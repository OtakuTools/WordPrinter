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EB5DE0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供应</w:t>
      </w:r>
      <w:proofErr w:type="gramStart"/>
      <w:r>
        <w:rPr>
          <w:rFonts w:ascii="幼圆" w:eastAsia="幼圆" w:hAnsi="宋体" w:hint="eastAsia"/>
          <w:b/>
          <w:color w:val="000000"/>
          <w:sz w:val="72"/>
          <w:szCs w:val="72"/>
        </w:rPr>
        <w:t>商管理</w:t>
      </w:r>
      <w:proofErr w:type="gramEnd"/>
      <w:r>
        <w:rPr>
          <w:rFonts w:ascii="幼圆" w:eastAsia="幼圆" w:hAnsi="宋体" w:hint="eastAsia"/>
          <w:b/>
          <w:color w:val="000000"/>
          <w:sz w:val="72"/>
          <w:szCs w:val="72"/>
        </w:rPr>
        <w:t>年度评估</w:t>
      </w:r>
      <w:r w:rsidR="002F1F9B" w:rsidRPr="002F1F9B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5129F6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EB5DE0">
        <w:rPr>
          <w:rFonts w:ascii="幼圆" w:eastAsia="幼圆" w:hAnsi="Arial" w:hint="eastAsia"/>
          <w:b/>
          <w:sz w:val="32"/>
          <w:szCs w:val="24"/>
        </w:rPr>
        <w:t>S</w:t>
      </w:r>
      <w:r w:rsidR="00A20E5C">
        <w:rPr>
          <w:rFonts w:ascii="幼圆" w:eastAsia="幼圆" w:hAnsi="Arial" w:hint="eastAsia"/>
          <w:b/>
          <w:sz w:val="32"/>
          <w:szCs w:val="24"/>
        </w:rPr>
        <w:t>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EB5DE0">
        <w:rPr>
          <w:rFonts w:ascii="幼圆" w:eastAsia="幼圆" w:hAnsi="Arial" w:hint="eastAsia"/>
          <w:b/>
          <w:sz w:val="32"/>
          <w:szCs w:val="24"/>
        </w:rPr>
        <w:t>6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  <w:bookmarkStart w:id="0" w:name="_GoBack"/>
      <w:bookmarkEnd w:id="0"/>
    </w:p>
    <w:p w:rsidR="00124D09" w:rsidRPr="00046D99" w:rsidRDefault="00124D09" w:rsidP="00124D09">
      <w:pPr>
        <w:spacing w:line="360" w:lineRule="auto"/>
        <w:ind w:right="280"/>
        <w:jc w:val="center"/>
        <w:rPr>
          <w:rFonts w:ascii="幼圆" w:eastAsia="幼圆" w:hAnsi="宋体"/>
          <w:color w:val="EF0000"/>
          <w:sz w:val="30"/>
          <w:szCs w:val="30"/>
        </w:rPr>
      </w:pPr>
      <w:proofErr w:type="gramStart"/>
      <w:r>
        <w:rPr>
          <w:rFonts w:ascii="幼圆" w:eastAsia="幼圆" w:hAnsi="宋体" w:hint="eastAsia"/>
          <w:color w:val="EF0000"/>
          <w:sz w:val="30"/>
          <w:szCs w:val="30"/>
          <w:highlight w:val="yellow"/>
        </w:rPr>
        <w:t>logo</w:t>
      </w:r>
      <w:proofErr w:type="gramEnd"/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130DEF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130DEF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130DEF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130DEF" w:rsidTr="003D3F77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130DEF" w:rsidTr="003D3F77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Default="00130DEF" w:rsidP="003D3F77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DEF" w:rsidRPr="00621E65" w:rsidRDefault="00130DEF" w:rsidP="003D3F77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1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CD5E17" w:rsidRPr="004346A9" w:rsidTr="003D3F77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CD5E17" w:rsidRPr="004346A9" w:rsidRDefault="00CD5E17" w:rsidP="003D3F7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CD5E17" w:rsidRPr="004346A9" w:rsidRDefault="00CD5E17" w:rsidP="003D3F7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CD5E17" w:rsidRPr="00FC7632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CD5E17" w:rsidRPr="00297208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D5E17" w:rsidRPr="00297208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CD5E17" w:rsidRPr="00297208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CD5E17" w:rsidRPr="00297208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CD5E17" w:rsidRPr="00FC7632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CD5E17" w:rsidRPr="00FC7632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CD5E17" w:rsidRPr="005E437B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CD5E17" w:rsidRPr="00FC7632" w:rsidRDefault="00CD5E17" w:rsidP="003D3F77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D5E17" w:rsidRPr="004346A9" w:rsidTr="003D3F77">
        <w:trPr>
          <w:jc w:val="center"/>
        </w:trPr>
        <w:tc>
          <w:tcPr>
            <w:tcW w:w="69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D5E17" w:rsidRPr="004346A9" w:rsidRDefault="00CD5E17" w:rsidP="003D3F7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050024" w:rsidRPr="001D2E66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98260" w:history="1">
        <w:r w:rsidR="00050024" w:rsidRPr="00567B80">
          <w:rPr>
            <w:rStyle w:val="a3"/>
            <w:rFonts w:ascii="幼圆" w:eastAsia="幼圆" w:hAnsi="宋体" w:cs="宋体"/>
            <w:noProof/>
          </w:rPr>
          <w:t>1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评估目的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_Toc7098260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27600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1" w:history="1">
        <w:r w:rsidR="00050024" w:rsidRPr="00567B80">
          <w:rPr>
            <w:rStyle w:val="a3"/>
            <w:rFonts w:ascii="幼圆" w:eastAsia="幼圆" w:hAnsi="宋体" w:cs="宋体"/>
            <w:noProof/>
          </w:rPr>
          <w:t>2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评估范围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_Toc7098261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27600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2" w:history="1">
        <w:r w:rsidR="00050024" w:rsidRPr="00567B80">
          <w:rPr>
            <w:rStyle w:val="a3"/>
            <w:rFonts w:ascii="幼圆" w:eastAsia="幼圆" w:hAnsi="宋体" w:cs="宋体"/>
            <w:noProof/>
          </w:rPr>
          <w:t>3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评估方法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_Toc7098262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27600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3" w:history="1">
        <w:r w:rsidR="00050024" w:rsidRPr="00567B80">
          <w:rPr>
            <w:rStyle w:val="a3"/>
            <w:rFonts w:ascii="幼圆" w:eastAsia="幼圆" w:hAnsi="宋体" w:cs="宋体"/>
            <w:noProof/>
          </w:rPr>
          <w:t>4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评估参与部门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_Toc7098263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27600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4" w:history="1">
        <w:r w:rsidR="00050024" w:rsidRPr="00567B80">
          <w:rPr>
            <w:rStyle w:val="a3"/>
            <w:rFonts w:ascii="幼圆" w:eastAsia="幼圆" w:hAnsi="宋体" w:cs="宋体"/>
            <w:noProof/>
          </w:rPr>
          <w:t>5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评估周期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_Toc7098264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050024" w:rsidRPr="001D2E66" w:rsidRDefault="0027600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8265" w:history="1">
        <w:r w:rsidR="00050024" w:rsidRPr="00567B80">
          <w:rPr>
            <w:rStyle w:val="a3"/>
            <w:rFonts w:ascii="幼圆" w:eastAsia="幼圆" w:hAnsi="宋体" w:cs="宋体"/>
            <w:noProof/>
          </w:rPr>
          <w:t>6</w:t>
        </w:r>
        <w:r w:rsidR="00050024" w:rsidRPr="001D2E66">
          <w:rPr>
            <w:rFonts w:ascii="Calibri" w:hAnsi="Calibri"/>
            <w:noProof/>
            <w:szCs w:val="22"/>
          </w:rPr>
          <w:tab/>
        </w:r>
        <w:r w:rsidR="00050024" w:rsidRPr="00567B80">
          <w:rPr>
            <w:rStyle w:val="a3"/>
            <w:rFonts w:ascii="幼圆" w:eastAsia="幼圆" w:hAnsi="宋体" w:cs="宋体" w:hint="eastAsia"/>
            <w:noProof/>
          </w:rPr>
          <w:t>评估结论</w:t>
        </w:r>
        <w:r w:rsidR="00050024">
          <w:rPr>
            <w:noProof/>
            <w:webHidden/>
          </w:rPr>
          <w:tab/>
        </w:r>
        <w:r w:rsidR="00050024">
          <w:rPr>
            <w:noProof/>
            <w:webHidden/>
          </w:rPr>
          <w:fldChar w:fldCharType="begin"/>
        </w:r>
        <w:r w:rsidR="00050024">
          <w:rPr>
            <w:noProof/>
            <w:webHidden/>
          </w:rPr>
          <w:instrText xml:space="preserve"> PAGEREF _Toc7098265 \h </w:instrText>
        </w:r>
        <w:r w:rsidR="00050024">
          <w:rPr>
            <w:noProof/>
            <w:webHidden/>
          </w:rPr>
        </w:r>
        <w:r w:rsidR="00050024">
          <w:rPr>
            <w:noProof/>
            <w:webHidden/>
          </w:rPr>
          <w:fldChar w:fldCharType="separate"/>
        </w:r>
        <w:r w:rsidR="00050024">
          <w:rPr>
            <w:noProof/>
            <w:webHidden/>
          </w:rPr>
          <w:t>3</w:t>
        </w:r>
        <w:r w:rsidR="00050024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2" w:name="_Toc7098260"/>
      <w:r w:rsidR="00EB5DE0">
        <w:rPr>
          <w:rFonts w:ascii="幼圆" w:eastAsia="幼圆" w:hAnsi="宋体" w:cs="宋体" w:hint="eastAsia"/>
          <w:sz w:val="32"/>
          <w:szCs w:val="32"/>
        </w:rPr>
        <w:t>评估</w:t>
      </w:r>
      <w:r>
        <w:rPr>
          <w:rFonts w:ascii="幼圆" w:eastAsia="幼圆" w:hAnsi="宋体" w:cs="宋体" w:hint="eastAsia"/>
          <w:sz w:val="32"/>
          <w:szCs w:val="32"/>
        </w:rPr>
        <w:t>目的</w:t>
      </w:r>
      <w:bookmarkEnd w:id="2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本</w:t>
      </w:r>
      <w:r w:rsidR="00EB5DE0">
        <w:rPr>
          <w:rFonts w:ascii="幼圆" w:eastAsia="幼圆" w:hint="eastAsia"/>
          <w:sz w:val="24"/>
        </w:rPr>
        <w:t>评估</w:t>
      </w:r>
      <w:r w:rsidRPr="002F1F9B">
        <w:rPr>
          <w:rFonts w:ascii="幼圆" w:eastAsia="幼圆" w:hint="eastAsia"/>
          <w:sz w:val="24"/>
        </w:rPr>
        <w:t>主要是检查公司</w:t>
      </w:r>
      <w:r w:rsidR="00EB5DE0">
        <w:rPr>
          <w:rFonts w:ascii="幼圆" w:eastAsia="幼圆" w:hint="eastAsia"/>
          <w:sz w:val="24"/>
        </w:rPr>
        <w:t>的供应</w:t>
      </w:r>
      <w:proofErr w:type="gramStart"/>
      <w:r w:rsidR="00EB5DE0">
        <w:rPr>
          <w:rFonts w:ascii="幼圆" w:eastAsia="幼圆" w:hint="eastAsia"/>
          <w:sz w:val="24"/>
        </w:rPr>
        <w:t>商满足</w:t>
      </w:r>
      <w:proofErr w:type="gramEnd"/>
      <w:r w:rsidR="00EB5DE0">
        <w:rPr>
          <w:rFonts w:ascii="幼圆" w:eastAsia="幼圆" w:hint="eastAsia"/>
          <w:sz w:val="24"/>
        </w:rPr>
        <w:t>公司业务</w:t>
      </w:r>
      <w:r w:rsidR="00BE55AD">
        <w:rPr>
          <w:rFonts w:ascii="幼圆" w:eastAsia="幼圆" w:hint="eastAsia"/>
          <w:sz w:val="24"/>
        </w:rPr>
        <w:t>与</w:t>
      </w:r>
      <w:r w:rsidR="00EB5DE0">
        <w:rPr>
          <w:rFonts w:ascii="幼圆" w:eastAsia="幼圆" w:hint="eastAsia"/>
          <w:sz w:val="24"/>
        </w:rPr>
        <w:t>管理</w:t>
      </w:r>
      <w:r w:rsidR="00BE55AD">
        <w:rPr>
          <w:rFonts w:ascii="幼圆" w:eastAsia="幼圆" w:hint="eastAsia"/>
          <w:sz w:val="24"/>
        </w:rPr>
        <w:t>体系</w:t>
      </w:r>
      <w:r w:rsidRPr="002F1F9B">
        <w:rPr>
          <w:rFonts w:ascii="幼圆" w:eastAsia="幼圆" w:hint="eastAsia"/>
          <w:sz w:val="24"/>
        </w:rPr>
        <w:t>要求</w:t>
      </w:r>
      <w:r w:rsidR="00BE55AD">
        <w:rPr>
          <w:rFonts w:ascii="幼圆" w:eastAsia="幼圆" w:hint="eastAsia"/>
          <w:sz w:val="24"/>
        </w:rPr>
        <w:t>的情况</w:t>
      </w:r>
      <w:r w:rsidRPr="002F1F9B">
        <w:rPr>
          <w:rFonts w:ascii="幼圆" w:eastAsia="幼圆" w:hint="eastAsia"/>
          <w:sz w:val="24"/>
        </w:rPr>
        <w:t>，以便及时发现</w:t>
      </w:r>
      <w:r w:rsidR="00BE55AD">
        <w:rPr>
          <w:rFonts w:ascii="幼圆" w:eastAsia="幼圆" w:hint="eastAsia"/>
          <w:sz w:val="24"/>
        </w:rPr>
        <w:t>供应商</w:t>
      </w:r>
      <w:r w:rsidRPr="002F1F9B">
        <w:rPr>
          <w:rFonts w:ascii="幼圆" w:eastAsia="幼圆" w:hint="eastAsia"/>
          <w:sz w:val="24"/>
        </w:rPr>
        <w:t>问题，采取纠正或改进措施。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BE55A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3" w:name="_Toc7098261"/>
      <w:r>
        <w:rPr>
          <w:rFonts w:ascii="幼圆" w:eastAsia="幼圆" w:hAnsi="宋体" w:cs="宋体" w:hint="eastAsia"/>
          <w:sz w:val="32"/>
          <w:szCs w:val="32"/>
        </w:rPr>
        <w:t>评估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3"/>
    </w:p>
    <w:p w:rsidR="002F1F9B" w:rsidRPr="002F1F9B" w:rsidRDefault="00BE55AD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4" w:name="_Toc232236172"/>
      <w:r>
        <w:rPr>
          <w:rFonts w:ascii="幼圆" w:eastAsia="幼圆" w:hint="eastAsia"/>
          <w:sz w:val="24"/>
        </w:rPr>
        <w:t>供应商列表中对应的各类供应商</w:t>
      </w:r>
      <w:r w:rsidR="002F1F9B" w:rsidRPr="002F1F9B">
        <w:rPr>
          <w:rFonts w:ascii="幼圆" w:eastAsia="幼圆" w:hint="eastAsia"/>
          <w:sz w:val="24"/>
        </w:rPr>
        <w:t>。</w:t>
      </w:r>
    </w:p>
    <w:p w:rsidR="00D73AFD" w:rsidRDefault="00BE55A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7098262"/>
      <w:r>
        <w:rPr>
          <w:rFonts w:ascii="幼圆" w:eastAsia="幼圆" w:hAnsi="宋体" w:cs="宋体" w:hint="eastAsia"/>
          <w:sz w:val="32"/>
          <w:szCs w:val="32"/>
        </w:rPr>
        <w:t>评估方法</w:t>
      </w:r>
      <w:bookmarkEnd w:id="5"/>
    </w:p>
    <w:p w:rsidR="004D0B1E" w:rsidRPr="004D0B1E" w:rsidRDefault="00BE55AD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依据</w:t>
      </w:r>
      <w:r w:rsidR="00CC11EB">
        <w:rPr>
          <w:rFonts w:ascii="幼圆" w:eastAsia="幼圆" w:hint="eastAsia"/>
          <w:sz w:val="24"/>
        </w:rPr>
        <w:t>公司制定的《</w:t>
      </w:r>
      <w:r w:rsidR="00CC11EB" w:rsidRPr="00CC11EB">
        <w:rPr>
          <w:rFonts w:ascii="幼圆" w:eastAsia="幼圆" w:hint="eastAsia"/>
          <w:sz w:val="24"/>
        </w:rPr>
        <w:t>供应商年度评价表</w:t>
      </w:r>
      <w:r w:rsidR="00CC11EB">
        <w:rPr>
          <w:rFonts w:ascii="幼圆" w:eastAsia="幼圆" w:hint="eastAsia"/>
          <w:sz w:val="24"/>
        </w:rPr>
        <w:t>》的评分与评价结论、《</w:t>
      </w:r>
      <w:r w:rsidR="00CC11EB" w:rsidRPr="00CC11EB">
        <w:rPr>
          <w:rFonts w:ascii="幼圆" w:eastAsia="幼圆" w:hint="eastAsia"/>
          <w:sz w:val="24"/>
        </w:rPr>
        <w:t>供应商渠道调查问卷</w:t>
      </w:r>
      <w:r w:rsidR="00CC11EB">
        <w:rPr>
          <w:rFonts w:ascii="幼圆" w:eastAsia="幼圆" w:hint="eastAsia"/>
          <w:sz w:val="24"/>
        </w:rPr>
        <w:t>》的评分、《</w:t>
      </w:r>
      <w:r w:rsidR="00CC11EB" w:rsidRPr="00CC11EB">
        <w:rPr>
          <w:rFonts w:ascii="幼圆" w:eastAsia="幼圆" w:hint="eastAsia"/>
          <w:sz w:val="24"/>
        </w:rPr>
        <w:t>供应商重大事故记录表</w:t>
      </w:r>
      <w:r w:rsidR="00CC11EB">
        <w:rPr>
          <w:rFonts w:ascii="幼圆" w:eastAsia="幼圆" w:hint="eastAsia"/>
          <w:sz w:val="24"/>
        </w:rPr>
        <w:t>》的重大事故情况，公司管理</w:t>
      </w:r>
      <w:proofErr w:type="gramStart"/>
      <w:r w:rsidR="00CC11EB">
        <w:rPr>
          <w:rFonts w:ascii="幼圆" w:eastAsia="幼圆" w:hint="eastAsia"/>
          <w:sz w:val="24"/>
        </w:rPr>
        <w:t>层做出</w:t>
      </w:r>
      <w:proofErr w:type="gramEnd"/>
      <w:r w:rsidR="00CC11EB">
        <w:rPr>
          <w:rFonts w:ascii="幼圆" w:eastAsia="幼圆" w:hint="eastAsia"/>
          <w:sz w:val="24"/>
        </w:rPr>
        <w:t>供应商的选择和剔除。</w:t>
      </w:r>
    </w:p>
    <w:p w:rsidR="00D73AFD" w:rsidRDefault="00CC11EB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7098263"/>
      <w:bookmarkEnd w:id="4"/>
      <w:r>
        <w:rPr>
          <w:rFonts w:ascii="幼圆" w:eastAsia="幼圆" w:hAnsi="宋体" w:cs="宋体" w:hint="eastAsia"/>
          <w:sz w:val="32"/>
          <w:szCs w:val="32"/>
        </w:rPr>
        <w:t>评估参与</w:t>
      </w:r>
      <w:r w:rsidR="004D0B1E">
        <w:rPr>
          <w:rFonts w:ascii="幼圆" w:eastAsia="幼圆" w:hAnsi="宋体" w:cs="宋体" w:hint="eastAsia"/>
          <w:sz w:val="32"/>
          <w:szCs w:val="32"/>
        </w:rPr>
        <w:t>部门</w:t>
      </w:r>
      <w:bookmarkEnd w:id="6"/>
    </w:p>
    <w:p w:rsidR="005E236C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管理层、</w:t>
      </w:r>
      <w:r w:rsidR="005129F6">
        <w:rPr>
          <w:rFonts w:ascii="幼圆" w:eastAsia="幼圆" w:hint="eastAsia"/>
          <w:sz w:val="24"/>
        </w:rPr>
        <w:t>市场管理</w:t>
      </w:r>
      <w:r w:rsidR="00CC11EB" w:rsidRPr="00CC11EB">
        <w:rPr>
          <w:rFonts w:ascii="幼圆" w:eastAsia="幼圆" w:hint="eastAsia"/>
          <w:sz w:val="24"/>
        </w:rPr>
        <w:t>部门、技术服务部门、采购管理部门</w:t>
      </w:r>
    </w:p>
    <w:p w:rsidR="004D0B1E" w:rsidRPr="004D0B1E" w:rsidRDefault="00CC11EB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7098264"/>
      <w:r>
        <w:rPr>
          <w:rFonts w:ascii="幼圆" w:eastAsia="幼圆" w:hAnsi="宋体" w:cs="宋体" w:hint="eastAsia"/>
          <w:sz w:val="32"/>
          <w:szCs w:val="32"/>
        </w:rPr>
        <w:t>评估周期</w:t>
      </w:r>
      <w:bookmarkEnd w:id="7"/>
    </w:p>
    <w:p w:rsidR="00A854FE" w:rsidRDefault="00CC11EB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一个财务年度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/>
          <w:szCs w:val="24"/>
        </w:rPr>
      </w:pPr>
    </w:p>
    <w:p w:rsidR="00E93152" w:rsidRPr="00E93152" w:rsidRDefault="00CC11EB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7098265"/>
      <w:r>
        <w:rPr>
          <w:rFonts w:ascii="幼圆" w:eastAsia="幼圆" w:hAnsi="宋体" w:cs="宋体" w:hint="eastAsia"/>
          <w:sz w:val="32"/>
          <w:szCs w:val="32"/>
        </w:rPr>
        <w:t>评估结论</w:t>
      </w:r>
      <w:bookmarkEnd w:id="8"/>
    </w:p>
    <w:p w:rsidR="00A15854" w:rsidRDefault="00CC11EB" w:rsidP="00A1585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经过各部门评估，供应商列表中的供应商均符合公司要求，可以继续合作</w:t>
      </w:r>
      <w:r w:rsidR="00A15854">
        <w:rPr>
          <w:rFonts w:ascii="幼圆" w:eastAsia="幼圆" w:hAnsi="宋体" w:hint="eastAsia"/>
          <w:sz w:val="24"/>
        </w:rPr>
        <w:t>。</w:t>
      </w:r>
    </w:p>
    <w:p w:rsidR="00CC11EB" w:rsidRDefault="00CC11EB" w:rsidP="00A15854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050024" w:rsidRDefault="00050024" w:rsidP="00A15854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050024" w:rsidRDefault="00050024" w:rsidP="00A15854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D73AFD" w:rsidRPr="006472DE" w:rsidRDefault="00D73AFD" w:rsidP="00A15854">
      <w:pPr>
        <w:spacing w:line="360" w:lineRule="auto"/>
        <w:ind w:firstLineChars="200" w:firstLine="480"/>
        <w:rPr>
          <w:rFonts w:ascii="幼圆" w:eastAsia="幼圆"/>
          <w:sz w:val="30"/>
          <w:szCs w:val="30"/>
        </w:rPr>
      </w:pPr>
      <w:r w:rsidRPr="005E236C">
        <w:rPr>
          <w:rFonts w:ascii="幼圆" w:eastAsia="幼圆" w:hint="eastAsia"/>
          <w:sz w:val="24"/>
        </w:rPr>
        <w:t>编制人：</w:t>
      </w:r>
      <w:r w:rsidR="00014C06" w:rsidRPr="005E236C">
        <w:rPr>
          <w:rFonts w:ascii="幼圆" w:eastAsia="幼圆" w:hint="eastAsia"/>
          <w:sz w:val="24"/>
        </w:rPr>
        <w:t>X</w:t>
      </w:r>
      <w:r w:rsidR="00014C06" w:rsidRPr="005E236C">
        <w:rPr>
          <w:rFonts w:ascii="幼圆" w:eastAsia="幼圆"/>
          <w:sz w:val="24"/>
        </w:rPr>
        <w:t>X</w:t>
      </w:r>
      <w:r w:rsidRPr="005E236C">
        <w:rPr>
          <w:rFonts w:ascii="幼圆" w:eastAsia="幼圆" w:hint="eastAsia"/>
          <w:sz w:val="24"/>
        </w:rPr>
        <w:t xml:space="preserve">           </w:t>
      </w:r>
      <w:r w:rsidR="005129F6">
        <w:rPr>
          <w:rFonts w:ascii="幼圆" w:eastAsia="幼圆" w:hint="eastAsia"/>
          <w:sz w:val="24"/>
        </w:rPr>
        <w:t xml:space="preserve">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</w:p>
    <w:sectPr w:rsidR="00D73AFD" w:rsidRPr="006472DE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00A" w:rsidRDefault="0027600A">
      <w:r>
        <w:separator/>
      </w:r>
    </w:p>
  </w:endnote>
  <w:endnote w:type="continuationSeparator" w:id="0">
    <w:p w:rsidR="0027600A" w:rsidRDefault="0027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E06E6C" w:rsidP="006472DE">
    <w:pPr>
      <w:pStyle w:val="a5"/>
      <w:tabs>
        <w:tab w:val="clear" w:pos="4153"/>
      </w:tabs>
      <w:rPr>
        <w:rFonts w:ascii="幼圆" w:eastAsia="幼圆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684894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684894">
      <w:rPr>
        <w:rFonts w:ascii="幼圆" w:eastAsia="幼圆"/>
        <w:bCs/>
        <w:noProof/>
      </w:rPr>
      <w:instrText>4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684894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00A" w:rsidRDefault="0027600A">
      <w:r>
        <w:separator/>
      </w:r>
    </w:p>
  </w:footnote>
  <w:footnote w:type="continuationSeparator" w:id="0">
    <w:p w:rsidR="0027600A" w:rsidRDefault="00276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5129F6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5129F6">
      <w:rPr>
        <w:rFonts w:ascii="幼圆" w:eastAsia="幼圆" w:hint="eastAsia"/>
        <w:sz w:val="18"/>
        <w:szCs w:val="18"/>
      </w:rPr>
      <w:t>-</w:t>
    </w:r>
    <w:r w:rsidRPr="005129F6">
      <w:rPr>
        <w:rFonts w:ascii="幼圆" w:eastAsia="幼圆" w:hint="eastAsia"/>
        <w:sz w:val="18"/>
        <w:szCs w:val="18"/>
      </w:rPr>
      <w:t>20000</w:t>
    </w:r>
    <w:r w:rsidR="006472DE" w:rsidRPr="005129F6">
      <w:rPr>
        <w:rFonts w:ascii="幼圆" w:eastAsia="幼圆" w:hint="eastAsia"/>
        <w:sz w:val="18"/>
        <w:szCs w:val="18"/>
      </w:rPr>
      <w:t>-</w:t>
    </w:r>
    <w:r w:rsidR="00EB5DE0" w:rsidRPr="005129F6">
      <w:rPr>
        <w:rFonts w:ascii="幼圆" w:eastAsia="幼圆" w:hint="eastAsia"/>
        <w:sz w:val="18"/>
        <w:szCs w:val="18"/>
      </w:rPr>
      <w:t>S</w:t>
    </w:r>
    <w:r w:rsidR="00A20E5C" w:rsidRPr="005129F6">
      <w:rPr>
        <w:rFonts w:ascii="幼圆" w:eastAsia="幼圆" w:hint="eastAsia"/>
        <w:sz w:val="18"/>
        <w:szCs w:val="18"/>
      </w:rPr>
      <w:t>P</w:t>
    </w:r>
    <w:r w:rsidR="006472DE" w:rsidRPr="005129F6">
      <w:rPr>
        <w:rFonts w:ascii="幼圆" w:eastAsia="幼圆" w:hint="eastAsia"/>
        <w:sz w:val="18"/>
        <w:szCs w:val="18"/>
      </w:rPr>
      <w:t>-R-0</w:t>
    </w:r>
    <w:r w:rsidR="00EB5DE0" w:rsidRPr="005129F6">
      <w:rPr>
        <w:rFonts w:ascii="幼圆" w:eastAsia="幼圆" w:hint="eastAsia"/>
        <w:sz w:val="18"/>
        <w:szCs w:val="18"/>
      </w:rPr>
      <w:t>6</w:t>
    </w:r>
    <w:r w:rsidR="00EB5DE0" w:rsidRPr="005129F6">
      <w:rPr>
        <w:rFonts w:ascii="幼圆" w:eastAsia="幼圆" w:hint="eastAsia"/>
        <w:sz w:val="18"/>
        <w:szCs w:val="18"/>
      </w:rPr>
      <w:t>供应</w:t>
    </w:r>
    <w:proofErr w:type="gramStart"/>
    <w:r w:rsidR="00EB5DE0" w:rsidRPr="005129F6">
      <w:rPr>
        <w:rFonts w:ascii="幼圆" w:eastAsia="幼圆" w:hint="eastAsia"/>
        <w:sz w:val="18"/>
        <w:szCs w:val="18"/>
      </w:rPr>
      <w:t>商管理</w:t>
    </w:r>
    <w:proofErr w:type="gramEnd"/>
    <w:r w:rsidR="00EB5DE0" w:rsidRPr="005129F6">
      <w:rPr>
        <w:rFonts w:ascii="幼圆" w:eastAsia="幼圆" w:hint="eastAsia"/>
        <w:sz w:val="18"/>
        <w:szCs w:val="18"/>
      </w:rPr>
      <w:t>年度评估</w:t>
    </w:r>
    <w:r w:rsidR="002F1F9B" w:rsidRPr="005129F6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 w15:restartNumberingAfterBreak="0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50024"/>
    <w:rsid w:val="00124D09"/>
    <w:rsid w:val="00130DEF"/>
    <w:rsid w:val="00133101"/>
    <w:rsid w:val="00172A27"/>
    <w:rsid w:val="001B2DBB"/>
    <w:rsid w:val="001D2E66"/>
    <w:rsid w:val="001F5AC2"/>
    <w:rsid w:val="002234E9"/>
    <w:rsid w:val="00226F30"/>
    <w:rsid w:val="002731A1"/>
    <w:rsid w:val="0027600A"/>
    <w:rsid w:val="00297F40"/>
    <w:rsid w:val="002E12C0"/>
    <w:rsid w:val="002F1F9B"/>
    <w:rsid w:val="003203CE"/>
    <w:rsid w:val="00327FD4"/>
    <w:rsid w:val="00394B72"/>
    <w:rsid w:val="0042179D"/>
    <w:rsid w:val="00452E70"/>
    <w:rsid w:val="00484B8E"/>
    <w:rsid w:val="00493924"/>
    <w:rsid w:val="004D0B1E"/>
    <w:rsid w:val="005129F6"/>
    <w:rsid w:val="00522A0D"/>
    <w:rsid w:val="00587F7C"/>
    <w:rsid w:val="005957C7"/>
    <w:rsid w:val="005978DD"/>
    <w:rsid w:val="005C18E7"/>
    <w:rsid w:val="005D1999"/>
    <w:rsid w:val="005E236C"/>
    <w:rsid w:val="006472DE"/>
    <w:rsid w:val="00684894"/>
    <w:rsid w:val="006B3B94"/>
    <w:rsid w:val="006C7899"/>
    <w:rsid w:val="007260E0"/>
    <w:rsid w:val="00763E38"/>
    <w:rsid w:val="007A3773"/>
    <w:rsid w:val="007C1EB0"/>
    <w:rsid w:val="00826DFB"/>
    <w:rsid w:val="008354AA"/>
    <w:rsid w:val="008A12F8"/>
    <w:rsid w:val="008B6518"/>
    <w:rsid w:val="008C5D6A"/>
    <w:rsid w:val="008D1038"/>
    <w:rsid w:val="008F5C58"/>
    <w:rsid w:val="00900F02"/>
    <w:rsid w:val="009257FC"/>
    <w:rsid w:val="009860D4"/>
    <w:rsid w:val="009A64A7"/>
    <w:rsid w:val="009C66E9"/>
    <w:rsid w:val="00A15854"/>
    <w:rsid w:val="00A20E5C"/>
    <w:rsid w:val="00A30A65"/>
    <w:rsid w:val="00A37C4A"/>
    <w:rsid w:val="00A762E1"/>
    <w:rsid w:val="00A854FE"/>
    <w:rsid w:val="00AA7C81"/>
    <w:rsid w:val="00AB1040"/>
    <w:rsid w:val="00AC5141"/>
    <w:rsid w:val="00AC5AE2"/>
    <w:rsid w:val="00B627A1"/>
    <w:rsid w:val="00BE55AD"/>
    <w:rsid w:val="00C171FB"/>
    <w:rsid w:val="00C266CB"/>
    <w:rsid w:val="00C353FF"/>
    <w:rsid w:val="00C54539"/>
    <w:rsid w:val="00C62002"/>
    <w:rsid w:val="00C97F42"/>
    <w:rsid w:val="00CC11EB"/>
    <w:rsid w:val="00CD5E17"/>
    <w:rsid w:val="00D3568B"/>
    <w:rsid w:val="00D73AFD"/>
    <w:rsid w:val="00D764E5"/>
    <w:rsid w:val="00D954D9"/>
    <w:rsid w:val="00D975A2"/>
    <w:rsid w:val="00DA6456"/>
    <w:rsid w:val="00DE6982"/>
    <w:rsid w:val="00E06E6C"/>
    <w:rsid w:val="00E263AA"/>
    <w:rsid w:val="00E93152"/>
    <w:rsid w:val="00EB5DE0"/>
    <w:rsid w:val="00ED4643"/>
    <w:rsid w:val="00EE6611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E87DA3"/>
  <w15:docId w15:val="{5CBFC4FD-9FB5-4CA2-9C95-5FC23AF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1033</Characters>
  <Application>Microsoft Office Word</Application>
  <DocSecurity>0</DocSecurity>
  <Lines>8</Lines>
  <Paragraphs>2</Paragraphs>
  <ScaleCrop>false</ScaleCrop>
  <Company>gzbrt.com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8</cp:revision>
  <cp:lastPrinted>2014-03-04T07:27:00Z</cp:lastPrinted>
  <dcterms:created xsi:type="dcterms:W3CDTF">2019-05-14T06:25:00Z</dcterms:created>
  <dcterms:modified xsi:type="dcterms:W3CDTF">2019-07-26T11:36:00Z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