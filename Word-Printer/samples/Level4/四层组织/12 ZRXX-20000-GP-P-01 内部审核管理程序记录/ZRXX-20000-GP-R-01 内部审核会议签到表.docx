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579DF" w:rsidRDefault="008B0118">
      <w:pPr>
        <w:pStyle w:val="ab"/>
        <w:spacing w:line="300" w:lineRule="auto"/>
        <w:jc w:val="center"/>
        <w:outlineLvl w:val="0"/>
        <w:rPr>
          <w:rFonts w:ascii="幼圆" w:eastAsia="幼圆"/>
          <w:b/>
          <w:color w:val="000000"/>
          <w:sz w:val="24"/>
        </w:rPr>
      </w:pPr>
      <w:r>
        <w:rPr>
          <w:rFonts w:ascii="幼圆" w:eastAsia="幼圆" w:hint="eastAsia"/>
          <w:b/>
          <w:color w:val="000000"/>
          <w:sz w:val="24"/>
        </w:rPr>
        <w:t>信息</w:t>
      </w:r>
      <w:r>
        <w:rPr>
          <w:rFonts w:ascii="幼圆" w:eastAsia="幼圆"/>
          <w:b/>
          <w:color w:val="000000"/>
          <w:sz w:val="24"/>
        </w:rPr>
        <w:t>技术服务管理体系</w:t>
      </w:r>
      <w:r w:rsidR="00371649">
        <w:rPr>
          <w:rFonts w:ascii="幼圆" w:eastAsia="幼圆" w:hint="eastAsia"/>
          <w:b/>
          <w:color w:val="000000"/>
          <w:sz w:val="24"/>
        </w:rPr>
        <w:t>内审</w:t>
      </w:r>
      <w:r w:rsidR="008579DF" w:rsidRPr="00371649">
        <w:rPr>
          <w:rFonts w:ascii="幼圆" w:eastAsia="幼圆" w:hint="eastAsia"/>
          <w:b/>
          <w:color w:val="000000"/>
          <w:sz w:val="24"/>
        </w:rPr>
        <w:t>会议签到表</w:t>
      </w:r>
      <w:r>
        <w:rPr>
          <w:rFonts w:ascii="幼圆" w:eastAsia="幼圆" w:hint="eastAsia"/>
          <w:b/>
          <w:color w:val="000000"/>
          <w:sz w:val="24"/>
        </w:rPr>
        <w:t>（首</w:t>
      </w:r>
      <w:r>
        <w:rPr>
          <w:rFonts w:ascii="幼圆" w:eastAsia="幼圆"/>
          <w:b/>
          <w:color w:val="000000"/>
          <w:sz w:val="24"/>
        </w:rPr>
        <w:t>次</w:t>
      </w:r>
      <w:r>
        <w:rPr>
          <w:rFonts w:ascii="幼圆" w:eastAsia="幼圆" w:hint="eastAsia"/>
          <w:b/>
          <w:color w:val="000000"/>
          <w:sz w:val="24"/>
        </w:rPr>
        <w:t>）</w:t>
      </w:r>
    </w:p>
    <w:p w:rsidR="008579DF" w:rsidRPr="00CD5637" w:rsidRDefault="00CD5637" w:rsidP="00CD5637">
      <w:pPr>
        <w:pStyle w:val="ab"/>
        <w:spacing w:line="300" w:lineRule="auto"/>
        <w:jc w:val="center"/>
        <w:outlineLvl w:val="0"/>
        <w:rPr>
          <w:rFonts w:ascii="幼圆" w:eastAsia="幼圆"/>
        </w:rPr>
      </w:pPr>
      <w:r w:rsidRPr="00CD5637">
        <w:rPr>
          <w:rFonts w:ascii="幼圆" w:eastAsia="幼圆" w:hint="eastAsia"/>
          <w:color w:val="FF0000"/>
          <w:sz w:val="24"/>
          <w:highlight w:val="yellow"/>
        </w:rPr>
        <w:t>ZRXX</w:t>
      </w:r>
      <w:r w:rsidRPr="00CD5637">
        <w:rPr>
          <w:rFonts w:ascii="幼圆" w:eastAsia="幼圆" w:hint="eastAsia"/>
          <w:color w:val="000000"/>
          <w:sz w:val="24"/>
        </w:rPr>
        <w:t>-20000-GP-R-01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70" w:type="dxa"/>
          <w:left w:w="85" w:type="dxa"/>
          <w:bottom w:w="170" w:type="dxa"/>
          <w:right w:w="85" w:type="dxa"/>
        </w:tblCellMar>
        <w:tblLook w:val="0000" w:firstRow="0" w:lastRow="0" w:firstColumn="0" w:lastColumn="0" w:noHBand="0" w:noVBand="0"/>
      </w:tblPr>
      <w:tblGrid>
        <w:gridCol w:w="808"/>
        <w:gridCol w:w="2190"/>
        <w:gridCol w:w="1559"/>
        <w:gridCol w:w="993"/>
        <w:gridCol w:w="1984"/>
        <w:gridCol w:w="1577"/>
      </w:tblGrid>
      <w:tr w:rsidR="008579DF" w:rsidRPr="007169F4" w:rsidTr="00DF5EF2">
        <w:trPr>
          <w:trHeight w:val="113"/>
          <w:jc w:val="center"/>
        </w:trPr>
        <w:tc>
          <w:tcPr>
            <w:tcW w:w="808" w:type="dxa"/>
            <w:vAlign w:val="center"/>
          </w:tcPr>
          <w:p w:rsidR="008579DF" w:rsidRPr="007169F4" w:rsidRDefault="008579DF" w:rsidP="00371649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 w:hint="eastAsia"/>
                <w:b/>
                <w:szCs w:val="21"/>
              </w:rPr>
              <w:t>序号</w:t>
            </w:r>
          </w:p>
        </w:tc>
        <w:tc>
          <w:tcPr>
            <w:tcW w:w="2190" w:type="dxa"/>
            <w:vAlign w:val="center"/>
          </w:tcPr>
          <w:p w:rsidR="008579DF" w:rsidRPr="007169F4" w:rsidRDefault="008579DF" w:rsidP="00371649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 w:hint="eastAsia"/>
                <w:b/>
                <w:szCs w:val="21"/>
              </w:rPr>
              <w:t>部    门</w:t>
            </w:r>
          </w:p>
        </w:tc>
        <w:tc>
          <w:tcPr>
            <w:tcW w:w="1559" w:type="dxa"/>
            <w:vAlign w:val="center"/>
          </w:tcPr>
          <w:p w:rsidR="008579DF" w:rsidRPr="007169F4" w:rsidRDefault="008579DF" w:rsidP="00371649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 w:hint="eastAsia"/>
                <w:b/>
                <w:szCs w:val="21"/>
              </w:rPr>
              <w:t>姓   名</w:t>
            </w:r>
          </w:p>
        </w:tc>
        <w:tc>
          <w:tcPr>
            <w:tcW w:w="993" w:type="dxa"/>
            <w:vAlign w:val="center"/>
          </w:tcPr>
          <w:p w:rsidR="008579DF" w:rsidRPr="007169F4" w:rsidRDefault="008579DF" w:rsidP="00371649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 w:hint="eastAsia"/>
                <w:b/>
                <w:szCs w:val="21"/>
              </w:rPr>
              <w:t>序 号</w:t>
            </w:r>
          </w:p>
        </w:tc>
        <w:tc>
          <w:tcPr>
            <w:tcW w:w="1984" w:type="dxa"/>
            <w:vAlign w:val="center"/>
          </w:tcPr>
          <w:p w:rsidR="008579DF" w:rsidRPr="007169F4" w:rsidRDefault="008579DF" w:rsidP="00371649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 w:hint="eastAsia"/>
                <w:b/>
                <w:szCs w:val="21"/>
              </w:rPr>
              <w:t>部    门</w:t>
            </w:r>
          </w:p>
        </w:tc>
        <w:tc>
          <w:tcPr>
            <w:tcW w:w="1577" w:type="dxa"/>
            <w:vAlign w:val="center"/>
          </w:tcPr>
          <w:p w:rsidR="008579DF" w:rsidRPr="007169F4" w:rsidRDefault="008579DF" w:rsidP="00371649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 w:hint="eastAsia"/>
                <w:b/>
                <w:szCs w:val="21"/>
              </w:rPr>
              <w:t>姓   名</w:t>
            </w:r>
          </w:p>
        </w:tc>
      </w:tr>
      <w:tr w:rsidR="00DF4A42" w:rsidRPr="00371649" w:rsidTr="00DF5EF2">
        <w:trPr>
          <w:trHeight w:val="113"/>
          <w:jc w:val="center"/>
        </w:trPr>
        <w:tc>
          <w:tcPr>
            <w:tcW w:w="808" w:type="dxa"/>
            <w:vAlign w:val="center"/>
          </w:tcPr>
          <w:p w:rsidR="00DF4A42" w:rsidRPr="007169F4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 w:hint="eastAsia"/>
                <w:b/>
                <w:szCs w:val="21"/>
              </w:rPr>
              <w:t>1</w:t>
            </w:r>
          </w:p>
        </w:tc>
        <w:tc>
          <w:tcPr>
            <w:tcW w:w="2190" w:type="dxa"/>
            <w:vAlign w:val="center"/>
          </w:tcPr>
          <w:p w:rsidR="00DF4A42" w:rsidRPr="00371649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DF4A42" w:rsidRPr="00DF4A42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华文行楷" w:eastAsia="华文行楷"/>
                <w:sz w:val="24"/>
                <w:szCs w:val="24"/>
              </w:rPr>
            </w:pPr>
          </w:p>
        </w:tc>
        <w:tc>
          <w:tcPr>
            <w:tcW w:w="993" w:type="dxa"/>
          </w:tcPr>
          <w:p w:rsidR="00DF4A42" w:rsidRPr="007169F4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21</w:t>
            </w:r>
          </w:p>
        </w:tc>
        <w:tc>
          <w:tcPr>
            <w:tcW w:w="1984" w:type="dxa"/>
            <w:vAlign w:val="center"/>
          </w:tcPr>
          <w:p w:rsidR="00DF4A42" w:rsidRPr="00371649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DF4A42" w:rsidRPr="00DF4A42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华文行楷" w:eastAsia="华文行楷"/>
                <w:sz w:val="24"/>
                <w:szCs w:val="24"/>
              </w:rPr>
            </w:pPr>
          </w:p>
        </w:tc>
      </w:tr>
      <w:tr w:rsidR="00DF4A42" w:rsidRPr="00371649" w:rsidTr="00DF5EF2">
        <w:trPr>
          <w:trHeight w:val="113"/>
          <w:jc w:val="center"/>
        </w:trPr>
        <w:tc>
          <w:tcPr>
            <w:tcW w:w="808" w:type="dxa"/>
          </w:tcPr>
          <w:p w:rsidR="00DF4A42" w:rsidRPr="007169F4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</w:t>
            </w:r>
          </w:p>
        </w:tc>
        <w:tc>
          <w:tcPr>
            <w:tcW w:w="2190" w:type="dxa"/>
            <w:vAlign w:val="center"/>
          </w:tcPr>
          <w:p w:rsidR="00DF4A42" w:rsidRPr="00371649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DF4A42" w:rsidRPr="00DF4A42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华文行楷" w:eastAsia="华文行楷"/>
                <w:sz w:val="24"/>
                <w:szCs w:val="24"/>
              </w:rPr>
            </w:pPr>
          </w:p>
        </w:tc>
        <w:tc>
          <w:tcPr>
            <w:tcW w:w="993" w:type="dxa"/>
          </w:tcPr>
          <w:p w:rsidR="00DF4A42" w:rsidRPr="007169F4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22</w:t>
            </w:r>
          </w:p>
        </w:tc>
        <w:tc>
          <w:tcPr>
            <w:tcW w:w="1984" w:type="dxa"/>
            <w:vAlign w:val="center"/>
          </w:tcPr>
          <w:p w:rsidR="00DF4A42" w:rsidRPr="00371649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DF4A42" w:rsidRPr="00DF4A42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华文行楷" w:eastAsia="华文行楷"/>
                <w:sz w:val="24"/>
                <w:szCs w:val="24"/>
              </w:rPr>
            </w:pPr>
          </w:p>
        </w:tc>
      </w:tr>
      <w:tr w:rsidR="00DF4A42" w:rsidRPr="00371649" w:rsidTr="00DF5EF2">
        <w:trPr>
          <w:trHeight w:val="113"/>
          <w:jc w:val="center"/>
        </w:trPr>
        <w:tc>
          <w:tcPr>
            <w:tcW w:w="808" w:type="dxa"/>
          </w:tcPr>
          <w:p w:rsidR="00DF4A42" w:rsidRPr="007169F4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</w:t>
            </w:r>
          </w:p>
        </w:tc>
        <w:tc>
          <w:tcPr>
            <w:tcW w:w="2190" w:type="dxa"/>
            <w:vAlign w:val="center"/>
          </w:tcPr>
          <w:p w:rsidR="00DF4A42" w:rsidRPr="00371649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DF4A42" w:rsidRPr="00DF4A42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华文行楷" w:eastAsia="华文行楷"/>
                <w:sz w:val="24"/>
                <w:szCs w:val="24"/>
              </w:rPr>
            </w:pPr>
          </w:p>
        </w:tc>
        <w:tc>
          <w:tcPr>
            <w:tcW w:w="993" w:type="dxa"/>
          </w:tcPr>
          <w:p w:rsidR="00DF4A42" w:rsidRPr="007169F4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23</w:t>
            </w:r>
          </w:p>
        </w:tc>
        <w:tc>
          <w:tcPr>
            <w:tcW w:w="1984" w:type="dxa"/>
            <w:vAlign w:val="center"/>
          </w:tcPr>
          <w:p w:rsidR="00DF4A42" w:rsidRPr="00371649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DF4A42" w:rsidRPr="00DF4A42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华文行楷" w:eastAsia="华文行楷"/>
                <w:sz w:val="24"/>
                <w:szCs w:val="24"/>
              </w:rPr>
            </w:pPr>
          </w:p>
        </w:tc>
      </w:tr>
      <w:tr w:rsidR="00DF4A42" w:rsidRPr="00371649" w:rsidTr="00DF5EF2">
        <w:trPr>
          <w:trHeight w:val="113"/>
          <w:jc w:val="center"/>
        </w:trPr>
        <w:tc>
          <w:tcPr>
            <w:tcW w:w="808" w:type="dxa"/>
          </w:tcPr>
          <w:p w:rsidR="00DF4A42" w:rsidRPr="007169F4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4</w:t>
            </w:r>
          </w:p>
        </w:tc>
        <w:tc>
          <w:tcPr>
            <w:tcW w:w="2190" w:type="dxa"/>
            <w:vAlign w:val="center"/>
          </w:tcPr>
          <w:p w:rsidR="00DF4A42" w:rsidRPr="00371649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DF4A42" w:rsidRPr="00DF4A42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华文行楷" w:eastAsia="华文行楷"/>
                <w:sz w:val="24"/>
                <w:szCs w:val="24"/>
              </w:rPr>
            </w:pPr>
          </w:p>
        </w:tc>
        <w:tc>
          <w:tcPr>
            <w:tcW w:w="993" w:type="dxa"/>
          </w:tcPr>
          <w:p w:rsidR="00DF4A42" w:rsidRPr="007169F4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24</w:t>
            </w:r>
          </w:p>
        </w:tc>
        <w:tc>
          <w:tcPr>
            <w:tcW w:w="1984" w:type="dxa"/>
            <w:vAlign w:val="center"/>
          </w:tcPr>
          <w:p w:rsidR="00DF4A42" w:rsidRPr="00371649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DF4A42" w:rsidRPr="00DF4A42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华文行楷" w:eastAsia="华文行楷"/>
                <w:sz w:val="24"/>
                <w:szCs w:val="24"/>
              </w:rPr>
            </w:pPr>
          </w:p>
        </w:tc>
      </w:tr>
      <w:tr w:rsidR="00DF4A42" w:rsidRPr="00371649" w:rsidTr="00DF5EF2">
        <w:trPr>
          <w:trHeight w:val="113"/>
          <w:jc w:val="center"/>
        </w:trPr>
        <w:tc>
          <w:tcPr>
            <w:tcW w:w="808" w:type="dxa"/>
          </w:tcPr>
          <w:p w:rsidR="00DF4A42" w:rsidRPr="007169F4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5</w:t>
            </w:r>
          </w:p>
        </w:tc>
        <w:tc>
          <w:tcPr>
            <w:tcW w:w="2190" w:type="dxa"/>
            <w:vAlign w:val="center"/>
          </w:tcPr>
          <w:p w:rsidR="00DF4A42" w:rsidRPr="00371649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DF4A42" w:rsidRPr="00DF4A42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华文行楷" w:eastAsia="华文行楷"/>
                <w:sz w:val="24"/>
                <w:szCs w:val="24"/>
              </w:rPr>
            </w:pPr>
          </w:p>
        </w:tc>
        <w:tc>
          <w:tcPr>
            <w:tcW w:w="993" w:type="dxa"/>
          </w:tcPr>
          <w:p w:rsidR="00DF4A42" w:rsidRPr="007169F4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25</w:t>
            </w:r>
          </w:p>
        </w:tc>
        <w:tc>
          <w:tcPr>
            <w:tcW w:w="1984" w:type="dxa"/>
            <w:vAlign w:val="center"/>
          </w:tcPr>
          <w:p w:rsidR="00DF4A42" w:rsidRPr="00371649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DF4A42" w:rsidRPr="00DF4A42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华文行楷" w:eastAsia="华文行楷"/>
                <w:sz w:val="24"/>
                <w:szCs w:val="24"/>
              </w:rPr>
            </w:pPr>
          </w:p>
        </w:tc>
      </w:tr>
      <w:tr w:rsidR="00DF4A42" w:rsidRPr="00371649" w:rsidTr="00DF5EF2">
        <w:trPr>
          <w:trHeight w:val="113"/>
          <w:jc w:val="center"/>
        </w:trPr>
        <w:tc>
          <w:tcPr>
            <w:tcW w:w="808" w:type="dxa"/>
          </w:tcPr>
          <w:p w:rsidR="00DF4A42" w:rsidRPr="007169F4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6</w:t>
            </w:r>
          </w:p>
        </w:tc>
        <w:tc>
          <w:tcPr>
            <w:tcW w:w="2190" w:type="dxa"/>
            <w:vAlign w:val="center"/>
          </w:tcPr>
          <w:p w:rsidR="00DF4A42" w:rsidRPr="00371649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59" w:type="dxa"/>
          </w:tcPr>
          <w:p w:rsidR="00DF4A42" w:rsidRPr="00DF4A42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华文行楷" w:eastAsia="华文行楷"/>
                <w:sz w:val="24"/>
                <w:szCs w:val="24"/>
              </w:rPr>
            </w:pPr>
          </w:p>
        </w:tc>
        <w:tc>
          <w:tcPr>
            <w:tcW w:w="993" w:type="dxa"/>
          </w:tcPr>
          <w:p w:rsidR="00DF4A42" w:rsidRPr="007169F4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26</w:t>
            </w:r>
          </w:p>
        </w:tc>
        <w:tc>
          <w:tcPr>
            <w:tcW w:w="1984" w:type="dxa"/>
            <w:vAlign w:val="center"/>
          </w:tcPr>
          <w:p w:rsidR="00DF4A42" w:rsidRPr="00371649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</w:tcPr>
          <w:p w:rsidR="00DF4A42" w:rsidRPr="00DF4A42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华文行楷" w:eastAsia="华文行楷"/>
                <w:sz w:val="24"/>
                <w:szCs w:val="24"/>
              </w:rPr>
            </w:pPr>
          </w:p>
        </w:tc>
      </w:tr>
      <w:tr w:rsidR="00DF4A42" w:rsidRPr="00371649" w:rsidTr="00DF5EF2">
        <w:trPr>
          <w:trHeight w:val="113"/>
          <w:jc w:val="center"/>
        </w:trPr>
        <w:tc>
          <w:tcPr>
            <w:tcW w:w="808" w:type="dxa"/>
          </w:tcPr>
          <w:p w:rsidR="00DF4A42" w:rsidRPr="007169F4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7</w:t>
            </w:r>
          </w:p>
        </w:tc>
        <w:tc>
          <w:tcPr>
            <w:tcW w:w="2190" w:type="dxa"/>
            <w:vAlign w:val="center"/>
          </w:tcPr>
          <w:p w:rsidR="00DF4A42" w:rsidRPr="00371649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59" w:type="dxa"/>
          </w:tcPr>
          <w:p w:rsidR="00DF4A42" w:rsidRPr="00DF4A42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华文行楷" w:eastAsia="华文行楷"/>
                <w:sz w:val="24"/>
                <w:szCs w:val="24"/>
              </w:rPr>
            </w:pPr>
          </w:p>
        </w:tc>
        <w:tc>
          <w:tcPr>
            <w:tcW w:w="993" w:type="dxa"/>
          </w:tcPr>
          <w:p w:rsidR="00DF4A42" w:rsidRPr="007169F4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27</w:t>
            </w:r>
          </w:p>
        </w:tc>
        <w:tc>
          <w:tcPr>
            <w:tcW w:w="1984" w:type="dxa"/>
            <w:vAlign w:val="center"/>
          </w:tcPr>
          <w:p w:rsidR="00DF4A42" w:rsidRPr="00371649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</w:tcPr>
          <w:p w:rsidR="00DF4A42" w:rsidRPr="00DF4A42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华文行楷" w:eastAsia="华文行楷"/>
                <w:sz w:val="24"/>
                <w:szCs w:val="24"/>
              </w:rPr>
            </w:pPr>
          </w:p>
        </w:tc>
      </w:tr>
      <w:tr w:rsidR="00DF4A42" w:rsidRPr="00371649" w:rsidTr="00DF5EF2">
        <w:trPr>
          <w:trHeight w:val="113"/>
          <w:jc w:val="center"/>
        </w:trPr>
        <w:tc>
          <w:tcPr>
            <w:tcW w:w="808" w:type="dxa"/>
          </w:tcPr>
          <w:p w:rsidR="00DF4A42" w:rsidRPr="007169F4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8</w:t>
            </w:r>
          </w:p>
        </w:tc>
        <w:tc>
          <w:tcPr>
            <w:tcW w:w="2190" w:type="dxa"/>
            <w:vAlign w:val="center"/>
          </w:tcPr>
          <w:p w:rsidR="00DF4A42" w:rsidRPr="00371649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59" w:type="dxa"/>
          </w:tcPr>
          <w:p w:rsidR="00DF4A42" w:rsidRPr="00DF4A42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华文行楷" w:eastAsia="华文行楷"/>
                <w:sz w:val="24"/>
                <w:szCs w:val="24"/>
              </w:rPr>
            </w:pPr>
          </w:p>
        </w:tc>
        <w:tc>
          <w:tcPr>
            <w:tcW w:w="993" w:type="dxa"/>
          </w:tcPr>
          <w:p w:rsidR="00DF4A42" w:rsidRPr="007169F4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28</w:t>
            </w:r>
          </w:p>
        </w:tc>
        <w:tc>
          <w:tcPr>
            <w:tcW w:w="1984" w:type="dxa"/>
            <w:vAlign w:val="center"/>
          </w:tcPr>
          <w:p w:rsidR="00DF4A42" w:rsidRPr="00371649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</w:tcPr>
          <w:p w:rsidR="00DF4A42" w:rsidRPr="00DF4A42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华文行楷" w:eastAsia="华文行楷"/>
                <w:sz w:val="24"/>
                <w:szCs w:val="24"/>
              </w:rPr>
            </w:pPr>
          </w:p>
        </w:tc>
      </w:tr>
      <w:tr w:rsidR="008B0118" w:rsidRPr="00371649" w:rsidTr="00DF5EF2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9</w:t>
            </w:r>
          </w:p>
        </w:tc>
        <w:tc>
          <w:tcPr>
            <w:tcW w:w="2190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29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8B0118" w:rsidRPr="00371649" w:rsidTr="00DF5EF2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10</w:t>
            </w:r>
          </w:p>
        </w:tc>
        <w:tc>
          <w:tcPr>
            <w:tcW w:w="2190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30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8B0118" w:rsidRPr="00371649" w:rsidTr="00DF5EF2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11</w:t>
            </w:r>
          </w:p>
        </w:tc>
        <w:tc>
          <w:tcPr>
            <w:tcW w:w="2190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31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8B0118" w:rsidRPr="00371649" w:rsidTr="00DF5EF2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12</w:t>
            </w:r>
          </w:p>
        </w:tc>
        <w:tc>
          <w:tcPr>
            <w:tcW w:w="2190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32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8B0118" w:rsidRPr="00371649" w:rsidTr="00DF5EF2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13</w:t>
            </w:r>
          </w:p>
        </w:tc>
        <w:tc>
          <w:tcPr>
            <w:tcW w:w="2190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33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8B0118" w:rsidRPr="00371649" w:rsidTr="00DF5EF2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14</w:t>
            </w:r>
          </w:p>
        </w:tc>
        <w:tc>
          <w:tcPr>
            <w:tcW w:w="2190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34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8B0118" w:rsidRPr="00371649" w:rsidTr="00DF5EF2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15</w:t>
            </w:r>
          </w:p>
        </w:tc>
        <w:tc>
          <w:tcPr>
            <w:tcW w:w="2190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35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8B0118" w:rsidRPr="00371649" w:rsidTr="00DF5EF2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16</w:t>
            </w:r>
          </w:p>
        </w:tc>
        <w:tc>
          <w:tcPr>
            <w:tcW w:w="2190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36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8B0118" w:rsidRPr="00371649" w:rsidTr="00DF5EF2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17</w:t>
            </w:r>
          </w:p>
        </w:tc>
        <w:tc>
          <w:tcPr>
            <w:tcW w:w="2190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37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8B0118" w:rsidRPr="00371649" w:rsidTr="00DF5EF2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18</w:t>
            </w:r>
          </w:p>
        </w:tc>
        <w:tc>
          <w:tcPr>
            <w:tcW w:w="2190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38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8B0118" w:rsidRPr="00371649" w:rsidTr="00DF5EF2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19</w:t>
            </w:r>
          </w:p>
        </w:tc>
        <w:tc>
          <w:tcPr>
            <w:tcW w:w="2190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39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8B0118" w:rsidRPr="00371649" w:rsidTr="00DF5EF2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20</w:t>
            </w:r>
          </w:p>
        </w:tc>
        <w:tc>
          <w:tcPr>
            <w:tcW w:w="2190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40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B0118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</w:tbl>
    <w:p w:rsidR="008579DF" w:rsidRDefault="008579DF">
      <w:pPr>
        <w:rPr>
          <w:rFonts w:ascii="幼圆" w:eastAsia="幼圆"/>
        </w:rPr>
      </w:pPr>
    </w:p>
    <w:p w:rsidR="008B0118" w:rsidRDefault="008B0118">
      <w:pPr>
        <w:rPr>
          <w:rFonts w:ascii="幼圆" w:eastAsia="幼圆"/>
        </w:rPr>
      </w:pPr>
    </w:p>
    <w:p w:rsidR="00CD5637" w:rsidRDefault="00CD5637">
      <w:pPr>
        <w:rPr>
          <w:rFonts w:ascii="幼圆" w:eastAsia="幼圆"/>
        </w:rPr>
      </w:pPr>
    </w:p>
    <w:p w:rsidR="008B0118" w:rsidRDefault="008B0118" w:rsidP="008B0118">
      <w:pPr>
        <w:pStyle w:val="ab"/>
        <w:spacing w:line="300" w:lineRule="auto"/>
        <w:jc w:val="center"/>
        <w:outlineLvl w:val="0"/>
        <w:rPr>
          <w:rFonts w:ascii="幼圆" w:eastAsia="幼圆"/>
          <w:b/>
          <w:color w:val="000000"/>
          <w:sz w:val="24"/>
        </w:rPr>
      </w:pPr>
      <w:r>
        <w:rPr>
          <w:rFonts w:ascii="幼圆" w:eastAsia="幼圆" w:hint="eastAsia"/>
          <w:b/>
          <w:color w:val="000000"/>
          <w:sz w:val="24"/>
        </w:rPr>
        <w:lastRenderedPageBreak/>
        <w:t>信息</w:t>
      </w:r>
      <w:r>
        <w:rPr>
          <w:rFonts w:ascii="幼圆" w:eastAsia="幼圆"/>
          <w:b/>
          <w:color w:val="000000"/>
          <w:sz w:val="24"/>
        </w:rPr>
        <w:t>技术服务管理体系</w:t>
      </w:r>
      <w:r>
        <w:rPr>
          <w:rFonts w:ascii="幼圆" w:eastAsia="幼圆" w:hint="eastAsia"/>
          <w:b/>
          <w:color w:val="000000"/>
          <w:sz w:val="24"/>
        </w:rPr>
        <w:t>内审</w:t>
      </w:r>
      <w:r w:rsidRPr="00371649">
        <w:rPr>
          <w:rFonts w:ascii="幼圆" w:eastAsia="幼圆" w:hint="eastAsia"/>
          <w:b/>
          <w:color w:val="000000"/>
          <w:sz w:val="24"/>
        </w:rPr>
        <w:t>会议签到表</w:t>
      </w:r>
      <w:r>
        <w:rPr>
          <w:rFonts w:ascii="幼圆" w:eastAsia="幼圆" w:hint="eastAsia"/>
          <w:b/>
          <w:color w:val="000000"/>
          <w:sz w:val="24"/>
        </w:rPr>
        <w:t>（</w:t>
      </w:r>
      <w:r w:rsidR="009A2616">
        <w:rPr>
          <w:rFonts w:ascii="幼圆" w:eastAsia="幼圆" w:hint="eastAsia"/>
          <w:b/>
          <w:color w:val="000000"/>
          <w:sz w:val="24"/>
        </w:rPr>
        <w:t>末</w:t>
      </w:r>
      <w:r>
        <w:rPr>
          <w:rFonts w:ascii="幼圆" w:eastAsia="幼圆"/>
          <w:b/>
          <w:color w:val="000000"/>
          <w:sz w:val="24"/>
        </w:rPr>
        <w:t>次</w:t>
      </w:r>
      <w:r>
        <w:rPr>
          <w:rFonts w:ascii="幼圆" w:eastAsia="幼圆" w:hint="eastAsia"/>
          <w:b/>
          <w:color w:val="000000"/>
          <w:sz w:val="24"/>
        </w:rPr>
        <w:t>）</w:t>
      </w:r>
    </w:p>
    <w:p w:rsidR="000F2C2D" w:rsidRDefault="00CD5637" w:rsidP="008B0118">
      <w:pPr>
        <w:pStyle w:val="ab"/>
        <w:spacing w:line="300" w:lineRule="auto"/>
        <w:jc w:val="center"/>
        <w:outlineLvl w:val="0"/>
        <w:rPr>
          <w:rFonts w:ascii="幼圆" w:eastAsia="幼圆"/>
          <w:b/>
          <w:color w:val="000000"/>
          <w:sz w:val="24"/>
        </w:rPr>
      </w:pPr>
      <w:r w:rsidRPr="00CD5637">
        <w:rPr>
          <w:rFonts w:ascii="幼圆" w:eastAsia="幼圆" w:hint="eastAsia"/>
          <w:color w:val="FF0000"/>
          <w:sz w:val="24"/>
          <w:highlight w:val="yellow"/>
        </w:rPr>
        <w:t>ZRXX</w:t>
      </w:r>
      <w:r w:rsidRPr="00CD5637">
        <w:rPr>
          <w:rFonts w:ascii="幼圆" w:eastAsia="幼圆" w:hint="eastAsia"/>
          <w:color w:val="000000"/>
          <w:sz w:val="24"/>
        </w:rPr>
        <w:t>-20000-GP-R-01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70" w:type="dxa"/>
          <w:left w:w="85" w:type="dxa"/>
          <w:bottom w:w="170" w:type="dxa"/>
          <w:right w:w="85" w:type="dxa"/>
        </w:tblCellMar>
        <w:tblLook w:val="0000" w:firstRow="0" w:lastRow="0" w:firstColumn="0" w:lastColumn="0" w:noHBand="0" w:noVBand="0"/>
      </w:tblPr>
      <w:tblGrid>
        <w:gridCol w:w="808"/>
        <w:gridCol w:w="2474"/>
        <w:gridCol w:w="1275"/>
        <w:gridCol w:w="993"/>
        <w:gridCol w:w="1984"/>
        <w:gridCol w:w="1577"/>
      </w:tblGrid>
      <w:tr w:rsidR="000F2C2D" w:rsidRPr="007169F4" w:rsidTr="005831F6">
        <w:trPr>
          <w:trHeight w:val="113"/>
          <w:jc w:val="center"/>
        </w:trPr>
        <w:tc>
          <w:tcPr>
            <w:tcW w:w="808" w:type="dxa"/>
            <w:vAlign w:val="center"/>
          </w:tcPr>
          <w:p w:rsidR="000F2C2D" w:rsidRPr="007169F4" w:rsidRDefault="000F2C2D" w:rsidP="005831F6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 w:hint="eastAsia"/>
                <w:b/>
                <w:szCs w:val="21"/>
              </w:rPr>
              <w:t>序号</w:t>
            </w:r>
          </w:p>
        </w:tc>
        <w:tc>
          <w:tcPr>
            <w:tcW w:w="2474" w:type="dxa"/>
            <w:vAlign w:val="center"/>
          </w:tcPr>
          <w:p w:rsidR="000F2C2D" w:rsidRPr="007169F4" w:rsidRDefault="000F2C2D" w:rsidP="005831F6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 w:hint="eastAsia"/>
                <w:b/>
                <w:szCs w:val="21"/>
              </w:rPr>
              <w:t>部    门</w:t>
            </w:r>
          </w:p>
        </w:tc>
        <w:tc>
          <w:tcPr>
            <w:tcW w:w="1275" w:type="dxa"/>
            <w:vAlign w:val="center"/>
          </w:tcPr>
          <w:p w:rsidR="000F2C2D" w:rsidRPr="007169F4" w:rsidRDefault="000F2C2D" w:rsidP="005831F6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 w:hint="eastAsia"/>
                <w:b/>
                <w:szCs w:val="21"/>
              </w:rPr>
              <w:t>姓   名</w:t>
            </w:r>
          </w:p>
        </w:tc>
        <w:tc>
          <w:tcPr>
            <w:tcW w:w="993" w:type="dxa"/>
            <w:vAlign w:val="center"/>
          </w:tcPr>
          <w:p w:rsidR="000F2C2D" w:rsidRPr="007169F4" w:rsidRDefault="000F2C2D" w:rsidP="005831F6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 w:hint="eastAsia"/>
                <w:b/>
                <w:szCs w:val="21"/>
              </w:rPr>
              <w:t>序 号</w:t>
            </w:r>
          </w:p>
        </w:tc>
        <w:tc>
          <w:tcPr>
            <w:tcW w:w="1984" w:type="dxa"/>
            <w:vAlign w:val="center"/>
          </w:tcPr>
          <w:p w:rsidR="000F2C2D" w:rsidRPr="007169F4" w:rsidRDefault="000F2C2D" w:rsidP="005831F6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 w:hint="eastAsia"/>
                <w:b/>
                <w:szCs w:val="21"/>
              </w:rPr>
              <w:t>部    门</w:t>
            </w:r>
          </w:p>
        </w:tc>
        <w:tc>
          <w:tcPr>
            <w:tcW w:w="1577" w:type="dxa"/>
            <w:vAlign w:val="center"/>
          </w:tcPr>
          <w:p w:rsidR="000F2C2D" w:rsidRPr="007169F4" w:rsidRDefault="000F2C2D" w:rsidP="005831F6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 w:hint="eastAsia"/>
                <w:b/>
                <w:szCs w:val="21"/>
              </w:rPr>
              <w:t>姓   名</w:t>
            </w:r>
          </w:p>
        </w:tc>
      </w:tr>
      <w:tr w:rsidR="00DF4A42" w:rsidRPr="00371649" w:rsidTr="008A6275">
        <w:trPr>
          <w:trHeight w:val="113"/>
          <w:jc w:val="center"/>
        </w:trPr>
        <w:tc>
          <w:tcPr>
            <w:tcW w:w="808" w:type="dxa"/>
            <w:vAlign w:val="center"/>
          </w:tcPr>
          <w:p w:rsidR="00DF4A42" w:rsidRPr="007169F4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 w:hint="eastAsia"/>
                <w:b/>
                <w:szCs w:val="21"/>
              </w:rPr>
              <w:t>1</w:t>
            </w:r>
          </w:p>
        </w:tc>
        <w:tc>
          <w:tcPr>
            <w:tcW w:w="2474" w:type="dxa"/>
            <w:vAlign w:val="center"/>
          </w:tcPr>
          <w:p w:rsidR="00DF4A42" w:rsidRPr="00371649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F4A42" w:rsidRPr="00DF4A42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华文行楷" w:eastAsia="华文行楷"/>
                <w:sz w:val="24"/>
                <w:szCs w:val="24"/>
              </w:rPr>
            </w:pPr>
          </w:p>
        </w:tc>
        <w:tc>
          <w:tcPr>
            <w:tcW w:w="993" w:type="dxa"/>
          </w:tcPr>
          <w:p w:rsidR="00DF4A42" w:rsidRPr="007169F4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21</w:t>
            </w:r>
          </w:p>
        </w:tc>
        <w:tc>
          <w:tcPr>
            <w:tcW w:w="1984" w:type="dxa"/>
            <w:vAlign w:val="center"/>
          </w:tcPr>
          <w:p w:rsidR="00DF4A42" w:rsidRPr="00371649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DF4A42" w:rsidRPr="00371649" w:rsidRDefault="00DF4A42" w:rsidP="00DF4A42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B3029B" w:rsidRPr="00371649" w:rsidTr="008A6275">
        <w:trPr>
          <w:trHeight w:val="113"/>
          <w:jc w:val="center"/>
        </w:trPr>
        <w:tc>
          <w:tcPr>
            <w:tcW w:w="808" w:type="dxa"/>
          </w:tcPr>
          <w:p w:rsidR="00B3029B" w:rsidRPr="007169F4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</w:t>
            </w:r>
          </w:p>
        </w:tc>
        <w:tc>
          <w:tcPr>
            <w:tcW w:w="2474" w:type="dxa"/>
            <w:vAlign w:val="center"/>
          </w:tcPr>
          <w:p w:rsidR="00B3029B" w:rsidRPr="00371649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B3029B" w:rsidRPr="00DF4A42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华文行楷" w:eastAsia="华文行楷"/>
                <w:sz w:val="24"/>
                <w:szCs w:val="24"/>
              </w:rPr>
            </w:pPr>
          </w:p>
        </w:tc>
        <w:tc>
          <w:tcPr>
            <w:tcW w:w="993" w:type="dxa"/>
          </w:tcPr>
          <w:p w:rsidR="00B3029B" w:rsidRPr="007169F4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22</w:t>
            </w:r>
          </w:p>
        </w:tc>
        <w:tc>
          <w:tcPr>
            <w:tcW w:w="1984" w:type="dxa"/>
            <w:vAlign w:val="center"/>
          </w:tcPr>
          <w:p w:rsidR="00B3029B" w:rsidRPr="00371649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B3029B" w:rsidRPr="00371649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B3029B" w:rsidRPr="00371649" w:rsidTr="008A6275">
        <w:trPr>
          <w:trHeight w:val="113"/>
          <w:jc w:val="center"/>
        </w:trPr>
        <w:tc>
          <w:tcPr>
            <w:tcW w:w="808" w:type="dxa"/>
          </w:tcPr>
          <w:p w:rsidR="00B3029B" w:rsidRPr="007169F4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</w:t>
            </w:r>
          </w:p>
        </w:tc>
        <w:tc>
          <w:tcPr>
            <w:tcW w:w="2474" w:type="dxa"/>
            <w:vAlign w:val="center"/>
          </w:tcPr>
          <w:p w:rsidR="00B3029B" w:rsidRPr="00371649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B3029B" w:rsidRPr="00DF4A42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华文行楷" w:eastAsia="华文行楷"/>
                <w:sz w:val="24"/>
                <w:szCs w:val="24"/>
              </w:rPr>
            </w:pPr>
          </w:p>
        </w:tc>
        <w:tc>
          <w:tcPr>
            <w:tcW w:w="993" w:type="dxa"/>
          </w:tcPr>
          <w:p w:rsidR="00B3029B" w:rsidRPr="007169F4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23</w:t>
            </w:r>
          </w:p>
        </w:tc>
        <w:tc>
          <w:tcPr>
            <w:tcW w:w="1984" w:type="dxa"/>
            <w:vAlign w:val="center"/>
          </w:tcPr>
          <w:p w:rsidR="00B3029B" w:rsidRPr="00371649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B3029B" w:rsidRPr="00371649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B3029B" w:rsidRPr="00371649" w:rsidTr="008A6275">
        <w:trPr>
          <w:trHeight w:val="113"/>
          <w:jc w:val="center"/>
        </w:trPr>
        <w:tc>
          <w:tcPr>
            <w:tcW w:w="808" w:type="dxa"/>
          </w:tcPr>
          <w:p w:rsidR="00B3029B" w:rsidRPr="007169F4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4</w:t>
            </w:r>
          </w:p>
        </w:tc>
        <w:tc>
          <w:tcPr>
            <w:tcW w:w="2474" w:type="dxa"/>
            <w:vAlign w:val="center"/>
          </w:tcPr>
          <w:p w:rsidR="00B3029B" w:rsidRPr="00371649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B3029B" w:rsidRPr="00DF4A42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华文行楷" w:eastAsia="华文行楷"/>
                <w:sz w:val="24"/>
                <w:szCs w:val="24"/>
              </w:rPr>
            </w:pPr>
          </w:p>
        </w:tc>
        <w:tc>
          <w:tcPr>
            <w:tcW w:w="993" w:type="dxa"/>
          </w:tcPr>
          <w:p w:rsidR="00B3029B" w:rsidRPr="007169F4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24</w:t>
            </w:r>
          </w:p>
        </w:tc>
        <w:tc>
          <w:tcPr>
            <w:tcW w:w="1984" w:type="dxa"/>
            <w:vAlign w:val="center"/>
          </w:tcPr>
          <w:p w:rsidR="00B3029B" w:rsidRPr="00371649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B3029B" w:rsidRPr="00371649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B3029B" w:rsidRPr="00371649" w:rsidTr="008A6275">
        <w:trPr>
          <w:trHeight w:val="113"/>
          <w:jc w:val="center"/>
        </w:trPr>
        <w:tc>
          <w:tcPr>
            <w:tcW w:w="808" w:type="dxa"/>
          </w:tcPr>
          <w:p w:rsidR="00B3029B" w:rsidRPr="007169F4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5</w:t>
            </w:r>
          </w:p>
        </w:tc>
        <w:tc>
          <w:tcPr>
            <w:tcW w:w="2474" w:type="dxa"/>
            <w:vAlign w:val="center"/>
          </w:tcPr>
          <w:p w:rsidR="00B3029B" w:rsidRPr="00371649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B3029B" w:rsidRPr="00DF4A42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华文行楷" w:eastAsia="华文行楷"/>
                <w:sz w:val="24"/>
                <w:szCs w:val="24"/>
              </w:rPr>
            </w:pPr>
          </w:p>
        </w:tc>
        <w:tc>
          <w:tcPr>
            <w:tcW w:w="993" w:type="dxa"/>
          </w:tcPr>
          <w:p w:rsidR="00B3029B" w:rsidRPr="007169F4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25</w:t>
            </w:r>
          </w:p>
        </w:tc>
        <w:tc>
          <w:tcPr>
            <w:tcW w:w="1984" w:type="dxa"/>
            <w:vAlign w:val="center"/>
          </w:tcPr>
          <w:p w:rsidR="00B3029B" w:rsidRPr="00371649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B3029B" w:rsidRPr="00371649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B3029B" w:rsidRPr="00371649" w:rsidTr="008A6275">
        <w:trPr>
          <w:trHeight w:val="113"/>
          <w:jc w:val="center"/>
        </w:trPr>
        <w:tc>
          <w:tcPr>
            <w:tcW w:w="808" w:type="dxa"/>
          </w:tcPr>
          <w:p w:rsidR="00B3029B" w:rsidRPr="007169F4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6</w:t>
            </w:r>
          </w:p>
        </w:tc>
        <w:tc>
          <w:tcPr>
            <w:tcW w:w="2474" w:type="dxa"/>
            <w:vAlign w:val="center"/>
          </w:tcPr>
          <w:p w:rsidR="00B3029B" w:rsidRPr="00371649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275" w:type="dxa"/>
          </w:tcPr>
          <w:p w:rsidR="00B3029B" w:rsidRPr="00DF4A42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华文行楷" w:eastAsia="华文行楷"/>
                <w:sz w:val="24"/>
                <w:szCs w:val="24"/>
              </w:rPr>
            </w:pPr>
          </w:p>
        </w:tc>
        <w:tc>
          <w:tcPr>
            <w:tcW w:w="993" w:type="dxa"/>
          </w:tcPr>
          <w:p w:rsidR="00B3029B" w:rsidRPr="007169F4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26</w:t>
            </w:r>
          </w:p>
        </w:tc>
        <w:tc>
          <w:tcPr>
            <w:tcW w:w="1984" w:type="dxa"/>
            <w:vAlign w:val="center"/>
          </w:tcPr>
          <w:p w:rsidR="00B3029B" w:rsidRPr="00371649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B3029B" w:rsidRPr="00371649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B3029B" w:rsidRPr="00371649" w:rsidTr="008A6275">
        <w:trPr>
          <w:trHeight w:val="113"/>
          <w:jc w:val="center"/>
        </w:trPr>
        <w:tc>
          <w:tcPr>
            <w:tcW w:w="808" w:type="dxa"/>
          </w:tcPr>
          <w:p w:rsidR="00B3029B" w:rsidRPr="007169F4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7</w:t>
            </w:r>
          </w:p>
        </w:tc>
        <w:tc>
          <w:tcPr>
            <w:tcW w:w="2474" w:type="dxa"/>
            <w:vAlign w:val="center"/>
          </w:tcPr>
          <w:p w:rsidR="00B3029B" w:rsidRPr="00371649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275" w:type="dxa"/>
          </w:tcPr>
          <w:p w:rsidR="00B3029B" w:rsidRPr="00DF4A42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华文行楷" w:eastAsia="华文行楷"/>
                <w:sz w:val="24"/>
                <w:szCs w:val="24"/>
              </w:rPr>
            </w:pPr>
          </w:p>
        </w:tc>
        <w:tc>
          <w:tcPr>
            <w:tcW w:w="993" w:type="dxa"/>
          </w:tcPr>
          <w:p w:rsidR="00B3029B" w:rsidRPr="007169F4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27</w:t>
            </w:r>
          </w:p>
        </w:tc>
        <w:tc>
          <w:tcPr>
            <w:tcW w:w="1984" w:type="dxa"/>
            <w:vAlign w:val="center"/>
          </w:tcPr>
          <w:p w:rsidR="00B3029B" w:rsidRPr="00371649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B3029B" w:rsidRPr="00371649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B3029B" w:rsidRPr="00371649" w:rsidTr="008A6275">
        <w:trPr>
          <w:trHeight w:val="113"/>
          <w:jc w:val="center"/>
        </w:trPr>
        <w:tc>
          <w:tcPr>
            <w:tcW w:w="808" w:type="dxa"/>
          </w:tcPr>
          <w:p w:rsidR="00B3029B" w:rsidRPr="007169F4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8</w:t>
            </w:r>
          </w:p>
        </w:tc>
        <w:tc>
          <w:tcPr>
            <w:tcW w:w="2474" w:type="dxa"/>
            <w:vAlign w:val="center"/>
          </w:tcPr>
          <w:p w:rsidR="00B3029B" w:rsidRPr="00371649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275" w:type="dxa"/>
          </w:tcPr>
          <w:p w:rsidR="00B3029B" w:rsidRPr="00DF4A42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华文行楷" w:eastAsia="华文行楷"/>
                <w:sz w:val="24"/>
                <w:szCs w:val="24"/>
              </w:rPr>
            </w:pPr>
          </w:p>
        </w:tc>
        <w:tc>
          <w:tcPr>
            <w:tcW w:w="993" w:type="dxa"/>
          </w:tcPr>
          <w:p w:rsidR="00B3029B" w:rsidRPr="007169F4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28</w:t>
            </w:r>
          </w:p>
        </w:tc>
        <w:tc>
          <w:tcPr>
            <w:tcW w:w="1984" w:type="dxa"/>
            <w:vAlign w:val="center"/>
          </w:tcPr>
          <w:p w:rsidR="00B3029B" w:rsidRPr="00371649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B3029B" w:rsidRPr="00371649" w:rsidRDefault="00B3029B" w:rsidP="00B3029B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8B0118" w:rsidRPr="00371649" w:rsidTr="008A6275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9</w:t>
            </w:r>
          </w:p>
        </w:tc>
        <w:tc>
          <w:tcPr>
            <w:tcW w:w="2474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29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8B0118" w:rsidRPr="00371649" w:rsidTr="008A6275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10</w:t>
            </w:r>
          </w:p>
        </w:tc>
        <w:tc>
          <w:tcPr>
            <w:tcW w:w="2474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30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8B0118" w:rsidRPr="00371649" w:rsidTr="008A6275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11</w:t>
            </w:r>
          </w:p>
        </w:tc>
        <w:tc>
          <w:tcPr>
            <w:tcW w:w="2474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31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8B0118" w:rsidRPr="00371649" w:rsidTr="008A6275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12</w:t>
            </w:r>
          </w:p>
        </w:tc>
        <w:tc>
          <w:tcPr>
            <w:tcW w:w="2474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32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8B0118" w:rsidRPr="00371649" w:rsidTr="008A6275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13</w:t>
            </w:r>
          </w:p>
        </w:tc>
        <w:tc>
          <w:tcPr>
            <w:tcW w:w="2474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33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8B0118" w:rsidRPr="00371649" w:rsidTr="008A6275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14</w:t>
            </w:r>
          </w:p>
        </w:tc>
        <w:tc>
          <w:tcPr>
            <w:tcW w:w="2474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34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8B0118" w:rsidRPr="00371649" w:rsidTr="008A6275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15</w:t>
            </w:r>
          </w:p>
        </w:tc>
        <w:tc>
          <w:tcPr>
            <w:tcW w:w="2474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35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8B0118" w:rsidRPr="00371649" w:rsidTr="008A6275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16</w:t>
            </w:r>
          </w:p>
        </w:tc>
        <w:tc>
          <w:tcPr>
            <w:tcW w:w="2474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36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8B0118" w:rsidRPr="00371649" w:rsidTr="008A6275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17</w:t>
            </w:r>
          </w:p>
        </w:tc>
        <w:tc>
          <w:tcPr>
            <w:tcW w:w="2474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37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8B0118" w:rsidRPr="00371649" w:rsidTr="008A6275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18</w:t>
            </w:r>
          </w:p>
        </w:tc>
        <w:tc>
          <w:tcPr>
            <w:tcW w:w="2474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38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8B0118" w:rsidRPr="00371649" w:rsidTr="008A6275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19</w:t>
            </w:r>
          </w:p>
        </w:tc>
        <w:tc>
          <w:tcPr>
            <w:tcW w:w="2474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39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8B0118" w:rsidRPr="00371649" w:rsidTr="008A6275">
        <w:trPr>
          <w:trHeight w:val="113"/>
          <w:jc w:val="center"/>
        </w:trPr>
        <w:tc>
          <w:tcPr>
            <w:tcW w:w="808" w:type="dxa"/>
          </w:tcPr>
          <w:p w:rsidR="008B0118" w:rsidRPr="007169F4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20</w:t>
            </w:r>
          </w:p>
        </w:tc>
        <w:tc>
          <w:tcPr>
            <w:tcW w:w="2474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993" w:type="dxa"/>
          </w:tcPr>
          <w:p w:rsidR="008B0118" w:rsidRPr="007169F4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7169F4">
              <w:rPr>
                <w:rFonts w:ascii="幼圆" w:eastAsia="幼圆"/>
                <w:b/>
                <w:szCs w:val="21"/>
              </w:rPr>
              <w:t>40</w:t>
            </w:r>
          </w:p>
        </w:tc>
        <w:tc>
          <w:tcPr>
            <w:tcW w:w="1984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577" w:type="dxa"/>
            <w:vAlign w:val="center"/>
          </w:tcPr>
          <w:p w:rsidR="008B0118" w:rsidRPr="00371649" w:rsidRDefault="008B0118" w:rsidP="008A6275">
            <w:pPr>
              <w:pStyle w:val="ab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</w:tbl>
    <w:p w:rsidR="008B0118" w:rsidRPr="00371649" w:rsidRDefault="008B0118" w:rsidP="008B0118">
      <w:pPr>
        <w:rPr>
          <w:rFonts w:ascii="幼圆" w:eastAsia="幼圆"/>
        </w:rPr>
      </w:pPr>
    </w:p>
    <w:p w:rsidR="008B0118" w:rsidRPr="00371649" w:rsidRDefault="008B0118">
      <w:pPr>
        <w:rPr>
          <w:rFonts w:ascii="幼圆" w:eastAsia="幼圆"/>
        </w:rPr>
      </w:pPr>
      <w:bookmarkStart w:id="0" w:name="_GoBack"/>
      <w:bookmarkEnd w:id="0"/>
    </w:p>
    <w:sectPr w:rsidR="008B0118" w:rsidRPr="00371649" w:rsidSect="00371649">
      <w:headerReference w:type="default" r:id="rId7"/>
      <w:footerReference w:type="default" r:id="rId8"/>
      <w:pgSz w:w="11906" w:h="16838"/>
      <w:pgMar w:top="1134" w:right="1418" w:bottom="1134" w:left="1418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E8E" w:rsidRDefault="00CE5E8E">
      <w:r>
        <w:separator/>
      </w:r>
    </w:p>
  </w:endnote>
  <w:endnote w:type="continuationSeparator" w:id="0">
    <w:p w:rsidR="00CE5E8E" w:rsidRDefault="00CE5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637" w:rsidRPr="008754CB" w:rsidRDefault="00CD5637">
    <w:pPr>
      <w:pStyle w:val="aa"/>
      <w:rPr>
        <w:color w:val="FE0000"/>
      </w:rPr>
    </w:pPr>
    <w:r w:rsidRPr="008754CB">
      <w:rPr>
        <w:rFonts w:hint="eastAsia"/>
        <w:color w:val="FE0000"/>
        <w:highlight w:val="yellow"/>
      </w:rPr>
      <w:t>广东科技有限公司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E8E" w:rsidRDefault="00CE5E8E">
      <w:r>
        <w:separator/>
      </w:r>
    </w:p>
  </w:footnote>
  <w:footnote w:type="continuationSeparator" w:id="0">
    <w:p w:rsidR="00CE5E8E" w:rsidRDefault="00CE5E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A93" w:rsidRPr="00371649" w:rsidRDefault="000F2C2D" w:rsidP="00371649">
    <w:pPr>
      <w:pStyle w:val="ac"/>
      <w:rPr>
        <w:rFonts w:ascii="幼圆" w:eastAsia="幼圆"/>
      </w:rPr>
    </w:pPr>
    <w:r w:rsidRPr="00CD5637">
      <w:rPr>
        <w:rFonts w:ascii="幼圆" w:eastAsia="幼圆"/>
        <w:color w:val="FF0000"/>
        <w:highlight w:val="yellow"/>
      </w:rPr>
      <w:t>ZRXX</w:t>
    </w:r>
    <w:r>
      <w:rPr>
        <w:rFonts w:ascii="幼圆" w:eastAsia="幼圆"/>
      </w:rPr>
      <w:t>-20000</w:t>
    </w:r>
    <w:r w:rsidR="00371649" w:rsidRPr="006A57D8">
      <w:rPr>
        <w:rFonts w:ascii="幼圆" w:eastAsia="幼圆" w:hint="eastAsia"/>
      </w:rPr>
      <w:t>-GP-R-</w:t>
    </w:r>
    <w:r w:rsidR="00371649">
      <w:rPr>
        <w:rFonts w:ascii="幼圆" w:eastAsia="幼圆" w:hint="eastAsia"/>
      </w:rPr>
      <w:t>01</w:t>
    </w:r>
    <w:r w:rsidR="00371649" w:rsidRPr="006A57D8">
      <w:rPr>
        <w:rFonts w:ascii="幼圆" w:eastAsia="幼圆" w:hint="eastAsia"/>
      </w:rPr>
      <w:t xml:space="preserve"> </w:t>
    </w:r>
    <w:r w:rsidR="00371649">
      <w:rPr>
        <w:rFonts w:ascii="幼圆" w:eastAsia="幼圆" w:hint="eastAsia"/>
      </w:rPr>
      <w:t>内审</w:t>
    </w:r>
    <w:r w:rsidR="00371649" w:rsidRPr="006A57D8">
      <w:rPr>
        <w:rFonts w:ascii="幼圆" w:eastAsia="幼圆" w:hint="eastAsia"/>
      </w:rPr>
      <w:t xml:space="preserve">会议签到表         </w:t>
    </w:r>
    <w:r w:rsidR="00371649">
      <w:rPr>
        <w:rFonts w:ascii="幼圆" w:eastAsia="幼圆" w:hint="eastAsia"/>
      </w:rPr>
      <w:t xml:space="preserve">          </w:t>
    </w:r>
    <w:r w:rsidR="00371649" w:rsidRPr="006A57D8">
      <w:rPr>
        <w:rFonts w:ascii="幼圆" w:eastAsia="幼圆" w:hint="eastAsia"/>
      </w:rPr>
      <w:t xml:space="preserve">     </w:t>
    </w:r>
    <w:r w:rsidR="003534B4">
      <w:rPr>
        <w:rFonts w:ascii="幼圆" w:eastAsia="幼圆" w:hint="eastAsia"/>
      </w:rPr>
      <w:t xml:space="preserve">       </w:t>
    </w:r>
    <w:r w:rsidR="00371649" w:rsidRPr="006A57D8">
      <w:rPr>
        <w:rFonts w:ascii="幼圆" w:eastAsia="幼圆" w:hint="eastAsia"/>
      </w:rPr>
      <w:t xml:space="preserve">      </w:t>
    </w:r>
    <w:r w:rsidR="00371649">
      <w:rPr>
        <w:rFonts w:ascii="幼圆" w:eastAsia="幼圆" w:hint="eastAsia"/>
      </w:rPr>
      <w:t xml:space="preserve">   </w:t>
    </w:r>
    <w:r w:rsidR="00371649" w:rsidRPr="006A57D8">
      <w:rPr>
        <w:rFonts w:ascii="幼圆" w:eastAsia="幼圆" w:hint="eastAsia"/>
      </w:rPr>
      <w:t xml:space="preserve">   </w:t>
    </w:r>
    <w:r w:rsidR="00371649">
      <w:rPr>
        <w:rFonts w:ascii="幼圆" w:eastAsia="幼圆" w:hint="eastAsia"/>
      </w:rPr>
      <w:t xml:space="preserve">      </w:t>
    </w:r>
    <w:r w:rsidR="00371649" w:rsidRPr="006A57D8">
      <w:rPr>
        <w:rFonts w:ascii="幼圆" w:eastAsia="幼圆" w:hint="eastAsia"/>
      </w:rPr>
      <w:t xml:space="preserve"> 版本：V1.0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none"/>
      <w:pStyle w:val="a"/>
      <w:lvlText w:val="图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none"/>
      <w:pStyle w:val="a0"/>
      <w:lvlText w:val="表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upperLetter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2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4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767232EA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562"/>
        </w:tabs>
        <w:ind w:left="562" w:hanging="420"/>
      </w:p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59A1"/>
    <w:rsid w:val="000F2C2D"/>
    <w:rsid w:val="00172A27"/>
    <w:rsid w:val="001825C5"/>
    <w:rsid w:val="002112C8"/>
    <w:rsid w:val="00236EFB"/>
    <w:rsid w:val="00263D81"/>
    <w:rsid w:val="0027450B"/>
    <w:rsid w:val="002C0322"/>
    <w:rsid w:val="002C6A93"/>
    <w:rsid w:val="003063B1"/>
    <w:rsid w:val="003534B4"/>
    <w:rsid w:val="00371649"/>
    <w:rsid w:val="00380B59"/>
    <w:rsid w:val="0039709F"/>
    <w:rsid w:val="003D4B07"/>
    <w:rsid w:val="00412015"/>
    <w:rsid w:val="00414312"/>
    <w:rsid w:val="00483BCB"/>
    <w:rsid w:val="00543891"/>
    <w:rsid w:val="00575C21"/>
    <w:rsid w:val="00576E45"/>
    <w:rsid w:val="005831F6"/>
    <w:rsid w:val="00585EA3"/>
    <w:rsid w:val="005A3E37"/>
    <w:rsid w:val="00605DFE"/>
    <w:rsid w:val="00607DA7"/>
    <w:rsid w:val="00620371"/>
    <w:rsid w:val="006253D7"/>
    <w:rsid w:val="006D5FB1"/>
    <w:rsid w:val="006F340C"/>
    <w:rsid w:val="0071388D"/>
    <w:rsid w:val="007169F4"/>
    <w:rsid w:val="007C1CDA"/>
    <w:rsid w:val="008579DF"/>
    <w:rsid w:val="008754CB"/>
    <w:rsid w:val="008A6275"/>
    <w:rsid w:val="008B0118"/>
    <w:rsid w:val="008C0C9F"/>
    <w:rsid w:val="008F2E0D"/>
    <w:rsid w:val="008F42DC"/>
    <w:rsid w:val="00920176"/>
    <w:rsid w:val="00952D16"/>
    <w:rsid w:val="009A2616"/>
    <w:rsid w:val="00A50F98"/>
    <w:rsid w:val="00AD16D1"/>
    <w:rsid w:val="00B3029B"/>
    <w:rsid w:val="00B344C6"/>
    <w:rsid w:val="00BD1E85"/>
    <w:rsid w:val="00BF7432"/>
    <w:rsid w:val="00C211D6"/>
    <w:rsid w:val="00C45373"/>
    <w:rsid w:val="00C84CC8"/>
    <w:rsid w:val="00C86E67"/>
    <w:rsid w:val="00CC37A1"/>
    <w:rsid w:val="00CD0018"/>
    <w:rsid w:val="00CD5637"/>
    <w:rsid w:val="00CE5E8E"/>
    <w:rsid w:val="00D459A8"/>
    <w:rsid w:val="00D84201"/>
    <w:rsid w:val="00DA17D7"/>
    <w:rsid w:val="00DF4A42"/>
    <w:rsid w:val="00DF5EF2"/>
    <w:rsid w:val="00E111C4"/>
    <w:rsid w:val="00E91E77"/>
    <w:rsid w:val="00F36427"/>
    <w:rsid w:val="00F574DE"/>
    <w:rsid w:val="00F97994"/>
    <w:rsid w:val="00FE50DC"/>
    <w:rsid w:val="00FE77FB"/>
    <w:rsid w:val="00FF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A283A91-029E-41A4-986D-B2EDBC42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a9">
    <w:name w:val="个人答复风格"/>
    <w:rPr>
      <w:rFonts w:ascii="Arial" w:eastAsia="宋体" w:hAnsi="Arial"/>
      <w:color w:val="auto"/>
      <w:sz w:val="20"/>
    </w:rPr>
  </w:style>
  <w:style w:type="paragraph" w:customStyle="1" w:styleId="a4">
    <w:name w:val="附录四级条标题"/>
    <w:basedOn w:val="a3"/>
    <w:next w:val="a5"/>
    <w:pPr>
      <w:numPr>
        <w:ilvl w:val="4"/>
      </w:numPr>
      <w:outlineLvl w:val="5"/>
    </w:pPr>
  </w:style>
  <w:style w:type="paragraph" w:customStyle="1" w:styleId="a2">
    <w:name w:val="附录二级条标题"/>
    <w:basedOn w:val="a1"/>
    <w:next w:val="a5"/>
    <w:pPr>
      <w:numPr>
        <w:ilvl w:val="2"/>
      </w:numPr>
      <w:outlineLvl w:val="3"/>
    </w:pPr>
  </w:style>
  <w:style w:type="paragraph" w:customStyle="1" w:styleId="a0">
    <w:name w:val="附录表标题"/>
    <w:next w:val="a5"/>
    <w:pPr>
      <w:numPr>
        <w:numId w:val="2"/>
      </w:numPr>
      <w:tabs>
        <w:tab w:val="left" w:pos="360"/>
      </w:tabs>
      <w:jc w:val="center"/>
      <w:textAlignment w:val="baseline"/>
    </w:pPr>
    <w:rPr>
      <w:rFonts w:ascii="黑体" w:eastAsia="黑体"/>
      <w:kern w:val="21"/>
      <w:sz w:val="21"/>
    </w:rPr>
  </w:style>
  <w:style w:type="paragraph" w:styleId="aa">
    <w:name w:val="footer"/>
    <w:basedOn w:val="a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3">
    <w:name w:val="附录三级条标题"/>
    <w:basedOn w:val="a2"/>
    <w:next w:val="a5"/>
    <w:pPr>
      <w:numPr>
        <w:ilvl w:val="3"/>
      </w:numPr>
      <w:outlineLvl w:val="4"/>
    </w:pPr>
  </w:style>
  <w:style w:type="paragraph" w:customStyle="1" w:styleId="a1">
    <w:name w:val="附录一级条标题"/>
    <w:basedOn w:val="a5"/>
    <w:next w:val="a5"/>
    <w:pPr>
      <w:widowControl/>
      <w:numPr>
        <w:ilvl w:val="1"/>
        <w:numId w:val="1"/>
      </w:numPr>
      <w:wordWrap w:val="0"/>
      <w:overflowPunct w:val="0"/>
      <w:autoSpaceDE w:val="0"/>
      <w:autoSpaceDN w:val="0"/>
      <w:textAlignment w:val="baseline"/>
      <w:outlineLvl w:val="2"/>
    </w:pPr>
    <w:rPr>
      <w:rFonts w:ascii="黑体" w:eastAsia="黑体"/>
      <w:kern w:val="21"/>
    </w:rPr>
  </w:style>
  <w:style w:type="paragraph" w:styleId="ab">
    <w:name w:val="Plain Text"/>
    <w:basedOn w:val="a5"/>
    <w:rPr>
      <w:rFonts w:ascii="宋体" w:hAnsi="Courier New"/>
    </w:rPr>
  </w:style>
  <w:style w:type="paragraph" w:styleId="ac">
    <w:name w:val="header"/>
    <w:basedOn w:val="a5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">
    <w:name w:val="附录图标题"/>
    <w:next w:val="a5"/>
    <w:pPr>
      <w:numPr>
        <w:numId w:val="3"/>
      </w:numPr>
      <w:tabs>
        <w:tab w:val="left" w:pos="360"/>
      </w:tabs>
      <w:jc w:val="center"/>
    </w:pPr>
    <w:rPr>
      <w:rFonts w:ascii="黑体" w:eastAsia="黑体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hub\WordPrinter\Word-Printer\samples\Level2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Pages>2</Pages>
  <Words>86</Words>
  <Characters>491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gzbrt.com</Company>
  <LinksUpToDate>false</LinksUpToDate>
  <CharactersWithSpaces>576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管理评审会议签到表</dc:title>
  <dc:creator>gzbrt</dc:creator>
  <cp:lastModifiedBy>Ming</cp:lastModifiedBy>
  <cp:revision>3</cp:revision>
  <cp:lastPrinted>2010-09-10T06:19:00Z</cp:lastPrinted>
  <dcterms:created xsi:type="dcterms:W3CDTF">2019-05-13T07:57:00Z</dcterms:created>
  <dcterms:modified xsi:type="dcterms:W3CDTF">2019-07-22T06:56:00Z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