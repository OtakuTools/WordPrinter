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2DE" w:rsidRPr="006472DE" w:rsidRDefault="00AA7C81" w:rsidP="006472DE">
      <w:pPr>
        <w:rPr>
          <w:rFonts w:ascii="幼圆" w:eastAsia="幼圆"/>
        </w:rPr>
      </w:pPr>
      <w:r>
        <w:rPr>
          <w:rFonts w:ascii="幼圆" w:eastAsia="幼圆" w:hint="eastAsia"/>
        </w:rPr>
        <w:t xml:space="preserve">                                      </w:t>
      </w:r>
      <w:r w:rsidR="006472DE" w:rsidRPr="006472DE">
        <w:rPr>
          <w:rFonts w:ascii="幼圆" w:eastAsia="幼圆" w:hint="eastAsia"/>
        </w:rPr>
        <w:t xml:space="preserve">                                                </w:t>
      </w:r>
    </w:p>
    <w:p w:rsidR="006472DE" w:rsidRPr="006472DE" w:rsidRDefault="006472DE" w:rsidP="006472DE">
      <w:pPr>
        <w:rPr>
          <w:rFonts w:ascii="幼圆" w:eastAsia="幼圆"/>
        </w:rPr>
      </w:pPr>
    </w:p>
    <w:p w:rsidR="00C353FF" w:rsidRPr="00C353FF" w:rsidRDefault="00C353FF" w:rsidP="00C353FF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 w:rsidRPr="00C353FF">
        <w:rPr>
          <w:rFonts w:ascii="幼圆" w:eastAsia="幼圆" w:hAnsi="宋体" w:hint="eastAsia"/>
          <w:b/>
          <w:color w:val="000000"/>
          <w:sz w:val="72"/>
          <w:szCs w:val="72"/>
        </w:rPr>
        <w:t>信息技术服务管理</w:t>
      </w:r>
    </w:p>
    <w:p w:rsidR="00C353FF" w:rsidRPr="00C353FF" w:rsidRDefault="00C353FF" w:rsidP="00C353FF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 w:rsidRPr="00C353FF">
        <w:rPr>
          <w:rFonts w:ascii="幼圆" w:eastAsia="幼圆" w:hAnsi="宋体" w:hint="eastAsia"/>
          <w:b/>
          <w:color w:val="000000"/>
          <w:sz w:val="72"/>
          <w:szCs w:val="72"/>
        </w:rPr>
        <w:t>体系文件</w:t>
      </w:r>
    </w:p>
    <w:p w:rsidR="00C353FF" w:rsidRPr="00C353FF" w:rsidRDefault="00A20E5C" w:rsidP="00C353FF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>
        <w:rPr>
          <w:rFonts w:ascii="幼圆" w:eastAsia="幼圆" w:hAnsi="宋体" w:hint="eastAsia"/>
          <w:b/>
          <w:color w:val="000000"/>
          <w:sz w:val="72"/>
          <w:szCs w:val="72"/>
        </w:rPr>
        <w:t>年度内部审核</w:t>
      </w:r>
      <w:r w:rsidR="00C353FF" w:rsidRPr="00C353FF">
        <w:rPr>
          <w:rFonts w:ascii="幼圆" w:eastAsia="幼圆" w:hAnsi="宋体" w:hint="eastAsia"/>
          <w:b/>
          <w:color w:val="000000"/>
          <w:sz w:val="72"/>
          <w:szCs w:val="72"/>
        </w:rPr>
        <w:t>计划</w:t>
      </w:r>
    </w:p>
    <w:p w:rsidR="006472DE" w:rsidRPr="00C353FF" w:rsidRDefault="00C353FF" w:rsidP="006472DE">
      <w:pPr>
        <w:jc w:val="center"/>
        <w:rPr>
          <w:rFonts w:ascii="幼圆" w:eastAsia="幼圆" w:hAnsi="Arial"/>
          <w:b/>
          <w:sz w:val="32"/>
          <w:szCs w:val="24"/>
          <w:highlight w:val="yellow"/>
        </w:rPr>
      </w:pPr>
      <w:r w:rsidRPr="0070567A">
        <w:rPr>
          <w:rFonts w:ascii="幼圆" w:eastAsia="幼圆" w:hAnsi="Arial" w:hint="eastAsia"/>
          <w:b/>
          <w:color w:val="FF0000"/>
          <w:sz w:val="32"/>
          <w:szCs w:val="24"/>
          <w:highlight w:val="yellow"/>
        </w:rPr>
        <w:t>ZRXX</w:t>
      </w:r>
      <w:r w:rsidR="006472DE" w:rsidRPr="00C353FF">
        <w:rPr>
          <w:rFonts w:ascii="幼圆" w:eastAsia="幼圆" w:hAnsi="Arial" w:hint="eastAsia"/>
          <w:b/>
          <w:sz w:val="32"/>
          <w:szCs w:val="24"/>
        </w:rPr>
        <w:t>-</w:t>
      </w:r>
      <w:r w:rsidRPr="00C353FF">
        <w:rPr>
          <w:rFonts w:ascii="幼圆" w:eastAsia="幼圆" w:hAnsi="Arial" w:hint="eastAsia"/>
          <w:b/>
          <w:sz w:val="32"/>
          <w:szCs w:val="24"/>
        </w:rPr>
        <w:t>20000</w:t>
      </w:r>
      <w:r w:rsidR="006472DE" w:rsidRPr="00C353FF">
        <w:rPr>
          <w:rFonts w:ascii="幼圆" w:eastAsia="幼圆" w:hAnsi="Arial" w:hint="eastAsia"/>
          <w:b/>
          <w:sz w:val="32"/>
          <w:szCs w:val="24"/>
        </w:rPr>
        <w:t>-</w:t>
      </w:r>
      <w:r w:rsidR="00A20E5C">
        <w:rPr>
          <w:rFonts w:ascii="幼圆" w:eastAsia="幼圆" w:hAnsi="Arial" w:hint="eastAsia"/>
          <w:b/>
          <w:sz w:val="32"/>
          <w:szCs w:val="24"/>
        </w:rPr>
        <w:t>GP</w:t>
      </w:r>
      <w:r w:rsidR="006472DE" w:rsidRPr="00C353FF">
        <w:rPr>
          <w:rFonts w:ascii="幼圆" w:eastAsia="幼圆" w:hAnsi="Arial" w:hint="eastAsia"/>
          <w:b/>
          <w:sz w:val="32"/>
          <w:szCs w:val="24"/>
        </w:rPr>
        <w:t>-R-0</w:t>
      </w:r>
      <w:r w:rsidR="00A20E5C">
        <w:rPr>
          <w:rFonts w:ascii="幼圆" w:eastAsia="幼圆" w:hAnsi="Arial" w:hint="eastAsia"/>
          <w:b/>
          <w:sz w:val="32"/>
          <w:szCs w:val="24"/>
        </w:rPr>
        <w:t>3</w:t>
      </w:r>
    </w:p>
    <w:p w:rsidR="006472DE" w:rsidRPr="006472DE" w:rsidRDefault="006472DE" w:rsidP="006472DE">
      <w:pPr>
        <w:jc w:val="center"/>
        <w:rPr>
          <w:rFonts w:ascii="幼圆" w:eastAsia="幼圆"/>
          <w:sz w:val="52"/>
          <w:szCs w:val="52"/>
        </w:rPr>
      </w:pPr>
    </w:p>
    <w:p w:rsidR="005C18E7" w:rsidRPr="006472DE" w:rsidRDefault="005C18E7" w:rsidP="006472DE">
      <w:pPr>
        <w:jc w:val="center"/>
        <w:rPr>
          <w:rFonts w:ascii="幼圆" w:eastAsia="幼圆"/>
          <w:sz w:val="52"/>
          <w:szCs w:val="52"/>
        </w:rPr>
      </w:pPr>
    </w:p>
    <w:p w:rsidR="006472DE" w:rsidRPr="006472DE" w:rsidRDefault="008714BF" w:rsidP="006472DE">
      <w:pPr>
        <w:jc w:val="center"/>
        <w:rPr>
          <w:rFonts w:ascii="幼圆" w:eastAsia="幼圆"/>
          <w:sz w:val="52"/>
          <w:szCs w:val="52"/>
        </w:rPr>
      </w:pPr>
      <w:r w:rsidRPr="003126E8">
        <w:rPr>
          <w:rFonts w:ascii="幼圆" w:eastAsia="幼圆"/>
          <w:b/>
          <w:color w:val="EF0000"/>
          <w:sz w:val="32"/>
          <w:highlight w:val="yellow"/>
        </w:rPr>
        <w:t>LOGO</w:t>
      </w:r>
    </w:p>
    <w:p w:rsidR="006472DE" w:rsidRDefault="006472DE" w:rsidP="00741299">
      <w:pPr>
        <w:jc w:val="center"/>
        <w:rPr>
          <w:rFonts w:ascii="幼圆" w:eastAsia="幼圆" w:hint="eastAsia"/>
          <w:sz w:val="52"/>
          <w:szCs w:val="52"/>
        </w:rPr>
      </w:pPr>
    </w:p>
    <w:p w:rsidR="008B6518" w:rsidRPr="006472DE" w:rsidRDefault="008B6518" w:rsidP="006472DE">
      <w:pPr>
        <w:jc w:val="center"/>
        <w:rPr>
          <w:rFonts w:ascii="幼圆" w:eastAsia="幼圆"/>
          <w:sz w:val="52"/>
          <w:szCs w:val="52"/>
        </w:rPr>
      </w:pPr>
    </w:p>
    <w:p w:rsidR="006472DE" w:rsidRPr="008714BF" w:rsidRDefault="006C7899" w:rsidP="006472DE">
      <w:pPr>
        <w:jc w:val="center"/>
        <w:rPr>
          <w:rFonts w:ascii="幼圆" w:eastAsia="幼圆"/>
          <w:color w:val="FE0000"/>
          <w:sz w:val="28"/>
          <w:szCs w:val="28"/>
        </w:rPr>
        <w:sectPr w:rsidR="006472DE" w:rsidRPr="008714BF" w:rsidSect="006472DE">
          <w:headerReference w:type="default" r:id="rId7"/>
          <w:pgSz w:w="11906" w:h="16838"/>
          <w:pgMar w:top="1418" w:right="1418" w:bottom="1247" w:left="1418" w:header="567" w:footer="567" w:gutter="0"/>
          <w:cols w:space="720"/>
          <w:titlePg/>
          <w:docGrid w:type="linesAndChars" w:linePitch="312"/>
        </w:sectPr>
      </w:pPr>
      <w:r w:rsidRPr="008714BF">
        <w:rPr>
          <w:rFonts w:ascii="幼圆" w:eastAsia="幼圆" w:hint="eastAsia"/>
          <w:color w:val="FE0000"/>
          <w:sz w:val="28"/>
          <w:szCs w:val="28"/>
          <w:highlight w:val="yellow"/>
        </w:rPr>
        <w:t>广东科技有限公司</w:t>
      </w:r>
    </w:p>
    <w:tbl>
      <w:tblPr>
        <w:tblpPr w:leftFromText="180" w:rightFromText="180" w:vertAnchor="page" w:horzAnchor="margin" w:tblpXSpec="center" w:tblpY="1510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5"/>
        <w:gridCol w:w="1168"/>
        <w:gridCol w:w="1985"/>
        <w:gridCol w:w="2268"/>
        <w:gridCol w:w="1984"/>
      </w:tblGrid>
      <w:tr w:rsidR="002E5EB9" w:rsidRPr="0030453C" w:rsidTr="00456BB3">
        <w:trPr>
          <w:trHeight w:val="454"/>
        </w:trPr>
        <w:tc>
          <w:tcPr>
            <w:tcW w:w="1775" w:type="dxa"/>
            <w:shd w:val="clear" w:color="auto" w:fill="auto"/>
            <w:vAlign w:val="center"/>
          </w:tcPr>
          <w:p w:rsidR="002E5EB9" w:rsidRPr="00202224" w:rsidRDefault="002E5EB9" w:rsidP="00456BB3">
            <w:pPr>
              <w:pStyle w:val="051"/>
              <w:jc w:val="center"/>
            </w:pPr>
            <w:bookmarkStart w:id="0" w:name="_Hlk2180081"/>
            <w:r w:rsidRPr="00202224">
              <w:rPr>
                <w:rFonts w:hint="eastAsia"/>
              </w:rPr>
              <w:lastRenderedPageBreak/>
              <w:t>发布版本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2E5EB9" w:rsidRPr="00202224" w:rsidRDefault="002E5EB9" w:rsidP="00456BB3">
            <w:pPr>
              <w:pStyle w:val="051"/>
              <w:jc w:val="center"/>
            </w:pPr>
            <w:r w:rsidRPr="00202224">
              <w:rPr>
                <w:rFonts w:hint="eastAsia"/>
              </w:rPr>
              <w:t>V1.0</w:t>
            </w:r>
          </w:p>
        </w:tc>
        <w:tc>
          <w:tcPr>
            <w:tcW w:w="1985" w:type="dxa"/>
            <w:vAlign w:val="center"/>
          </w:tcPr>
          <w:p w:rsidR="002E5EB9" w:rsidRPr="00202224" w:rsidRDefault="002E5EB9" w:rsidP="00456BB3">
            <w:pPr>
              <w:pStyle w:val="051"/>
              <w:jc w:val="center"/>
            </w:pPr>
            <w:r w:rsidRPr="00202224">
              <w:rPr>
                <w:rFonts w:hint="eastAsia"/>
              </w:rPr>
              <w:t>文件密级</w:t>
            </w:r>
          </w:p>
        </w:tc>
        <w:tc>
          <w:tcPr>
            <w:tcW w:w="2268" w:type="dxa"/>
            <w:vAlign w:val="center"/>
          </w:tcPr>
          <w:p w:rsidR="002E5EB9" w:rsidRPr="00202224" w:rsidRDefault="002E5EB9" w:rsidP="00456BB3">
            <w:pPr>
              <w:pStyle w:val="051"/>
              <w:jc w:val="center"/>
            </w:pPr>
            <w:r w:rsidRPr="001D3287">
              <w:sym w:font="Wingdings" w:char="F06F"/>
            </w:r>
            <w:r w:rsidRPr="001D3287">
              <w:t xml:space="preserve"> </w:t>
            </w:r>
            <w:r w:rsidRPr="001D3287">
              <w:rPr>
                <w:rFonts w:hint="eastAsia"/>
              </w:rPr>
              <w:t>普通</w:t>
            </w:r>
          </w:p>
        </w:tc>
        <w:tc>
          <w:tcPr>
            <w:tcW w:w="1984" w:type="dxa"/>
            <w:vAlign w:val="center"/>
          </w:tcPr>
          <w:p w:rsidR="002E5EB9" w:rsidRPr="00202224" w:rsidRDefault="002E5EB9" w:rsidP="00456BB3">
            <w:pPr>
              <w:pStyle w:val="051"/>
              <w:jc w:val="center"/>
            </w:pPr>
            <w:r w:rsidRPr="0030453C">
              <w:sym w:font="Wingdings" w:char="F0FE"/>
            </w:r>
            <w:r w:rsidRPr="0030453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敏感</w:t>
            </w:r>
          </w:p>
        </w:tc>
      </w:tr>
      <w:tr w:rsidR="002E5EB9" w:rsidRPr="0030453C" w:rsidTr="00456BB3">
        <w:trPr>
          <w:trHeight w:val="454"/>
        </w:trPr>
        <w:tc>
          <w:tcPr>
            <w:tcW w:w="1775" w:type="dxa"/>
            <w:shd w:val="clear" w:color="auto" w:fill="auto"/>
            <w:vAlign w:val="center"/>
          </w:tcPr>
          <w:p w:rsidR="002E5EB9" w:rsidRPr="00202224" w:rsidRDefault="002E5EB9" w:rsidP="00456BB3">
            <w:pPr>
              <w:pStyle w:val="051"/>
              <w:jc w:val="center"/>
            </w:pPr>
            <w:r>
              <w:rPr>
                <w:rFonts w:hint="eastAsia"/>
              </w:rPr>
              <w:t>受控状态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2E5EB9" w:rsidRPr="00202224" w:rsidRDefault="002E5EB9" w:rsidP="00456BB3">
            <w:pPr>
              <w:pStyle w:val="051"/>
              <w:jc w:val="center"/>
            </w:pPr>
            <w:r>
              <w:rPr>
                <w:rFonts w:hint="eastAsia"/>
              </w:rPr>
              <w:t>受控</w:t>
            </w:r>
          </w:p>
        </w:tc>
        <w:tc>
          <w:tcPr>
            <w:tcW w:w="1985" w:type="dxa"/>
            <w:vAlign w:val="center"/>
          </w:tcPr>
          <w:p w:rsidR="002E5EB9" w:rsidRPr="00202224" w:rsidRDefault="002E5EB9" w:rsidP="00456BB3">
            <w:pPr>
              <w:pStyle w:val="051"/>
              <w:jc w:val="center"/>
            </w:pPr>
            <w:r w:rsidRPr="005E34CC">
              <w:rPr>
                <w:rFonts w:hint="eastAsia"/>
              </w:rPr>
              <w:t>实施日期</w:t>
            </w:r>
          </w:p>
        </w:tc>
        <w:tc>
          <w:tcPr>
            <w:tcW w:w="4252" w:type="dxa"/>
            <w:gridSpan w:val="2"/>
            <w:shd w:val="clear" w:color="auto" w:fill="auto"/>
            <w:vAlign w:val="center"/>
          </w:tcPr>
          <w:p w:rsidR="002E5EB9" w:rsidRPr="004A06C2" w:rsidRDefault="002E5EB9" w:rsidP="00456BB3">
            <w:pPr>
              <w:pStyle w:val="051"/>
              <w:jc w:val="center"/>
              <w:rPr>
                <w:color w:val="F60000"/>
              </w:rPr>
            </w:pPr>
            <w:r w:rsidRPr="004A06C2">
              <w:rPr>
                <w:rFonts w:hint="eastAsia"/>
                <w:color w:val="F60000"/>
                <w:highlight w:val="yellow"/>
              </w:rPr>
              <w:t>2018年01月01日</w:t>
            </w:r>
          </w:p>
        </w:tc>
      </w:tr>
      <w:bookmarkEnd w:id="0"/>
    </w:tbl>
    <w:p w:rsidR="00226F30" w:rsidRDefault="00226F30" w:rsidP="00226F30">
      <w:pPr>
        <w:spacing w:line="360" w:lineRule="auto"/>
        <w:jc w:val="center"/>
        <w:rPr>
          <w:rFonts w:ascii="幼圆" w:eastAsia="幼圆" w:hAnsi="宋体"/>
          <w:bCs/>
          <w:sz w:val="52"/>
          <w:szCs w:val="52"/>
        </w:rPr>
      </w:pPr>
    </w:p>
    <w:p w:rsidR="00226F30" w:rsidRPr="006E3475" w:rsidRDefault="00226F30" w:rsidP="00226F30">
      <w:pPr>
        <w:spacing w:line="360" w:lineRule="auto"/>
        <w:jc w:val="center"/>
        <w:rPr>
          <w:rFonts w:ascii="幼圆" w:eastAsia="幼圆" w:hAnsi="宋体"/>
          <w:bCs/>
          <w:sz w:val="52"/>
          <w:szCs w:val="52"/>
        </w:rPr>
      </w:pPr>
    </w:p>
    <w:p w:rsidR="00226F30" w:rsidRPr="00822C7B" w:rsidRDefault="00226F30" w:rsidP="00226F30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  <w:r w:rsidRPr="00822C7B">
        <w:rPr>
          <w:rFonts w:ascii="幼圆" w:eastAsia="幼圆" w:hAnsi="宋体" w:hint="eastAsia"/>
          <w:b/>
          <w:bCs/>
          <w:sz w:val="30"/>
          <w:szCs w:val="30"/>
        </w:rPr>
        <w:t>变更记录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1E0" w:firstRow="1" w:lastRow="1" w:firstColumn="1" w:lastColumn="1" w:noHBand="0" w:noVBand="0"/>
      </w:tblPr>
      <w:tblGrid>
        <w:gridCol w:w="697"/>
        <w:gridCol w:w="1043"/>
        <w:gridCol w:w="1807"/>
        <w:gridCol w:w="1879"/>
        <w:gridCol w:w="1843"/>
        <w:gridCol w:w="1878"/>
      </w:tblGrid>
      <w:tr w:rsidR="00F66946" w:rsidRPr="004346A9" w:rsidTr="00456BB3">
        <w:trPr>
          <w:jc w:val="center"/>
        </w:trPr>
        <w:tc>
          <w:tcPr>
            <w:tcW w:w="69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F66946" w:rsidRPr="00C4501A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bookmarkStart w:id="1" w:name="_Hlk2180190"/>
            <w:r w:rsidRPr="00C4501A">
              <w:rPr>
                <w:rFonts w:ascii="幼圆" w:eastAsia="幼圆" w:hAnsi="宋体" w:hint="eastAsia"/>
                <w:b/>
              </w:rPr>
              <w:t>版本</w:t>
            </w:r>
          </w:p>
        </w:tc>
        <w:tc>
          <w:tcPr>
            <w:tcW w:w="10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F66946" w:rsidRPr="00C4501A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C4501A">
              <w:rPr>
                <w:rFonts w:ascii="幼圆" w:eastAsia="幼圆" w:hAnsi="宋体" w:hint="eastAsia"/>
                <w:b/>
              </w:rPr>
              <w:t>变更履历</w:t>
            </w:r>
          </w:p>
        </w:tc>
        <w:tc>
          <w:tcPr>
            <w:tcW w:w="180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F66946" w:rsidRPr="00C4501A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C4501A">
              <w:rPr>
                <w:rFonts w:ascii="幼圆" w:eastAsia="幼圆" w:hAnsi="宋体" w:hint="eastAsia"/>
                <w:b/>
              </w:rPr>
              <w:t>变更人/变更日期</w:t>
            </w:r>
          </w:p>
        </w:tc>
        <w:tc>
          <w:tcPr>
            <w:tcW w:w="1879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F66946" w:rsidRPr="00C4501A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C4501A">
              <w:rPr>
                <w:rFonts w:ascii="幼圆" w:eastAsia="幼圆" w:hAnsi="宋体" w:hint="eastAsia"/>
                <w:b/>
              </w:rPr>
              <w:t>审核人/审核日期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F66946" w:rsidRPr="00C4501A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C4501A">
              <w:rPr>
                <w:rFonts w:ascii="幼圆" w:eastAsia="幼圆" w:hAnsi="宋体" w:hint="eastAsia"/>
                <w:b/>
              </w:rPr>
              <w:t>批准人/批准日期</w:t>
            </w:r>
          </w:p>
        </w:tc>
        <w:tc>
          <w:tcPr>
            <w:tcW w:w="187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F66946" w:rsidRPr="00C4501A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C4501A">
              <w:rPr>
                <w:rFonts w:ascii="幼圆" w:eastAsia="幼圆" w:hAnsi="宋体" w:hint="eastAsia"/>
                <w:b/>
              </w:rPr>
              <w:t>发布人/发布日期</w:t>
            </w:r>
          </w:p>
        </w:tc>
      </w:tr>
      <w:tr w:rsidR="00F66946" w:rsidRPr="004346A9" w:rsidTr="00456BB3">
        <w:trPr>
          <w:jc w:val="center"/>
        </w:trPr>
        <w:tc>
          <w:tcPr>
            <w:tcW w:w="697" w:type="dxa"/>
            <w:tcBorders>
              <w:top w:val="single" w:sz="6" w:space="0" w:color="auto"/>
            </w:tcBorders>
            <w:vAlign w:val="center"/>
          </w:tcPr>
          <w:p w:rsidR="00F66946" w:rsidRPr="004346A9" w:rsidRDefault="00F66946" w:rsidP="00456BB3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V0.1</w:t>
            </w:r>
          </w:p>
        </w:tc>
        <w:tc>
          <w:tcPr>
            <w:tcW w:w="1043" w:type="dxa"/>
            <w:tcBorders>
              <w:top w:val="single" w:sz="6" w:space="0" w:color="auto"/>
            </w:tcBorders>
            <w:vAlign w:val="center"/>
          </w:tcPr>
          <w:p w:rsidR="00F66946" w:rsidRPr="004346A9" w:rsidRDefault="00F66946" w:rsidP="00456BB3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新建</w:t>
            </w:r>
          </w:p>
        </w:tc>
        <w:tc>
          <w:tcPr>
            <w:tcW w:w="1807" w:type="dxa"/>
            <w:tcBorders>
              <w:top w:val="single" w:sz="6" w:space="0" w:color="auto"/>
            </w:tcBorders>
            <w:vAlign w:val="center"/>
          </w:tcPr>
          <w:p w:rsidR="00F66946" w:rsidRPr="008D43F7" w:rsidRDefault="00F66946" w:rsidP="00456BB3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bCs w:val="0"/>
                <w:color w:val="F50000"/>
                <w:highlight w:val="yellow"/>
              </w:rPr>
            </w:pPr>
            <w:r>
              <w:rPr>
                <w:rStyle w:val="ad"/>
                <w:rFonts w:ascii="幼圆" w:eastAsia="幼圆" w:hAnsi="宋体" w:hint="eastAsia"/>
                <w:color w:val="F50000"/>
                <w:highlight w:val="yellow"/>
              </w:rPr>
              <w:t>2017-11-15</w:t>
            </w:r>
          </w:p>
          <w:p w:rsidR="00F66946" w:rsidRPr="003B4D66" w:rsidRDefault="00F66946" w:rsidP="00456BB3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bCs w:val="0"/>
                <w:color w:val="F80000"/>
                <w:highlight w:val="yellow"/>
              </w:rPr>
            </w:pPr>
            <w:r w:rsidRPr="003B4D66">
              <w:rPr>
                <w:rStyle w:val="ad"/>
                <w:rFonts w:ascii="幼圆" w:eastAsia="幼圆" w:hAnsi="宋体" w:hint="eastAsia"/>
                <w:color w:val="F80000"/>
                <w:highlight w:val="yellow"/>
              </w:rPr>
              <w:t>邓全</w:t>
            </w:r>
          </w:p>
        </w:tc>
        <w:tc>
          <w:tcPr>
            <w:tcW w:w="1879" w:type="dxa"/>
            <w:tcBorders>
              <w:top w:val="single" w:sz="6" w:space="0" w:color="auto"/>
            </w:tcBorders>
            <w:vAlign w:val="center"/>
          </w:tcPr>
          <w:p w:rsidR="00F66946" w:rsidRPr="00572453" w:rsidRDefault="00F66946" w:rsidP="00456BB3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  <w:tc>
          <w:tcPr>
            <w:tcW w:w="1843" w:type="dxa"/>
            <w:tcBorders>
              <w:top w:val="single" w:sz="6" w:space="0" w:color="auto"/>
            </w:tcBorders>
            <w:vAlign w:val="center"/>
          </w:tcPr>
          <w:p w:rsidR="00F66946" w:rsidRPr="00572453" w:rsidRDefault="00F66946" w:rsidP="00456BB3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  <w:tc>
          <w:tcPr>
            <w:tcW w:w="1878" w:type="dxa"/>
            <w:tcBorders>
              <w:top w:val="single" w:sz="6" w:space="0" w:color="auto"/>
            </w:tcBorders>
            <w:vAlign w:val="center"/>
          </w:tcPr>
          <w:p w:rsidR="00F66946" w:rsidRPr="00572453" w:rsidRDefault="00F66946" w:rsidP="00456BB3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</w:tr>
      <w:tr w:rsidR="00F66946" w:rsidRPr="004346A9" w:rsidTr="00456BB3">
        <w:trPr>
          <w:jc w:val="center"/>
        </w:trPr>
        <w:tc>
          <w:tcPr>
            <w:tcW w:w="697" w:type="dxa"/>
            <w:vAlign w:val="center"/>
          </w:tcPr>
          <w:p w:rsidR="00F66946" w:rsidRPr="004346A9" w:rsidRDefault="00F66946" w:rsidP="00456BB3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V1.0</w:t>
            </w:r>
          </w:p>
        </w:tc>
        <w:tc>
          <w:tcPr>
            <w:tcW w:w="1043" w:type="dxa"/>
            <w:vAlign w:val="center"/>
          </w:tcPr>
          <w:p w:rsidR="00F66946" w:rsidRPr="004346A9" w:rsidRDefault="00F66946" w:rsidP="00456BB3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正式发布</w:t>
            </w:r>
          </w:p>
        </w:tc>
        <w:tc>
          <w:tcPr>
            <w:tcW w:w="1807" w:type="dxa"/>
            <w:vAlign w:val="center"/>
          </w:tcPr>
          <w:p w:rsidR="00F66946" w:rsidRPr="00451D02" w:rsidRDefault="00F66946" w:rsidP="00456BB3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color w:val="F50000"/>
              </w:rPr>
            </w:pPr>
            <w:r>
              <w:rPr>
                <w:rStyle w:val="ad"/>
                <w:rFonts w:ascii="幼圆" w:eastAsia="幼圆" w:hAnsi="宋体" w:hint="eastAsia"/>
                <w:color w:val="F50000"/>
                <w:highlight w:val="yellow"/>
              </w:rPr>
              <w:t>2017-12-13</w:t>
            </w:r>
          </w:p>
          <w:p w:rsidR="00F66946" w:rsidRPr="008D43F7" w:rsidRDefault="00F66946" w:rsidP="00456BB3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color w:val="F80000"/>
                <w:highlight w:val="yellow"/>
              </w:rPr>
            </w:pPr>
            <w:r w:rsidRPr="008D43F7">
              <w:rPr>
                <w:rStyle w:val="ad"/>
                <w:rFonts w:ascii="幼圆" w:eastAsia="幼圆" w:hAnsi="宋体" w:hint="eastAsia"/>
                <w:color w:val="F80000"/>
                <w:highlight w:val="yellow"/>
              </w:rPr>
              <w:t>邓全</w:t>
            </w:r>
          </w:p>
        </w:tc>
        <w:tc>
          <w:tcPr>
            <w:tcW w:w="1879" w:type="dxa"/>
            <w:vAlign w:val="center"/>
          </w:tcPr>
          <w:p w:rsidR="00F66946" w:rsidRPr="00451D02" w:rsidRDefault="00F66946" w:rsidP="00456BB3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color w:val="F50000"/>
              </w:rPr>
            </w:pPr>
            <w:r>
              <w:rPr>
                <w:rStyle w:val="ad"/>
                <w:rFonts w:ascii="幼圆" w:eastAsia="幼圆" w:hAnsi="宋体" w:hint="eastAsia"/>
                <w:color w:val="F50000"/>
                <w:highlight w:val="yellow"/>
              </w:rPr>
              <w:t>2017-12-14</w:t>
            </w:r>
          </w:p>
          <w:p w:rsidR="00F66946" w:rsidRPr="003B4D66" w:rsidRDefault="00F66946" w:rsidP="00456BB3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color w:val="F10000"/>
                <w:highlight w:val="yellow"/>
              </w:rPr>
            </w:pPr>
            <w:r w:rsidRPr="003B4D66">
              <w:rPr>
                <w:rStyle w:val="ad"/>
                <w:rFonts w:ascii="幼圆" w:eastAsia="幼圆" w:hAnsi="宋体" w:hint="eastAsia"/>
                <w:color w:val="F10000"/>
                <w:highlight w:val="yellow"/>
              </w:rPr>
              <w:t>张震</w:t>
            </w:r>
          </w:p>
        </w:tc>
        <w:tc>
          <w:tcPr>
            <w:tcW w:w="1843" w:type="dxa"/>
            <w:vAlign w:val="center"/>
          </w:tcPr>
          <w:p w:rsidR="00F66946" w:rsidRPr="007B476B" w:rsidRDefault="00F66946" w:rsidP="00456BB3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color w:val="F50000"/>
              </w:rPr>
            </w:pPr>
            <w:r>
              <w:rPr>
                <w:rStyle w:val="ad"/>
                <w:rFonts w:ascii="幼圆" w:eastAsia="幼圆" w:hAnsi="宋体"/>
                <w:color w:val="F50000"/>
                <w:highlight w:val="yellow"/>
              </w:rPr>
              <w:t>2017-12-15</w:t>
            </w:r>
          </w:p>
          <w:p w:rsidR="00F66946" w:rsidRPr="003B4D66" w:rsidRDefault="00F66946" w:rsidP="00456BB3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color w:val="F70000"/>
                <w:highlight w:val="yellow"/>
              </w:rPr>
            </w:pPr>
            <w:r w:rsidRPr="003B4D66">
              <w:rPr>
                <w:rStyle w:val="ad"/>
                <w:rFonts w:ascii="幼圆" w:eastAsia="幼圆" w:hAnsi="宋体" w:hint="eastAsia"/>
                <w:color w:val="F70000"/>
                <w:highlight w:val="yellow"/>
              </w:rPr>
              <w:t>李南</w:t>
            </w:r>
          </w:p>
        </w:tc>
        <w:tc>
          <w:tcPr>
            <w:tcW w:w="1878" w:type="dxa"/>
            <w:vAlign w:val="center"/>
          </w:tcPr>
          <w:p w:rsidR="00F66946" w:rsidRPr="005B5958" w:rsidRDefault="00F66946" w:rsidP="00456BB3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</w:rPr>
            </w:pPr>
            <w:r>
              <w:rPr>
                <w:rStyle w:val="ad"/>
                <w:rFonts w:ascii="幼圆" w:eastAsia="幼圆" w:hAnsi="宋体"/>
                <w:color w:val="F50000"/>
                <w:highlight w:val="yellow"/>
              </w:rPr>
              <w:t>2017-12-15</w:t>
            </w:r>
          </w:p>
          <w:p w:rsidR="00F66946" w:rsidRPr="003B4D66" w:rsidRDefault="00F66946" w:rsidP="00456BB3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color w:val="F00000"/>
                <w:highlight w:val="yellow"/>
              </w:rPr>
            </w:pPr>
            <w:r w:rsidRPr="003B4D66">
              <w:rPr>
                <w:rStyle w:val="ad"/>
                <w:rFonts w:ascii="幼圆" w:eastAsia="幼圆" w:hAnsi="宋体" w:hint="eastAsia"/>
                <w:color w:val="F00000"/>
                <w:highlight w:val="yellow"/>
              </w:rPr>
              <w:t>林欣</w:t>
            </w:r>
          </w:p>
        </w:tc>
      </w:tr>
      <w:tr w:rsidR="00F66946" w:rsidRPr="004346A9" w:rsidTr="00456BB3">
        <w:trPr>
          <w:jc w:val="center"/>
        </w:trPr>
        <w:tc>
          <w:tcPr>
            <w:tcW w:w="697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F66946" w:rsidRPr="004346A9" w:rsidTr="00456BB3">
        <w:trPr>
          <w:jc w:val="center"/>
        </w:trPr>
        <w:tc>
          <w:tcPr>
            <w:tcW w:w="697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F66946" w:rsidRPr="004346A9" w:rsidTr="00456BB3">
        <w:trPr>
          <w:jc w:val="center"/>
        </w:trPr>
        <w:tc>
          <w:tcPr>
            <w:tcW w:w="697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F66946" w:rsidRPr="004346A9" w:rsidTr="00456BB3">
        <w:trPr>
          <w:jc w:val="center"/>
        </w:trPr>
        <w:tc>
          <w:tcPr>
            <w:tcW w:w="697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F66946" w:rsidRPr="004346A9" w:rsidTr="00456BB3">
        <w:trPr>
          <w:jc w:val="center"/>
        </w:trPr>
        <w:tc>
          <w:tcPr>
            <w:tcW w:w="697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F66946" w:rsidRPr="004346A9" w:rsidTr="00456BB3">
        <w:trPr>
          <w:jc w:val="center"/>
        </w:trPr>
        <w:tc>
          <w:tcPr>
            <w:tcW w:w="697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F66946" w:rsidRPr="004346A9" w:rsidTr="00456BB3">
        <w:trPr>
          <w:jc w:val="center"/>
        </w:trPr>
        <w:tc>
          <w:tcPr>
            <w:tcW w:w="697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F66946" w:rsidRPr="004346A9" w:rsidTr="00456BB3">
        <w:trPr>
          <w:jc w:val="center"/>
        </w:trPr>
        <w:tc>
          <w:tcPr>
            <w:tcW w:w="697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F66946" w:rsidRPr="004346A9" w:rsidTr="00456BB3">
        <w:trPr>
          <w:jc w:val="center"/>
        </w:trPr>
        <w:tc>
          <w:tcPr>
            <w:tcW w:w="697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F66946" w:rsidRPr="004346A9" w:rsidTr="00456BB3">
        <w:trPr>
          <w:jc w:val="center"/>
        </w:trPr>
        <w:tc>
          <w:tcPr>
            <w:tcW w:w="697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F66946" w:rsidRPr="004346A9" w:rsidTr="00456BB3">
        <w:trPr>
          <w:jc w:val="center"/>
        </w:trPr>
        <w:tc>
          <w:tcPr>
            <w:tcW w:w="697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F66946" w:rsidRPr="004346A9" w:rsidTr="00456BB3">
        <w:trPr>
          <w:jc w:val="center"/>
        </w:trPr>
        <w:tc>
          <w:tcPr>
            <w:tcW w:w="697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F66946" w:rsidRPr="004346A9" w:rsidRDefault="00F66946" w:rsidP="00456BB3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</w:tbl>
    <w:p w:rsidR="00226F30" w:rsidRDefault="00226F30" w:rsidP="00226F30">
      <w:bookmarkStart w:id="2" w:name="_GoBack"/>
      <w:bookmarkEnd w:id="1"/>
      <w:bookmarkEnd w:id="2"/>
    </w:p>
    <w:p w:rsidR="00226F30" w:rsidRDefault="00226F30" w:rsidP="00226F30">
      <w:pPr>
        <w:rPr>
          <w:rFonts w:ascii="幼圆" w:eastAsia="幼圆"/>
        </w:rPr>
      </w:pPr>
    </w:p>
    <w:p w:rsidR="00226F30" w:rsidRDefault="00226F30" w:rsidP="006472DE">
      <w:pPr>
        <w:jc w:val="center"/>
        <w:rPr>
          <w:rFonts w:ascii="幼圆" w:eastAsia="幼圆"/>
          <w:sz w:val="28"/>
          <w:szCs w:val="28"/>
        </w:rPr>
      </w:pPr>
    </w:p>
    <w:p w:rsidR="006472DE" w:rsidRPr="006472DE" w:rsidRDefault="00226F30" w:rsidP="006472DE">
      <w:pPr>
        <w:jc w:val="center"/>
        <w:rPr>
          <w:rFonts w:ascii="幼圆" w:eastAsia="幼圆"/>
          <w:sz w:val="28"/>
          <w:szCs w:val="28"/>
        </w:rPr>
      </w:pPr>
      <w:r>
        <w:rPr>
          <w:rFonts w:ascii="幼圆" w:eastAsia="幼圆"/>
          <w:sz w:val="28"/>
          <w:szCs w:val="28"/>
        </w:rPr>
        <w:br w:type="page"/>
      </w:r>
    </w:p>
    <w:p w:rsidR="00D73AFD" w:rsidRPr="006472DE" w:rsidRDefault="00D73AFD">
      <w:pPr>
        <w:jc w:val="center"/>
        <w:rPr>
          <w:rFonts w:ascii="幼圆" w:eastAsia="幼圆"/>
          <w:b/>
          <w:sz w:val="32"/>
          <w:szCs w:val="32"/>
        </w:rPr>
      </w:pPr>
      <w:r w:rsidRPr="006472DE">
        <w:rPr>
          <w:rFonts w:ascii="幼圆" w:eastAsia="幼圆" w:hint="eastAsia"/>
          <w:b/>
          <w:sz w:val="32"/>
          <w:szCs w:val="32"/>
        </w:rPr>
        <w:lastRenderedPageBreak/>
        <w:t>目</w:t>
      </w:r>
      <w:r w:rsidR="006472DE" w:rsidRPr="006472DE">
        <w:rPr>
          <w:rFonts w:ascii="幼圆" w:eastAsia="幼圆" w:hint="eastAsia"/>
          <w:b/>
          <w:sz w:val="32"/>
          <w:szCs w:val="32"/>
        </w:rPr>
        <w:t xml:space="preserve">    </w:t>
      </w:r>
      <w:r w:rsidRPr="006472DE">
        <w:rPr>
          <w:rFonts w:ascii="幼圆" w:eastAsia="幼圆" w:hint="eastAsia"/>
          <w:b/>
          <w:sz w:val="32"/>
          <w:szCs w:val="32"/>
        </w:rPr>
        <w:t>录</w:t>
      </w:r>
    </w:p>
    <w:p w:rsidR="005E236C" w:rsidRPr="008F5C58" w:rsidRDefault="003203CE">
      <w:pPr>
        <w:pStyle w:val="10"/>
        <w:tabs>
          <w:tab w:val="left" w:pos="420"/>
          <w:tab w:val="right" w:leader="dot" w:pos="9060"/>
        </w:tabs>
        <w:rPr>
          <w:rFonts w:ascii="Calibri" w:hAnsi="Calibri"/>
          <w:noProof/>
          <w:szCs w:val="22"/>
        </w:rPr>
      </w:pPr>
      <w:r w:rsidRPr="003203CE">
        <w:rPr>
          <w:rFonts w:ascii="幼圆" w:eastAsia="幼圆" w:hint="eastAsia"/>
          <w:b/>
          <w:sz w:val="24"/>
          <w:szCs w:val="24"/>
        </w:rPr>
        <w:fldChar w:fldCharType="begin"/>
      </w:r>
      <w:r w:rsidRPr="003203CE">
        <w:rPr>
          <w:rFonts w:ascii="幼圆" w:eastAsia="幼圆" w:hint="eastAsia"/>
          <w:b/>
          <w:sz w:val="24"/>
          <w:szCs w:val="24"/>
        </w:rPr>
        <w:instrText xml:space="preserve"> TOC \o "1-3" \h \z \u </w:instrText>
      </w:r>
      <w:r w:rsidRPr="003203CE">
        <w:rPr>
          <w:rFonts w:ascii="幼圆" w:eastAsia="幼圆" w:hint="eastAsia"/>
          <w:b/>
          <w:sz w:val="24"/>
          <w:szCs w:val="24"/>
        </w:rPr>
        <w:fldChar w:fldCharType="separate"/>
      </w:r>
      <w:hyperlink w:anchor="_Toc6997188" w:history="1">
        <w:r w:rsidR="005E236C" w:rsidRPr="00CC19F3">
          <w:rPr>
            <w:rStyle w:val="a3"/>
            <w:rFonts w:ascii="幼圆" w:eastAsia="幼圆" w:hAnsi="宋体" w:cs="宋体"/>
            <w:noProof/>
          </w:rPr>
          <w:t>1</w:t>
        </w:r>
        <w:r w:rsidR="005E236C" w:rsidRPr="008F5C58">
          <w:rPr>
            <w:rFonts w:ascii="Calibri" w:hAnsi="Calibri"/>
            <w:noProof/>
            <w:szCs w:val="22"/>
          </w:rPr>
          <w:tab/>
        </w:r>
        <w:r w:rsidR="005E236C" w:rsidRPr="00CC19F3">
          <w:rPr>
            <w:rStyle w:val="a3"/>
            <w:rFonts w:ascii="幼圆" w:eastAsia="幼圆" w:hAnsi="宋体" w:cs="宋体" w:hint="eastAsia"/>
            <w:noProof/>
          </w:rPr>
          <w:t>目的</w:t>
        </w:r>
        <w:r w:rsidR="005E236C">
          <w:rPr>
            <w:noProof/>
            <w:webHidden/>
          </w:rPr>
          <w:tab/>
        </w:r>
        <w:r w:rsidR="005E236C">
          <w:rPr>
            <w:noProof/>
            <w:webHidden/>
          </w:rPr>
          <w:fldChar w:fldCharType="begin"/>
        </w:r>
        <w:r w:rsidR="005E236C">
          <w:rPr>
            <w:noProof/>
            <w:webHidden/>
          </w:rPr>
          <w:instrText xml:space="preserve"> PAGEREF _Toc6997188 \h </w:instrText>
        </w:r>
        <w:r w:rsidR="005E236C">
          <w:rPr>
            <w:noProof/>
            <w:webHidden/>
          </w:rPr>
        </w:r>
        <w:r w:rsidR="005E236C">
          <w:rPr>
            <w:noProof/>
            <w:webHidden/>
          </w:rPr>
          <w:fldChar w:fldCharType="separate"/>
        </w:r>
        <w:r w:rsidR="005E236C">
          <w:rPr>
            <w:noProof/>
            <w:webHidden/>
          </w:rPr>
          <w:t>3</w:t>
        </w:r>
        <w:r w:rsidR="005E236C">
          <w:rPr>
            <w:noProof/>
            <w:webHidden/>
          </w:rPr>
          <w:fldChar w:fldCharType="end"/>
        </w:r>
      </w:hyperlink>
    </w:p>
    <w:p w:rsidR="005E236C" w:rsidRPr="008F5C58" w:rsidRDefault="009E0B94">
      <w:pPr>
        <w:pStyle w:val="10"/>
        <w:tabs>
          <w:tab w:val="left" w:pos="420"/>
          <w:tab w:val="right" w:leader="dot" w:pos="9060"/>
        </w:tabs>
        <w:rPr>
          <w:rFonts w:ascii="Calibri" w:hAnsi="Calibri"/>
          <w:noProof/>
          <w:szCs w:val="22"/>
        </w:rPr>
      </w:pPr>
      <w:hyperlink w:anchor="_Toc6997189" w:history="1">
        <w:r w:rsidR="005E236C" w:rsidRPr="00CC19F3">
          <w:rPr>
            <w:rStyle w:val="a3"/>
            <w:rFonts w:ascii="幼圆" w:eastAsia="幼圆" w:hAnsi="宋体" w:cs="宋体"/>
            <w:noProof/>
          </w:rPr>
          <w:t>2</w:t>
        </w:r>
        <w:r w:rsidR="005E236C" w:rsidRPr="008F5C58">
          <w:rPr>
            <w:rFonts w:ascii="Calibri" w:hAnsi="Calibri"/>
            <w:noProof/>
            <w:szCs w:val="22"/>
          </w:rPr>
          <w:tab/>
        </w:r>
        <w:r w:rsidR="005E236C" w:rsidRPr="00CC19F3">
          <w:rPr>
            <w:rStyle w:val="a3"/>
            <w:rFonts w:ascii="幼圆" w:eastAsia="幼圆" w:hAnsi="宋体" w:cs="宋体" w:hint="eastAsia"/>
            <w:noProof/>
          </w:rPr>
          <w:t>审核组组成</w:t>
        </w:r>
        <w:r w:rsidR="005E236C">
          <w:rPr>
            <w:noProof/>
            <w:webHidden/>
          </w:rPr>
          <w:tab/>
        </w:r>
        <w:r w:rsidR="005E236C">
          <w:rPr>
            <w:noProof/>
            <w:webHidden/>
          </w:rPr>
          <w:fldChar w:fldCharType="begin"/>
        </w:r>
        <w:r w:rsidR="005E236C">
          <w:rPr>
            <w:noProof/>
            <w:webHidden/>
          </w:rPr>
          <w:instrText xml:space="preserve"> PAGEREF _Toc6997189 \h </w:instrText>
        </w:r>
        <w:r w:rsidR="005E236C">
          <w:rPr>
            <w:noProof/>
            <w:webHidden/>
          </w:rPr>
        </w:r>
        <w:r w:rsidR="005E236C">
          <w:rPr>
            <w:noProof/>
            <w:webHidden/>
          </w:rPr>
          <w:fldChar w:fldCharType="separate"/>
        </w:r>
        <w:r w:rsidR="005E236C">
          <w:rPr>
            <w:noProof/>
            <w:webHidden/>
          </w:rPr>
          <w:t>3</w:t>
        </w:r>
        <w:r w:rsidR="005E236C">
          <w:rPr>
            <w:noProof/>
            <w:webHidden/>
          </w:rPr>
          <w:fldChar w:fldCharType="end"/>
        </w:r>
      </w:hyperlink>
    </w:p>
    <w:p w:rsidR="005E236C" w:rsidRPr="008F5C58" w:rsidRDefault="009E0B94">
      <w:pPr>
        <w:pStyle w:val="10"/>
        <w:tabs>
          <w:tab w:val="left" w:pos="420"/>
          <w:tab w:val="right" w:leader="dot" w:pos="9060"/>
        </w:tabs>
        <w:rPr>
          <w:rFonts w:ascii="Calibri" w:hAnsi="Calibri"/>
          <w:noProof/>
          <w:szCs w:val="22"/>
        </w:rPr>
      </w:pPr>
      <w:hyperlink w:anchor="_Toc6997190" w:history="1">
        <w:r w:rsidR="005E236C" w:rsidRPr="00CC19F3">
          <w:rPr>
            <w:rStyle w:val="a3"/>
            <w:rFonts w:ascii="幼圆" w:eastAsia="幼圆" w:hAnsi="宋体" w:cs="宋体"/>
            <w:noProof/>
          </w:rPr>
          <w:t>3</w:t>
        </w:r>
        <w:r w:rsidR="005E236C" w:rsidRPr="008F5C58">
          <w:rPr>
            <w:rFonts w:ascii="Calibri" w:hAnsi="Calibri"/>
            <w:noProof/>
            <w:szCs w:val="22"/>
          </w:rPr>
          <w:tab/>
        </w:r>
        <w:r w:rsidR="005E236C" w:rsidRPr="00CC19F3">
          <w:rPr>
            <w:rStyle w:val="a3"/>
            <w:rFonts w:ascii="幼圆" w:eastAsia="幼圆" w:hAnsi="宋体" w:cs="宋体" w:hint="eastAsia"/>
            <w:noProof/>
          </w:rPr>
          <w:t>审核时间</w:t>
        </w:r>
        <w:r w:rsidR="005E236C">
          <w:rPr>
            <w:noProof/>
            <w:webHidden/>
          </w:rPr>
          <w:tab/>
        </w:r>
        <w:r w:rsidR="005E236C">
          <w:rPr>
            <w:noProof/>
            <w:webHidden/>
          </w:rPr>
          <w:fldChar w:fldCharType="begin"/>
        </w:r>
        <w:r w:rsidR="005E236C">
          <w:rPr>
            <w:noProof/>
            <w:webHidden/>
          </w:rPr>
          <w:instrText xml:space="preserve"> PAGEREF _Toc6997190 \h </w:instrText>
        </w:r>
        <w:r w:rsidR="005E236C">
          <w:rPr>
            <w:noProof/>
            <w:webHidden/>
          </w:rPr>
        </w:r>
        <w:r w:rsidR="005E236C">
          <w:rPr>
            <w:noProof/>
            <w:webHidden/>
          </w:rPr>
          <w:fldChar w:fldCharType="separate"/>
        </w:r>
        <w:r w:rsidR="005E236C">
          <w:rPr>
            <w:noProof/>
            <w:webHidden/>
          </w:rPr>
          <w:t>3</w:t>
        </w:r>
        <w:r w:rsidR="005E236C">
          <w:rPr>
            <w:noProof/>
            <w:webHidden/>
          </w:rPr>
          <w:fldChar w:fldCharType="end"/>
        </w:r>
      </w:hyperlink>
    </w:p>
    <w:p w:rsidR="005E236C" w:rsidRPr="008F5C58" w:rsidRDefault="009E0B94">
      <w:pPr>
        <w:pStyle w:val="22"/>
        <w:tabs>
          <w:tab w:val="left" w:pos="1260"/>
          <w:tab w:val="right" w:leader="dot" w:pos="9060"/>
        </w:tabs>
        <w:rPr>
          <w:rFonts w:ascii="Calibri" w:hAnsi="Calibri"/>
          <w:noProof/>
          <w:szCs w:val="22"/>
        </w:rPr>
      </w:pPr>
      <w:hyperlink w:anchor="_Toc6997191" w:history="1">
        <w:r w:rsidR="005E236C" w:rsidRPr="00CC19F3">
          <w:rPr>
            <w:rStyle w:val="a3"/>
            <w:rFonts w:ascii="幼圆" w:eastAsia="幼圆"/>
            <w:noProof/>
          </w:rPr>
          <w:t>3.1</w:t>
        </w:r>
        <w:r w:rsidR="005E236C" w:rsidRPr="008F5C58">
          <w:rPr>
            <w:rFonts w:ascii="Calibri" w:hAnsi="Calibri"/>
            <w:noProof/>
            <w:szCs w:val="22"/>
          </w:rPr>
          <w:tab/>
        </w:r>
        <w:r w:rsidR="005E236C" w:rsidRPr="00CC19F3">
          <w:rPr>
            <w:rStyle w:val="a3"/>
            <w:rFonts w:ascii="幼圆" w:eastAsia="幼圆" w:hint="eastAsia"/>
            <w:noProof/>
          </w:rPr>
          <w:t>内部审核计划时间</w:t>
        </w:r>
        <w:r w:rsidR="005E236C">
          <w:rPr>
            <w:noProof/>
            <w:webHidden/>
          </w:rPr>
          <w:tab/>
        </w:r>
        <w:r w:rsidR="005E236C">
          <w:rPr>
            <w:noProof/>
            <w:webHidden/>
          </w:rPr>
          <w:fldChar w:fldCharType="begin"/>
        </w:r>
        <w:r w:rsidR="005E236C">
          <w:rPr>
            <w:noProof/>
            <w:webHidden/>
          </w:rPr>
          <w:instrText xml:space="preserve"> PAGEREF _Toc6997191 \h </w:instrText>
        </w:r>
        <w:r w:rsidR="005E236C">
          <w:rPr>
            <w:noProof/>
            <w:webHidden/>
          </w:rPr>
        </w:r>
        <w:r w:rsidR="005E236C">
          <w:rPr>
            <w:noProof/>
            <w:webHidden/>
          </w:rPr>
          <w:fldChar w:fldCharType="separate"/>
        </w:r>
        <w:r w:rsidR="005E236C">
          <w:rPr>
            <w:noProof/>
            <w:webHidden/>
          </w:rPr>
          <w:t>3</w:t>
        </w:r>
        <w:r w:rsidR="005E236C">
          <w:rPr>
            <w:noProof/>
            <w:webHidden/>
          </w:rPr>
          <w:fldChar w:fldCharType="end"/>
        </w:r>
      </w:hyperlink>
    </w:p>
    <w:p w:rsidR="005E236C" w:rsidRPr="008F5C58" w:rsidRDefault="009E0B94">
      <w:pPr>
        <w:pStyle w:val="22"/>
        <w:tabs>
          <w:tab w:val="left" w:pos="1260"/>
          <w:tab w:val="right" w:leader="dot" w:pos="9060"/>
        </w:tabs>
        <w:rPr>
          <w:rFonts w:ascii="Calibri" w:hAnsi="Calibri"/>
          <w:noProof/>
          <w:szCs w:val="22"/>
        </w:rPr>
      </w:pPr>
      <w:hyperlink w:anchor="_Toc6997192" w:history="1">
        <w:r w:rsidR="005E236C" w:rsidRPr="00CC19F3">
          <w:rPr>
            <w:rStyle w:val="a3"/>
            <w:rFonts w:ascii="幼圆" w:eastAsia="幼圆"/>
            <w:noProof/>
          </w:rPr>
          <w:t>3.2</w:t>
        </w:r>
        <w:r w:rsidR="005E236C" w:rsidRPr="008F5C58">
          <w:rPr>
            <w:rFonts w:ascii="Calibri" w:hAnsi="Calibri"/>
            <w:noProof/>
            <w:szCs w:val="22"/>
          </w:rPr>
          <w:tab/>
        </w:r>
        <w:r w:rsidR="005E236C" w:rsidRPr="00CC19F3">
          <w:rPr>
            <w:rStyle w:val="a3"/>
            <w:rFonts w:ascii="幼圆" w:eastAsia="幼圆" w:hint="eastAsia"/>
            <w:noProof/>
          </w:rPr>
          <w:t>管理评审计划时间：</w:t>
        </w:r>
        <w:r w:rsidR="005E236C">
          <w:rPr>
            <w:noProof/>
            <w:webHidden/>
          </w:rPr>
          <w:tab/>
        </w:r>
        <w:r w:rsidR="005E236C">
          <w:rPr>
            <w:noProof/>
            <w:webHidden/>
          </w:rPr>
          <w:fldChar w:fldCharType="begin"/>
        </w:r>
        <w:r w:rsidR="005E236C">
          <w:rPr>
            <w:noProof/>
            <w:webHidden/>
          </w:rPr>
          <w:instrText xml:space="preserve"> PAGEREF _Toc6997192 \h </w:instrText>
        </w:r>
        <w:r w:rsidR="005E236C">
          <w:rPr>
            <w:noProof/>
            <w:webHidden/>
          </w:rPr>
        </w:r>
        <w:r w:rsidR="005E236C">
          <w:rPr>
            <w:noProof/>
            <w:webHidden/>
          </w:rPr>
          <w:fldChar w:fldCharType="separate"/>
        </w:r>
        <w:r w:rsidR="005E236C">
          <w:rPr>
            <w:noProof/>
            <w:webHidden/>
          </w:rPr>
          <w:t>3</w:t>
        </w:r>
        <w:r w:rsidR="005E236C">
          <w:rPr>
            <w:noProof/>
            <w:webHidden/>
          </w:rPr>
          <w:fldChar w:fldCharType="end"/>
        </w:r>
      </w:hyperlink>
    </w:p>
    <w:p w:rsidR="005E236C" w:rsidRPr="008F5C58" w:rsidRDefault="009E0B94">
      <w:pPr>
        <w:pStyle w:val="10"/>
        <w:tabs>
          <w:tab w:val="left" w:pos="420"/>
          <w:tab w:val="right" w:leader="dot" w:pos="9060"/>
        </w:tabs>
        <w:rPr>
          <w:rFonts w:ascii="Calibri" w:hAnsi="Calibri"/>
          <w:noProof/>
          <w:szCs w:val="22"/>
        </w:rPr>
      </w:pPr>
      <w:hyperlink w:anchor="_Toc6997193" w:history="1">
        <w:r w:rsidR="005E236C" w:rsidRPr="00CC19F3">
          <w:rPr>
            <w:rStyle w:val="a3"/>
            <w:rFonts w:ascii="幼圆" w:eastAsia="幼圆" w:hAnsi="宋体" w:cs="宋体"/>
            <w:noProof/>
          </w:rPr>
          <w:t>4</w:t>
        </w:r>
        <w:r w:rsidR="005E236C" w:rsidRPr="008F5C58">
          <w:rPr>
            <w:rFonts w:ascii="Calibri" w:hAnsi="Calibri"/>
            <w:noProof/>
            <w:szCs w:val="22"/>
          </w:rPr>
          <w:tab/>
        </w:r>
        <w:r w:rsidR="005E236C" w:rsidRPr="00CC19F3">
          <w:rPr>
            <w:rStyle w:val="a3"/>
            <w:rFonts w:ascii="幼圆" w:eastAsia="幼圆" w:hAnsi="宋体" w:cs="宋体" w:hint="eastAsia"/>
            <w:noProof/>
          </w:rPr>
          <w:t>覆盖要求与原则</w:t>
        </w:r>
        <w:r w:rsidR="005E236C">
          <w:rPr>
            <w:noProof/>
            <w:webHidden/>
          </w:rPr>
          <w:tab/>
        </w:r>
        <w:r w:rsidR="005E236C">
          <w:rPr>
            <w:noProof/>
            <w:webHidden/>
          </w:rPr>
          <w:fldChar w:fldCharType="begin"/>
        </w:r>
        <w:r w:rsidR="005E236C">
          <w:rPr>
            <w:noProof/>
            <w:webHidden/>
          </w:rPr>
          <w:instrText xml:space="preserve"> PAGEREF _Toc6997193 \h </w:instrText>
        </w:r>
        <w:r w:rsidR="005E236C">
          <w:rPr>
            <w:noProof/>
            <w:webHidden/>
          </w:rPr>
        </w:r>
        <w:r w:rsidR="005E236C">
          <w:rPr>
            <w:noProof/>
            <w:webHidden/>
          </w:rPr>
          <w:fldChar w:fldCharType="separate"/>
        </w:r>
        <w:r w:rsidR="005E236C">
          <w:rPr>
            <w:noProof/>
            <w:webHidden/>
          </w:rPr>
          <w:t>3</w:t>
        </w:r>
        <w:r w:rsidR="005E236C">
          <w:rPr>
            <w:noProof/>
            <w:webHidden/>
          </w:rPr>
          <w:fldChar w:fldCharType="end"/>
        </w:r>
      </w:hyperlink>
    </w:p>
    <w:p w:rsidR="006472DE" w:rsidRPr="006472DE" w:rsidRDefault="003203CE" w:rsidP="003203CE">
      <w:pPr>
        <w:spacing w:line="360" w:lineRule="auto"/>
        <w:jc w:val="left"/>
        <w:rPr>
          <w:rFonts w:ascii="幼圆" w:eastAsia="幼圆"/>
          <w:b/>
          <w:sz w:val="28"/>
          <w:szCs w:val="28"/>
        </w:rPr>
      </w:pPr>
      <w:r w:rsidRPr="003203CE">
        <w:rPr>
          <w:rFonts w:ascii="幼圆" w:eastAsia="幼圆" w:hint="eastAsia"/>
          <w:b/>
          <w:sz w:val="24"/>
          <w:szCs w:val="24"/>
        </w:rPr>
        <w:fldChar w:fldCharType="end"/>
      </w:r>
    </w:p>
    <w:p w:rsidR="006472DE" w:rsidRPr="006472DE" w:rsidRDefault="006472DE" w:rsidP="006472DE">
      <w:pPr>
        <w:jc w:val="left"/>
        <w:rPr>
          <w:rFonts w:ascii="幼圆" w:eastAsia="幼圆"/>
          <w:b/>
          <w:sz w:val="28"/>
          <w:szCs w:val="28"/>
        </w:rPr>
      </w:pPr>
    </w:p>
    <w:p w:rsidR="00D73AFD" w:rsidRPr="00394B72" w:rsidRDefault="00D73AFD" w:rsidP="003203CE">
      <w:pPr>
        <w:pStyle w:val="1"/>
        <w:pageBreakBefore/>
        <w:numPr>
          <w:ilvl w:val="0"/>
          <w:numId w:val="13"/>
        </w:numPr>
        <w:tabs>
          <w:tab w:val="clear" w:pos="360"/>
        </w:tabs>
        <w:spacing w:before="240" w:after="240"/>
        <w:ind w:left="546" w:hangingChars="170" w:hanging="546"/>
        <w:rPr>
          <w:rFonts w:ascii="幼圆" w:eastAsia="幼圆" w:hAnsi="PMingLiU-ExtB"/>
          <w:sz w:val="32"/>
          <w:szCs w:val="32"/>
        </w:rPr>
      </w:pPr>
      <w:bookmarkStart w:id="3" w:name="_Toc232236170"/>
      <w:bookmarkStart w:id="4" w:name="_Toc10526"/>
      <w:bookmarkStart w:id="5" w:name="_Toc6997188"/>
      <w:r w:rsidRPr="00394B72">
        <w:rPr>
          <w:rFonts w:ascii="幼圆" w:eastAsia="幼圆" w:hAnsi="宋体" w:cs="宋体" w:hint="eastAsia"/>
          <w:sz w:val="32"/>
          <w:szCs w:val="32"/>
        </w:rPr>
        <w:lastRenderedPageBreak/>
        <w:t>目的</w:t>
      </w:r>
      <w:bookmarkEnd w:id="3"/>
      <w:bookmarkEnd w:id="4"/>
      <w:bookmarkEnd w:id="5"/>
    </w:p>
    <w:p w:rsidR="00D73AFD" w:rsidRPr="006472DE" w:rsidRDefault="00A20E5C" w:rsidP="00A20E5C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A20E5C">
        <w:rPr>
          <w:rFonts w:ascii="幼圆" w:eastAsia="幼圆" w:hint="eastAsia"/>
          <w:sz w:val="24"/>
        </w:rPr>
        <w:t>为验证本公司各部门的IT服务管理活动是否符合ISO/IEC 20000标准、相关法律法规的要求和IT服务管理要求，根据《IT服务管理手册》的要求，安排进行本年度内部审核和管理评审。</w:t>
      </w:r>
    </w:p>
    <w:p w:rsidR="00D73AFD" w:rsidRPr="00394B72" w:rsidRDefault="00A20E5C" w:rsidP="00ED4643">
      <w:pPr>
        <w:pStyle w:val="1"/>
        <w:numPr>
          <w:ilvl w:val="0"/>
          <w:numId w:val="13"/>
        </w:numPr>
        <w:tabs>
          <w:tab w:val="clear" w:pos="360"/>
        </w:tabs>
        <w:spacing w:before="240" w:after="240"/>
        <w:rPr>
          <w:rFonts w:ascii="幼圆" w:eastAsia="幼圆" w:hAnsi="宋体" w:cs="宋体"/>
          <w:sz w:val="32"/>
          <w:szCs w:val="32"/>
        </w:rPr>
      </w:pPr>
      <w:bookmarkStart w:id="6" w:name="_Toc6997189"/>
      <w:r>
        <w:rPr>
          <w:rFonts w:ascii="幼圆" w:eastAsia="幼圆" w:hAnsi="宋体" w:cs="宋体" w:hint="eastAsia"/>
          <w:sz w:val="32"/>
          <w:szCs w:val="32"/>
        </w:rPr>
        <w:t>审核组组成</w:t>
      </w:r>
      <w:bookmarkEnd w:id="6"/>
    </w:p>
    <w:p w:rsidR="00A20E5C" w:rsidRPr="0070567A" w:rsidRDefault="00A20E5C" w:rsidP="00A20E5C">
      <w:pPr>
        <w:spacing w:line="360" w:lineRule="auto"/>
        <w:rPr>
          <w:rFonts w:ascii="幼圆" w:eastAsia="幼圆"/>
          <w:color w:val="FF0000"/>
          <w:sz w:val="24"/>
        </w:rPr>
      </w:pPr>
      <w:bookmarkStart w:id="7" w:name="_Toc232236172"/>
      <w:r w:rsidRPr="00A20E5C">
        <w:rPr>
          <w:rFonts w:ascii="幼圆" w:eastAsia="幼圆" w:hint="eastAsia"/>
          <w:sz w:val="24"/>
        </w:rPr>
        <w:t>审核</w:t>
      </w:r>
      <w:r>
        <w:rPr>
          <w:rFonts w:ascii="幼圆" w:eastAsia="幼圆" w:hint="eastAsia"/>
          <w:sz w:val="24"/>
        </w:rPr>
        <w:t>组组长</w:t>
      </w:r>
      <w:r w:rsidRPr="00A20E5C">
        <w:rPr>
          <w:rFonts w:ascii="幼圆" w:eastAsia="幼圆" w:hint="eastAsia"/>
          <w:sz w:val="24"/>
        </w:rPr>
        <w:t>：</w:t>
      </w:r>
      <w:r w:rsidR="0070567A" w:rsidRPr="0070567A">
        <w:rPr>
          <w:rFonts w:ascii="幼圆" w:eastAsia="幼圆" w:hint="eastAsia"/>
          <w:color w:val="FF0000"/>
          <w:sz w:val="24"/>
          <w:highlight w:val="yellow"/>
        </w:rPr>
        <w:t>（审核组长）</w:t>
      </w:r>
    </w:p>
    <w:p w:rsidR="00A20E5C" w:rsidRDefault="00A20E5C" w:rsidP="00A20E5C">
      <w:pPr>
        <w:spacing w:line="360" w:lineRule="auto"/>
        <w:rPr>
          <w:rFonts w:ascii="幼圆" w:eastAsia="幼圆"/>
          <w:sz w:val="24"/>
        </w:rPr>
      </w:pPr>
      <w:r w:rsidRPr="00A20E5C">
        <w:rPr>
          <w:rFonts w:ascii="幼圆" w:eastAsia="幼圆" w:hint="eastAsia"/>
          <w:sz w:val="24"/>
        </w:rPr>
        <w:t>审核组成员：</w:t>
      </w:r>
      <w:r w:rsidR="0070567A" w:rsidRPr="0070567A">
        <w:rPr>
          <w:rFonts w:ascii="幼圆" w:eastAsia="幼圆" w:hint="eastAsia"/>
          <w:color w:val="FF0000"/>
          <w:sz w:val="24"/>
          <w:highlight w:val="yellow"/>
        </w:rPr>
        <w:t>（审核员1</w:t>
      </w:r>
      <w:r w:rsidRPr="0070567A">
        <w:rPr>
          <w:rFonts w:ascii="幼圆" w:eastAsia="幼圆" w:hint="eastAsia"/>
          <w:color w:val="FF0000"/>
          <w:sz w:val="24"/>
        </w:rPr>
        <w:t>，</w:t>
      </w:r>
      <w:r w:rsidR="0070567A" w:rsidRPr="0070567A">
        <w:rPr>
          <w:rFonts w:ascii="幼圆" w:eastAsia="幼圆" w:hint="eastAsia"/>
          <w:color w:val="FF0000"/>
          <w:sz w:val="24"/>
          <w:highlight w:val="yellow"/>
        </w:rPr>
        <w:t>审核员2）</w:t>
      </w:r>
    </w:p>
    <w:p w:rsidR="00EE6611" w:rsidRPr="006472DE" w:rsidRDefault="00EE6611" w:rsidP="00A20E5C">
      <w:pPr>
        <w:spacing w:line="360" w:lineRule="auto"/>
        <w:rPr>
          <w:rFonts w:ascii="幼圆" w:eastAsia="幼圆"/>
          <w:sz w:val="24"/>
        </w:rPr>
      </w:pPr>
      <w:r>
        <w:rPr>
          <w:rFonts w:ascii="幼圆" w:eastAsia="幼圆" w:hint="eastAsia"/>
          <w:sz w:val="24"/>
        </w:rPr>
        <w:t>审核组成员不能审核自己所在部门</w:t>
      </w:r>
    </w:p>
    <w:p w:rsidR="00D73AFD" w:rsidRPr="00394B72" w:rsidRDefault="00AC5AE2" w:rsidP="00ED4643">
      <w:pPr>
        <w:pStyle w:val="1"/>
        <w:numPr>
          <w:ilvl w:val="0"/>
          <w:numId w:val="13"/>
        </w:numPr>
        <w:tabs>
          <w:tab w:val="clear" w:pos="360"/>
        </w:tabs>
        <w:spacing w:before="240" w:after="240"/>
        <w:rPr>
          <w:rFonts w:ascii="幼圆" w:eastAsia="幼圆" w:hAnsi="宋体" w:cs="宋体"/>
          <w:sz w:val="32"/>
          <w:szCs w:val="32"/>
        </w:rPr>
      </w:pPr>
      <w:bookmarkStart w:id="8" w:name="_Toc8517"/>
      <w:bookmarkStart w:id="9" w:name="_Toc22327"/>
      <w:bookmarkStart w:id="10" w:name="_Toc11773"/>
      <w:bookmarkStart w:id="11" w:name="_Toc6997190"/>
      <w:r>
        <w:rPr>
          <w:rFonts w:ascii="幼圆" w:eastAsia="幼圆" w:hAnsi="宋体" w:cs="宋体" w:hint="eastAsia"/>
          <w:sz w:val="32"/>
          <w:szCs w:val="32"/>
        </w:rPr>
        <w:t>审核时间</w:t>
      </w:r>
      <w:bookmarkEnd w:id="8"/>
      <w:bookmarkEnd w:id="9"/>
      <w:bookmarkEnd w:id="10"/>
      <w:bookmarkEnd w:id="11"/>
    </w:p>
    <w:p w:rsidR="00D73AFD" w:rsidRDefault="00AC5AE2" w:rsidP="00ED4643">
      <w:pPr>
        <w:pStyle w:val="2"/>
        <w:numPr>
          <w:ilvl w:val="0"/>
          <w:numId w:val="3"/>
        </w:numPr>
        <w:tabs>
          <w:tab w:val="clear" w:pos="576"/>
        </w:tabs>
        <w:spacing w:before="120" w:after="120"/>
        <w:ind w:left="562" w:hangingChars="200" w:hanging="562"/>
        <w:rPr>
          <w:rFonts w:ascii="幼圆" w:eastAsia="幼圆"/>
          <w:sz w:val="28"/>
          <w:szCs w:val="28"/>
        </w:rPr>
      </w:pPr>
      <w:bookmarkStart w:id="12" w:name="_Toc6997191"/>
      <w:r>
        <w:rPr>
          <w:rFonts w:ascii="幼圆" w:eastAsia="幼圆" w:hint="eastAsia"/>
          <w:sz w:val="28"/>
          <w:szCs w:val="28"/>
        </w:rPr>
        <w:t>内部审核计划时间</w:t>
      </w:r>
      <w:bookmarkEnd w:id="12"/>
    </w:p>
    <w:p w:rsidR="00A37C4A" w:rsidRPr="00EE6611" w:rsidRDefault="0070567A" w:rsidP="00EE6611">
      <w:pPr>
        <w:spacing w:line="360" w:lineRule="auto"/>
        <w:rPr>
          <w:rFonts w:ascii="幼圆" w:eastAsia="幼圆"/>
          <w:sz w:val="24"/>
        </w:rPr>
      </w:pPr>
      <w:r w:rsidRPr="0070567A">
        <w:rPr>
          <w:rFonts w:ascii="幼圆" w:eastAsia="幼圆" w:hint="eastAsia"/>
          <w:color w:val="FF0000"/>
          <w:sz w:val="24"/>
          <w:highlight w:val="yellow"/>
        </w:rPr>
        <w:t>（内审计划时间）</w:t>
      </w:r>
      <w:r w:rsidR="00A37C4A" w:rsidRPr="00EE6611">
        <w:rPr>
          <w:rFonts w:ascii="幼圆" w:eastAsia="幼圆" w:hint="eastAsia"/>
          <w:sz w:val="24"/>
        </w:rPr>
        <w:t>，进行IT服务内部审核</w:t>
      </w:r>
      <w:r w:rsidR="00EE6611">
        <w:rPr>
          <w:rFonts w:ascii="幼圆" w:eastAsia="幼圆" w:hint="eastAsia"/>
          <w:sz w:val="24"/>
        </w:rPr>
        <w:t>。</w:t>
      </w:r>
    </w:p>
    <w:p w:rsidR="00D73AFD" w:rsidRDefault="00AC5AE2" w:rsidP="00ED4643">
      <w:pPr>
        <w:pStyle w:val="2"/>
        <w:numPr>
          <w:ilvl w:val="0"/>
          <w:numId w:val="3"/>
        </w:numPr>
        <w:tabs>
          <w:tab w:val="clear" w:pos="576"/>
        </w:tabs>
        <w:spacing w:before="120" w:after="120"/>
        <w:ind w:left="562" w:hangingChars="200" w:hanging="562"/>
        <w:rPr>
          <w:rFonts w:ascii="幼圆" w:eastAsia="幼圆"/>
          <w:sz w:val="28"/>
          <w:szCs w:val="28"/>
        </w:rPr>
      </w:pPr>
      <w:bookmarkStart w:id="13" w:name="_Toc12875"/>
      <w:bookmarkStart w:id="14" w:name="_Toc11717"/>
      <w:bookmarkStart w:id="15" w:name="_Toc3550"/>
      <w:bookmarkStart w:id="16" w:name="_Toc6997192"/>
      <w:r>
        <w:rPr>
          <w:rFonts w:ascii="幼圆" w:eastAsia="幼圆" w:hint="eastAsia"/>
          <w:sz w:val="28"/>
          <w:szCs w:val="28"/>
        </w:rPr>
        <w:t>管理评审计划时间</w:t>
      </w:r>
      <w:r w:rsidR="00D73AFD" w:rsidRPr="006472DE">
        <w:rPr>
          <w:rFonts w:ascii="幼圆" w:eastAsia="幼圆" w:hint="eastAsia"/>
          <w:sz w:val="28"/>
          <w:szCs w:val="28"/>
        </w:rPr>
        <w:t>：</w:t>
      </w:r>
      <w:bookmarkEnd w:id="13"/>
      <w:bookmarkEnd w:id="14"/>
      <w:bookmarkEnd w:id="15"/>
      <w:bookmarkEnd w:id="16"/>
    </w:p>
    <w:p w:rsidR="00DA6456" w:rsidRPr="00DA6456" w:rsidRDefault="00DA6456" w:rsidP="00DA6456">
      <w:r w:rsidRPr="0070567A">
        <w:rPr>
          <w:rFonts w:ascii="幼圆" w:eastAsia="幼圆" w:hint="eastAsia"/>
          <w:color w:val="FF0000"/>
          <w:sz w:val="24"/>
          <w:highlight w:val="yellow"/>
        </w:rPr>
        <w:t>20XX/XX 月上旬</w:t>
      </w:r>
      <w:r w:rsidR="0070567A" w:rsidRPr="0070567A">
        <w:rPr>
          <w:rFonts w:ascii="幼圆" w:eastAsia="幼圆" w:hint="eastAsia"/>
          <w:color w:val="FF0000"/>
          <w:sz w:val="24"/>
          <w:highlight w:val="yellow"/>
        </w:rPr>
        <w:t>（管评计划时间）</w:t>
      </w:r>
      <w:r w:rsidRPr="0070567A">
        <w:rPr>
          <w:rFonts w:ascii="幼圆" w:eastAsia="幼圆" w:hint="eastAsia"/>
          <w:color w:val="000000" w:themeColor="text1"/>
          <w:sz w:val="24"/>
        </w:rPr>
        <w:t>，</w:t>
      </w:r>
      <w:r w:rsidRPr="00EE6611">
        <w:rPr>
          <w:rFonts w:ascii="幼圆" w:eastAsia="幼圆" w:hint="eastAsia"/>
          <w:sz w:val="24"/>
        </w:rPr>
        <w:t>进行管理评审</w:t>
      </w:r>
      <w:r>
        <w:rPr>
          <w:rFonts w:ascii="幼圆" w:eastAsia="幼圆" w:hint="eastAsia"/>
          <w:sz w:val="24"/>
        </w:rPr>
        <w:t>。</w:t>
      </w:r>
    </w:p>
    <w:p w:rsidR="00D73AFD" w:rsidRDefault="005E236C" w:rsidP="00ED4643">
      <w:pPr>
        <w:pStyle w:val="1"/>
        <w:numPr>
          <w:ilvl w:val="0"/>
          <w:numId w:val="13"/>
        </w:numPr>
        <w:tabs>
          <w:tab w:val="clear" w:pos="360"/>
        </w:tabs>
        <w:spacing w:before="240" w:after="240"/>
        <w:rPr>
          <w:rFonts w:ascii="幼圆" w:eastAsia="幼圆" w:hAnsi="宋体" w:cs="宋体"/>
          <w:sz w:val="32"/>
          <w:szCs w:val="32"/>
        </w:rPr>
      </w:pPr>
      <w:bookmarkStart w:id="17" w:name="_Toc6997193"/>
      <w:bookmarkEnd w:id="7"/>
      <w:r>
        <w:rPr>
          <w:rFonts w:ascii="幼圆" w:eastAsia="幼圆" w:hAnsi="宋体" w:cs="宋体" w:hint="eastAsia"/>
          <w:sz w:val="32"/>
          <w:szCs w:val="32"/>
        </w:rPr>
        <w:t>覆盖要求与原则</w:t>
      </w:r>
      <w:bookmarkEnd w:id="17"/>
    </w:p>
    <w:p w:rsidR="005E236C" w:rsidRPr="005E236C" w:rsidRDefault="005E236C" w:rsidP="005E236C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5E236C">
        <w:rPr>
          <w:rFonts w:ascii="幼圆" w:eastAsia="幼圆" w:hint="eastAsia"/>
          <w:sz w:val="24"/>
        </w:rPr>
        <w:t>内部审核的范围应覆盖IT服务管理体系所有部门和活动，根据实际情况，由管理者代表提出，总经理批准可增加审核频次。</w:t>
      </w:r>
    </w:p>
    <w:p w:rsidR="00ED4643" w:rsidRPr="006472DE" w:rsidRDefault="00ED4643">
      <w:pPr>
        <w:rPr>
          <w:rFonts w:ascii="幼圆" w:eastAsia="幼圆"/>
          <w:sz w:val="30"/>
          <w:szCs w:val="30"/>
        </w:rPr>
      </w:pPr>
    </w:p>
    <w:p w:rsidR="00D73AFD" w:rsidRPr="005E236C" w:rsidRDefault="00D73AFD" w:rsidP="005E236C">
      <w:pPr>
        <w:pStyle w:val="23"/>
        <w:spacing w:line="720" w:lineRule="auto"/>
        <w:ind w:firstLineChars="55" w:firstLine="132"/>
        <w:rPr>
          <w:rFonts w:ascii="幼圆" w:eastAsia="幼圆"/>
          <w:sz w:val="24"/>
        </w:rPr>
      </w:pPr>
      <w:r w:rsidRPr="005E236C">
        <w:rPr>
          <w:rFonts w:ascii="幼圆" w:eastAsia="幼圆" w:hint="eastAsia"/>
          <w:sz w:val="24"/>
        </w:rPr>
        <w:t>编制人：</w:t>
      </w:r>
      <w:r w:rsidR="0070567A" w:rsidRPr="0070567A">
        <w:rPr>
          <w:rFonts w:ascii="幼圆" w:eastAsia="幼圆" w:hint="eastAsia"/>
          <w:color w:val="FF0000"/>
          <w:sz w:val="24"/>
          <w:highlight w:val="yellow"/>
        </w:rPr>
        <w:t>（审核编制人）</w:t>
      </w:r>
      <w:r w:rsidRPr="0070567A">
        <w:rPr>
          <w:rFonts w:ascii="幼圆" w:eastAsia="幼圆" w:hint="eastAsia"/>
          <w:color w:val="FF0000"/>
          <w:sz w:val="24"/>
        </w:rPr>
        <w:t xml:space="preserve"> </w:t>
      </w:r>
      <w:r w:rsidRPr="005E236C">
        <w:rPr>
          <w:rFonts w:ascii="幼圆" w:eastAsia="幼圆" w:hint="eastAsia"/>
          <w:sz w:val="24"/>
        </w:rPr>
        <w:t xml:space="preserve">        </w:t>
      </w:r>
      <w:r w:rsidR="003203CE" w:rsidRPr="005E236C">
        <w:rPr>
          <w:rFonts w:ascii="幼圆" w:eastAsia="幼圆" w:hint="eastAsia"/>
          <w:sz w:val="24"/>
        </w:rPr>
        <w:t xml:space="preserve">  </w:t>
      </w:r>
      <w:r w:rsidRPr="005E236C">
        <w:rPr>
          <w:rFonts w:ascii="幼圆" w:eastAsia="幼圆" w:hint="eastAsia"/>
          <w:sz w:val="24"/>
        </w:rPr>
        <w:t xml:space="preserve"> 编制时间： </w:t>
      </w:r>
      <w:r w:rsidR="0070567A" w:rsidRPr="0070567A">
        <w:rPr>
          <w:rFonts w:ascii="幼圆" w:eastAsia="幼圆"/>
          <w:color w:val="FF0000"/>
          <w:sz w:val="24"/>
          <w:highlight w:val="yellow"/>
        </w:rPr>
        <w:t>（</w:t>
      </w:r>
      <w:r w:rsidR="0070567A" w:rsidRPr="0070567A">
        <w:rPr>
          <w:rFonts w:ascii="幼圆" w:eastAsia="幼圆" w:hint="eastAsia"/>
          <w:color w:val="FF0000"/>
          <w:sz w:val="24"/>
          <w:highlight w:val="yellow"/>
        </w:rPr>
        <w:t>审核编制日期）</w:t>
      </w:r>
    </w:p>
    <w:p w:rsidR="00484B8E" w:rsidRPr="005E236C" w:rsidRDefault="00484B8E" w:rsidP="005E236C">
      <w:pPr>
        <w:pStyle w:val="23"/>
        <w:spacing w:line="720" w:lineRule="auto"/>
        <w:ind w:firstLineChars="55" w:firstLine="132"/>
        <w:rPr>
          <w:rFonts w:ascii="幼圆" w:eastAsia="幼圆"/>
          <w:sz w:val="24"/>
        </w:rPr>
      </w:pPr>
      <w:r w:rsidRPr="005E236C">
        <w:rPr>
          <w:rFonts w:ascii="幼圆" w:eastAsia="幼圆" w:hint="eastAsia"/>
          <w:sz w:val="24"/>
        </w:rPr>
        <w:t>审批人：</w:t>
      </w:r>
      <w:r w:rsidR="0070567A" w:rsidRPr="0070567A">
        <w:rPr>
          <w:rFonts w:ascii="幼圆" w:eastAsia="幼圆" w:hint="eastAsia"/>
          <w:color w:val="FF0000"/>
          <w:sz w:val="24"/>
          <w:highlight w:val="yellow"/>
        </w:rPr>
        <w:t>（审核审批人）</w:t>
      </w:r>
      <w:r w:rsidRPr="005E236C">
        <w:rPr>
          <w:rFonts w:ascii="幼圆" w:eastAsia="幼圆" w:hint="eastAsia"/>
          <w:sz w:val="24"/>
        </w:rPr>
        <w:t xml:space="preserve">         </w:t>
      </w:r>
      <w:r w:rsidR="00522A0D" w:rsidRPr="005E236C">
        <w:rPr>
          <w:rFonts w:ascii="幼圆" w:eastAsia="幼圆" w:hint="eastAsia"/>
          <w:sz w:val="24"/>
        </w:rPr>
        <w:t xml:space="preserve">  </w:t>
      </w:r>
      <w:r w:rsidRPr="005E236C">
        <w:rPr>
          <w:rFonts w:ascii="幼圆" w:eastAsia="幼圆" w:hint="eastAsia"/>
          <w:sz w:val="24"/>
        </w:rPr>
        <w:t xml:space="preserve"> 审批时间： </w:t>
      </w:r>
      <w:r w:rsidR="0070567A" w:rsidRPr="0070567A">
        <w:rPr>
          <w:rFonts w:ascii="幼圆" w:eastAsia="幼圆"/>
          <w:color w:val="FF0000"/>
          <w:sz w:val="24"/>
          <w:highlight w:val="yellow"/>
        </w:rPr>
        <w:t>（</w:t>
      </w:r>
      <w:r w:rsidR="0070567A" w:rsidRPr="0070567A">
        <w:rPr>
          <w:rFonts w:ascii="幼圆" w:eastAsia="幼圆" w:hint="eastAsia"/>
          <w:color w:val="FF0000"/>
          <w:sz w:val="24"/>
          <w:highlight w:val="yellow"/>
        </w:rPr>
        <w:t>审核批准日期）</w:t>
      </w:r>
    </w:p>
    <w:p w:rsidR="00D73AFD" w:rsidRPr="006472DE" w:rsidRDefault="00D73AFD">
      <w:pPr>
        <w:rPr>
          <w:rFonts w:ascii="幼圆" w:eastAsia="幼圆"/>
          <w:sz w:val="30"/>
          <w:szCs w:val="30"/>
        </w:rPr>
      </w:pPr>
    </w:p>
    <w:sectPr w:rsidR="00D73AFD" w:rsidRPr="006472DE" w:rsidSect="006472DE">
      <w:headerReference w:type="default" r:id="rId8"/>
      <w:footerReference w:type="default" r:id="rId9"/>
      <w:pgSz w:w="11906" w:h="16838"/>
      <w:pgMar w:top="1418" w:right="1418" w:bottom="1247" w:left="1418" w:header="567" w:footer="567" w:gutter="0"/>
      <w:pgNumType w:start="1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0B94" w:rsidRDefault="009E0B94">
      <w:r>
        <w:separator/>
      </w:r>
    </w:p>
  </w:endnote>
  <w:endnote w:type="continuationSeparator" w:id="0">
    <w:p w:rsidR="009E0B94" w:rsidRDefault="009E0B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3AFD" w:rsidRPr="006472DE" w:rsidRDefault="006C7899" w:rsidP="006472DE">
    <w:pPr>
      <w:pStyle w:val="a5"/>
      <w:tabs>
        <w:tab w:val="clear" w:pos="4153"/>
      </w:tabs>
      <w:rPr>
        <w:rFonts w:ascii="幼圆" w:eastAsia="幼圆"/>
      </w:rPr>
    </w:pPr>
    <w:r w:rsidRPr="008714BF">
      <w:rPr>
        <w:rFonts w:ascii="幼圆" w:eastAsia="幼圆" w:hint="eastAsia"/>
        <w:color w:val="FE0000"/>
        <w:highlight w:val="yellow"/>
      </w:rPr>
      <w:t>广东科技有限公司</w:t>
    </w:r>
    <w:r w:rsidR="006472DE" w:rsidRPr="006210FE">
      <w:rPr>
        <w:rFonts w:ascii="幼圆" w:eastAsia="幼圆" w:hint="eastAsia"/>
      </w:rPr>
      <w:t xml:space="preserve">  </w:t>
    </w:r>
    <w:r w:rsidR="006472DE">
      <w:rPr>
        <w:rFonts w:ascii="幼圆" w:eastAsia="幼圆" w:hint="eastAsia"/>
      </w:rPr>
      <w:t xml:space="preserve">                </w:t>
    </w:r>
    <w:r w:rsidR="00D3568B">
      <w:rPr>
        <w:rFonts w:ascii="幼圆" w:eastAsia="幼圆"/>
      </w:rPr>
      <w:t xml:space="preserve">        </w:t>
    </w:r>
    <w:r w:rsidR="00826DFB">
      <w:rPr>
        <w:rFonts w:ascii="幼圆" w:eastAsia="幼圆" w:hint="eastAsia"/>
      </w:rPr>
      <w:t xml:space="preserve"> </w:t>
    </w:r>
    <w:r w:rsidR="006472DE">
      <w:rPr>
        <w:rFonts w:ascii="幼圆" w:eastAsia="幼圆" w:hint="eastAsia"/>
      </w:rPr>
      <w:t xml:space="preserve">                                 </w:t>
    </w:r>
    <w:r w:rsidR="006472DE" w:rsidRPr="006210FE">
      <w:rPr>
        <w:rFonts w:ascii="幼圆" w:eastAsia="幼圆" w:hint="eastAsia"/>
      </w:rPr>
      <w:t xml:space="preserve"> 第</w:t>
    </w:r>
    <w:r w:rsidR="006472DE" w:rsidRPr="006210FE">
      <w:rPr>
        <w:rFonts w:ascii="幼圆" w:eastAsia="幼圆" w:hint="eastAsia"/>
        <w:lang w:val="zh-CN"/>
      </w:rPr>
      <w:t xml:space="preserve"> </w:t>
    </w:r>
    <w:r w:rsidR="006472DE" w:rsidRPr="006210FE">
      <w:rPr>
        <w:rFonts w:ascii="幼圆" w:eastAsia="幼圆" w:hint="eastAsia"/>
        <w:bCs/>
      </w:rPr>
      <w:fldChar w:fldCharType="begin"/>
    </w:r>
    <w:r w:rsidR="006472DE" w:rsidRPr="006210FE">
      <w:rPr>
        <w:rFonts w:ascii="幼圆" w:eastAsia="幼圆" w:hint="eastAsia"/>
        <w:bCs/>
      </w:rPr>
      <w:instrText>PAGE</w:instrText>
    </w:r>
    <w:r w:rsidR="006472DE" w:rsidRPr="006210FE">
      <w:rPr>
        <w:rFonts w:ascii="幼圆" w:eastAsia="幼圆" w:hint="eastAsia"/>
        <w:bCs/>
      </w:rPr>
      <w:fldChar w:fldCharType="separate"/>
    </w:r>
    <w:r w:rsidR="00F66946">
      <w:rPr>
        <w:rFonts w:ascii="幼圆" w:eastAsia="幼圆"/>
        <w:bCs/>
        <w:noProof/>
      </w:rPr>
      <w:t>2</w:t>
    </w:r>
    <w:r w:rsidR="006472DE" w:rsidRPr="006210FE">
      <w:rPr>
        <w:rFonts w:ascii="幼圆" w:eastAsia="幼圆" w:hint="eastAsia"/>
        <w:bCs/>
      </w:rPr>
      <w:fldChar w:fldCharType="end"/>
    </w:r>
    <w:r w:rsidR="006472DE" w:rsidRPr="006210FE">
      <w:rPr>
        <w:rFonts w:ascii="幼圆" w:eastAsia="幼圆" w:hint="eastAsia"/>
        <w:lang w:val="zh-CN"/>
      </w:rPr>
      <w:t xml:space="preserve"> 页，共 </w:t>
    </w:r>
    <w:r w:rsidR="006472DE" w:rsidRPr="006210FE">
      <w:rPr>
        <w:rFonts w:ascii="幼圆" w:eastAsia="幼圆" w:hint="eastAsia"/>
        <w:bCs/>
      </w:rPr>
      <w:fldChar w:fldCharType="begin"/>
    </w:r>
    <w:r w:rsidR="006472DE">
      <w:rPr>
        <w:rFonts w:ascii="幼圆" w:eastAsia="幼圆" w:hint="eastAsia"/>
        <w:bCs/>
      </w:rPr>
      <w:instrText>=</w:instrText>
    </w:r>
    <w:r w:rsidR="006472DE" w:rsidRPr="006210FE">
      <w:rPr>
        <w:rFonts w:ascii="幼圆" w:eastAsia="幼圆" w:hint="eastAsia"/>
        <w:bCs/>
      </w:rPr>
      <w:fldChar w:fldCharType="begin"/>
    </w:r>
    <w:r w:rsidR="006472DE" w:rsidRPr="006210FE">
      <w:rPr>
        <w:rFonts w:ascii="幼圆" w:eastAsia="幼圆" w:hint="eastAsia"/>
        <w:bCs/>
      </w:rPr>
      <w:instrText>NUMPAGES</w:instrText>
    </w:r>
    <w:r w:rsidR="006472DE" w:rsidRPr="006210FE">
      <w:rPr>
        <w:rFonts w:ascii="幼圆" w:eastAsia="幼圆" w:hint="eastAsia"/>
        <w:bCs/>
      </w:rPr>
      <w:fldChar w:fldCharType="separate"/>
    </w:r>
    <w:r w:rsidR="00F66946">
      <w:rPr>
        <w:rFonts w:ascii="幼圆" w:eastAsia="幼圆"/>
        <w:bCs/>
        <w:noProof/>
      </w:rPr>
      <w:instrText>4</w:instrText>
    </w:r>
    <w:r w:rsidR="006472DE" w:rsidRPr="006210FE">
      <w:rPr>
        <w:rFonts w:ascii="幼圆" w:eastAsia="幼圆" w:hint="eastAsia"/>
        <w:bCs/>
      </w:rPr>
      <w:fldChar w:fldCharType="end"/>
    </w:r>
    <w:r w:rsidR="006472DE">
      <w:rPr>
        <w:rFonts w:ascii="幼圆" w:eastAsia="幼圆" w:hint="eastAsia"/>
        <w:bCs/>
      </w:rPr>
      <w:instrText>-1</w:instrText>
    </w:r>
    <w:r w:rsidR="006472DE" w:rsidRPr="006210FE">
      <w:rPr>
        <w:rFonts w:ascii="幼圆" w:eastAsia="幼圆" w:hint="eastAsia"/>
        <w:bCs/>
      </w:rPr>
      <w:fldChar w:fldCharType="separate"/>
    </w:r>
    <w:r w:rsidR="00F66946">
      <w:rPr>
        <w:rFonts w:ascii="幼圆" w:eastAsia="幼圆"/>
        <w:bCs/>
        <w:noProof/>
      </w:rPr>
      <w:t>3</w:t>
    </w:r>
    <w:r w:rsidR="006472DE" w:rsidRPr="006210FE">
      <w:rPr>
        <w:rFonts w:ascii="幼圆" w:eastAsia="幼圆" w:hint="eastAsia"/>
        <w:bCs/>
      </w:rPr>
      <w:fldChar w:fldCharType="end"/>
    </w:r>
    <w:r w:rsidR="006472DE" w:rsidRPr="006210FE">
      <w:rPr>
        <w:rFonts w:ascii="幼圆" w:eastAsia="幼圆" w:hint="eastAsia"/>
        <w:bCs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0B94" w:rsidRDefault="009E0B94">
      <w:r>
        <w:separator/>
      </w:r>
    </w:p>
  </w:footnote>
  <w:footnote w:type="continuationSeparator" w:id="0">
    <w:p w:rsidR="009E0B94" w:rsidRDefault="009E0B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6982" w:rsidRDefault="00DE6982" w:rsidP="00DE6982">
    <w:pPr>
      <w:pStyle w:val="a7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3AFD" w:rsidRPr="006472DE" w:rsidRDefault="008B6518" w:rsidP="00297F40">
    <w:pPr>
      <w:rPr>
        <w:rFonts w:ascii="幼圆" w:eastAsia="幼圆"/>
        <w:sz w:val="18"/>
        <w:szCs w:val="18"/>
      </w:rPr>
    </w:pPr>
    <w:r w:rsidRPr="0070567A">
      <w:rPr>
        <w:rFonts w:ascii="幼圆" w:eastAsia="幼圆" w:hint="eastAsia"/>
        <w:color w:val="FF0000"/>
        <w:sz w:val="18"/>
        <w:szCs w:val="18"/>
        <w:highlight w:val="yellow"/>
      </w:rPr>
      <w:t>ZRXX</w:t>
    </w:r>
    <w:r w:rsidR="006472DE" w:rsidRPr="0070567A">
      <w:rPr>
        <w:rFonts w:ascii="幼圆" w:eastAsia="幼圆" w:hint="eastAsia"/>
        <w:sz w:val="18"/>
        <w:szCs w:val="18"/>
      </w:rPr>
      <w:t>-</w:t>
    </w:r>
    <w:r w:rsidRPr="0070567A">
      <w:rPr>
        <w:rFonts w:ascii="幼圆" w:eastAsia="幼圆" w:hint="eastAsia"/>
        <w:sz w:val="18"/>
        <w:szCs w:val="18"/>
      </w:rPr>
      <w:t>20000</w:t>
    </w:r>
    <w:r w:rsidR="006472DE" w:rsidRPr="0070567A">
      <w:rPr>
        <w:rFonts w:ascii="幼圆" w:eastAsia="幼圆" w:hint="eastAsia"/>
        <w:sz w:val="18"/>
        <w:szCs w:val="18"/>
      </w:rPr>
      <w:t>-</w:t>
    </w:r>
    <w:r w:rsidR="00A20E5C" w:rsidRPr="0070567A">
      <w:rPr>
        <w:rFonts w:ascii="幼圆" w:eastAsia="幼圆" w:hint="eastAsia"/>
        <w:sz w:val="18"/>
        <w:szCs w:val="18"/>
      </w:rPr>
      <w:t>GP</w:t>
    </w:r>
    <w:r w:rsidR="006472DE" w:rsidRPr="0070567A">
      <w:rPr>
        <w:rFonts w:ascii="幼圆" w:eastAsia="幼圆" w:hint="eastAsia"/>
        <w:sz w:val="18"/>
        <w:szCs w:val="18"/>
      </w:rPr>
      <w:t>-R-0</w:t>
    </w:r>
    <w:r w:rsidR="00A20E5C" w:rsidRPr="0070567A">
      <w:rPr>
        <w:rFonts w:ascii="幼圆" w:eastAsia="幼圆" w:hint="eastAsia"/>
        <w:sz w:val="18"/>
        <w:szCs w:val="18"/>
      </w:rPr>
      <w:t>3年度内部审核</w:t>
    </w:r>
    <w:r w:rsidR="006472DE" w:rsidRPr="0070567A">
      <w:rPr>
        <w:rFonts w:ascii="幼圆" w:eastAsia="幼圆" w:hint="eastAsia"/>
        <w:sz w:val="18"/>
        <w:szCs w:val="18"/>
      </w:rPr>
      <w:t>计划</w:t>
    </w:r>
    <w:r w:rsidR="006472DE">
      <w:rPr>
        <w:rFonts w:ascii="幼圆" w:eastAsia="幼圆" w:hint="eastAsia"/>
        <w:sz w:val="18"/>
        <w:szCs w:val="18"/>
      </w:rPr>
      <w:t xml:space="preserve">       </w:t>
    </w:r>
    <w:r w:rsidR="00A20E5C">
      <w:rPr>
        <w:rFonts w:ascii="幼圆" w:eastAsia="幼圆" w:hint="eastAsia"/>
        <w:sz w:val="18"/>
        <w:szCs w:val="18"/>
      </w:rPr>
      <w:t xml:space="preserve">   </w:t>
    </w:r>
    <w:r w:rsidR="006472DE">
      <w:rPr>
        <w:rFonts w:ascii="幼圆" w:eastAsia="幼圆" w:hint="eastAsia"/>
        <w:sz w:val="18"/>
        <w:szCs w:val="18"/>
      </w:rPr>
      <w:t xml:space="preserve">       </w:t>
    </w:r>
    <w:r>
      <w:rPr>
        <w:rFonts w:ascii="幼圆" w:eastAsia="幼圆" w:hint="eastAsia"/>
        <w:sz w:val="18"/>
        <w:szCs w:val="18"/>
      </w:rPr>
      <w:t xml:space="preserve">    </w:t>
    </w:r>
    <w:r w:rsidR="006472DE">
      <w:rPr>
        <w:rFonts w:ascii="幼圆" w:eastAsia="幼圆" w:hint="eastAsia"/>
        <w:sz w:val="18"/>
        <w:szCs w:val="18"/>
      </w:rPr>
      <w:t xml:space="preserve">                </w:t>
    </w:r>
    <w:r>
      <w:rPr>
        <w:rFonts w:ascii="幼圆" w:eastAsia="幼圆" w:hint="eastAsia"/>
        <w:sz w:val="18"/>
        <w:szCs w:val="18"/>
      </w:rPr>
      <w:t xml:space="preserve">  </w:t>
    </w:r>
    <w:r w:rsidR="00297F40">
      <w:rPr>
        <w:rFonts w:ascii="幼圆" w:eastAsia="幼圆" w:hint="eastAsia"/>
        <w:sz w:val="18"/>
        <w:szCs w:val="18"/>
      </w:rPr>
      <w:t xml:space="preserve">    </w:t>
    </w:r>
    <w:r w:rsidR="006472DE">
      <w:rPr>
        <w:rFonts w:ascii="幼圆" w:eastAsia="幼圆" w:hint="eastAsia"/>
        <w:sz w:val="18"/>
        <w:szCs w:val="18"/>
      </w:rPr>
      <w:t xml:space="preserve">     </w:t>
    </w:r>
    <w:r w:rsidR="00297F40">
      <w:rPr>
        <w:rFonts w:ascii="幼圆" w:eastAsia="幼圆" w:hint="eastAsia"/>
        <w:sz w:val="18"/>
        <w:szCs w:val="18"/>
      </w:rPr>
      <w:t>版本：</w:t>
    </w:r>
    <w:r w:rsidR="00297F40">
      <w:rPr>
        <w:rFonts w:ascii="幼圆" w:eastAsia="幼圆"/>
        <w:sz w:val="18"/>
        <w:szCs w:val="18"/>
      </w:rPr>
      <w:t>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8"/>
    <w:multiLevelType w:val="multilevel"/>
    <w:tmpl w:val="00000008"/>
    <w:lvl w:ilvl="0">
      <w:start w:val="1"/>
      <w:numFmt w:val="decimal"/>
      <w:lvlText w:val="%1"/>
      <w:lvlJc w:val="left"/>
      <w:pPr>
        <w:tabs>
          <w:tab w:val="num" w:pos="360"/>
        </w:tabs>
        <w:ind w:left="354" w:hanging="354"/>
      </w:pPr>
      <w:rPr>
        <w:rFonts w:ascii="宋体" w:eastAsia="宋体" w:hAnsi="宋体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宋体" w:eastAsia="宋体" w:hAnsi="宋体" w:cs="Times New Roman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A"/>
    <w:multiLevelType w:val="singleLevel"/>
    <w:tmpl w:val="0000000A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" w15:restartNumberingAfterBreak="0">
    <w:nsid w:val="0000000C"/>
    <w:multiLevelType w:val="singleLevel"/>
    <w:tmpl w:val="0000000C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3" w15:restartNumberingAfterBreak="0">
    <w:nsid w:val="0000000D"/>
    <w:multiLevelType w:val="multilevel"/>
    <w:tmpl w:val="0000000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000000E"/>
    <w:multiLevelType w:val="multilevel"/>
    <w:tmpl w:val="0000000E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000000F"/>
    <w:multiLevelType w:val="singleLevel"/>
    <w:tmpl w:val="E4460668"/>
    <w:lvl w:ilvl="0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</w:abstractNum>
  <w:abstractNum w:abstractNumId="6" w15:restartNumberingAfterBreak="0">
    <w:nsid w:val="00000010"/>
    <w:multiLevelType w:val="multilevel"/>
    <w:tmpl w:val="00000010"/>
    <w:lvl w:ilvl="0">
      <w:start w:val="1"/>
      <w:numFmt w:val="bullet"/>
      <w:lvlText w:val=""/>
      <w:lvlJc w:val="left"/>
      <w:pPr>
        <w:ind w:left="704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7" w15:restartNumberingAfterBreak="0">
    <w:nsid w:val="00000011"/>
    <w:multiLevelType w:val="singleLevel"/>
    <w:tmpl w:val="00000011"/>
    <w:lvl w:ilvl="0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038078B7"/>
    <w:multiLevelType w:val="hybridMultilevel"/>
    <w:tmpl w:val="A1AE3A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564097B"/>
    <w:multiLevelType w:val="hybridMultilevel"/>
    <w:tmpl w:val="28BCFDC8"/>
    <w:lvl w:ilvl="0" w:tplc="E990C918">
      <w:start w:val="1"/>
      <w:numFmt w:val="decimal"/>
      <w:lvlText w:val="%1"/>
      <w:lvlJc w:val="left"/>
      <w:pPr>
        <w:ind w:left="360" w:hanging="360"/>
      </w:pPr>
      <w:rPr>
        <w:rFonts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3850AF4"/>
    <w:multiLevelType w:val="hybridMultilevel"/>
    <w:tmpl w:val="D2DCC406"/>
    <w:lvl w:ilvl="0" w:tplc="E91A407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3B65561"/>
    <w:multiLevelType w:val="hybridMultilevel"/>
    <w:tmpl w:val="191CB95C"/>
    <w:lvl w:ilvl="0" w:tplc="E91A407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EE824C4"/>
    <w:multiLevelType w:val="hybridMultilevel"/>
    <w:tmpl w:val="D45A3212"/>
    <w:lvl w:ilvl="0" w:tplc="38DA749C">
      <w:start w:val="1"/>
      <w:numFmt w:val="japaneseCounting"/>
      <w:lvlText w:val="%1、"/>
      <w:lvlJc w:val="left"/>
      <w:pPr>
        <w:ind w:left="720" w:hanging="720"/>
      </w:pPr>
      <w:rPr>
        <w:rFonts w:ascii="幼圆" w:eastAsia="幼圆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A0A5103"/>
    <w:multiLevelType w:val="singleLevel"/>
    <w:tmpl w:val="F140A932"/>
    <w:lvl w:ilvl="0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4"/>
  </w:num>
  <w:num w:numId="8">
    <w:abstractNumId w:val="7"/>
  </w:num>
  <w:num w:numId="9">
    <w:abstractNumId w:val="8"/>
  </w:num>
  <w:num w:numId="10">
    <w:abstractNumId w:val="11"/>
  </w:num>
  <w:num w:numId="11">
    <w:abstractNumId w:val="10"/>
  </w:num>
  <w:num w:numId="12">
    <w:abstractNumId w:val="12"/>
  </w:num>
  <w:num w:numId="13">
    <w:abstractNumId w:val="9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4C06"/>
    <w:rsid w:val="00133101"/>
    <w:rsid w:val="00172A27"/>
    <w:rsid w:val="001B2DBB"/>
    <w:rsid w:val="001F5AC2"/>
    <w:rsid w:val="002234E9"/>
    <w:rsid w:val="00226F30"/>
    <w:rsid w:val="002731A1"/>
    <w:rsid w:val="00297F40"/>
    <w:rsid w:val="002E5EB9"/>
    <w:rsid w:val="003203CE"/>
    <w:rsid w:val="00327FD4"/>
    <w:rsid w:val="00394B72"/>
    <w:rsid w:val="0042179D"/>
    <w:rsid w:val="00452E70"/>
    <w:rsid w:val="00484B8E"/>
    <w:rsid w:val="00493924"/>
    <w:rsid w:val="00522A0D"/>
    <w:rsid w:val="00587F7C"/>
    <w:rsid w:val="005957C7"/>
    <w:rsid w:val="005978DD"/>
    <w:rsid w:val="005C18E7"/>
    <w:rsid w:val="005E236C"/>
    <w:rsid w:val="006472DE"/>
    <w:rsid w:val="006B3B94"/>
    <w:rsid w:val="006C7899"/>
    <w:rsid w:val="006E5B13"/>
    <w:rsid w:val="0070567A"/>
    <w:rsid w:val="00741299"/>
    <w:rsid w:val="00763E38"/>
    <w:rsid w:val="007A3773"/>
    <w:rsid w:val="007C1EB0"/>
    <w:rsid w:val="007D6A00"/>
    <w:rsid w:val="00803483"/>
    <w:rsid w:val="00826DFB"/>
    <w:rsid w:val="008354AA"/>
    <w:rsid w:val="008714BF"/>
    <w:rsid w:val="008B6518"/>
    <w:rsid w:val="008C5D6A"/>
    <w:rsid w:val="008D1038"/>
    <w:rsid w:val="008F5C58"/>
    <w:rsid w:val="00900F02"/>
    <w:rsid w:val="009257FC"/>
    <w:rsid w:val="009860D4"/>
    <w:rsid w:val="009E0B94"/>
    <w:rsid w:val="00A20E5C"/>
    <w:rsid w:val="00A30A65"/>
    <w:rsid w:val="00A37C4A"/>
    <w:rsid w:val="00A762E1"/>
    <w:rsid w:val="00AA7C81"/>
    <w:rsid w:val="00AB1040"/>
    <w:rsid w:val="00AC5AE2"/>
    <w:rsid w:val="00B627A1"/>
    <w:rsid w:val="00C171FB"/>
    <w:rsid w:val="00C266CB"/>
    <w:rsid w:val="00C353FF"/>
    <w:rsid w:val="00C54539"/>
    <w:rsid w:val="00C97F42"/>
    <w:rsid w:val="00D3568B"/>
    <w:rsid w:val="00D37335"/>
    <w:rsid w:val="00D73AFD"/>
    <w:rsid w:val="00D764E5"/>
    <w:rsid w:val="00D954D9"/>
    <w:rsid w:val="00D975A2"/>
    <w:rsid w:val="00DA6456"/>
    <w:rsid w:val="00DE6982"/>
    <w:rsid w:val="00E263AA"/>
    <w:rsid w:val="00ED4643"/>
    <w:rsid w:val="00EE6611"/>
    <w:rsid w:val="00F3544B"/>
    <w:rsid w:val="00F40463"/>
    <w:rsid w:val="00F66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AE189D2"/>
  <w15:docId w15:val="{5040B08A-16A1-4004-888B-FC82A2F97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5D6A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8C5D6A"/>
    <w:pPr>
      <w:keepNext/>
      <w:widowControl/>
      <w:tabs>
        <w:tab w:val="left" w:pos="360"/>
      </w:tabs>
      <w:ind w:left="354" w:hanging="354"/>
      <w:outlineLvl w:val="0"/>
    </w:pPr>
    <w:rPr>
      <w:rFonts w:ascii="Arial" w:hAnsi="Arial"/>
      <w:b/>
      <w:kern w:val="0"/>
      <w:sz w:val="24"/>
    </w:rPr>
  </w:style>
  <w:style w:type="paragraph" w:styleId="2">
    <w:name w:val="heading 2"/>
    <w:basedOn w:val="a"/>
    <w:next w:val="a"/>
    <w:qFormat/>
    <w:rsid w:val="008C5D6A"/>
    <w:pPr>
      <w:keepNext/>
      <w:widowControl/>
      <w:tabs>
        <w:tab w:val="left" w:pos="576"/>
      </w:tabs>
      <w:ind w:left="576" w:hanging="576"/>
      <w:outlineLvl w:val="1"/>
    </w:pPr>
    <w:rPr>
      <w:rFonts w:ascii="Arial" w:hAnsi="Arial"/>
      <w:b/>
      <w:kern w:val="0"/>
      <w:sz w:val="20"/>
    </w:rPr>
  </w:style>
  <w:style w:type="paragraph" w:styleId="3">
    <w:name w:val="heading 3"/>
    <w:basedOn w:val="a"/>
    <w:next w:val="a"/>
    <w:qFormat/>
    <w:rsid w:val="008C5D6A"/>
    <w:pPr>
      <w:keepNext/>
      <w:widowControl/>
      <w:tabs>
        <w:tab w:val="left" w:pos="709"/>
      </w:tabs>
      <w:ind w:left="709" w:hanging="709"/>
      <w:outlineLvl w:val="2"/>
    </w:pPr>
    <w:rPr>
      <w:rFonts w:ascii="Arial" w:hAnsi="Arial"/>
      <w:kern w:val="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8C5D6A"/>
    <w:rPr>
      <w:color w:val="0000FF"/>
      <w:u w:val="single"/>
    </w:rPr>
  </w:style>
  <w:style w:type="character" w:customStyle="1" w:styleId="a4">
    <w:name w:val="页脚 字符"/>
    <w:link w:val="a5"/>
    <w:uiPriority w:val="99"/>
    <w:rsid w:val="008C5D6A"/>
    <w:rPr>
      <w:kern w:val="2"/>
      <w:sz w:val="18"/>
      <w:szCs w:val="18"/>
    </w:rPr>
  </w:style>
  <w:style w:type="character" w:customStyle="1" w:styleId="a6">
    <w:name w:val="页眉 字符"/>
    <w:link w:val="a7"/>
    <w:rsid w:val="008C5D6A"/>
    <w:rPr>
      <w:kern w:val="2"/>
      <w:sz w:val="18"/>
      <w:szCs w:val="18"/>
    </w:rPr>
  </w:style>
  <w:style w:type="character" w:customStyle="1" w:styleId="20">
    <w:name w:val="正文文本 2 字符"/>
    <w:link w:val="21"/>
    <w:rsid w:val="008C5D6A"/>
    <w:rPr>
      <w:rFonts w:ascii="Arial" w:eastAsia="黑体" w:hAnsi="Arial"/>
      <w:b/>
      <w:kern w:val="2"/>
      <w:sz w:val="21"/>
      <w:szCs w:val="24"/>
      <w:lang w:val="en-US" w:eastAsia="zh-CN" w:bidi="ar-SA"/>
    </w:rPr>
  </w:style>
  <w:style w:type="paragraph" w:styleId="7">
    <w:name w:val="toc 7"/>
    <w:basedOn w:val="a"/>
    <w:next w:val="a"/>
    <w:rsid w:val="008C5D6A"/>
    <w:pPr>
      <w:ind w:leftChars="1200" w:left="2520"/>
    </w:pPr>
  </w:style>
  <w:style w:type="paragraph" w:styleId="10">
    <w:name w:val="toc 1"/>
    <w:basedOn w:val="a"/>
    <w:next w:val="a"/>
    <w:uiPriority w:val="39"/>
    <w:rsid w:val="008C5D6A"/>
  </w:style>
  <w:style w:type="paragraph" w:styleId="6">
    <w:name w:val="toc 6"/>
    <w:basedOn w:val="a"/>
    <w:next w:val="a"/>
    <w:rsid w:val="008C5D6A"/>
    <w:pPr>
      <w:ind w:leftChars="1000" w:left="2100"/>
    </w:pPr>
  </w:style>
  <w:style w:type="paragraph" w:styleId="8">
    <w:name w:val="toc 8"/>
    <w:basedOn w:val="a"/>
    <w:next w:val="a"/>
    <w:rsid w:val="008C5D6A"/>
    <w:pPr>
      <w:ind w:leftChars="1400" w:left="2940"/>
    </w:pPr>
  </w:style>
  <w:style w:type="paragraph" w:styleId="4">
    <w:name w:val="toc 4"/>
    <w:basedOn w:val="a"/>
    <w:next w:val="a"/>
    <w:rsid w:val="008C5D6A"/>
    <w:pPr>
      <w:ind w:leftChars="600" w:left="1260"/>
    </w:pPr>
  </w:style>
  <w:style w:type="paragraph" w:styleId="30">
    <w:name w:val="toc 3"/>
    <w:basedOn w:val="a"/>
    <w:next w:val="a"/>
    <w:rsid w:val="008C5D6A"/>
    <w:pPr>
      <w:ind w:leftChars="400" w:left="840"/>
    </w:pPr>
  </w:style>
  <w:style w:type="paragraph" w:styleId="5">
    <w:name w:val="toc 5"/>
    <w:basedOn w:val="a"/>
    <w:next w:val="a"/>
    <w:rsid w:val="008C5D6A"/>
    <w:pPr>
      <w:ind w:leftChars="800" w:left="1680"/>
    </w:pPr>
  </w:style>
  <w:style w:type="paragraph" w:styleId="a8">
    <w:name w:val="No Spacing"/>
    <w:qFormat/>
    <w:rsid w:val="008C5D6A"/>
    <w:rPr>
      <w:sz w:val="22"/>
      <w:szCs w:val="22"/>
    </w:rPr>
  </w:style>
  <w:style w:type="paragraph" w:styleId="9">
    <w:name w:val="toc 9"/>
    <w:basedOn w:val="a"/>
    <w:next w:val="a"/>
    <w:rsid w:val="008C5D6A"/>
    <w:pPr>
      <w:ind w:leftChars="1600" w:left="3360"/>
    </w:pPr>
  </w:style>
  <w:style w:type="paragraph" w:styleId="a9">
    <w:name w:val="Document Map"/>
    <w:basedOn w:val="a"/>
    <w:rsid w:val="008C5D6A"/>
    <w:pPr>
      <w:shd w:val="clear" w:color="auto" w:fill="000080"/>
    </w:pPr>
  </w:style>
  <w:style w:type="paragraph" w:styleId="a5">
    <w:name w:val="footer"/>
    <w:basedOn w:val="a"/>
    <w:link w:val="a4"/>
    <w:uiPriority w:val="99"/>
    <w:rsid w:val="008C5D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6"/>
    <w:rsid w:val="008C5D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2">
    <w:name w:val="toc 2"/>
    <w:basedOn w:val="a"/>
    <w:next w:val="a"/>
    <w:uiPriority w:val="39"/>
    <w:rsid w:val="008C5D6A"/>
    <w:pPr>
      <w:ind w:leftChars="200" w:left="420"/>
    </w:pPr>
  </w:style>
  <w:style w:type="paragraph" w:styleId="21">
    <w:name w:val="Body Text 2"/>
    <w:basedOn w:val="a"/>
    <w:link w:val="20"/>
    <w:rsid w:val="008C5D6A"/>
    <w:pPr>
      <w:spacing w:beforeLines="50" w:afterLines="50" w:line="300" w:lineRule="auto"/>
      <w:ind w:firstLineChars="200" w:firstLine="200"/>
    </w:pPr>
    <w:rPr>
      <w:rFonts w:ascii="Arial" w:eastAsia="黑体" w:hAnsi="Arial"/>
      <w:b/>
      <w:szCs w:val="24"/>
    </w:rPr>
  </w:style>
  <w:style w:type="paragraph" w:styleId="TOC">
    <w:name w:val="TOC Heading"/>
    <w:basedOn w:val="1"/>
    <w:next w:val="a"/>
    <w:qFormat/>
    <w:rsid w:val="008C5D6A"/>
    <w:pPr>
      <w:tabs>
        <w:tab w:val="clear" w:pos="360"/>
      </w:tabs>
      <w:spacing w:before="480" w:line="276" w:lineRule="auto"/>
      <w:jc w:val="left"/>
      <w:outlineLvl w:val="9"/>
    </w:pPr>
    <w:rPr>
      <w:rFonts w:ascii="Cambria" w:hAnsi="Cambria"/>
      <w:color w:val="365F91"/>
      <w:sz w:val="28"/>
      <w:szCs w:val="28"/>
    </w:rPr>
  </w:style>
  <w:style w:type="paragraph" w:customStyle="1" w:styleId="23">
    <w:name w:val="正文缩进2字符"/>
    <w:rsid w:val="008C5D6A"/>
    <w:pPr>
      <w:spacing w:line="300" w:lineRule="auto"/>
      <w:ind w:firstLineChars="200" w:firstLine="200"/>
      <w:jc w:val="both"/>
    </w:pPr>
    <w:rPr>
      <w:kern w:val="2"/>
      <w:sz w:val="21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C54539"/>
    <w:rPr>
      <w:sz w:val="18"/>
      <w:szCs w:val="18"/>
    </w:rPr>
  </w:style>
  <w:style w:type="character" w:customStyle="1" w:styleId="ab">
    <w:name w:val="批注框文本 字符"/>
    <w:link w:val="aa"/>
    <w:uiPriority w:val="99"/>
    <w:semiHidden/>
    <w:rsid w:val="00C54539"/>
    <w:rPr>
      <w:kern w:val="2"/>
      <w:sz w:val="18"/>
      <w:szCs w:val="18"/>
    </w:rPr>
  </w:style>
  <w:style w:type="paragraph" w:styleId="ac">
    <w:name w:val="List Paragraph"/>
    <w:basedOn w:val="a"/>
    <w:uiPriority w:val="34"/>
    <w:qFormat/>
    <w:rsid w:val="00394B72"/>
    <w:pPr>
      <w:ind w:firstLineChars="200" w:firstLine="420"/>
    </w:pPr>
  </w:style>
  <w:style w:type="paragraph" w:customStyle="1" w:styleId="051">
    <w:name w:val="样式 段后: 0.5 行 行距: 单倍行距1"/>
    <w:basedOn w:val="a"/>
    <w:autoRedefine/>
    <w:rsid w:val="00226F30"/>
    <w:pPr>
      <w:jc w:val="left"/>
    </w:pPr>
    <w:rPr>
      <w:rFonts w:ascii="宋体" w:hAnsi="宋体"/>
      <w:b/>
      <w:color w:val="000000"/>
      <w:szCs w:val="24"/>
    </w:rPr>
  </w:style>
  <w:style w:type="character" w:styleId="ad">
    <w:name w:val="Strong"/>
    <w:qFormat/>
    <w:rsid w:val="00226F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187</Words>
  <Characters>1067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Company>gzbrt.com</Company>
  <LinksUpToDate>false</LinksUpToDate>
  <CharactersWithSpaces>1252</CharactersWithSpaces>
  <SharedDoc>false</SharedDoc>
  <HLinks>
    <vt:vector size="36" baseType="variant">
      <vt:variant>
        <vt:i4>2097166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_Toc6997193</vt:lpwstr>
      </vt:variant>
      <vt:variant>
        <vt:i4>2097166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_Toc6997192</vt:lpwstr>
      </vt:variant>
      <vt:variant>
        <vt:i4>2097166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_Toc6997191</vt:lpwstr>
      </vt:variant>
      <vt:variant>
        <vt:i4>2097166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_Toc6997190</vt:lpwstr>
      </vt:variant>
      <vt:variant>
        <vt:i4>2162702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_Toc6997189</vt:lpwstr>
      </vt:variant>
      <vt:variant>
        <vt:i4>2162702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_Toc6997188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可用性计划</dc:title>
  <dc:creator>gzbrt</dc:creator>
  <cp:lastModifiedBy>Ming</cp:lastModifiedBy>
  <cp:revision>7</cp:revision>
  <cp:lastPrinted>2014-03-04T07:27:00Z</cp:lastPrinted>
  <dcterms:created xsi:type="dcterms:W3CDTF">2019-05-13T08:16:00Z</dcterms:created>
  <dcterms:modified xsi:type="dcterms:W3CDTF">2019-07-22T07:04:00Z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