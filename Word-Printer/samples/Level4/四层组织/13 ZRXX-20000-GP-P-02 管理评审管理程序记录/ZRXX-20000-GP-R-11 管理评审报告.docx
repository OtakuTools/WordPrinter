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1D2BD6" w:rsidRPr="001D2BD6" w:rsidRDefault="001D2BD6" w:rsidP="001D2BD6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Pr="001D2BD6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32"/>
        </w:rPr>
      </w:pPr>
      <w:r w:rsidRPr="00AD670E">
        <w:rPr>
          <w:rFonts w:ascii="幼圆" w:eastAsia="幼圆" w:hint="eastAsia"/>
          <w:b/>
          <w:color w:val="FF0000"/>
          <w:sz w:val="32"/>
          <w:highlight w:val="yellow"/>
        </w:rPr>
        <w:t>ZRXX</w:t>
      </w:r>
      <w:r w:rsidRPr="001D2BD6">
        <w:rPr>
          <w:rFonts w:ascii="幼圆" w:eastAsia="幼圆" w:hint="eastAsia"/>
          <w:b/>
          <w:sz w:val="32"/>
        </w:rPr>
        <w:t>-20000-</w:t>
      </w:r>
      <w:r>
        <w:rPr>
          <w:rFonts w:ascii="幼圆" w:eastAsia="幼圆" w:hint="eastAsia"/>
          <w:b/>
          <w:sz w:val="32"/>
        </w:rPr>
        <w:t>G</w:t>
      </w:r>
      <w:r w:rsidRPr="001D2BD6">
        <w:rPr>
          <w:rFonts w:ascii="幼圆" w:eastAsia="幼圆" w:hint="eastAsia"/>
          <w:b/>
          <w:sz w:val="32"/>
        </w:rPr>
        <w:t>P-R-</w:t>
      </w:r>
      <w:r>
        <w:rPr>
          <w:rFonts w:ascii="幼圆" w:eastAsia="幼圆" w:hint="eastAsia"/>
          <w:b/>
          <w:sz w:val="32"/>
        </w:rPr>
        <w:t>1</w:t>
      </w:r>
      <w:r w:rsidRPr="001D2BD6">
        <w:rPr>
          <w:rFonts w:ascii="幼圆" w:eastAsia="幼圆" w:hint="eastAsia"/>
          <w:b/>
          <w:sz w:val="32"/>
        </w:rPr>
        <w:t>1</w:t>
      </w:r>
    </w:p>
    <w:p w:rsidR="001D2BD6" w:rsidRPr="001D2BD6" w:rsidRDefault="001D2BD6" w:rsidP="001D2BD6">
      <w:pPr>
        <w:jc w:val="center"/>
        <w:rPr>
          <w:rFonts w:ascii="幼圆" w:eastAsia="幼圆" w:hAnsi="Times New Roman"/>
          <w:b/>
          <w:sz w:val="52"/>
        </w:rPr>
      </w:pPr>
    </w:p>
    <w:p w:rsidR="001D2BD6" w:rsidRPr="001D2BD6" w:rsidRDefault="001D2BD6" w:rsidP="00157F0C">
      <w:pPr>
        <w:jc w:val="center"/>
        <w:rPr>
          <w:rFonts w:ascii="幼圆" w:eastAsia="幼圆" w:hAnsi="Times New Roman"/>
          <w:b/>
          <w:sz w:val="40"/>
        </w:rPr>
      </w:pPr>
    </w:p>
    <w:p w:rsidR="001D2BD6" w:rsidRPr="001D2BD6" w:rsidRDefault="00157F0C" w:rsidP="00157F0C">
      <w:pPr>
        <w:jc w:val="center"/>
        <w:rPr>
          <w:rFonts w:ascii="幼圆" w:eastAsia="幼圆" w:hAnsi="Times New Roman"/>
          <w:b/>
          <w:sz w:val="40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1D2BD6" w:rsidRPr="001D2BD6" w:rsidRDefault="001D2BD6" w:rsidP="00157F0C">
      <w:pPr>
        <w:jc w:val="center"/>
        <w:rPr>
          <w:rFonts w:ascii="幼圆" w:eastAsia="幼圆" w:hAnsi="Times New Roman"/>
          <w:b/>
          <w:sz w:val="52"/>
        </w:rPr>
      </w:pPr>
    </w:p>
    <w:p w:rsidR="001D2BD6" w:rsidRPr="00345A94" w:rsidRDefault="001D2BD6" w:rsidP="001D2BD6">
      <w:pPr>
        <w:jc w:val="center"/>
        <w:rPr>
          <w:rFonts w:ascii="幼圆" w:eastAsia="幼圆" w:hAnsi="Times New Roman"/>
          <w:color w:val="FE0000"/>
          <w:sz w:val="36"/>
        </w:rPr>
        <w:sectPr w:rsidR="001D2BD6" w:rsidRPr="00345A94" w:rsidSect="009B08B5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  <w:r w:rsidRPr="00345A94">
        <w:rPr>
          <w:rFonts w:ascii="幼圆" w:eastAsia="幼圆" w:hAnsi="Times New Roman" w:hint="eastAsia"/>
          <w:color w:val="FE0000"/>
          <w:sz w:val="36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631A7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631A7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631A7" w:rsidRPr="00202224" w:rsidRDefault="00B631A7" w:rsidP="00811C65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B631A7" w:rsidRPr="004A06C2" w:rsidRDefault="00B631A7" w:rsidP="00811C65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1D2BD6" w:rsidRPr="001D2BD6" w:rsidRDefault="001D2BD6" w:rsidP="001D2BD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1D2BD6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B631A7" w:rsidRPr="004346A9" w:rsidTr="00811C6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631A7" w:rsidRPr="00C4501A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B631A7" w:rsidRPr="008D43F7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B631A7" w:rsidRPr="00572453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B631A7" w:rsidRPr="00451D02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B631A7" w:rsidRPr="008D43F7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5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B631A7" w:rsidRPr="00451D02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B631A7" w:rsidRPr="007B476B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50000"/>
              </w:rPr>
            </w:pPr>
            <w:r>
              <w:rPr>
                <w:rStyle w:val="a5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B631A7" w:rsidRPr="005B5958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</w:rPr>
            </w:pPr>
            <w:r>
              <w:rPr>
                <w:rStyle w:val="a5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B631A7" w:rsidRPr="003B4D66" w:rsidRDefault="00B631A7" w:rsidP="00811C65">
            <w:pPr>
              <w:spacing w:line="260" w:lineRule="exact"/>
              <w:jc w:val="center"/>
              <w:rPr>
                <w:rStyle w:val="a5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5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B631A7" w:rsidRPr="004346A9" w:rsidTr="00811C65">
        <w:trPr>
          <w:jc w:val="center"/>
        </w:trPr>
        <w:tc>
          <w:tcPr>
            <w:tcW w:w="69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B631A7" w:rsidRPr="004346A9" w:rsidRDefault="00B631A7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1D2BD6" w:rsidRPr="001D2BD6" w:rsidRDefault="001D2BD6" w:rsidP="001D2BD6">
      <w:pPr>
        <w:rPr>
          <w:rFonts w:ascii="Times New Roman" w:hAnsi="Times New Roman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</w:p>
    <w:p w:rsidR="001D2BD6" w:rsidRPr="001D2BD6" w:rsidRDefault="001D2BD6" w:rsidP="001D2BD6">
      <w:pPr>
        <w:snapToGrid w:val="0"/>
        <w:spacing w:beforeLines="50" w:before="156" w:afterLines="50" w:after="156" w:line="360" w:lineRule="auto"/>
        <w:jc w:val="center"/>
        <w:rPr>
          <w:rFonts w:ascii="幼圆" w:eastAsia="幼圆" w:cs="Arial"/>
          <w:b/>
          <w:bCs/>
          <w:sz w:val="32"/>
          <w:szCs w:val="32"/>
        </w:rPr>
      </w:pPr>
      <w:r w:rsidRPr="001D2BD6">
        <w:rPr>
          <w:rFonts w:ascii="幼圆" w:eastAsia="幼圆" w:cs="Arial"/>
          <w:b/>
          <w:bCs/>
          <w:sz w:val="32"/>
          <w:szCs w:val="32"/>
        </w:rPr>
        <w:br w:type="page"/>
      </w:r>
      <w:r w:rsidRPr="001D2BD6">
        <w:rPr>
          <w:rFonts w:ascii="幼圆" w:eastAsia="幼圆" w:cs="Arial" w:hint="eastAsia"/>
          <w:b/>
          <w:bCs/>
          <w:sz w:val="32"/>
          <w:szCs w:val="32"/>
        </w:rPr>
        <w:lastRenderedPageBreak/>
        <w:t>目  录</w:t>
      </w:r>
    </w:p>
    <w:p w:rsidR="007F3D3D" w:rsidRDefault="001D2BD6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1D2BD6">
        <w:rPr>
          <w:rFonts w:ascii="幼圆" w:eastAsia="幼圆" w:cs="Arial" w:hint="eastAsia"/>
          <w:sz w:val="24"/>
        </w:rPr>
        <w:fldChar w:fldCharType="begin"/>
      </w:r>
      <w:r w:rsidRPr="001D2BD6">
        <w:rPr>
          <w:rFonts w:ascii="幼圆" w:eastAsia="幼圆" w:cs="Arial" w:hint="eastAsia"/>
          <w:sz w:val="24"/>
        </w:rPr>
        <w:instrText xml:space="preserve"> TOC \o "1-3" \h \z \u </w:instrText>
      </w:r>
      <w:r w:rsidRPr="001D2BD6">
        <w:rPr>
          <w:rFonts w:ascii="幼圆" w:eastAsia="幼圆" w:cs="Arial" w:hint="eastAsia"/>
          <w:sz w:val="24"/>
        </w:rPr>
        <w:fldChar w:fldCharType="separate"/>
      </w:r>
      <w:hyperlink w:anchor="_Toc8725186" w:history="1">
        <w:r w:rsidR="007F3D3D" w:rsidRPr="008D3B7D">
          <w:rPr>
            <w:rStyle w:val="a3"/>
            <w:rFonts w:ascii="幼圆" w:eastAsia="幼圆"/>
            <w:noProof/>
          </w:rPr>
          <w:t>1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评审日期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_Toc8725186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7" w:history="1">
        <w:r w:rsidR="007F3D3D" w:rsidRPr="008D3B7D">
          <w:rPr>
            <w:rStyle w:val="a3"/>
            <w:rFonts w:ascii="幼圆" w:eastAsia="幼圆"/>
            <w:noProof/>
          </w:rPr>
          <w:t>2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参加人员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_Toc8725187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8" w:history="1">
        <w:r w:rsidR="007F3D3D" w:rsidRPr="008D3B7D">
          <w:rPr>
            <w:rStyle w:val="a3"/>
            <w:rFonts w:ascii="幼圆" w:eastAsia="幼圆"/>
            <w:noProof/>
          </w:rPr>
          <w:t>3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评审提交材料清单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_Toc8725188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89" w:history="1">
        <w:r w:rsidR="007F3D3D" w:rsidRPr="008D3B7D">
          <w:rPr>
            <w:rStyle w:val="a3"/>
            <w:rFonts w:ascii="幼圆" w:eastAsia="幼圆"/>
            <w:noProof/>
          </w:rPr>
          <w:t>4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管理评审过程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_Toc8725189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4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0" w:history="1">
        <w:r w:rsidR="007F3D3D" w:rsidRPr="008D3B7D">
          <w:rPr>
            <w:rStyle w:val="a3"/>
            <w:rFonts w:ascii="幼圆" w:eastAsia="幼圆"/>
            <w:noProof/>
          </w:rPr>
          <w:t>5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管理体系运行报告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_Toc8725190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5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1" w:history="1">
        <w:r w:rsidR="007F3D3D" w:rsidRPr="008D3B7D">
          <w:rPr>
            <w:rStyle w:val="a3"/>
            <w:rFonts w:ascii="幼圆" w:eastAsia="幼圆"/>
            <w:noProof/>
          </w:rPr>
          <w:t>6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评审结论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_Toc8725191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7F3D3D" w:rsidRDefault="0093261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725192" w:history="1">
        <w:r w:rsidR="007F3D3D" w:rsidRPr="008D3B7D">
          <w:rPr>
            <w:rStyle w:val="a3"/>
            <w:rFonts w:ascii="幼圆" w:eastAsia="幼圆"/>
            <w:noProof/>
          </w:rPr>
          <w:t>7</w:t>
        </w:r>
        <w:r w:rsidR="007F3D3D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F3D3D" w:rsidRPr="008D3B7D">
          <w:rPr>
            <w:rStyle w:val="a3"/>
            <w:rFonts w:ascii="幼圆" w:eastAsia="幼圆" w:hint="eastAsia"/>
            <w:noProof/>
          </w:rPr>
          <w:t>改进措施及验证方法</w:t>
        </w:r>
        <w:r w:rsidR="007F3D3D">
          <w:rPr>
            <w:noProof/>
            <w:webHidden/>
          </w:rPr>
          <w:tab/>
        </w:r>
        <w:r w:rsidR="007F3D3D">
          <w:rPr>
            <w:noProof/>
            <w:webHidden/>
          </w:rPr>
          <w:fldChar w:fldCharType="begin"/>
        </w:r>
        <w:r w:rsidR="007F3D3D">
          <w:rPr>
            <w:noProof/>
            <w:webHidden/>
          </w:rPr>
          <w:instrText xml:space="preserve"> PAGEREF _Toc8725192 \h </w:instrText>
        </w:r>
        <w:r w:rsidR="007F3D3D">
          <w:rPr>
            <w:noProof/>
            <w:webHidden/>
          </w:rPr>
        </w:r>
        <w:r w:rsidR="007F3D3D">
          <w:rPr>
            <w:noProof/>
            <w:webHidden/>
          </w:rPr>
          <w:fldChar w:fldCharType="separate"/>
        </w:r>
        <w:r w:rsidR="007F3D3D">
          <w:rPr>
            <w:noProof/>
            <w:webHidden/>
          </w:rPr>
          <w:t>6</w:t>
        </w:r>
        <w:r w:rsidR="007F3D3D">
          <w:rPr>
            <w:noProof/>
            <w:webHidden/>
          </w:rPr>
          <w:fldChar w:fldCharType="end"/>
        </w:r>
      </w:hyperlink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  <w:r w:rsidRPr="001D2BD6">
        <w:rPr>
          <w:rFonts w:ascii="幼圆" w:eastAsia="幼圆" w:cs="Arial" w:hint="eastAsia"/>
          <w:b/>
          <w:sz w:val="24"/>
        </w:rPr>
        <w:fldChar w:fldCharType="end"/>
      </w: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 w:cs="Arial"/>
          <w:b/>
          <w:sz w:val="24"/>
        </w:rPr>
      </w:pPr>
    </w:p>
    <w:p w:rsidR="001D2BD6" w:rsidRDefault="001D2BD6" w:rsidP="001D2BD6">
      <w:pPr>
        <w:jc w:val="center"/>
        <w:rPr>
          <w:rFonts w:ascii="幼圆" w:eastAsia="幼圆"/>
          <w:b/>
          <w:sz w:val="36"/>
          <w:szCs w:val="36"/>
        </w:rPr>
      </w:pP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2" w:name="_Toc270773040"/>
      <w:bookmarkStart w:id="3" w:name="_Toc8725186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lastRenderedPageBreak/>
        <w:t>评审日期</w:t>
      </w:r>
      <w:bookmarkEnd w:id="2"/>
      <w:bookmarkEnd w:id="3"/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管理评审的日期为：</w:t>
      </w:r>
      <w:r w:rsidR="00045B6C" w:rsidRPr="003067D4">
        <w:rPr>
          <w:rFonts w:hint="eastAsia"/>
          <w:color w:val="DF0000"/>
          <w:sz w:val="24"/>
          <w:highlight w:val="yellow"/>
        </w:rPr>
        <w:t>管理评审执行日期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4" w:name="_Toc270773041"/>
      <w:bookmarkStart w:id="5" w:name="_Toc872518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参加人员</w:t>
      </w:r>
      <w:bookmarkEnd w:id="4"/>
      <w:bookmarkEnd w:id="5"/>
    </w:p>
    <w:p w:rsidR="002D44D0" w:rsidRDefault="00045B6C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总经理</w:t>
      </w:r>
    </w:p>
    <w:p w:rsidR="00045B6C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管理者代表</w:t>
      </w:r>
    </w:p>
    <w:p w:rsidR="00EB0878" w:rsidRPr="009B555E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各部门/项目组代表</w:t>
      </w:r>
    </w:p>
    <w:p w:rsidR="00CD7172" w:rsidRPr="002D44D0" w:rsidRDefault="00C06C63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信息</w:t>
      </w:r>
      <w:r w:rsidRPr="002D44D0">
        <w:rPr>
          <w:rFonts w:ascii="幼圆" w:eastAsia="幼圆" w:hAnsi="宋体" w:cs="Arial"/>
          <w:kern w:val="36"/>
          <w:sz w:val="24"/>
        </w:rPr>
        <w:t>技术服务</w:t>
      </w:r>
      <w:r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/>
          <w:kern w:val="36"/>
          <w:sz w:val="24"/>
        </w:rPr>
        <w:t>小组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财务部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EB0878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1人</w:t>
      </w:r>
    </w:p>
    <w:p w:rsidR="00261AD9" w:rsidRPr="002D44D0" w:rsidRDefault="00045B6C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质量管理部门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7D1F79" w:rsidP="00912210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人力资源部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EB0878" w:rsidRPr="002D44D0" w:rsidRDefault="00261AD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市场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 w:rsidRPr="002D44D0">
        <w:rPr>
          <w:rFonts w:ascii="幼圆" w:eastAsia="幼圆" w:hAnsi="宋体" w:cs="Arial" w:hint="eastAsia"/>
          <w:kern w:val="36"/>
          <w:sz w:val="24"/>
        </w:rPr>
        <w:t>部</w:t>
      </w:r>
      <w:r w:rsidR="00045B6C">
        <w:rPr>
          <w:rFonts w:ascii="幼圆" w:eastAsia="幼圆" w:hAnsi="宋体" w:cs="Arial" w:hint="eastAsia"/>
          <w:kern w:val="36"/>
          <w:sz w:val="24"/>
        </w:rPr>
        <w:t>门</w:t>
      </w:r>
      <w:r w:rsidR="00213A7C" w:rsidRPr="002D44D0">
        <w:rPr>
          <w:rFonts w:ascii="幼圆" w:eastAsia="幼圆" w:hAnsi="宋体" w:cs="Arial" w:hint="eastAsia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D47BB3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项目经理</w:t>
      </w:r>
      <w:r w:rsidR="00D47BB3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2人</w:t>
      </w:r>
    </w:p>
    <w:p w:rsidR="00261AD9" w:rsidRPr="002D44D0" w:rsidRDefault="007D1F79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 w:rsidRPr="002D44D0">
        <w:rPr>
          <w:rFonts w:ascii="幼圆" w:eastAsia="幼圆" w:hAnsi="宋体" w:cs="Arial" w:hint="eastAsia"/>
          <w:kern w:val="36"/>
          <w:sz w:val="24"/>
        </w:rPr>
        <w:t>软件开发</w:t>
      </w:r>
      <w:r w:rsidR="00045B6C">
        <w:rPr>
          <w:rFonts w:ascii="幼圆" w:eastAsia="幼圆" w:hAnsi="宋体" w:cs="Arial" w:hint="eastAsia"/>
          <w:kern w:val="36"/>
          <w:sz w:val="24"/>
        </w:rPr>
        <w:t>部门</w:t>
      </w:r>
      <w:r w:rsidR="00261AD9" w:rsidRPr="002D44D0">
        <w:rPr>
          <w:rFonts w:ascii="幼圆" w:eastAsia="幼圆" w:hAnsi="宋体" w:cs="Arial"/>
          <w:kern w:val="36"/>
          <w:sz w:val="24"/>
        </w:rPr>
        <w:t>：</w:t>
      </w:r>
      <w:r w:rsidR="00045B6C">
        <w:rPr>
          <w:rFonts w:ascii="幼圆" w:eastAsia="幼圆" w:hAnsi="宋体" w:cs="Arial" w:hint="eastAsia"/>
          <w:kern w:val="36"/>
          <w:sz w:val="24"/>
        </w:rPr>
        <w:t>2人</w:t>
      </w:r>
    </w:p>
    <w:p w:rsidR="007D1F79" w:rsidRPr="002D44D0" w:rsidRDefault="00045B6C" w:rsidP="00CD7172">
      <w:pPr>
        <w:numPr>
          <w:ilvl w:val="0"/>
          <w:numId w:val="14"/>
        </w:numPr>
        <w:spacing w:line="360" w:lineRule="auto"/>
        <w:ind w:left="993" w:hanging="153"/>
        <w:rPr>
          <w:rFonts w:ascii="幼圆" w:eastAsia="幼圆" w:hAnsi="宋体" w:cs="Arial"/>
          <w:kern w:val="36"/>
          <w:sz w:val="24"/>
        </w:rPr>
      </w:pPr>
      <w:r>
        <w:rPr>
          <w:rFonts w:ascii="幼圆" w:eastAsia="幼圆" w:hAnsi="宋体" w:cs="Arial" w:hint="eastAsia"/>
          <w:kern w:val="36"/>
          <w:sz w:val="24"/>
        </w:rPr>
        <w:t>行政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管理</w:t>
      </w:r>
      <w:r>
        <w:rPr>
          <w:rFonts w:ascii="幼圆" w:eastAsia="幼圆" w:hAnsi="宋体" w:cs="Arial" w:hint="eastAsia"/>
          <w:kern w:val="36"/>
          <w:sz w:val="24"/>
        </w:rPr>
        <w:t>部门</w:t>
      </w:r>
      <w:r w:rsidR="007D1F79" w:rsidRPr="002D44D0">
        <w:rPr>
          <w:rFonts w:ascii="幼圆" w:eastAsia="幼圆" w:hAnsi="宋体" w:cs="Arial" w:hint="eastAsia"/>
          <w:kern w:val="36"/>
          <w:sz w:val="24"/>
        </w:rPr>
        <w:t>：</w:t>
      </w:r>
      <w:r>
        <w:rPr>
          <w:rFonts w:ascii="幼圆" w:eastAsia="幼圆" w:hAnsi="宋体" w:cs="Arial" w:hint="eastAsia"/>
          <w:kern w:val="36"/>
          <w:sz w:val="24"/>
        </w:rPr>
        <w:t>1人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6" w:name="_Toc8725188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评审提交材料清单</w:t>
      </w:r>
      <w:bookmarkEnd w:id="6"/>
    </w:p>
    <w:p w:rsidR="00EB0878" w:rsidRPr="009B555E" w:rsidRDefault="002B6C02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Pr="009B555E">
        <w:rPr>
          <w:rFonts w:ascii="幼圆" w:eastAsia="幼圆" w:hAnsi="宋体" w:cs="Arial"/>
          <w:kern w:val="36"/>
          <w:sz w:val="24"/>
        </w:rPr>
        <w:t>技术</w:t>
      </w:r>
      <w:r w:rsidR="00EB0878" w:rsidRPr="009B555E">
        <w:rPr>
          <w:rFonts w:ascii="幼圆" w:eastAsia="幼圆" w:hAnsi="宋体" w:cs="Arial" w:hint="eastAsia"/>
          <w:kern w:val="36"/>
          <w:sz w:val="24"/>
        </w:rPr>
        <w:t>服务管理体系运行报告；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上一次的内审报告；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纠正预防措施处理</w:t>
      </w:r>
      <w:bookmarkStart w:id="7" w:name="_Hlt60221313"/>
      <w:bookmarkStart w:id="8" w:name="_Hlt60221314"/>
      <w:r w:rsidRPr="009B555E">
        <w:rPr>
          <w:rFonts w:ascii="幼圆" w:eastAsia="幼圆" w:hAnsi="宋体" w:cs="Arial" w:hint="eastAsia"/>
          <w:kern w:val="36"/>
          <w:sz w:val="24"/>
        </w:rPr>
        <w:t>实</w:t>
      </w:r>
      <w:bookmarkEnd w:id="7"/>
      <w:bookmarkEnd w:id="8"/>
      <w:r w:rsidRPr="009B555E">
        <w:rPr>
          <w:rFonts w:ascii="幼圆" w:eastAsia="幼圆" w:hAnsi="宋体" w:cs="Arial" w:hint="eastAsia"/>
          <w:kern w:val="36"/>
          <w:sz w:val="24"/>
        </w:rPr>
        <w:t>施效果；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顾客满意度调查分析报告；</w:t>
      </w:r>
    </w:p>
    <w:p w:rsidR="00EB0878" w:rsidRPr="009B555E" w:rsidRDefault="00EB0878">
      <w:pPr>
        <w:numPr>
          <w:ilvl w:val="0"/>
          <w:numId w:val="14"/>
        </w:numPr>
        <w:spacing w:line="360" w:lineRule="auto"/>
        <w:rPr>
          <w:rFonts w:ascii="幼圆" w:eastAsia="幼圆" w:hAnsi="宋体" w:cs="Arial"/>
          <w:kern w:val="36"/>
          <w:sz w:val="24"/>
        </w:rPr>
      </w:pPr>
      <w:r w:rsidRPr="009B555E">
        <w:rPr>
          <w:rFonts w:ascii="幼圆" w:eastAsia="幼圆" w:hAnsi="宋体" w:cs="Arial" w:hint="eastAsia"/>
          <w:kern w:val="36"/>
          <w:sz w:val="24"/>
        </w:rPr>
        <w:t>各部门对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信息</w:t>
      </w:r>
      <w:r w:rsidR="008B1CEE" w:rsidRPr="009B555E">
        <w:rPr>
          <w:rFonts w:ascii="幼圆" w:eastAsia="幼圆" w:hAnsi="宋体" w:cs="Arial"/>
          <w:kern w:val="36"/>
          <w:sz w:val="24"/>
        </w:rPr>
        <w:t>技术服务</w:t>
      </w:r>
      <w:r w:rsidR="008B1CEE" w:rsidRPr="009B555E">
        <w:rPr>
          <w:rFonts w:ascii="幼圆" w:eastAsia="幼圆" w:hAnsi="宋体" w:cs="Arial" w:hint="eastAsia"/>
          <w:kern w:val="36"/>
          <w:sz w:val="24"/>
        </w:rPr>
        <w:t>管理</w:t>
      </w:r>
      <w:r w:rsidRPr="009B555E">
        <w:rPr>
          <w:rFonts w:ascii="幼圆" w:eastAsia="幼圆" w:hAnsi="宋体" w:cs="Arial" w:hint="eastAsia"/>
          <w:kern w:val="36"/>
          <w:sz w:val="24"/>
        </w:rPr>
        <w:t>体系在本部门运行的评价</w:t>
      </w:r>
      <w:r w:rsidR="00617A26">
        <w:rPr>
          <w:rFonts w:ascii="幼圆" w:eastAsia="幼圆" w:hAnsi="宋体" w:cs="Arial" w:hint="eastAsia"/>
          <w:kern w:val="36"/>
          <w:sz w:val="24"/>
        </w:rPr>
        <w:t>。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9" w:name="_Toc8725189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管理评审过程</w:t>
      </w:r>
      <w:bookmarkEnd w:id="9"/>
    </w:p>
    <w:p w:rsidR="00EB0878" w:rsidRDefault="00EB0878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管理评审的整个过程情况如下：</w:t>
      </w:r>
    </w:p>
    <w:p w:rsidR="002D44D0" w:rsidRPr="009B555E" w:rsidRDefault="002D44D0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F77FD9" w:rsidRPr="00080B41" w:rsidTr="00F77FD9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bookmarkStart w:id="10" w:name="_Toc270773052"/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在服务项目中的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</w:t>
            </w:r>
            <w:r w:rsidR="007914A5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管理部门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部门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：汇报体系执行情况</w:t>
            </w:r>
          </w:p>
        </w:tc>
      </w:tr>
      <w:tr w:rsidR="00F77FD9" w:rsidRPr="00080B41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400057" w:rsidP="001E3F27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</w:t>
            </w:r>
            <w:r w:rsidR="00F77FD9"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：汇报体系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策划、实施、评价、改进的过程执行情况</w:t>
            </w:r>
          </w:p>
        </w:tc>
      </w:tr>
      <w:tr w:rsidR="00F77FD9" w:rsidRPr="009B555E" w:rsidTr="00F77FD9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F77FD9" w:rsidRPr="00080B41" w:rsidRDefault="00F77FD9" w:rsidP="007D1F7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080B41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F77FD9" w:rsidRPr="002D44D0" w:rsidRDefault="00F77FD9" w:rsidP="007D1F7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</w:t>
            </w:r>
            <w:r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总经理</w:t>
            </w:r>
            <w:r w:rsidRPr="002D44D0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1" w:name="_Toc8725190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管理体系运行报告</w:t>
      </w:r>
      <w:bookmarkEnd w:id="10"/>
      <w:bookmarkEnd w:id="11"/>
    </w:p>
    <w:p w:rsidR="00EB0878" w:rsidRPr="00684205" w:rsidRDefault="007A2245" w:rsidP="007A2245">
      <w:pPr>
        <w:spacing w:line="260" w:lineRule="exact"/>
        <w:rPr>
          <w:rFonts w:ascii="幼圆" w:eastAsia="幼圆" w:hAnsi="宋体"/>
          <w:sz w:val="24"/>
        </w:rPr>
      </w:pPr>
      <w:r w:rsidRPr="002B1599">
        <w:rPr>
          <w:rFonts w:ascii="幼圆" w:eastAsia="幼圆" w:hAnsi="宋体" w:hint="eastAsia"/>
          <w:color w:val="F50001"/>
          <w:highlight w:val="yellow"/>
        </w:rPr>
        <w:t>2017-11-15</w:t>
      </w:r>
      <w:r w:rsidR="00EB0878" w:rsidRPr="00684205">
        <w:rPr>
          <w:rFonts w:ascii="幼圆" w:eastAsia="幼圆" w:hAnsi="宋体" w:hint="eastAsia"/>
          <w:sz w:val="24"/>
        </w:rPr>
        <w:t>：ISO20000</w:t>
      </w:r>
      <w:r w:rsidR="001D26AF">
        <w:rPr>
          <w:rFonts w:ascii="幼圆" w:eastAsia="幼圆" w:hAnsi="宋体" w:hint="eastAsia"/>
          <w:sz w:val="24"/>
        </w:rPr>
        <w:t>体系建设</w:t>
      </w:r>
      <w:r w:rsidR="00EB0878" w:rsidRPr="00684205">
        <w:rPr>
          <w:rFonts w:ascii="幼圆" w:eastAsia="幼圆" w:hAnsi="宋体" w:hint="eastAsia"/>
          <w:sz w:val="24"/>
        </w:rPr>
        <w:t>正式启动</w:t>
      </w:r>
    </w:p>
    <w:p w:rsidR="00EB0878" w:rsidRPr="00684205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684205">
        <w:rPr>
          <w:rFonts w:ascii="幼圆" w:eastAsia="幼圆" w:hAnsi="宋体" w:hint="eastAsia"/>
          <w:spacing w:val="-10"/>
          <w:sz w:val="24"/>
        </w:rPr>
        <w:t>组建IT</w:t>
      </w:r>
      <w:r w:rsidR="00524BD3" w:rsidRPr="00684205">
        <w:rPr>
          <w:rFonts w:ascii="幼圆" w:eastAsia="幼圆" w:hAnsi="宋体" w:hint="eastAsia"/>
          <w:spacing w:val="-10"/>
          <w:sz w:val="24"/>
        </w:rPr>
        <w:t>服务管理团队，服务管理团队的详细情况见《</w:t>
      </w:r>
      <w:r w:rsidR="00045B6C">
        <w:rPr>
          <w:rFonts w:ascii="幼圆" w:eastAsia="幼圆" w:hAnsi="宋体" w:hint="eastAsia"/>
          <w:spacing w:val="-10"/>
          <w:sz w:val="24"/>
        </w:rPr>
        <w:t>公司组织架构</w:t>
      </w:r>
      <w:r w:rsidR="00524BD3" w:rsidRPr="00684205">
        <w:rPr>
          <w:rFonts w:ascii="幼圆" w:eastAsia="幼圆" w:hAnsi="宋体" w:hint="eastAsia"/>
          <w:spacing w:val="-10"/>
          <w:sz w:val="24"/>
        </w:rPr>
        <w:t>图》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制定IT服务管理手册的方针、目标、范围等内容</w:t>
      </w:r>
    </w:p>
    <w:p w:rsidR="00EB0878" w:rsidRPr="001D26AF" w:rsidRDefault="00EB0878" w:rsidP="001D26AF">
      <w:pPr>
        <w:spacing w:before="60" w:line="360" w:lineRule="auto"/>
        <w:ind w:firstLineChars="600" w:firstLine="1320"/>
        <w:jc w:val="left"/>
        <w:rPr>
          <w:rFonts w:ascii="幼圆" w:eastAsia="幼圆" w:hAnsi="宋体"/>
          <w:spacing w:val="-10"/>
          <w:sz w:val="24"/>
        </w:rPr>
      </w:pPr>
      <w:r w:rsidRPr="001D26AF">
        <w:rPr>
          <w:rFonts w:ascii="幼圆" w:eastAsia="幼圆" w:hAnsi="宋体" w:hint="eastAsia"/>
          <w:spacing w:val="-10"/>
          <w:sz w:val="24"/>
        </w:rPr>
        <w:t>制定IT服务管理程序，并完成培训、评审，修改</w:t>
      </w:r>
    </w:p>
    <w:p w:rsidR="00EB0878" w:rsidRPr="00684205" w:rsidRDefault="00D750F9">
      <w:pPr>
        <w:spacing w:before="60" w:line="360" w:lineRule="auto"/>
        <w:rPr>
          <w:rFonts w:ascii="幼圆" w:eastAsia="幼圆" w:hAnsi="宋体"/>
          <w:sz w:val="24"/>
        </w:rPr>
      </w:pPr>
      <w:r w:rsidRPr="002B1599">
        <w:rPr>
          <w:rFonts w:ascii="幼圆" w:eastAsia="幼圆" w:hAnsi="宋体" w:hint="eastAsia"/>
          <w:bCs/>
          <w:color w:val="F50005"/>
          <w:highlight w:val="yellow"/>
        </w:rPr>
        <w:t>2017-12-15</w:t>
      </w:r>
      <w:r w:rsidR="00EB0878" w:rsidRPr="00684205">
        <w:rPr>
          <w:rFonts w:ascii="幼圆" w:eastAsia="幼圆" w:hAnsi="宋体" w:hint="eastAsia"/>
          <w:sz w:val="24"/>
        </w:rPr>
        <w:t>：正式发布体系文件</w:t>
      </w:r>
    </w:p>
    <w:p w:rsidR="00EB0878" w:rsidRPr="00684205" w:rsidRDefault="00BD0F7C">
      <w:pPr>
        <w:spacing w:before="60" w:line="360" w:lineRule="auto"/>
        <w:rPr>
          <w:rFonts w:ascii="幼圆" w:eastAsia="幼圆" w:hAnsi="宋体"/>
          <w:sz w:val="24"/>
        </w:rPr>
      </w:pPr>
      <w:bookmarkStart w:id="12" w:name="_GoBack"/>
      <w:bookmarkEnd w:id="12"/>
      <w:r w:rsidRPr="00BD0F7C">
        <w:rPr>
          <w:rFonts w:ascii="幼圆" w:eastAsia="幼圆" w:hAnsi="宋体" w:hint="eastAsia"/>
          <w:color w:val="F60000"/>
          <w:sz w:val="24"/>
          <w:highlight w:val="yellow"/>
        </w:rPr>
        <w:t>实施日期</w:t>
      </w:r>
      <w:r w:rsidR="00EB0878" w:rsidRPr="00684205">
        <w:rPr>
          <w:rFonts w:ascii="幼圆" w:eastAsia="幼圆" w:hAnsi="宋体" w:hint="eastAsia"/>
          <w:sz w:val="24"/>
        </w:rPr>
        <w:t>到现在：实施IT服务管理体系</w:t>
      </w:r>
    </w:p>
    <w:p w:rsidR="00EB0878" w:rsidRPr="00684205" w:rsidRDefault="005A6BB2" w:rsidP="005A6BB2">
      <w:pPr>
        <w:spacing w:line="360" w:lineRule="auto"/>
        <w:rPr>
          <w:rFonts w:ascii="幼圆" w:eastAsia="幼圆" w:hAnsi="宋体"/>
          <w:sz w:val="24"/>
        </w:rPr>
      </w:pPr>
      <w:r w:rsidRPr="00E45743">
        <w:rPr>
          <w:rFonts w:hint="eastAsia"/>
          <w:color w:val="E60000"/>
          <w:sz w:val="24"/>
          <w:highlight w:val="yellow"/>
        </w:rPr>
        <w:t>内审审核执行日期</w:t>
      </w:r>
      <w:r w:rsidR="00EB0878" w:rsidRPr="00684205">
        <w:rPr>
          <w:rFonts w:ascii="幼圆" w:eastAsia="幼圆" w:hAnsi="宋体" w:hint="eastAsia"/>
          <w:sz w:val="24"/>
        </w:rPr>
        <w:t>：完成内审工作，共发现</w:t>
      </w:r>
      <w:r w:rsidR="002A1F10" w:rsidRPr="00684205">
        <w:rPr>
          <w:rFonts w:ascii="幼圆" w:eastAsia="幼圆" w:hAnsi="宋体" w:hint="eastAsia"/>
          <w:sz w:val="24"/>
        </w:rPr>
        <w:t>1</w:t>
      </w:r>
      <w:r w:rsidR="00EB0878" w:rsidRPr="00684205">
        <w:rPr>
          <w:rFonts w:ascii="幼圆" w:eastAsia="幼圆" w:hAnsi="宋体" w:hint="eastAsia"/>
          <w:sz w:val="24"/>
        </w:rPr>
        <w:t>个不符合项，目前已经完成纠正措施。</w:t>
      </w:r>
    </w:p>
    <w:p w:rsidR="00EB0878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 w:rsidRPr="00E45743">
        <w:rPr>
          <w:rFonts w:hint="eastAsia"/>
          <w:color w:val="DF0000"/>
          <w:sz w:val="24"/>
          <w:highlight w:val="yellow"/>
        </w:rPr>
        <w:t>管理评审执行日期</w:t>
      </w:r>
      <w:r w:rsidR="00EB0878" w:rsidRPr="00684205">
        <w:rPr>
          <w:rFonts w:ascii="幼圆" w:eastAsia="幼圆" w:hAnsi="宋体" w:hint="eastAsia"/>
          <w:sz w:val="24"/>
        </w:rPr>
        <w:t>：完成管理评审工作</w:t>
      </w:r>
    </w:p>
    <w:p w:rsidR="005E1A0E" w:rsidRPr="00684205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截止</w:t>
      </w:r>
      <w:r w:rsidRPr="00684205">
        <w:rPr>
          <w:rFonts w:ascii="幼圆" w:eastAsia="幼圆" w:hAnsi="宋体" w:hint="eastAsia"/>
          <w:sz w:val="24"/>
        </w:rPr>
        <w:t>到</w:t>
      </w:r>
      <w:r>
        <w:rPr>
          <w:rFonts w:ascii="幼圆" w:eastAsia="幼圆" w:hAnsi="宋体" w:hint="eastAsia"/>
          <w:sz w:val="24"/>
        </w:rPr>
        <w:t>内部审核前调查</w:t>
      </w:r>
      <w:r w:rsidR="005E1A0E" w:rsidRPr="00684205">
        <w:rPr>
          <w:rFonts w:ascii="幼圆" w:eastAsia="幼圆" w:hAnsi="宋体" w:hint="eastAsia"/>
          <w:sz w:val="24"/>
        </w:rPr>
        <w:t>的客户满意度</w:t>
      </w:r>
      <w:r w:rsidR="007D1F79" w:rsidRPr="00684205">
        <w:rPr>
          <w:rFonts w:ascii="幼圆" w:eastAsia="幼圆" w:hAnsi="宋体" w:hint="eastAsia"/>
          <w:sz w:val="24"/>
        </w:rPr>
        <w:t>96%</w:t>
      </w:r>
      <w:r w:rsidR="005E1A0E" w:rsidRPr="00684205">
        <w:rPr>
          <w:rFonts w:ascii="幼圆" w:eastAsia="幼圆" w:hAnsi="宋体" w:hint="eastAsia"/>
          <w:sz w:val="24"/>
        </w:rPr>
        <w:t>，满足目标的</w:t>
      </w:r>
      <w:r w:rsidR="007D1F79" w:rsidRPr="00684205">
        <w:rPr>
          <w:rFonts w:ascii="幼圆" w:eastAsia="幼圆" w:hAnsi="宋体"/>
          <w:sz w:val="24"/>
        </w:rPr>
        <w:t>90%</w:t>
      </w:r>
      <w:r w:rsidR="005E1A0E" w:rsidRPr="00684205">
        <w:rPr>
          <w:rFonts w:ascii="幼圆" w:eastAsia="幼圆" w:hAnsi="宋体" w:hint="eastAsia"/>
          <w:sz w:val="24"/>
        </w:rPr>
        <w:t>以上；</w:t>
      </w:r>
    </w:p>
    <w:p w:rsidR="005E1A0E" w:rsidRPr="009B555E" w:rsidRDefault="005A6BB2">
      <w:pPr>
        <w:spacing w:before="60" w:line="360" w:lineRule="auto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lastRenderedPageBreak/>
        <w:t>截止</w:t>
      </w:r>
      <w:r w:rsidR="005E1A0E" w:rsidRPr="00684205">
        <w:rPr>
          <w:rFonts w:ascii="幼圆" w:eastAsia="幼圆" w:hAnsi="宋体" w:hint="eastAsia"/>
          <w:sz w:val="24"/>
        </w:rPr>
        <w:t>到管理评审前，</w:t>
      </w:r>
      <w:r w:rsidR="003B28C7" w:rsidRPr="00684205">
        <w:rPr>
          <w:rFonts w:ascii="幼圆" w:eastAsia="幼圆" w:hAnsi="宋体" w:hint="eastAsia"/>
          <w:sz w:val="24"/>
        </w:rPr>
        <w:t>系统</w:t>
      </w:r>
      <w:r w:rsidR="003B28C7" w:rsidRPr="00684205">
        <w:rPr>
          <w:rFonts w:ascii="幼圆" w:eastAsia="幼圆" w:hAnsi="宋体"/>
          <w:sz w:val="24"/>
        </w:rPr>
        <w:t>安全运行率</w:t>
      </w:r>
      <w:r w:rsidR="003B28C7" w:rsidRPr="00684205">
        <w:rPr>
          <w:rFonts w:ascii="幼圆" w:eastAsia="幼圆" w:hAnsi="宋体" w:hint="eastAsia"/>
          <w:sz w:val="24"/>
        </w:rPr>
        <w:t>100</w:t>
      </w:r>
      <w:r w:rsidR="005E1A0E" w:rsidRPr="00684205">
        <w:rPr>
          <w:rFonts w:ascii="幼圆" w:eastAsia="幼圆" w:hAnsi="宋体" w:hint="eastAsia"/>
          <w:sz w:val="24"/>
        </w:rPr>
        <w:t>%</w:t>
      </w:r>
      <w:r w:rsidR="003B28C7" w:rsidRPr="00684205">
        <w:rPr>
          <w:rFonts w:ascii="幼圆" w:eastAsia="幼圆" w:hAnsi="宋体"/>
          <w:sz w:val="24"/>
        </w:rPr>
        <w:t>,</w:t>
      </w:r>
      <w:r w:rsidR="003B28C7" w:rsidRPr="00684205">
        <w:rPr>
          <w:rFonts w:ascii="幼圆" w:eastAsia="幼圆" w:hAnsi="宋体" w:hint="eastAsia"/>
          <w:sz w:val="24"/>
        </w:rPr>
        <w:t>符合</w:t>
      </w:r>
      <w:r w:rsidR="003B28C7" w:rsidRPr="00684205">
        <w:rPr>
          <w:rFonts w:ascii="幼圆" w:eastAsia="幼圆" w:hAnsi="宋体"/>
          <w:sz w:val="24"/>
        </w:rPr>
        <w:t>目标</w:t>
      </w:r>
      <w:r w:rsidR="003B28C7" w:rsidRPr="00684205">
        <w:rPr>
          <w:rFonts w:ascii="幼圆" w:eastAsia="幼圆" w:hAnsi="宋体" w:hint="eastAsia"/>
          <w:sz w:val="24"/>
        </w:rPr>
        <w:t>≥98%</w:t>
      </w:r>
      <w:r w:rsidR="005E1A0E" w:rsidRPr="00684205">
        <w:rPr>
          <w:rFonts w:ascii="幼圆" w:eastAsia="幼圆" w:hAnsi="宋体" w:hint="eastAsia"/>
          <w:sz w:val="24"/>
        </w:rPr>
        <w:t>。</w:t>
      </w:r>
    </w:p>
    <w:p w:rsidR="00D47BB3" w:rsidRPr="009B555E" w:rsidRDefault="00D47BB3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3" w:name="_Toc8725191"/>
      <w:bookmarkStart w:id="14" w:name="_Toc270773057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评审结论</w:t>
      </w:r>
      <w:bookmarkEnd w:id="13"/>
    </w:p>
    <w:p w:rsidR="00D47BB3" w:rsidRPr="009B555E" w:rsidRDefault="00D47BB3" w:rsidP="00524BD3">
      <w:pPr>
        <w:spacing w:line="360" w:lineRule="auto"/>
        <w:ind w:firstLineChars="200" w:firstLine="480"/>
      </w:pPr>
      <w:r w:rsidRPr="009B555E">
        <w:rPr>
          <w:rFonts w:ascii="幼圆" w:eastAsia="幼圆" w:hint="eastAsia"/>
          <w:sz w:val="24"/>
        </w:rPr>
        <w:t>从本次管理评审结果来看，组织的信息技术服务管理体系目标已经达成，目前制订的信息技术服务方针和目标适宜，信息技术服务管理体系运行有效。</w:t>
      </w:r>
    </w:p>
    <w:p w:rsidR="00EB0878" w:rsidRPr="009B555E" w:rsidRDefault="00EB0878">
      <w:pPr>
        <w:pStyle w:val="1"/>
        <w:numPr>
          <w:ilvl w:val="0"/>
          <w:numId w:val="13"/>
        </w:numPr>
        <w:tabs>
          <w:tab w:val="clear" w:pos="425"/>
          <w:tab w:val="left" w:pos="432"/>
        </w:tabs>
        <w:spacing w:before="340" w:after="330" w:line="576" w:lineRule="auto"/>
        <w:ind w:left="432" w:hanging="432"/>
        <w:rPr>
          <w:rFonts w:ascii="幼圆" w:eastAsia="幼圆" w:hAnsi="Arial"/>
          <w:bCs w:val="0"/>
          <w:color w:val="auto"/>
          <w:sz w:val="30"/>
          <w:szCs w:val="30"/>
        </w:rPr>
      </w:pPr>
      <w:bookmarkStart w:id="15" w:name="_Toc8725192"/>
      <w:r w:rsidRPr="009B555E">
        <w:rPr>
          <w:rFonts w:ascii="幼圆" w:eastAsia="幼圆" w:hAnsi="Arial" w:hint="eastAsia"/>
          <w:bCs w:val="0"/>
          <w:color w:val="auto"/>
          <w:sz w:val="30"/>
          <w:szCs w:val="30"/>
        </w:rPr>
        <w:t>改进措施及验证方法</w:t>
      </w:r>
      <w:bookmarkEnd w:id="14"/>
      <w:bookmarkEnd w:id="15"/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本次评审发现如下需改进的问题：</w:t>
      </w:r>
    </w:p>
    <w:p w:rsidR="00EB0878" w:rsidRPr="009B555E" w:rsidRDefault="00EB0878">
      <w:pPr>
        <w:spacing w:before="60" w:line="360" w:lineRule="auto"/>
        <w:ind w:firstLineChars="200" w:firstLine="480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员工服务意识还不够，对体系支持不是很热心，主要还是应对检查的机械式执行。针对此问题，计划</w:t>
      </w:r>
      <w:r w:rsidR="00684205">
        <w:rPr>
          <w:rFonts w:ascii="幼圆" w:eastAsia="幼圆" w:hAnsi="宋体" w:hint="eastAsia"/>
          <w:sz w:val="24"/>
        </w:rPr>
        <w:t>在年度末</w:t>
      </w:r>
      <w:r w:rsidRPr="009B555E">
        <w:rPr>
          <w:rFonts w:ascii="幼圆" w:eastAsia="幼圆" w:hAnsi="宋体" w:hint="eastAsia"/>
          <w:sz w:val="24"/>
        </w:rPr>
        <w:t>对整个服务体系进行</w:t>
      </w:r>
      <w:r w:rsidR="00524BD3" w:rsidRPr="009B555E">
        <w:rPr>
          <w:rFonts w:ascii="幼圆" w:eastAsia="幼圆" w:hAnsi="宋体" w:hint="eastAsia"/>
          <w:sz w:val="24"/>
        </w:rPr>
        <w:t>再</w:t>
      </w:r>
      <w:r w:rsidR="00524BD3" w:rsidRPr="009B555E">
        <w:rPr>
          <w:rFonts w:ascii="幼圆" w:eastAsia="幼圆" w:hAnsi="宋体"/>
          <w:sz w:val="24"/>
        </w:rPr>
        <w:t>一次</w:t>
      </w:r>
      <w:r w:rsidRPr="009B555E">
        <w:rPr>
          <w:rFonts w:ascii="幼圆" w:eastAsia="幼圆" w:hAnsi="宋体" w:hint="eastAsia"/>
          <w:sz w:val="24"/>
        </w:rPr>
        <w:t>评审，针对评审意见进行优化完善，并再次实施培训，加强考核。</w:t>
      </w:r>
    </w:p>
    <w:p w:rsidR="00EB0878" w:rsidRPr="009B555E" w:rsidRDefault="00EB0878">
      <w:pPr>
        <w:spacing w:before="60" w:line="360" w:lineRule="auto"/>
        <w:ind w:firstLineChars="2650" w:firstLine="6360"/>
        <w:jc w:val="left"/>
        <w:rPr>
          <w:rFonts w:ascii="幼圆" w:eastAsia="幼圆" w:hAnsi="宋体"/>
          <w:sz w:val="24"/>
        </w:rPr>
      </w:pPr>
    </w:p>
    <w:p w:rsidR="00EB0878" w:rsidRPr="009B555E" w:rsidRDefault="00EB0878">
      <w:pPr>
        <w:spacing w:before="60" w:line="360" w:lineRule="auto"/>
        <w:ind w:firstLineChars="2400" w:firstLine="5760"/>
        <w:jc w:val="left"/>
        <w:rPr>
          <w:rFonts w:ascii="幼圆" w:eastAsia="幼圆" w:hAnsi="宋体"/>
          <w:sz w:val="24"/>
        </w:rPr>
      </w:pPr>
      <w:r w:rsidRPr="009B555E">
        <w:rPr>
          <w:rFonts w:ascii="幼圆" w:eastAsia="幼圆" w:hAnsi="宋体" w:hint="eastAsia"/>
          <w:sz w:val="24"/>
        </w:rPr>
        <w:t>报告人：</w:t>
      </w:r>
      <w:r w:rsidR="009202B4" w:rsidRPr="00521FA8">
        <w:rPr>
          <w:rFonts w:ascii="幼圆" w:eastAsia="幼圆" w:hAnsi="宋体" w:hint="eastAsia"/>
          <w:color w:val="F90000"/>
          <w:sz w:val="24"/>
          <w:highlight w:val="yellow"/>
        </w:rPr>
        <w:t>管理者代表</w:t>
      </w:r>
    </w:p>
    <w:p w:rsidR="005A6BB2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r w:rsidRPr="009B555E">
        <w:rPr>
          <w:rFonts w:ascii="幼圆" w:eastAsia="幼圆" w:hint="eastAsia"/>
          <w:sz w:val="24"/>
        </w:rPr>
        <w:t>日  期：</w:t>
      </w:r>
      <w:r w:rsidR="005A6BB2" w:rsidRPr="00E45743">
        <w:rPr>
          <w:rFonts w:ascii="幼圆" w:eastAsia="幼圆" w:hint="eastAsia"/>
          <w:color w:val="DE0000"/>
          <w:sz w:val="24"/>
          <w:highlight w:val="yellow"/>
        </w:rPr>
        <w:t>管评实施报告日期</w:t>
      </w:r>
    </w:p>
    <w:p w:rsidR="00EB0878" w:rsidRPr="009B555E" w:rsidRDefault="00EB0878">
      <w:pPr>
        <w:spacing w:before="60" w:line="360" w:lineRule="auto"/>
        <w:ind w:firstLineChars="2400" w:firstLine="5760"/>
        <w:rPr>
          <w:rFonts w:ascii="幼圆" w:eastAsia="幼圆" w:hAnsi="宋体"/>
          <w:sz w:val="24"/>
        </w:rPr>
      </w:pPr>
      <w:bookmarkStart w:id="16" w:name="_Toc245206664"/>
      <w:bookmarkStart w:id="17" w:name="_Toc245362191"/>
      <w:bookmarkStart w:id="18" w:name="_Toc257312055"/>
      <w:bookmarkStart w:id="19" w:name="_Toc257402831"/>
      <w:bookmarkStart w:id="20" w:name="_Toc264115594"/>
      <w:bookmarkStart w:id="21" w:name="_Toc264115651"/>
      <w:bookmarkStart w:id="22" w:name="_Toc270773058"/>
      <w:bookmarkStart w:id="23" w:name="_Toc245206665"/>
      <w:bookmarkStart w:id="24" w:name="_Toc245362192"/>
      <w:bookmarkStart w:id="25" w:name="_Toc257312056"/>
      <w:bookmarkStart w:id="26" w:name="_Toc257402832"/>
      <w:bookmarkStart w:id="27" w:name="_Toc264115595"/>
      <w:bookmarkStart w:id="28" w:name="_Toc264115652"/>
      <w:bookmarkStart w:id="29" w:name="_Toc27077305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EB0878" w:rsidRPr="009B555E" w:rsidSect="00080B41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418" w:bottom="1247" w:left="1418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10" w:rsidRDefault="00932610">
      <w:r>
        <w:separator/>
      </w:r>
    </w:p>
  </w:endnote>
  <w:endnote w:type="continuationSeparator" w:id="0">
    <w:p w:rsidR="00932610" w:rsidRDefault="0093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D6" w:rsidRPr="0048614C" w:rsidRDefault="001D2BD6" w:rsidP="009B08B5">
    <w:pPr>
      <w:pStyle w:val="aff0"/>
      <w:rPr>
        <w:rFonts w:ascii="幼圆" w:eastAsia="幼圆"/>
      </w:rPr>
    </w:pPr>
    <w:r w:rsidRPr="002C728E">
      <w:rPr>
        <w:rFonts w:ascii="幼圆" w:eastAsia="幼圆" w:hint="eastAsia"/>
        <w:highlight w:val="yellow"/>
      </w:rPr>
      <w:t>广东科技有限公司</w:t>
    </w:r>
    <w:r>
      <w:rPr>
        <w:rFonts w:ascii="幼圆" w:eastAsia="幼圆" w:hint="eastAsia"/>
      </w:rPr>
      <w:t xml:space="preserve">                                                 </w:t>
    </w:r>
    <w:r>
      <w:rPr>
        <w:rFonts w:ascii="幼圆" w:eastAsia="幼圆"/>
      </w:rPr>
      <w:t xml:space="preserve">        </w:t>
    </w:r>
    <w:r>
      <w:rPr>
        <w:rFonts w:ascii="幼圆" w:eastAsia="幼圆" w:hint="eastAsia"/>
      </w:rPr>
      <w:t xml:space="preserve">    </w:t>
    </w:r>
    <w:r w:rsidRPr="00AA1791">
      <w:rPr>
        <w:rFonts w:ascii="幼圆" w:eastAsia="幼圆" w:hint="eastAsia"/>
      </w:rPr>
      <w:t>第</w:t>
    </w:r>
    <w:r w:rsidRPr="00AA1791">
      <w:rPr>
        <w:rFonts w:ascii="幼圆" w:eastAsia="幼圆" w:hint="eastAsia"/>
        <w:lang w:val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3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Default="00EB0878">
    <w:pPr>
      <w:pStyle w:val="aff0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EB0878" w:rsidRDefault="00EB0878">
    <w:pPr>
      <w:pStyle w:val="af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B7394" w:rsidRDefault="003067D4" w:rsidP="008B7394">
    <w:pPr>
      <w:pStyle w:val="aff0"/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7D1F79">
      <w:rPr>
        <w:rFonts w:ascii="幼圆" w:eastAsia="幼圆" w:hint="eastAsia"/>
      </w:rPr>
      <w:t xml:space="preserve">       </w:t>
    </w:r>
    <w:r w:rsidR="008B7394" w:rsidRPr="008B7394">
      <w:rPr>
        <w:rFonts w:ascii="幼圆" w:eastAsia="幼圆" w:hint="eastAsia"/>
      </w:rPr>
      <w:t xml:space="preserve"> </w:t>
    </w:r>
    <w:r w:rsidR="00785A9D">
      <w:rPr>
        <w:rFonts w:ascii="幼圆" w:eastAsia="幼圆"/>
      </w:rPr>
      <w:t xml:space="preserve">         </w:t>
    </w:r>
    <w:r w:rsidR="008B7394" w:rsidRPr="008B7394">
      <w:rPr>
        <w:rFonts w:ascii="幼圆" w:eastAsia="幼圆" w:hint="eastAsia"/>
      </w:rPr>
      <w:t xml:space="preserve">         </w:t>
    </w:r>
    <w:r w:rsidR="008B7394">
      <w:rPr>
        <w:rFonts w:ascii="幼圆" w:eastAsia="幼圆" w:hint="eastAsia"/>
      </w:rPr>
      <w:t xml:space="preserve">                            </w:t>
    </w:r>
    <w:r w:rsidR="008B7394" w:rsidRPr="008B7394">
      <w:rPr>
        <w:rFonts w:ascii="幼圆" w:eastAsia="幼圆" w:hint="eastAsia"/>
      </w:rPr>
      <w:t xml:space="preserve">       第</w:t>
    </w:r>
    <w:r w:rsidR="008B7394" w:rsidRPr="008B7394">
      <w:rPr>
        <w:rFonts w:ascii="幼圆" w:eastAsia="幼圆" w:hint="eastAsia"/>
        <w:lang w:val="zh-CN"/>
      </w:rPr>
      <w:t xml:space="preserve">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PAGE</w:instrText>
    </w:r>
    <w:r w:rsidR="008B7394" w:rsidRPr="008B7394">
      <w:rPr>
        <w:rFonts w:ascii="幼圆" w:eastAsia="幼圆" w:hint="eastAsia"/>
        <w:bCs/>
      </w:rPr>
      <w:fldChar w:fldCharType="separate"/>
    </w:r>
    <w:r w:rsidR="00BD0F7C">
      <w:rPr>
        <w:rFonts w:ascii="幼圆" w:eastAsia="幼圆"/>
        <w:bCs/>
        <w:noProof/>
      </w:rPr>
      <w:t>5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lang w:val="zh-CN"/>
      </w:rPr>
      <w:t xml:space="preserve"> 页，共 </w:t>
    </w:r>
    <w:r w:rsidR="008B7394" w:rsidRPr="008B7394">
      <w:rPr>
        <w:rFonts w:ascii="幼圆" w:eastAsia="幼圆" w:hint="eastAsia"/>
        <w:bCs/>
      </w:rPr>
      <w:fldChar w:fldCharType="begin"/>
    </w:r>
    <w:r w:rsidR="008B7394" w:rsidRPr="008B7394">
      <w:rPr>
        <w:rFonts w:ascii="幼圆" w:eastAsia="幼圆" w:hint="eastAsia"/>
        <w:bCs/>
      </w:rPr>
      <w:instrText>NUMPAGES</w:instrText>
    </w:r>
    <w:r w:rsidR="008B7394" w:rsidRPr="008B7394">
      <w:rPr>
        <w:rFonts w:ascii="幼圆" w:eastAsia="幼圆" w:hint="eastAsia"/>
        <w:bCs/>
      </w:rPr>
      <w:fldChar w:fldCharType="separate"/>
    </w:r>
    <w:r w:rsidR="00BD0F7C">
      <w:rPr>
        <w:rFonts w:ascii="幼圆" w:eastAsia="幼圆"/>
        <w:bCs/>
        <w:noProof/>
      </w:rPr>
      <w:t>6</w:t>
    </w:r>
    <w:r w:rsidR="008B7394" w:rsidRPr="008B7394">
      <w:rPr>
        <w:rFonts w:ascii="幼圆" w:eastAsia="幼圆" w:hint="eastAsia"/>
        <w:bCs/>
      </w:rPr>
      <w:fldChar w:fldCharType="end"/>
    </w:r>
    <w:r w:rsidR="008B7394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10" w:rsidRDefault="00932610">
      <w:r>
        <w:separator/>
      </w:r>
    </w:p>
  </w:footnote>
  <w:footnote w:type="continuationSeparator" w:id="0">
    <w:p w:rsidR="00932610" w:rsidRDefault="0093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D6" w:rsidRPr="0048614C" w:rsidRDefault="001D2BD6" w:rsidP="009B08B5">
    <w:pPr>
      <w:pStyle w:val="aa"/>
      <w:jc w:val="left"/>
      <w:rPr>
        <w:rFonts w:ascii="幼圆" w:eastAsia="幼圆"/>
        <w:lang w:eastAsia="zh-CN"/>
      </w:rPr>
    </w:pPr>
    <w:r w:rsidRPr="004F4A34">
      <w:rPr>
        <w:rFonts w:ascii="幼圆" w:eastAsia="幼圆" w:cs="Arial" w:hint="eastAsia"/>
        <w:highlight w:val="yellow"/>
        <w:lang w:eastAsia="zh-CN"/>
      </w:rPr>
      <w:t>ZRXX</w:t>
    </w:r>
    <w:r w:rsidRPr="004F4A34">
      <w:rPr>
        <w:rFonts w:ascii="幼圆" w:eastAsia="幼圆" w:cs="Arial" w:hint="eastAsia"/>
        <w:highlight w:val="yellow"/>
      </w:rPr>
      <w:t>-20000-RP-R-0</w:t>
    </w:r>
    <w:r w:rsidRPr="004F4A34">
      <w:rPr>
        <w:rFonts w:ascii="幼圆" w:eastAsia="幼圆" w:cs="Arial" w:hint="eastAsia"/>
        <w:highlight w:val="yellow"/>
        <w:lang w:eastAsia="zh-CN"/>
      </w:rPr>
      <w:t>1</w:t>
    </w:r>
    <w:r>
      <w:rPr>
        <w:rFonts w:ascii="幼圆" w:eastAsia="幼圆" w:cs="Arial" w:hint="eastAsia"/>
        <w:highlight w:val="yellow"/>
        <w:lang w:eastAsia="zh-CN"/>
      </w:rPr>
      <w:t xml:space="preserve"> </w:t>
    </w:r>
    <w:r w:rsidRPr="004F4A34">
      <w:rPr>
        <w:rFonts w:ascii="幼圆" w:eastAsia="幼圆" w:cs="Arial" w:hint="eastAsia"/>
        <w:highlight w:val="yellow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B7394" w:rsidRDefault="00080B41" w:rsidP="001D2BD6">
    <w:pPr>
      <w:jc w:val="left"/>
      <w:rPr>
        <w:rFonts w:ascii="幼圆" w:eastAsia="幼圆"/>
        <w:sz w:val="18"/>
        <w:szCs w:val="18"/>
      </w:rPr>
    </w:pPr>
    <w:r w:rsidRPr="00AD670E">
      <w:rPr>
        <w:rFonts w:ascii="幼圆" w:eastAsia="幼圆"/>
        <w:color w:val="FF0000"/>
        <w:sz w:val="18"/>
        <w:szCs w:val="18"/>
        <w:highlight w:val="yellow"/>
      </w:rPr>
      <w:t>ZRXX</w:t>
    </w:r>
    <w:r w:rsidRPr="00AD670E">
      <w:rPr>
        <w:rFonts w:ascii="幼圆" w:eastAsia="幼圆"/>
        <w:sz w:val="18"/>
        <w:szCs w:val="18"/>
      </w:rPr>
      <w:t>-20000</w:t>
    </w:r>
    <w:r w:rsidR="00EB0878" w:rsidRPr="00AD670E">
      <w:rPr>
        <w:rFonts w:ascii="幼圆" w:eastAsia="幼圆" w:hint="eastAsia"/>
        <w:sz w:val="18"/>
        <w:szCs w:val="18"/>
      </w:rPr>
      <w:t>-GP-R-11 管理评审报告</w:t>
    </w:r>
    <w:r w:rsidR="001D2BD6">
      <w:rPr>
        <w:rFonts w:ascii="幼圆" w:eastAsia="幼圆" w:hint="eastAsia"/>
        <w:sz w:val="18"/>
        <w:szCs w:val="18"/>
      </w:rPr>
      <w:t xml:space="preserve">                                                      </w:t>
    </w:r>
    <w:r w:rsidR="001D2BD6" w:rsidRPr="001D2BD6">
      <w:rPr>
        <w:rFonts w:ascii="幼圆" w:eastAsia="幼圆" w:hint="eastAsia"/>
        <w:sz w:val="18"/>
        <w:szCs w:val="18"/>
      </w:rPr>
      <w:t xml:space="preserve"> </w:t>
    </w:r>
    <w:r w:rsidR="001D2BD6" w:rsidRPr="001D2BD6">
      <w:rPr>
        <w:rFonts w:ascii="幼圆" w:eastAsia="幼圆" w:cs="Arial" w:hint="eastAsia"/>
        <w:sz w:val="18"/>
        <w:szCs w:val="18"/>
      </w:rPr>
      <w:t>版本：V1.0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878" w:rsidRPr="00841473" w:rsidRDefault="00213A7C" w:rsidP="00841473">
    <w:pPr>
      <w:jc w:val="right"/>
      <w:rPr>
        <w:rFonts w:ascii="幼圆" w:eastAsia="幼圆"/>
        <w:sz w:val="18"/>
        <w:szCs w:val="18"/>
      </w:rPr>
    </w:pPr>
    <w:r w:rsidRPr="00841473">
      <w:rPr>
        <w:rFonts w:ascii="幼圆" w:eastAsia="幼圆" w:hint="eastAsia"/>
        <w:sz w:val="18"/>
        <w:szCs w:val="18"/>
      </w:rPr>
      <w:t>JDXT</w:t>
    </w:r>
    <w:r w:rsidR="00EB0878" w:rsidRPr="00841473">
      <w:rPr>
        <w:rFonts w:ascii="幼圆" w:eastAsia="幼圆" w:hint="eastAsia"/>
        <w:sz w:val="18"/>
        <w:szCs w:val="18"/>
      </w:rPr>
      <w:t>-ITSM-GP-R-11  管理评审报告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0000011"/>
    <w:multiLevelType w:val="single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2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3" w15:restartNumberingAfterBreak="0">
    <w:nsid w:val="0000001C"/>
    <w:multiLevelType w:val="singleLevel"/>
    <w:tmpl w:val="00000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4" w15:restartNumberingAfterBreak="0">
    <w:nsid w:val="260E1038"/>
    <w:multiLevelType w:val="multilevel"/>
    <w:tmpl w:val="F868344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D9"/>
    <w:rsid w:val="00045B6C"/>
    <w:rsid w:val="00050DC5"/>
    <w:rsid w:val="000613CB"/>
    <w:rsid w:val="00065D39"/>
    <w:rsid w:val="00080B41"/>
    <w:rsid w:val="00091073"/>
    <w:rsid w:val="001040AB"/>
    <w:rsid w:val="001319FA"/>
    <w:rsid w:val="00157F0C"/>
    <w:rsid w:val="00172A27"/>
    <w:rsid w:val="001973CC"/>
    <w:rsid w:val="001D26AF"/>
    <w:rsid w:val="001D2BD6"/>
    <w:rsid w:val="001E3F27"/>
    <w:rsid w:val="00213A7C"/>
    <w:rsid w:val="002433DB"/>
    <w:rsid w:val="00261AD9"/>
    <w:rsid w:val="002A1F10"/>
    <w:rsid w:val="002A532E"/>
    <w:rsid w:val="002B1599"/>
    <w:rsid w:val="002B6C02"/>
    <w:rsid w:val="002D44D0"/>
    <w:rsid w:val="00302018"/>
    <w:rsid w:val="003067D4"/>
    <w:rsid w:val="0030712C"/>
    <w:rsid w:val="00312E86"/>
    <w:rsid w:val="00345A94"/>
    <w:rsid w:val="003864A6"/>
    <w:rsid w:val="003902B7"/>
    <w:rsid w:val="003A4BB8"/>
    <w:rsid w:val="003A77E6"/>
    <w:rsid w:val="003B28C7"/>
    <w:rsid w:val="003D380F"/>
    <w:rsid w:val="003D5964"/>
    <w:rsid w:val="00400057"/>
    <w:rsid w:val="00405567"/>
    <w:rsid w:val="00454029"/>
    <w:rsid w:val="00456492"/>
    <w:rsid w:val="004A1CB5"/>
    <w:rsid w:val="004E41D0"/>
    <w:rsid w:val="004E4EE0"/>
    <w:rsid w:val="00515460"/>
    <w:rsid w:val="00521FA8"/>
    <w:rsid w:val="00524BD3"/>
    <w:rsid w:val="00537A4D"/>
    <w:rsid w:val="0058702E"/>
    <w:rsid w:val="0059312B"/>
    <w:rsid w:val="005A6BB2"/>
    <w:rsid w:val="005E0C8A"/>
    <w:rsid w:val="005E1A0E"/>
    <w:rsid w:val="00617A26"/>
    <w:rsid w:val="00626EE3"/>
    <w:rsid w:val="00627B58"/>
    <w:rsid w:val="00670C5C"/>
    <w:rsid w:val="00684205"/>
    <w:rsid w:val="0068604F"/>
    <w:rsid w:val="00721EB7"/>
    <w:rsid w:val="00785A9D"/>
    <w:rsid w:val="007914A5"/>
    <w:rsid w:val="0079462A"/>
    <w:rsid w:val="007A2245"/>
    <w:rsid w:val="007D1F79"/>
    <w:rsid w:val="007F3D3D"/>
    <w:rsid w:val="00841461"/>
    <w:rsid w:val="00841473"/>
    <w:rsid w:val="00856539"/>
    <w:rsid w:val="00876D4B"/>
    <w:rsid w:val="008A0FF8"/>
    <w:rsid w:val="008B1CEE"/>
    <w:rsid w:val="008B4B04"/>
    <w:rsid w:val="008B7394"/>
    <w:rsid w:val="008D04CF"/>
    <w:rsid w:val="008F1469"/>
    <w:rsid w:val="00912210"/>
    <w:rsid w:val="009202B4"/>
    <w:rsid w:val="00932610"/>
    <w:rsid w:val="009B08B5"/>
    <w:rsid w:val="009B555E"/>
    <w:rsid w:val="009D6C94"/>
    <w:rsid w:val="00A2124B"/>
    <w:rsid w:val="00A2682D"/>
    <w:rsid w:val="00A45DC7"/>
    <w:rsid w:val="00A6576A"/>
    <w:rsid w:val="00A70CCE"/>
    <w:rsid w:val="00AA532E"/>
    <w:rsid w:val="00AD17B9"/>
    <w:rsid w:val="00AD670E"/>
    <w:rsid w:val="00AF1B1C"/>
    <w:rsid w:val="00B0348A"/>
    <w:rsid w:val="00B347F5"/>
    <w:rsid w:val="00B4164C"/>
    <w:rsid w:val="00B631A7"/>
    <w:rsid w:val="00BC2F0B"/>
    <w:rsid w:val="00BD0F7C"/>
    <w:rsid w:val="00BD78D0"/>
    <w:rsid w:val="00C0190E"/>
    <w:rsid w:val="00C06C63"/>
    <w:rsid w:val="00C658C5"/>
    <w:rsid w:val="00C82022"/>
    <w:rsid w:val="00C83C53"/>
    <w:rsid w:val="00CA2E0F"/>
    <w:rsid w:val="00CB5990"/>
    <w:rsid w:val="00CD7172"/>
    <w:rsid w:val="00D47BB3"/>
    <w:rsid w:val="00D74241"/>
    <w:rsid w:val="00D750F9"/>
    <w:rsid w:val="00DE5C5E"/>
    <w:rsid w:val="00E45743"/>
    <w:rsid w:val="00EB0878"/>
    <w:rsid w:val="00EB32EB"/>
    <w:rsid w:val="00ED6BB1"/>
    <w:rsid w:val="00EE4F3B"/>
    <w:rsid w:val="00F66EDC"/>
    <w:rsid w:val="00F77FD9"/>
    <w:rsid w:val="00FB2AB9"/>
    <w:rsid w:val="00FB4DBB"/>
    <w:rsid w:val="00F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E4D38B"/>
  <w15:docId w15:val="{5F7918BF-9A97-4968-B376-3347E5F6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578" w:lineRule="auto"/>
      <w:outlineLvl w:val="0"/>
    </w:pPr>
    <w:rPr>
      <w:rFonts w:ascii="Times New Roman" w:hAnsi="Times New Roman"/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eastAsia="黑体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styleId="a6">
    <w:name w:val="FollowedHyperlink"/>
    <w:rPr>
      <w:color w:val="800080"/>
      <w:u w:val="single"/>
    </w:rPr>
  </w:style>
  <w:style w:type="character" w:styleId="a7">
    <w:name w:val="Emphasis"/>
    <w:qFormat/>
    <w:rPr>
      <w:i/>
      <w:iCs/>
    </w:rPr>
  </w:style>
  <w:style w:type="character" w:styleId="a8">
    <w:name w:val="line number"/>
    <w:basedOn w:val="a0"/>
  </w:style>
  <w:style w:type="character" w:styleId="HTML">
    <w:name w:val="HTML Definition"/>
    <w:rPr>
      <w:i/>
      <w:iCs/>
    </w:rPr>
  </w:style>
  <w:style w:type="character" w:styleId="HTML0">
    <w:name w:val="HTML Typewriter"/>
    <w:rPr>
      <w:rFonts w:ascii="Courier New" w:hAnsi="Courier New" w:cs="Courier New"/>
      <w:sz w:val="20"/>
      <w:szCs w:val="20"/>
    </w:rPr>
  </w:style>
  <w:style w:type="character" w:styleId="HTML1">
    <w:name w:val="HTML Acronym"/>
    <w:basedOn w:val="a0"/>
  </w:style>
  <w:style w:type="character" w:styleId="HTML2">
    <w:name w:val="HTML Variable"/>
    <w:rPr>
      <w:i/>
      <w:iCs/>
    </w:rPr>
  </w:style>
  <w:style w:type="character" w:styleId="HTML3">
    <w:name w:val="HTML Code"/>
    <w:rPr>
      <w:rFonts w:ascii="Courier New" w:hAnsi="Courier New" w:cs="Courier New"/>
      <w:sz w:val="20"/>
      <w:szCs w:val="20"/>
    </w:rPr>
  </w:style>
  <w:style w:type="character" w:styleId="HTML4">
    <w:name w:val="HTML Cite"/>
    <w:rPr>
      <w:i/>
      <w:iCs/>
    </w:rPr>
  </w:style>
  <w:style w:type="character" w:styleId="HTML5">
    <w:name w:val="HTML Keyboard"/>
    <w:rPr>
      <w:rFonts w:ascii="Courier New" w:hAnsi="Courier New" w:cs="Courier New"/>
      <w:sz w:val="20"/>
      <w:szCs w:val="20"/>
    </w:rPr>
  </w:style>
  <w:style w:type="character" w:styleId="HTML6">
    <w:name w:val="HTML Sample"/>
    <w:rPr>
      <w:rFonts w:ascii="Courier New" w:hAnsi="Courier New" w:cs="Courier New"/>
    </w:rPr>
  </w:style>
  <w:style w:type="character" w:customStyle="1" w:styleId="a9">
    <w:name w:val="页眉 字符"/>
    <w:link w:val="aa"/>
    <w:rPr>
      <w:rFonts w:ascii="Arial" w:hAnsi="Arial"/>
      <w:kern w:val="2"/>
      <w:sz w:val="18"/>
      <w:szCs w:val="18"/>
    </w:rPr>
  </w:style>
  <w:style w:type="paragraph" w:styleId="20">
    <w:name w:val="List Number 2"/>
    <w:basedOn w:val="a"/>
    <w:pPr>
      <w:tabs>
        <w:tab w:val="left" w:pos="780"/>
      </w:tabs>
      <w:ind w:left="780" w:hanging="36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b">
    <w:name w:val="E-mail Signature"/>
    <w:basedOn w:val="a"/>
  </w:style>
  <w:style w:type="paragraph" w:styleId="31">
    <w:name w:val="List Number 3"/>
    <w:basedOn w:val="a"/>
    <w:pPr>
      <w:tabs>
        <w:tab w:val="left" w:pos="1200"/>
      </w:tabs>
      <w:ind w:left="1200" w:hanging="360"/>
    </w:pPr>
  </w:style>
  <w:style w:type="paragraph" w:styleId="HTML7">
    <w:name w:val="HTML Address"/>
    <w:basedOn w:val="a"/>
    <w:rPr>
      <w:i/>
      <w:iCs/>
    </w:rPr>
  </w:style>
  <w:style w:type="paragraph" w:styleId="32">
    <w:name w:val="List 3"/>
    <w:basedOn w:val="a"/>
    <w:pPr>
      <w:ind w:leftChars="400" w:left="100" w:hangingChars="200" w:hanging="200"/>
    </w:pPr>
  </w:style>
  <w:style w:type="paragraph" w:styleId="ac">
    <w:name w:val="Body Text First Indent"/>
    <w:basedOn w:val="ad"/>
    <w:pPr>
      <w:spacing w:after="60"/>
      <w:ind w:firstLineChars="200" w:firstLine="200"/>
    </w:pPr>
  </w:style>
  <w:style w:type="paragraph" w:styleId="ae">
    <w:name w:val="envelope address"/>
    <w:basedOn w:val="a"/>
    <w:pPr>
      <w:snapToGrid w:val="0"/>
      <w:ind w:leftChars="1400" w:left="100"/>
    </w:pPr>
    <w:rPr>
      <w:rFonts w:cs="Arial"/>
      <w:sz w:val="24"/>
    </w:rPr>
  </w:style>
  <w:style w:type="paragraph" w:styleId="ad">
    <w:name w:val="Body Text"/>
    <w:basedOn w:val="a"/>
    <w:pPr>
      <w:spacing w:line="300" w:lineRule="auto"/>
    </w:pPr>
  </w:style>
  <w:style w:type="paragraph" w:styleId="33">
    <w:name w:val="toc 3"/>
    <w:basedOn w:val="a"/>
    <w:next w:val="a"/>
    <w:pPr>
      <w:ind w:leftChars="400" w:left="840"/>
    </w:pPr>
  </w:style>
  <w:style w:type="paragraph" w:styleId="af">
    <w:name w:val="Document Map"/>
    <w:basedOn w:val="a"/>
    <w:pPr>
      <w:shd w:val="clear" w:color="auto" w:fill="000080"/>
    </w:pPr>
  </w:style>
  <w:style w:type="paragraph" w:styleId="af0">
    <w:name w:val="Note Heading"/>
    <w:basedOn w:val="a"/>
    <w:next w:val="a"/>
    <w:pPr>
      <w:jc w:val="center"/>
    </w:pPr>
  </w:style>
  <w:style w:type="paragraph" w:styleId="40">
    <w:name w:val="List 4"/>
    <w:basedOn w:val="a"/>
    <w:pPr>
      <w:ind w:leftChars="600" w:left="100" w:hangingChars="200" w:hanging="200"/>
    </w:pPr>
  </w:style>
  <w:style w:type="paragraph" w:styleId="41">
    <w:name w:val="List Bullet 4"/>
    <w:basedOn w:val="a"/>
    <w:pPr>
      <w:tabs>
        <w:tab w:val="left" w:pos="1620"/>
      </w:tabs>
      <w:ind w:left="1620" w:hanging="360"/>
    </w:pPr>
  </w:style>
  <w:style w:type="paragraph" w:styleId="af1">
    <w:name w:val="List Number"/>
    <w:basedOn w:val="a"/>
    <w:pPr>
      <w:tabs>
        <w:tab w:val="left" w:pos="360"/>
      </w:tabs>
      <w:ind w:left="360" w:hanging="360"/>
    </w:pPr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2">
    <w:name w:val="Normal Indent"/>
    <w:basedOn w:val="a"/>
    <w:pPr>
      <w:ind w:firstLineChars="200" w:firstLine="420"/>
    </w:pPr>
  </w:style>
  <w:style w:type="paragraph" w:styleId="af3">
    <w:name w:val="Block Text"/>
    <w:basedOn w:val="a"/>
    <w:pPr>
      <w:spacing w:after="120"/>
      <w:ind w:leftChars="700" w:left="1440" w:rightChars="700" w:right="1440"/>
    </w:pPr>
  </w:style>
  <w:style w:type="paragraph" w:styleId="21">
    <w:name w:val="Body Text First Indent 2"/>
    <w:basedOn w:val="af4"/>
    <w:pPr>
      <w:ind w:firstLineChars="200" w:firstLine="420"/>
    </w:pPr>
  </w:style>
  <w:style w:type="paragraph" w:styleId="af5">
    <w:name w:val="caption"/>
    <w:basedOn w:val="a"/>
    <w:next w:val="a"/>
    <w:qFormat/>
    <w:pPr>
      <w:spacing w:beforeLines="100" w:before="312" w:afterLines="50" w:after="156"/>
      <w:jc w:val="center"/>
    </w:pPr>
    <w:rPr>
      <w:rFonts w:eastAsia="黑体" w:cs="Arial"/>
      <w:szCs w:val="20"/>
    </w:rPr>
  </w:style>
  <w:style w:type="paragraph" w:styleId="af6">
    <w:name w:val="List"/>
    <w:basedOn w:val="a"/>
    <w:pPr>
      <w:ind w:left="200" w:hangingChars="200" w:hanging="200"/>
    </w:pPr>
  </w:style>
  <w:style w:type="paragraph" w:styleId="af7">
    <w:name w:val="List Bullet"/>
    <w:basedOn w:val="a"/>
    <w:pPr>
      <w:tabs>
        <w:tab w:val="left" w:pos="360"/>
      </w:tabs>
      <w:ind w:left="360" w:hanging="360"/>
    </w:pPr>
  </w:style>
  <w:style w:type="paragraph" w:styleId="af8">
    <w:name w:val="Subtitle"/>
    <w:basedOn w:val="a"/>
    <w:qFormat/>
    <w:pPr>
      <w:spacing w:before="480"/>
      <w:jc w:val="center"/>
      <w:outlineLvl w:val="1"/>
    </w:pPr>
    <w:rPr>
      <w:rFonts w:eastAsia="黑体" w:cs="Arial"/>
      <w:bCs/>
      <w:kern w:val="28"/>
      <w:sz w:val="30"/>
      <w:szCs w:val="32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9">
    <w:name w:val="Salutation"/>
    <w:basedOn w:val="a"/>
    <w:next w:val="a"/>
  </w:style>
  <w:style w:type="paragraph" w:styleId="50">
    <w:name w:val="List Continue 5"/>
    <w:basedOn w:val="a"/>
    <w:pPr>
      <w:spacing w:after="120"/>
      <w:ind w:leftChars="1000" w:left="2100"/>
    </w:pPr>
  </w:style>
  <w:style w:type="paragraph" w:styleId="afa">
    <w:name w:val="Closing"/>
    <w:basedOn w:val="a"/>
    <w:pPr>
      <w:ind w:leftChars="2100" w:left="100"/>
    </w:pPr>
  </w:style>
  <w:style w:type="paragraph" w:styleId="afb">
    <w:name w:val="Normal (Web)"/>
    <w:basedOn w:val="a"/>
    <w:rPr>
      <w:sz w:val="24"/>
    </w:rPr>
  </w:style>
  <w:style w:type="paragraph" w:styleId="af4">
    <w:name w:val="Body Text Indent"/>
    <w:basedOn w:val="a"/>
    <w:pPr>
      <w:spacing w:after="120"/>
      <w:ind w:leftChars="200" w:left="420"/>
    </w:pPr>
  </w:style>
  <w:style w:type="paragraph" w:styleId="42">
    <w:name w:val="List Continue 4"/>
    <w:basedOn w:val="a"/>
    <w:pPr>
      <w:spacing w:after="120"/>
      <w:ind w:leftChars="800" w:left="168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c">
    <w:name w:val="List Continue"/>
    <w:basedOn w:val="a"/>
    <w:pPr>
      <w:spacing w:after="120"/>
      <w:ind w:leftChars="200" w:left="42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afd">
    <w:name w:val="Plain Text"/>
    <w:basedOn w:val="a"/>
    <w:rPr>
      <w:rFonts w:ascii="宋体" w:hAnsi="Courier New" w:cs="Courier New"/>
      <w:szCs w:val="21"/>
    </w:rPr>
  </w:style>
  <w:style w:type="paragraph" w:styleId="10">
    <w:name w:val="toc 1"/>
    <w:basedOn w:val="a"/>
    <w:next w:val="a"/>
    <w:uiPriority w:val="39"/>
    <w:pPr>
      <w:spacing w:before="60" w:line="300" w:lineRule="auto"/>
    </w:pPr>
    <w:rPr>
      <w:b/>
    </w:rPr>
  </w:style>
  <w:style w:type="paragraph" w:styleId="afe">
    <w:name w:val="Date"/>
    <w:basedOn w:val="a"/>
    <w:next w:val="a"/>
    <w:pPr>
      <w:ind w:leftChars="2500" w:left="100"/>
    </w:pPr>
  </w:style>
  <w:style w:type="paragraph" w:styleId="51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pPr>
      <w:tabs>
        <w:tab w:val="left" w:pos="1620"/>
      </w:tabs>
      <w:ind w:left="1620" w:hanging="360"/>
    </w:pPr>
  </w:style>
  <w:style w:type="paragraph" w:styleId="aff">
    <w:name w:val="envelope return"/>
    <w:basedOn w:val="a"/>
    <w:pPr>
      <w:snapToGrid w:val="0"/>
    </w:pPr>
    <w:rPr>
      <w:rFonts w:cs="Arial"/>
    </w:rPr>
  </w:style>
  <w:style w:type="paragraph" w:styleId="24">
    <w:name w:val="Body Text Indent 2"/>
    <w:basedOn w:val="a"/>
    <w:pPr>
      <w:spacing w:after="120" w:line="480" w:lineRule="auto"/>
      <w:ind w:leftChars="200" w:left="420"/>
    </w:pPr>
  </w:style>
  <w:style w:type="paragraph" w:styleId="HTML8">
    <w:name w:val="HTML Preformatted"/>
    <w:basedOn w:val="a"/>
    <w:rPr>
      <w:rFonts w:ascii="Courier New" w:hAnsi="Courier New" w:cs="Courier New"/>
      <w:sz w:val="20"/>
      <w:szCs w:val="20"/>
    </w:rPr>
  </w:style>
  <w:style w:type="paragraph" w:styleId="aff0">
    <w:name w:val="footer"/>
    <w:basedOn w:val="a"/>
    <w:link w:val="aff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2">
    <w:name w:val="List Number 5"/>
    <w:basedOn w:val="a"/>
    <w:pPr>
      <w:tabs>
        <w:tab w:val="left" w:pos="2040"/>
      </w:tabs>
      <w:ind w:left="2040" w:hanging="360"/>
    </w:pPr>
  </w:style>
  <w:style w:type="paragraph" w:styleId="aff2">
    <w:name w:val="Signature"/>
    <w:basedOn w:val="a"/>
    <w:pPr>
      <w:ind w:leftChars="2100" w:left="100"/>
    </w:pPr>
  </w:style>
  <w:style w:type="paragraph" w:styleId="53">
    <w:name w:val="List 5"/>
    <w:basedOn w:val="a"/>
    <w:pPr>
      <w:ind w:leftChars="800" w:left="100" w:hangingChars="200" w:hanging="200"/>
    </w:pPr>
  </w:style>
  <w:style w:type="paragraph" w:styleId="35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5">
    <w:name w:val="toc 2"/>
    <w:basedOn w:val="a"/>
    <w:next w:val="a"/>
    <w:pPr>
      <w:ind w:leftChars="200" w:left="420"/>
    </w:pPr>
  </w:style>
  <w:style w:type="paragraph" w:styleId="26">
    <w:name w:val="Body Text 2"/>
    <w:basedOn w:val="a"/>
    <w:pPr>
      <w:spacing w:beforeLines="50" w:before="156" w:afterLines="50" w:after="156" w:line="300" w:lineRule="auto"/>
      <w:ind w:firstLineChars="200" w:firstLine="200"/>
    </w:pPr>
    <w:rPr>
      <w:rFonts w:eastAsia="黑体"/>
      <w:b/>
    </w:rPr>
  </w:style>
  <w:style w:type="paragraph" w:styleId="27">
    <w:name w:val="List Continue 2"/>
    <w:basedOn w:val="a"/>
    <w:pPr>
      <w:spacing w:after="120"/>
      <w:ind w:leftChars="400" w:left="840"/>
    </w:pPr>
  </w:style>
  <w:style w:type="paragraph" w:styleId="aff3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36">
    <w:name w:val="List Continue 3"/>
    <w:basedOn w:val="a"/>
    <w:pPr>
      <w:spacing w:after="120"/>
      <w:ind w:leftChars="600" w:left="1260"/>
    </w:pPr>
  </w:style>
  <w:style w:type="paragraph" w:styleId="aff4">
    <w:name w:val="Title"/>
    <w:basedOn w:val="a"/>
    <w:qFormat/>
    <w:pPr>
      <w:spacing w:after="360"/>
      <w:jc w:val="center"/>
      <w:outlineLvl w:val="0"/>
    </w:pPr>
    <w:rPr>
      <w:rFonts w:ascii="Times New Roman" w:hAnsi="Times New Roman" w:cs="Arial"/>
      <w:b/>
      <w:bCs/>
      <w:color w:val="CC3300"/>
      <w:sz w:val="36"/>
      <w:szCs w:val="36"/>
    </w:rPr>
  </w:style>
  <w:style w:type="paragraph" w:customStyle="1" w:styleId="CharCharCharCharCharCharCharCharChar">
    <w:name w:val="Char Char Char Char Char Char Char Char Char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kern w:val="0"/>
      <w:sz w:val="20"/>
      <w:szCs w:val="20"/>
      <w:lang w:eastAsia="en-US"/>
    </w:rPr>
  </w:style>
  <w:style w:type="paragraph" w:customStyle="1" w:styleId="28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f5">
    <w:name w:val="List Paragraph"/>
    <w:basedOn w:val="a"/>
    <w:qFormat/>
    <w:pPr>
      <w:ind w:firstLineChars="200" w:firstLine="420"/>
    </w:pPr>
  </w:style>
  <w:style w:type="character" w:customStyle="1" w:styleId="aff1">
    <w:name w:val="页脚 字符"/>
    <w:link w:val="aff0"/>
    <w:uiPriority w:val="99"/>
    <w:rsid w:val="008B7394"/>
    <w:rPr>
      <w:rFonts w:ascii="Arial" w:hAnsi="Arial"/>
      <w:kern w:val="2"/>
      <w:sz w:val="18"/>
      <w:szCs w:val="18"/>
    </w:rPr>
  </w:style>
  <w:style w:type="paragraph" w:styleId="aff6">
    <w:name w:val="Balloon Text"/>
    <w:basedOn w:val="a"/>
    <w:link w:val="aff7"/>
    <w:uiPriority w:val="99"/>
    <w:semiHidden/>
    <w:unhideWhenUsed/>
    <w:rsid w:val="00FC57F9"/>
    <w:rPr>
      <w:sz w:val="18"/>
      <w:szCs w:val="18"/>
    </w:rPr>
  </w:style>
  <w:style w:type="character" w:customStyle="1" w:styleId="aff7">
    <w:name w:val="批注框文本 字符"/>
    <w:link w:val="aff6"/>
    <w:uiPriority w:val="99"/>
    <w:semiHidden/>
    <w:rsid w:val="00FC57F9"/>
    <w:rPr>
      <w:rFonts w:ascii="Arial" w:hAnsi="Arial"/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B631A7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303</Words>
  <Characters>1731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2030</CharactersWithSpaces>
  <SharedDoc>false</SharedDoc>
  <HLinks>
    <vt:vector size="42" baseType="variant">
      <vt:variant>
        <vt:i4>2818051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_Toc7074386</vt:lpwstr>
      </vt:variant>
      <vt:variant>
        <vt:i4>2818051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_Toc7074385</vt:lpwstr>
      </vt:variant>
      <vt:variant>
        <vt:i4>2818051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_Toc7074384</vt:lpwstr>
      </vt:variant>
      <vt:variant>
        <vt:i4>2818051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_Toc7074383</vt:lpwstr>
      </vt:variant>
      <vt:variant>
        <vt:i4>2818051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_Toc7074382</vt:lpwstr>
      </vt:variant>
      <vt:variant>
        <vt:i4>2818051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_Toc7074381</vt:lpwstr>
      </vt:variant>
      <vt:variant>
        <vt:i4>2818051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_Toc7074380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内部审核报告</dc:title>
  <dc:creator>gzbrt</dc:creator>
  <cp:lastModifiedBy>Ming</cp:lastModifiedBy>
  <cp:revision>28</cp:revision>
  <cp:lastPrinted>2015-07-02T05:17:00Z</cp:lastPrinted>
  <dcterms:created xsi:type="dcterms:W3CDTF">2019-05-14T02:52:00Z</dcterms:created>
  <dcterms:modified xsi:type="dcterms:W3CDTF">2019-07-26T10:55:00Z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