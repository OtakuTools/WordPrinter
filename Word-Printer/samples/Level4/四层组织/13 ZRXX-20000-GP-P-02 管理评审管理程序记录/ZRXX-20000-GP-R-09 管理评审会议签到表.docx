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79DF" w:rsidRPr="006A57D8" w:rsidRDefault="00C97D89" w:rsidP="006A57D8">
      <w:pPr>
        <w:pStyle w:val="aa"/>
        <w:spacing w:line="300" w:lineRule="auto"/>
        <w:jc w:val="center"/>
        <w:outlineLvl w:val="0"/>
        <w:rPr>
          <w:rFonts w:ascii="幼圆" w:eastAsia="幼圆" w:hint="eastAsia"/>
          <w:b/>
          <w:color w:val="000000"/>
          <w:sz w:val="32"/>
          <w:szCs w:val="32"/>
        </w:rPr>
      </w:pPr>
      <w:bookmarkStart w:id="0" w:name="_GoBack"/>
      <w:bookmarkEnd w:id="0"/>
      <w:r>
        <w:rPr>
          <w:rFonts w:ascii="幼圆" w:eastAsia="幼圆" w:hint="eastAsia"/>
          <w:b/>
          <w:color w:val="000000"/>
          <w:sz w:val="32"/>
          <w:szCs w:val="32"/>
        </w:rPr>
        <w:t>信息</w:t>
      </w:r>
      <w:r>
        <w:rPr>
          <w:rFonts w:ascii="幼圆" w:eastAsia="幼圆"/>
          <w:b/>
          <w:color w:val="000000"/>
          <w:sz w:val="32"/>
          <w:szCs w:val="32"/>
        </w:rPr>
        <w:t>技术服务体系</w:t>
      </w:r>
      <w:r w:rsidR="008579DF" w:rsidRPr="006A57D8">
        <w:rPr>
          <w:rFonts w:ascii="幼圆" w:eastAsia="幼圆" w:hint="eastAsia"/>
          <w:b/>
          <w:color w:val="000000"/>
          <w:sz w:val="32"/>
          <w:szCs w:val="32"/>
        </w:rPr>
        <w:t>管理评审会议签到表</w:t>
      </w:r>
    </w:p>
    <w:p w:rsidR="008579DF" w:rsidRPr="006A57D8" w:rsidRDefault="008579DF">
      <w:pPr>
        <w:pStyle w:val="aa"/>
        <w:spacing w:line="300" w:lineRule="auto"/>
        <w:outlineLvl w:val="0"/>
        <w:rPr>
          <w:rFonts w:ascii="幼圆" w:eastAsia="幼圆" w:hint="eastAsia"/>
        </w:rPr>
      </w:pPr>
      <w:r w:rsidRPr="006A57D8">
        <w:rPr>
          <w:rFonts w:ascii="幼圆" w:eastAsia="幼圆" w:hint="eastAsia"/>
        </w:rPr>
        <w:t xml:space="preserve">                                          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85" w:type="dxa"/>
          <w:bottom w:w="142" w:type="dxa"/>
          <w:right w:w="85" w:type="dxa"/>
        </w:tblCellMar>
        <w:tblLook w:val="0000" w:firstRow="0" w:lastRow="0" w:firstColumn="0" w:lastColumn="0" w:noHBand="0" w:noVBand="0"/>
      </w:tblPr>
      <w:tblGrid>
        <w:gridCol w:w="709"/>
        <w:gridCol w:w="2693"/>
        <w:gridCol w:w="1134"/>
        <w:gridCol w:w="851"/>
        <w:gridCol w:w="2835"/>
        <w:gridCol w:w="1416"/>
      </w:tblGrid>
      <w:tr w:rsidR="007C5CB0" w:rsidRPr="006A57D8" w:rsidTr="00C139BA">
        <w:trPr>
          <w:trHeight w:val="113"/>
          <w:jc w:val="center"/>
        </w:trPr>
        <w:tc>
          <w:tcPr>
            <w:tcW w:w="7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579DF" w:rsidRPr="00C139BA" w:rsidRDefault="008579DF" w:rsidP="007C5CB0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C139BA">
              <w:rPr>
                <w:rFonts w:ascii="幼圆" w:eastAsia="幼圆" w:hint="eastAsia"/>
                <w:b/>
                <w:szCs w:val="21"/>
              </w:rPr>
              <w:t>序号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579DF" w:rsidRPr="00C139BA" w:rsidRDefault="008579DF" w:rsidP="007C5CB0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C139BA">
              <w:rPr>
                <w:rFonts w:ascii="幼圆" w:eastAsia="幼圆" w:hint="eastAsia"/>
                <w:b/>
                <w:szCs w:val="21"/>
              </w:rPr>
              <w:t>部    门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579DF" w:rsidRPr="00C139BA" w:rsidRDefault="008579DF" w:rsidP="007C5CB0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C139BA">
              <w:rPr>
                <w:rFonts w:ascii="幼圆" w:eastAsia="幼圆" w:hint="eastAsia"/>
                <w:b/>
                <w:szCs w:val="21"/>
              </w:rPr>
              <w:t>姓   名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579DF" w:rsidRPr="00C139BA" w:rsidRDefault="008579DF" w:rsidP="007C5CB0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C139BA">
              <w:rPr>
                <w:rFonts w:ascii="幼圆" w:eastAsia="幼圆" w:hint="eastAsia"/>
                <w:b/>
                <w:szCs w:val="21"/>
              </w:rPr>
              <w:t>序 号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579DF" w:rsidRPr="00C139BA" w:rsidRDefault="008579DF" w:rsidP="007C5CB0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C139BA">
              <w:rPr>
                <w:rFonts w:ascii="幼圆" w:eastAsia="幼圆" w:hint="eastAsia"/>
                <w:b/>
                <w:szCs w:val="21"/>
              </w:rPr>
              <w:t>部    门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579DF" w:rsidRPr="00C139BA" w:rsidRDefault="008579DF" w:rsidP="007C5CB0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b/>
                <w:szCs w:val="21"/>
              </w:rPr>
            </w:pPr>
            <w:r w:rsidRPr="00C139BA">
              <w:rPr>
                <w:rFonts w:ascii="幼圆" w:eastAsia="幼圆" w:hint="eastAsia"/>
                <w:b/>
                <w:szCs w:val="21"/>
              </w:rPr>
              <w:t>姓   名</w:t>
            </w:r>
          </w:p>
        </w:tc>
      </w:tr>
      <w:tr w:rsidR="00AD21E5" w:rsidRPr="006A57D8" w:rsidTr="00280E04">
        <w:trPr>
          <w:trHeight w:val="113"/>
          <w:jc w:val="center"/>
        </w:trPr>
        <w:tc>
          <w:tcPr>
            <w:tcW w:w="709" w:type="dxa"/>
            <w:tcBorders>
              <w:top w:val="single" w:sz="6" w:space="0" w:color="auto"/>
            </w:tcBorders>
            <w:vAlign w:val="center"/>
          </w:tcPr>
          <w:p w:rsidR="00AD21E5" w:rsidRPr="006A57D8" w:rsidRDefault="00AD21E5" w:rsidP="007C5CB0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1.</w:t>
            </w:r>
          </w:p>
        </w:tc>
        <w:tc>
          <w:tcPr>
            <w:tcW w:w="2693" w:type="dxa"/>
            <w:tcBorders>
              <w:top w:val="single" w:sz="6" w:space="0" w:color="auto"/>
            </w:tcBorders>
            <w:vAlign w:val="center"/>
          </w:tcPr>
          <w:p w:rsidR="00AD21E5" w:rsidRPr="00371649" w:rsidRDefault="00AD21E5" w:rsidP="0023398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AD21E5" w:rsidRPr="00371649" w:rsidRDefault="00AD21E5" w:rsidP="0023398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AD21E5" w:rsidRPr="006A57D8" w:rsidRDefault="00AD21E5" w:rsidP="007C5CB0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21.</w:t>
            </w:r>
          </w:p>
        </w:tc>
        <w:tc>
          <w:tcPr>
            <w:tcW w:w="2835" w:type="dxa"/>
            <w:tcBorders>
              <w:top w:val="single" w:sz="6" w:space="0" w:color="auto"/>
            </w:tcBorders>
            <w:vAlign w:val="center"/>
          </w:tcPr>
          <w:p w:rsidR="00AD21E5" w:rsidRPr="006A57D8" w:rsidRDefault="00AD21E5" w:rsidP="007C5CB0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tcBorders>
              <w:top w:val="single" w:sz="6" w:space="0" w:color="auto"/>
            </w:tcBorders>
            <w:vAlign w:val="center"/>
          </w:tcPr>
          <w:p w:rsidR="00AD21E5" w:rsidRPr="00545EC6" w:rsidRDefault="00AD21E5" w:rsidP="007C5CB0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AD21E5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AD21E5" w:rsidRPr="006A57D8" w:rsidRDefault="00AD21E5" w:rsidP="007C5CB0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2.</w:t>
            </w:r>
          </w:p>
        </w:tc>
        <w:tc>
          <w:tcPr>
            <w:tcW w:w="2693" w:type="dxa"/>
            <w:vAlign w:val="center"/>
          </w:tcPr>
          <w:p w:rsidR="00AD21E5" w:rsidRPr="00371649" w:rsidRDefault="00AD21E5" w:rsidP="0023398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D21E5" w:rsidRPr="00371649" w:rsidRDefault="00AD21E5" w:rsidP="00233982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AD21E5" w:rsidRPr="006A57D8" w:rsidRDefault="00AD21E5" w:rsidP="007C5CB0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22.</w:t>
            </w:r>
          </w:p>
        </w:tc>
        <w:tc>
          <w:tcPr>
            <w:tcW w:w="2835" w:type="dxa"/>
            <w:vAlign w:val="center"/>
          </w:tcPr>
          <w:p w:rsidR="00AD21E5" w:rsidRPr="00280E04" w:rsidRDefault="00AD21E5" w:rsidP="007C5CB0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w w:val="90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AD21E5" w:rsidRPr="006A57D8" w:rsidRDefault="00AD21E5" w:rsidP="007C5CB0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23.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4.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24.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545EC6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5.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25.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6.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26.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545EC6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7.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27.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545EC6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8.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28.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7F209D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9.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29.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545EC6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10.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30.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11.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31.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12.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32.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13.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33.</w:t>
            </w:r>
          </w:p>
        </w:tc>
        <w:tc>
          <w:tcPr>
            <w:tcW w:w="2835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14.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34.</w:t>
            </w:r>
          </w:p>
        </w:tc>
        <w:tc>
          <w:tcPr>
            <w:tcW w:w="2835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15.</w:t>
            </w:r>
          </w:p>
        </w:tc>
        <w:tc>
          <w:tcPr>
            <w:tcW w:w="2693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35.</w:t>
            </w:r>
          </w:p>
        </w:tc>
        <w:tc>
          <w:tcPr>
            <w:tcW w:w="2835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16.</w:t>
            </w:r>
          </w:p>
        </w:tc>
        <w:tc>
          <w:tcPr>
            <w:tcW w:w="2693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36.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17.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37.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18.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38.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19.</w:t>
            </w:r>
          </w:p>
        </w:tc>
        <w:tc>
          <w:tcPr>
            <w:tcW w:w="2693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371649" w:rsidRDefault="007F260F" w:rsidP="007F260F">
            <w:pPr>
              <w:pStyle w:val="aa"/>
              <w:spacing w:line="24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39.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  <w:tr w:rsidR="007F260F" w:rsidRPr="006A57D8" w:rsidTr="00280E04">
        <w:trPr>
          <w:trHeight w:val="113"/>
          <w:jc w:val="center"/>
        </w:trPr>
        <w:tc>
          <w:tcPr>
            <w:tcW w:w="709" w:type="dxa"/>
            <w:vAlign w:val="center"/>
          </w:tcPr>
          <w:p w:rsidR="007F260F" w:rsidRPr="006A57D8" w:rsidRDefault="007F260F" w:rsidP="007F260F">
            <w:pPr>
              <w:spacing w:line="260" w:lineRule="exact"/>
              <w:jc w:val="center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20.</w:t>
            </w:r>
          </w:p>
        </w:tc>
        <w:tc>
          <w:tcPr>
            <w:tcW w:w="2693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  <w:r w:rsidRPr="006A57D8">
              <w:rPr>
                <w:rFonts w:ascii="幼圆" w:eastAsia="幼圆" w:hint="eastAsia"/>
                <w:szCs w:val="21"/>
              </w:rPr>
              <w:t>40.</w:t>
            </w:r>
          </w:p>
        </w:tc>
        <w:tc>
          <w:tcPr>
            <w:tcW w:w="2835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7F260F" w:rsidRPr="006A57D8" w:rsidRDefault="007F260F" w:rsidP="007F260F">
            <w:pPr>
              <w:pStyle w:val="aa"/>
              <w:spacing w:line="260" w:lineRule="exact"/>
              <w:jc w:val="center"/>
              <w:outlineLvl w:val="0"/>
              <w:rPr>
                <w:rFonts w:ascii="幼圆" w:eastAsia="幼圆" w:hint="eastAsia"/>
                <w:szCs w:val="21"/>
              </w:rPr>
            </w:pPr>
          </w:p>
        </w:tc>
      </w:tr>
    </w:tbl>
    <w:p w:rsidR="008579DF" w:rsidRDefault="008579DF" w:rsidP="00492DE6">
      <w:pPr>
        <w:spacing w:line="120" w:lineRule="exact"/>
        <w:rPr>
          <w:rFonts w:ascii="幼圆" w:eastAsia="幼圆"/>
        </w:rPr>
      </w:pPr>
    </w:p>
    <w:sectPr w:rsidR="008579DF" w:rsidSect="006A57D8">
      <w:headerReference w:type="default" r:id="rId8"/>
      <w:footerReference w:type="default" r:id="rId9"/>
      <w:pgSz w:w="11906" w:h="16838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987" w:rsidRDefault="00D07987">
      <w:r>
        <w:separator/>
      </w:r>
    </w:p>
  </w:endnote>
  <w:endnote w:type="continuationSeparator" w:id="0">
    <w:p w:rsidR="00D07987" w:rsidRDefault="00D07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7D8" w:rsidRPr="006A57D8" w:rsidRDefault="00A16C3A" w:rsidP="006A57D8">
    <w:pPr>
      <w:pStyle w:val="a9"/>
      <w:rPr>
        <w:rFonts w:ascii="幼圆" w:eastAsia="幼圆" w:hint="eastAsia"/>
        <w:szCs w:val="18"/>
      </w:rPr>
    </w:pPr>
    <w:r w:rsidRPr="003134A1">
      <w:rPr>
        <w:rFonts w:ascii="幼圆" w:eastAsia="幼圆" w:hint="eastAsia"/>
        <w:color w:val="FF0000"/>
        <w:highlight w:val="yellow"/>
      </w:rPr>
      <w:t>广东科技有限公司</w:t>
    </w:r>
    <w:r w:rsidR="006A57D8" w:rsidRPr="006A57D8">
      <w:rPr>
        <w:rFonts w:ascii="幼圆" w:eastAsia="幼圆" w:hint="eastAsia"/>
      </w:rPr>
      <w:t xml:space="preserve">                                                               </w:t>
    </w:r>
    <w:r w:rsidR="006A57D8" w:rsidRPr="006A57D8">
      <w:rPr>
        <w:rFonts w:ascii="幼圆" w:eastAsia="幼圆" w:hint="eastAsia"/>
        <w:szCs w:val="18"/>
      </w:rPr>
      <w:t>第</w:t>
    </w:r>
    <w:r w:rsidR="006A57D8" w:rsidRPr="006A57D8">
      <w:rPr>
        <w:rFonts w:ascii="幼圆" w:eastAsia="幼圆" w:hint="eastAsia"/>
        <w:szCs w:val="18"/>
        <w:lang w:val="zh-CN"/>
      </w:rPr>
      <w:t xml:space="preserve"> </w:t>
    </w:r>
    <w:r w:rsidR="006A57D8" w:rsidRPr="006A57D8">
      <w:rPr>
        <w:rFonts w:ascii="幼圆" w:eastAsia="幼圆" w:hint="eastAsia"/>
        <w:bCs/>
        <w:szCs w:val="18"/>
      </w:rPr>
      <w:fldChar w:fldCharType="begin"/>
    </w:r>
    <w:r w:rsidR="006A57D8" w:rsidRPr="006A57D8">
      <w:rPr>
        <w:rFonts w:ascii="幼圆" w:eastAsia="幼圆" w:hint="eastAsia"/>
        <w:bCs/>
        <w:szCs w:val="18"/>
      </w:rPr>
      <w:instrText>PAGE</w:instrText>
    </w:r>
    <w:r w:rsidR="006A57D8" w:rsidRPr="006A57D8">
      <w:rPr>
        <w:rFonts w:ascii="幼圆" w:eastAsia="幼圆" w:hint="eastAsia"/>
        <w:bCs/>
        <w:szCs w:val="18"/>
      </w:rPr>
      <w:fldChar w:fldCharType="separate"/>
    </w:r>
    <w:r w:rsidR="003134A1">
      <w:rPr>
        <w:rFonts w:ascii="幼圆" w:eastAsia="幼圆"/>
        <w:bCs/>
        <w:noProof/>
        <w:szCs w:val="18"/>
      </w:rPr>
      <w:t>1</w:t>
    </w:r>
    <w:r w:rsidR="006A57D8" w:rsidRPr="006A57D8">
      <w:rPr>
        <w:rFonts w:ascii="幼圆" w:eastAsia="幼圆" w:hint="eastAsia"/>
        <w:bCs/>
        <w:szCs w:val="18"/>
      </w:rPr>
      <w:fldChar w:fldCharType="end"/>
    </w:r>
    <w:r w:rsidR="006A57D8" w:rsidRPr="006A57D8">
      <w:rPr>
        <w:rFonts w:ascii="幼圆" w:eastAsia="幼圆" w:hint="eastAsia"/>
        <w:szCs w:val="18"/>
        <w:lang w:val="zh-CN"/>
      </w:rPr>
      <w:t xml:space="preserve"> 页，共 </w:t>
    </w:r>
    <w:r w:rsidR="006A57D8" w:rsidRPr="006A57D8">
      <w:rPr>
        <w:rFonts w:ascii="幼圆" w:eastAsia="幼圆" w:hint="eastAsia"/>
        <w:bCs/>
        <w:szCs w:val="18"/>
      </w:rPr>
      <w:fldChar w:fldCharType="begin"/>
    </w:r>
    <w:r w:rsidR="006A57D8" w:rsidRPr="006A57D8">
      <w:rPr>
        <w:rFonts w:ascii="幼圆" w:eastAsia="幼圆" w:hint="eastAsia"/>
        <w:bCs/>
        <w:szCs w:val="18"/>
      </w:rPr>
      <w:instrText>NUMPAGES</w:instrText>
    </w:r>
    <w:r w:rsidR="006A57D8" w:rsidRPr="006A57D8">
      <w:rPr>
        <w:rFonts w:ascii="幼圆" w:eastAsia="幼圆" w:hint="eastAsia"/>
        <w:bCs/>
        <w:szCs w:val="18"/>
      </w:rPr>
      <w:fldChar w:fldCharType="separate"/>
    </w:r>
    <w:r w:rsidR="003134A1">
      <w:rPr>
        <w:rFonts w:ascii="幼圆" w:eastAsia="幼圆"/>
        <w:bCs/>
        <w:noProof/>
        <w:szCs w:val="18"/>
      </w:rPr>
      <w:t>1</w:t>
    </w:r>
    <w:r w:rsidR="006A57D8" w:rsidRPr="006A57D8">
      <w:rPr>
        <w:rFonts w:ascii="幼圆" w:eastAsia="幼圆" w:hint="eastAsia"/>
        <w:bCs/>
        <w:szCs w:val="18"/>
      </w:rPr>
      <w:fldChar w:fldCharType="end"/>
    </w:r>
    <w:r w:rsidR="006A57D8" w:rsidRPr="006A57D8">
      <w:rPr>
        <w:rFonts w:ascii="幼圆" w:eastAsia="幼圆" w:hint="eastAsia"/>
        <w:bCs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987" w:rsidRDefault="00D07987">
      <w:r>
        <w:separator/>
      </w:r>
    </w:p>
  </w:footnote>
  <w:footnote w:type="continuationSeparator" w:id="0">
    <w:p w:rsidR="00D07987" w:rsidRDefault="00D07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A93" w:rsidRPr="006A57D8" w:rsidRDefault="00811FE8">
    <w:pPr>
      <w:pStyle w:val="ab"/>
      <w:rPr>
        <w:rFonts w:ascii="幼圆" w:eastAsia="幼圆" w:hint="eastAsia"/>
      </w:rPr>
    </w:pPr>
    <w:r w:rsidRPr="003134A1">
      <w:rPr>
        <w:rFonts w:ascii="幼圆" w:eastAsia="幼圆"/>
        <w:color w:val="FF0000"/>
        <w:highlight w:val="yellow"/>
      </w:rPr>
      <w:t>ZRXX</w:t>
    </w:r>
    <w:r w:rsidRPr="003134A1">
      <w:rPr>
        <w:rFonts w:ascii="幼圆" w:eastAsia="幼圆"/>
      </w:rPr>
      <w:t>-20000</w:t>
    </w:r>
    <w:r w:rsidR="006A57D8" w:rsidRPr="003134A1">
      <w:rPr>
        <w:rFonts w:ascii="幼圆" w:eastAsia="幼圆" w:hint="eastAsia"/>
      </w:rPr>
      <w:t>-GP-R-</w:t>
    </w:r>
    <w:r w:rsidR="005E7AEE" w:rsidRPr="003134A1">
      <w:rPr>
        <w:rFonts w:ascii="幼圆" w:eastAsia="幼圆" w:hint="eastAsia"/>
      </w:rPr>
      <w:t>0</w:t>
    </w:r>
    <w:r w:rsidR="00DA65A8" w:rsidRPr="003134A1">
      <w:rPr>
        <w:rFonts w:ascii="幼圆" w:eastAsia="幼圆" w:hint="eastAsia"/>
      </w:rPr>
      <w:t>9</w:t>
    </w:r>
    <w:r w:rsidR="006A57D8" w:rsidRPr="003134A1">
      <w:rPr>
        <w:rFonts w:ascii="幼圆" w:eastAsia="幼圆" w:hint="eastAsia"/>
      </w:rPr>
      <w:t xml:space="preserve"> 管理评审会议签到表</w:t>
    </w:r>
    <w:r w:rsidR="006A57D8" w:rsidRPr="006A57D8">
      <w:rPr>
        <w:rFonts w:ascii="幼圆" w:eastAsia="幼圆" w:hint="eastAsia"/>
      </w:rPr>
      <w:t xml:space="preserve">         </w:t>
    </w:r>
    <w:r w:rsidR="006A57D8">
      <w:rPr>
        <w:rFonts w:ascii="幼圆" w:eastAsia="幼圆" w:hint="eastAsia"/>
      </w:rPr>
      <w:t xml:space="preserve">           </w:t>
    </w:r>
    <w:r w:rsidR="006A57D8" w:rsidRPr="006A57D8">
      <w:rPr>
        <w:rFonts w:ascii="幼圆" w:eastAsia="幼圆" w:hint="eastAsia"/>
      </w:rPr>
      <w:t xml:space="preserve">     </w:t>
    </w:r>
    <w:r w:rsidR="005E7AEE">
      <w:rPr>
        <w:rFonts w:ascii="幼圆" w:eastAsia="幼圆" w:hint="eastAsia"/>
      </w:rPr>
      <w:t xml:space="preserve">           </w:t>
    </w:r>
    <w:r w:rsidR="006A57D8" w:rsidRPr="006A57D8">
      <w:rPr>
        <w:rFonts w:ascii="幼圆" w:eastAsia="幼圆" w:hint="eastAsia"/>
      </w:rPr>
      <w:t xml:space="preserve">     </w:t>
    </w:r>
    <w:r w:rsidR="006A57D8">
      <w:rPr>
        <w:rFonts w:ascii="幼圆" w:eastAsia="幼圆" w:hint="eastAsia"/>
      </w:rPr>
      <w:t xml:space="preserve">    </w:t>
    </w:r>
    <w:r w:rsidR="006A57D8" w:rsidRPr="006A57D8">
      <w:rPr>
        <w:rFonts w:ascii="幼圆" w:eastAsia="幼圆" w:hint="eastAsia"/>
      </w:rPr>
      <w:t xml:space="preserve">   </w:t>
    </w:r>
    <w:r w:rsidR="006A57D8">
      <w:rPr>
        <w:rFonts w:ascii="幼圆" w:eastAsia="幼圆" w:hint="eastAsia"/>
      </w:rPr>
      <w:t xml:space="preserve">      </w:t>
    </w:r>
    <w:r w:rsidR="006A57D8" w:rsidRPr="006A57D8">
      <w:rPr>
        <w:rFonts w:ascii="幼圆" w:eastAsia="幼圆" w:hint="eastAsia"/>
      </w:rPr>
      <w:t xml:space="preserve"> 版本：V1.0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6"/>
    <w:multiLevelType w:val="multilevel"/>
    <w:tmpl w:val="00000006"/>
    <w:lvl w:ilvl="0">
      <w:start w:val="1"/>
      <w:numFmt w:val="none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9"/>
    <w:multiLevelType w:val="multilevel"/>
    <w:tmpl w:val="00000009"/>
    <w:lvl w:ilvl="0">
      <w:start w:val="1"/>
      <w:numFmt w:val="none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A"/>
    <w:multiLevelType w:val="multilevel"/>
    <w:tmpl w:val="0000000A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7422"/>
    <w:rsid w:val="000B3E69"/>
    <w:rsid w:val="000C59A1"/>
    <w:rsid w:val="0013759E"/>
    <w:rsid w:val="002112C8"/>
    <w:rsid w:val="00233982"/>
    <w:rsid w:val="0027450B"/>
    <w:rsid w:val="00280E04"/>
    <w:rsid w:val="002C0322"/>
    <w:rsid w:val="002C6A93"/>
    <w:rsid w:val="002F3B1C"/>
    <w:rsid w:val="003134A1"/>
    <w:rsid w:val="00343247"/>
    <w:rsid w:val="00380B59"/>
    <w:rsid w:val="0039709F"/>
    <w:rsid w:val="00412015"/>
    <w:rsid w:val="004808A2"/>
    <w:rsid w:val="00492DE6"/>
    <w:rsid w:val="00545EC6"/>
    <w:rsid w:val="00571C00"/>
    <w:rsid w:val="00572436"/>
    <w:rsid w:val="00576E45"/>
    <w:rsid w:val="00577559"/>
    <w:rsid w:val="00585EA3"/>
    <w:rsid w:val="005916FF"/>
    <w:rsid w:val="005A3E37"/>
    <w:rsid w:val="005E7AEE"/>
    <w:rsid w:val="00605DFE"/>
    <w:rsid w:val="006253D7"/>
    <w:rsid w:val="006A030B"/>
    <w:rsid w:val="006A57D8"/>
    <w:rsid w:val="007425AD"/>
    <w:rsid w:val="00791297"/>
    <w:rsid w:val="00797CF0"/>
    <w:rsid w:val="007C5CB0"/>
    <w:rsid w:val="007F209D"/>
    <w:rsid w:val="007F260F"/>
    <w:rsid w:val="00804846"/>
    <w:rsid w:val="00811FE8"/>
    <w:rsid w:val="008579DF"/>
    <w:rsid w:val="008C0C9F"/>
    <w:rsid w:val="00920176"/>
    <w:rsid w:val="0092195E"/>
    <w:rsid w:val="00933522"/>
    <w:rsid w:val="00994901"/>
    <w:rsid w:val="00A16C3A"/>
    <w:rsid w:val="00A50F98"/>
    <w:rsid w:val="00A52856"/>
    <w:rsid w:val="00A543C6"/>
    <w:rsid w:val="00A673F5"/>
    <w:rsid w:val="00A740C5"/>
    <w:rsid w:val="00AD21E5"/>
    <w:rsid w:val="00AD5301"/>
    <w:rsid w:val="00B11C42"/>
    <w:rsid w:val="00BA0296"/>
    <w:rsid w:val="00BE2ECA"/>
    <w:rsid w:val="00BE370C"/>
    <w:rsid w:val="00C139BA"/>
    <w:rsid w:val="00C46FDC"/>
    <w:rsid w:val="00C97D89"/>
    <w:rsid w:val="00D07987"/>
    <w:rsid w:val="00D459A8"/>
    <w:rsid w:val="00D80E94"/>
    <w:rsid w:val="00D84201"/>
    <w:rsid w:val="00DA1557"/>
    <w:rsid w:val="00DA17D7"/>
    <w:rsid w:val="00DA65A8"/>
    <w:rsid w:val="00E91E77"/>
    <w:rsid w:val="00EA1DB4"/>
    <w:rsid w:val="00EC3E0E"/>
    <w:rsid w:val="00ED3FD4"/>
    <w:rsid w:val="00EE5B29"/>
    <w:rsid w:val="00F36427"/>
    <w:rsid w:val="00F427BB"/>
    <w:rsid w:val="00F574DE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个人答复风格"/>
    <w:rPr>
      <w:rFonts w:ascii="Arial" w:eastAsia="宋体" w:hAnsi="Arial"/>
      <w:color w:val="auto"/>
      <w:sz w:val="20"/>
    </w:rPr>
  </w:style>
  <w:style w:type="paragraph" w:customStyle="1" w:styleId="a4">
    <w:name w:val="附录四级条标题"/>
    <w:basedOn w:val="a5"/>
    <w:next w:val="a"/>
    <w:pPr>
      <w:numPr>
        <w:ilvl w:val="4"/>
      </w:numPr>
      <w:outlineLvl w:val="5"/>
    </w:pPr>
  </w:style>
  <w:style w:type="paragraph" w:customStyle="1" w:styleId="a6">
    <w:name w:val="附录二级条标题"/>
    <w:basedOn w:val="a7"/>
    <w:next w:val="a"/>
    <w:pPr>
      <w:numPr>
        <w:ilvl w:val="2"/>
      </w:numPr>
      <w:outlineLvl w:val="3"/>
    </w:pPr>
  </w:style>
  <w:style w:type="paragraph" w:customStyle="1" w:styleId="a8">
    <w:name w:val="附录表标题"/>
    <w:next w:val="a"/>
    <w:pPr>
      <w:numPr>
        <w:numId w:val="2"/>
      </w:numPr>
      <w:tabs>
        <w:tab w:val="left" w:pos="360"/>
      </w:tabs>
      <w:jc w:val="center"/>
      <w:textAlignment w:val="baseline"/>
    </w:pPr>
    <w:rPr>
      <w:rFonts w:ascii="黑体" w:eastAsia="黑体"/>
      <w:kern w:val="21"/>
      <w:sz w:val="21"/>
    </w:rPr>
  </w:style>
  <w:style w:type="paragraph" w:styleId="a9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5">
    <w:name w:val="附录三级条标题"/>
    <w:basedOn w:val="a6"/>
    <w:next w:val="a"/>
    <w:pPr>
      <w:numPr>
        <w:ilvl w:val="3"/>
      </w:numPr>
      <w:outlineLvl w:val="4"/>
    </w:pPr>
  </w:style>
  <w:style w:type="paragraph" w:customStyle="1" w:styleId="a7">
    <w:name w:val="附录一级条标题"/>
    <w:basedOn w:val="a"/>
    <w:next w:val="a"/>
    <w:pPr>
      <w:widowControl/>
      <w:numPr>
        <w:ilvl w:val="1"/>
        <w:numId w:val="1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/>
      <w:kern w:val="21"/>
    </w:rPr>
  </w:style>
  <w:style w:type="paragraph" w:styleId="aa">
    <w:name w:val="Plain Text"/>
    <w:basedOn w:val="a"/>
    <w:rPr>
      <w:rFonts w:ascii="宋体" w:hAnsi="Courier New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c">
    <w:name w:val="附录图标题"/>
    <w:next w:val="a"/>
    <w:pPr>
      <w:numPr>
        <w:numId w:val="3"/>
      </w:numPr>
      <w:tabs>
        <w:tab w:val="left" w:pos="360"/>
      </w:tabs>
      <w:jc w:val="center"/>
    </w:pPr>
    <w:rPr>
      <w:rFonts w:ascii="黑体" w:eastAsia="黑体"/>
      <w:sz w:val="21"/>
    </w:rPr>
  </w:style>
  <w:style w:type="character" w:customStyle="1" w:styleId="Char">
    <w:name w:val="页脚 Char"/>
    <w:link w:val="a9"/>
    <w:uiPriority w:val="99"/>
    <w:rsid w:val="006A57D8"/>
    <w:rPr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个人答复风格"/>
    <w:rPr>
      <w:rFonts w:ascii="Arial" w:eastAsia="宋体" w:hAnsi="Arial"/>
      <w:color w:val="auto"/>
      <w:sz w:val="20"/>
    </w:rPr>
  </w:style>
  <w:style w:type="paragraph" w:customStyle="1" w:styleId="a4">
    <w:name w:val="附录四级条标题"/>
    <w:basedOn w:val="a5"/>
    <w:next w:val="a"/>
    <w:pPr>
      <w:numPr>
        <w:ilvl w:val="4"/>
      </w:numPr>
      <w:outlineLvl w:val="5"/>
    </w:pPr>
  </w:style>
  <w:style w:type="paragraph" w:customStyle="1" w:styleId="a6">
    <w:name w:val="附录二级条标题"/>
    <w:basedOn w:val="a7"/>
    <w:next w:val="a"/>
    <w:pPr>
      <w:numPr>
        <w:ilvl w:val="2"/>
      </w:numPr>
      <w:outlineLvl w:val="3"/>
    </w:pPr>
  </w:style>
  <w:style w:type="paragraph" w:customStyle="1" w:styleId="a8">
    <w:name w:val="附录表标题"/>
    <w:next w:val="a"/>
    <w:pPr>
      <w:numPr>
        <w:numId w:val="2"/>
      </w:numPr>
      <w:tabs>
        <w:tab w:val="left" w:pos="360"/>
      </w:tabs>
      <w:jc w:val="center"/>
      <w:textAlignment w:val="baseline"/>
    </w:pPr>
    <w:rPr>
      <w:rFonts w:ascii="黑体" w:eastAsia="黑体"/>
      <w:kern w:val="21"/>
      <w:sz w:val="21"/>
    </w:rPr>
  </w:style>
  <w:style w:type="paragraph" w:styleId="a9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5">
    <w:name w:val="附录三级条标题"/>
    <w:basedOn w:val="a6"/>
    <w:next w:val="a"/>
    <w:pPr>
      <w:numPr>
        <w:ilvl w:val="3"/>
      </w:numPr>
      <w:outlineLvl w:val="4"/>
    </w:pPr>
  </w:style>
  <w:style w:type="paragraph" w:customStyle="1" w:styleId="a7">
    <w:name w:val="附录一级条标题"/>
    <w:basedOn w:val="a"/>
    <w:next w:val="a"/>
    <w:pPr>
      <w:widowControl/>
      <w:numPr>
        <w:ilvl w:val="1"/>
        <w:numId w:val="1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/>
      <w:kern w:val="21"/>
    </w:rPr>
  </w:style>
  <w:style w:type="paragraph" w:styleId="aa">
    <w:name w:val="Plain Text"/>
    <w:basedOn w:val="a"/>
    <w:rPr>
      <w:rFonts w:ascii="宋体" w:hAnsi="Courier New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c">
    <w:name w:val="附录图标题"/>
    <w:next w:val="a"/>
    <w:pPr>
      <w:numPr>
        <w:numId w:val="3"/>
      </w:numPr>
      <w:tabs>
        <w:tab w:val="left" w:pos="360"/>
      </w:tabs>
      <w:jc w:val="center"/>
    </w:pPr>
    <w:rPr>
      <w:rFonts w:ascii="黑体" w:eastAsia="黑体"/>
      <w:sz w:val="21"/>
    </w:rPr>
  </w:style>
  <w:style w:type="character" w:customStyle="1" w:styleId="Char">
    <w:name w:val="页脚 Char"/>
    <w:link w:val="a9"/>
    <w:uiPriority w:val="99"/>
    <w:rsid w:val="006A57D8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gzbrt.com</Company>
  <LinksUpToDate>false</LinksUpToDate>
  <CharactersWithSpaces>347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管理评审会议签到表</dc:title>
  <dc:creator>gzbrt</dc:creator>
  <cp:lastModifiedBy>lukesun</cp:lastModifiedBy>
  <cp:revision>3</cp:revision>
  <cp:lastPrinted>2015-07-02T05:39:00Z</cp:lastPrinted>
  <dcterms:created xsi:type="dcterms:W3CDTF">2019-05-13T11:28:00Z</dcterms:created>
  <dcterms:modified xsi:type="dcterms:W3CDTF">2019-05-13T11:29:00Z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