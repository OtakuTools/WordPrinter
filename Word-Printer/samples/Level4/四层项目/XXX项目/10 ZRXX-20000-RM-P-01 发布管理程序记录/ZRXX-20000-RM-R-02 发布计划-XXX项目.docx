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2FA2" w:rsidRPr="006472DE" w:rsidRDefault="004F2FA2" w:rsidP="004F2FA2">
      <w:pPr>
        <w:rPr>
          <w:rFonts w:ascii="幼圆" w:eastAsia="幼圆"/>
        </w:rPr>
      </w:pPr>
      <w:r w:rsidRPr="006472DE">
        <w:rPr>
          <w:rFonts w:ascii="幼圆" w:eastAsia="幼圆" w:hint="eastAsia"/>
        </w:rPr>
        <w:t xml:space="preserve">                                               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BC2BFA" w:rsidRPr="00CD065B" w:rsidRDefault="006F2603" w:rsidP="00BC2BFA">
      <w:pPr>
        <w:jc w:val="center"/>
        <w:rPr>
          <w:rFonts w:ascii="幼圆" w:eastAsia="幼圆" w:hAnsi="宋体"/>
          <w:b/>
          <w:color w:val="FF0000"/>
          <w:sz w:val="72"/>
          <w:szCs w:val="72"/>
        </w:rPr>
      </w:pPr>
      <w:r w:rsidRPr="00CD065B">
        <w:rPr>
          <w:rFonts w:ascii="幼圆" w:eastAsia="幼圆" w:hAnsi="宋体" w:hint="eastAsia"/>
          <w:b/>
          <w:color w:val="FF0000"/>
          <w:sz w:val="72"/>
          <w:szCs w:val="72"/>
          <w:highlight w:val="yellow"/>
        </w:rPr>
        <w:t>项目名称</w:t>
      </w:r>
    </w:p>
    <w:p w:rsidR="00BC2BFA" w:rsidRPr="00BC2BFA" w:rsidRDefault="00BC2BFA" w:rsidP="00BC2BFA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>
        <w:rPr>
          <w:rFonts w:ascii="幼圆" w:eastAsia="幼圆" w:hAnsi="宋体" w:hint="eastAsia"/>
          <w:b/>
          <w:color w:val="000000"/>
          <w:sz w:val="72"/>
          <w:szCs w:val="72"/>
        </w:rPr>
        <w:t>发布</w:t>
      </w:r>
      <w:r w:rsidRPr="00BC2BFA">
        <w:rPr>
          <w:rFonts w:ascii="幼圆" w:eastAsia="幼圆" w:hAnsi="宋体" w:hint="eastAsia"/>
          <w:b/>
          <w:color w:val="000000"/>
          <w:sz w:val="72"/>
          <w:szCs w:val="72"/>
        </w:rPr>
        <w:t>计划</w:t>
      </w:r>
    </w:p>
    <w:p w:rsidR="004F2FA2" w:rsidRPr="00BC2BFA" w:rsidRDefault="006F2603" w:rsidP="004F2FA2">
      <w:pPr>
        <w:jc w:val="center"/>
        <w:rPr>
          <w:rFonts w:ascii="幼圆" w:eastAsia="幼圆" w:hAnsi="宋体"/>
          <w:sz w:val="30"/>
          <w:szCs w:val="30"/>
        </w:rPr>
      </w:pPr>
      <w:r w:rsidRPr="006F2603">
        <w:rPr>
          <w:rFonts w:ascii="幼圆" w:eastAsia="幼圆" w:hAnsi="宋体" w:hint="eastAsia"/>
          <w:color w:val="FF0000"/>
          <w:sz w:val="30"/>
          <w:szCs w:val="30"/>
          <w:highlight w:val="yellow"/>
        </w:rPr>
        <w:t>ZRXX</w:t>
      </w:r>
      <w:r w:rsidR="004F2FA2" w:rsidRPr="00BC2BFA">
        <w:rPr>
          <w:rFonts w:ascii="幼圆" w:eastAsia="幼圆" w:hAnsi="宋体" w:hint="eastAsia"/>
          <w:sz w:val="30"/>
          <w:szCs w:val="30"/>
        </w:rPr>
        <w:t>-ITSM-RM-R-02</w:t>
      </w:r>
    </w:p>
    <w:p w:rsidR="004F2FA2" w:rsidRPr="006472DE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6472DE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BC2BFA" w:rsidRPr="00CD065B" w:rsidRDefault="00BC2BFA" w:rsidP="00BC2BFA">
      <w:pPr>
        <w:ind w:firstLine="643"/>
        <w:jc w:val="center"/>
        <w:rPr>
          <w:rFonts w:ascii="幼圆" w:eastAsia="幼圆"/>
          <w:b/>
          <w:color w:val="FF0000"/>
          <w:sz w:val="32"/>
        </w:rPr>
      </w:pPr>
      <w:r w:rsidRPr="00CD065B">
        <w:rPr>
          <w:rFonts w:ascii="幼圆" w:eastAsia="幼圆"/>
          <w:b/>
          <w:color w:val="FF0000"/>
          <w:sz w:val="32"/>
          <w:highlight w:val="yellow"/>
        </w:rPr>
        <w:t>L</w:t>
      </w:r>
      <w:r w:rsidR="00CD065B" w:rsidRPr="00CD065B">
        <w:rPr>
          <w:rFonts w:ascii="幼圆" w:eastAsia="幼圆" w:hint="eastAsia"/>
          <w:b/>
          <w:color w:val="FF0000"/>
          <w:sz w:val="32"/>
          <w:highlight w:val="yellow"/>
        </w:rPr>
        <w:t>ogo</w:t>
      </w:r>
    </w:p>
    <w:p w:rsidR="004F2FA2" w:rsidRPr="000D4D42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6472DE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4F2FA2" w:rsidRDefault="004F2FA2" w:rsidP="004F2FA2">
      <w:pPr>
        <w:jc w:val="center"/>
        <w:rPr>
          <w:rFonts w:ascii="幼圆" w:eastAsia="幼圆"/>
          <w:sz w:val="52"/>
          <w:szCs w:val="52"/>
        </w:rPr>
      </w:pPr>
    </w:p>
    <w:p w:rsidR="004F2FA2" w:rsidRPr="006F2603" w:rsidRDefault="00575A38" w:rsidP="004F2FA2">
      <w:pPr>
        <w:jc w:val="center"/>
        <w:rPr>
          <w:rFonts w:ascii="幼圆" w:eastAsia="幼圆"/>
          <w:color w:val="FF0000"/>
          <w:sz w:val="28"/>
          <w:szCs w:val="28"/>
        </w:rPr>
        <w:sectPr w:rsidR="004F2FA2" w:rsidRPr="006F2603" w:rsidSect="00125E8D">
          <w:headerReference w:type="default" r:id="rId8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6F2603">
        <w:rPr>
          <w:rFonts w:ascii="幼圆" w:eastAsia="幼圆" w:hint="eastAsia"/>
          <w:color w:val="FF0000"/>
          <w:sz w:val="28"/>
          <w:szCs w:val="28"/>
          <w:highlight w:val="yellow"/>
        </w:rPr>
        <w:t>广东科技有限公司</w:t>
      </w:r>
    </w:p>
    <w:p w:rsidR="00936EF8" w:rsidRPr="00936EF8" w:rsidRDefault="00936EF8" w:rsidP="00936EF8">
      <w:pPr>
        <w:snapToGrid w:val="0"/>
        <w:spacing w:beforeLines="50" w:before="156" w:afterLines="50" w:after="156" w:line="240" w:lineRule="exact"/>
        <w:jc w:val="center"/>
        <w:rPr>
          <w:rFonts w:ascii="幼圆" w:eastAsia="幼圆" w:hAnsi="Arial" w:cs="Arial"/>
          <w:b/>
          <w:bCs/>
          <w:szCs w:val="21"/>
        </w:rPr>
      </w:pPr>
    </w:p>
    <w:p w:rsidR="000F6CAF" w:rsidRDefault="000F6CAF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>
        <w:rPr>
          <w:rFonts w:ascii="幼圆" w:eastAsia="幼圆" w:hAnsi="Arial" w:cs="Arial" w:hint="eastAsia"/>
          <w:b/>
          <w:bCs/>
          <w:sz w:val="32"/>
          <w:szCs w:val="32"/>
        </w:rPr>
        <w:t>目  录</w:t>
      </w:r>
    </w:p>
    <w:p w:rsidR="00936EF8" w:rsidRDefault="00936EF8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</w:rPr>
      </w:pPr>
    </w:p>
    <w:p w:rsidR="004A7602" w:rsidRPr="00125E8D" w:rsidRDefault="000F6CAF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begin"/>
      </w:r>
      <w:r w:rsidRPr="004A7602">
        <w:rPr>
          <w:rFonts w:ascii="幼圆" w:eastAsia="幼圆" w:hAnsi="Arial" w:cs="Arial" w:hint="eastAsia"/>
          <w:sz w:val="24"/>
          <w:szCs w:val="24"/>
        </w:rPr>
        <w:instrText xml:space="preserve">TOC \o "1-3" \h  \u </w:instrText>
      </w:r>
      <w:r w:rsidRPr="004A7602">
        <w:rPr>
          <w:rFonts w:ascii="幼圆" w:eastAsia="幼圆" w:hAnsi="Arial" w:cs="Arial" w:hint="eastAsia"/>
          <w:sz w:val="24"/>
          <w:szCs w:val="24"/>
        </w:rPr>
        <w:fldChar w:fldCharType="separate"/>
      </w:r>
      <w:hyperlink w:anchor="_Toc377564374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发布信息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_Toc377564374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5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2.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目标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_Toc377564375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6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3.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发布计划时间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_Toc377564376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7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4.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交付物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_Toc377564377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8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5.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角色和职责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_Toc377564378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2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79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6.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发布范围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_Toc377564379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0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7.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沟通计划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_Toc377564380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1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8.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发布矩阵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_Toc377564381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42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2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9.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验证和接受标准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_Toc377564382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4A7602" w:rsidRPr="00125E8D" w:rsidRDefault="00110C59" w:rsidP="004A7602">
      <w:pPr>
        <w:pStyle w:val="10"/>
        <w:tabs>
          <w:tab w:val="left" w:pos="840"/>
          <w:tab w:val="right" w:leader="dot" w:pos="9060"/>
        </w:tabs>
        <w:spacing w:line="360" w:lineRule="auto"/>
        <w:rPr>
          <w:rFonts w:ascii="幼圆" w:eastAsia="幼圆"/>
          <w:noProof/>
          <w:sz w:val="24"/>
          <w:szCs w:val="24"/>
        </w:rPr>
      </w:pPr>
      <w:hyperlink w:anchor="_Toc377564383" w:history="1">
        <w:r w:rsidR="004A7602" w:rsidRPr="004A7602">
          <w:rPr>
            <w:rStyle w:val="a4"/>
            <w:rFonts w:ascii="幼圆" w:eastAsia="幼圆" w:hAnsi="Times New Roman" w:hint="eastAsia"/>
            <w:noProof/>
            <w:snapToGrid w:val="0"/>
            <w:w w:val="0"/>
            <w:kern w:val="0"/>
            <w:sz w:val="24"/>
            <w:szCs w:val="24"/>
          </w:rPr>
          <w:t>10.</w:t>
        </w:r>
        <w:r w:rsidR="004A7602" w:rsidRPr="00125E8D">
          <w:rPr>
            <w:rFonts w:ascii="幼圆" w:eastAsia="幼圆" w:hint="eastAsia"/>
            <w:noProof/>
            <w:sz w:val="24"/>
            <w:szCs w:val="24"/>
          </w:rPr>
          <w:t xml:space="preserve"> </w:t>
        </w:r>
        <w:r w:rsidR="004A7602" w:rsidRPr="004A7602">
          <w:rPr>
            <w:rStyle w:val="a4"/>
            <w:rFonts w:ascii="幼圆" w:eastAsia="幼圆" w:hint="eastAsia"/>
            <w:noProof/>
            <w:sz w:val="24"/>
            <w:szCs w:val="24"/>
          </w:rPr>
          <w:t>回退计划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tab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begin"/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instrText xml:space="preserve"> PAGEREF _Toc377564383 \h </w:instrTex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separate"/>
        </w:r>
        <w:r w:rsidR="00555645">
          <w:rPr>
            <w:rFonts w:ascii="幼圆" w:eastAsia="幼圆"/>
            <w:noProof/>
            <w:sz w:val="24"/>
            <w:szCs w:val="24"/>
          </w:rPr>
          <w:t>3</w:t>
        </w:r>
        <w:r w:rsidR="004A7602" w:rsidRPr="004A7602">
          <w:rPr>
            <w:rFonts w:ascii="幼圆" w:eastAsia="幼圆" w:hint="eastAsia"/>
            <w:noProof/>
            <w:sz w:val="24"/>
            <w:szCs w:val="24"/>
          </w:rPr>
          <w:fldChar w:fldCharType="end"/>
        </w:r>
      </w:hyperlink>
    </w:p>
    <w:p w:rsidR="000F6CAF" w:rsidRDefault="000F6CAF" w:rsidP="004A7602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4A7602">
        <w:rPr>
          <w:rFonts w:ascii="幼圆" w:eastAsia="幼圆" w:hAnsi="Arial" w:cs="Arial" w:hint="eastAsia"/>
          <w:sz w:val="24"/>
          <w:szCs w:val="24"/>
        </w:rPr>
        <w:fldChar w:fldCharType="end"/>
      </w:r>
    </w:p>
    <w:p w:rsidR="000F6CAF" w:rsidRPr="00936EF8" w:rsidRDefault="000F6CAF" w:rsidP="00936EF8">
      <w:pPr>
        <w:pStyle w:val="1"/>
        <w:pageBreakBefore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0" w:name="_Toc271730121"/>
      <w:bookmarkStart w:id="1" w:name="_Toc377564374"/>
      <w:proofErr w:type="spellStart"/>
      <w:r w:rsidRPr="00936EF8">
        <w:rPr>
          <w:rFonts w:ascii="幼圆" w:eastAsia="幼圆" w:hint="eastAsia"/>
          <w:sz w:val="32"/>
          <w:szCs w:val="32"/>
        </w:rPr>
        <w:lastRenderedPageBreak/>
        <w:t>发布信息</w:t>
      </w:r>
      <w:bookmarkStart w:id="2" w:name="_Toc227145657"/>
      <w:bookmarkStart w:id="3" w:name="_Toc143599668"/>
      <w:bookmarkStart w:id="4" w:name="_Toc181673749"/>
      <w:bookmarkStart w:id="5" w:name="_Toc227143572"/>
      <w:bookmarkEnd w:id="0"/>
      <w:bookmarkEnd w:id="1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2"/>
        <w:gridCol w:w="5726"/>
      </w:tblGrid>
      <w:tr w:rsidR="002F3098" w:rsidTr="000425D0">
        <w:trPr>
          <w:trHeight w:val="61"/>
        </w:trPr>
        <w:tc>
          <w:tcPr>
            <w:tcW w:w="280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F3098" w:rsidRDefault="002F3098" w:rsidP="002F3098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发布编号</w:t>
            </w:r>
          </w:p>
        </w:tc>
        <w:tc>
          <w:tcPr>
            <w:tcW w:w="5726" w:type="dxa"/>
          </w:tcPr>
          <w:p w:rsidR="002F3098" w:rsidRPr="004D3FE1" w:rsidRDefault="00203FB1" w:rsidP="002F3098">
            <w:r w:rsidRPr="00203FB1">
              <w:rPr>
                <w:rFonts w:hint="eastAsia"/>
                <w:color w:val="FF0000"/>
                <w:highlight w:val="yellow"/>
              </w:rPr>
              <w:t>发布单号</w:t>
            </w:r>
          </w:p>
        </w:tc>
      </w:tr>
      <w:tr w:rsidR="002F3098" w:rsidTr="000425D0">
        <w:tc>
          <w:tcPr>
            <w:tcW w:w="2802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</w:tcPr>
          <w:p w:rsidR="002F3098" w:rsidRDefault="002F3098" w:rsidP="002F3098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发布主题</w:t>
            </w:r>
          </w:p>
        </w:tc>
        <w:tc>
          <w:tcPr>
            <w:tcW w:w="5726" w:type="dxa"/>
          </w:tcPr>
          <w:p w:rsidR="002F3098" w:rsidRPr="00203FB1" w:rsidRDefault="00203FB1" w:rsidP="002F3098">
            <w:pPr>
              <w:rPr>
                <w:szCs w:val="21"/>
              </w:rPr>
            </w:pPr>
            <w:r w:rsidRPr="00203FB1">
              <w:rPr>
                <w:rFonts w:ascii="幼圆" w:eastAsia="幼圆" w:hint="eastAsia"/>
                <w:color w:val="FF0000"/>
                <w:szCs w:val="21"/>
                <w:highlight w:val="yellow"/>
              </w:rPr>
              <w:t>发布主题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6" w:name="_Toc228175825"/>
      <w:bookmarkStart w:id="7" w:name="_Toc271730122"/>
      <w:bookmarkStart w:id="8" w:name="_Toc377564375"/>
      <w:proofErr w:type="spellStart"/>
      <w:r w:rsidRPr="00936EF8">
        <w:rPr>
          <w:rFonts w:ascii="幼圆" w:eastAsia="幼圆" w:hint="eastAsia"/>
          <w:sz w:val="32"/>
          <w:szCs w:val="32"/>
        </w:rPr>
        <w:t>目标</w:t>
      </w:r>
      <w:bookmarkEnd w:id="6"/>
      <w:bookmarkEnd w:id="7"/>
      <w:bookmarkEnd w:id="8"/>
      <w:proofErr w:type="spellEnd"/>
    </w:p>
    <w:p w:rsidR="000F6CAF" w:rsidRPr="00203FB1" w:rsidRDefault="00203FB1">
      <w:pPr>
        <w:pStyle w:val="22"/>
        <w:ind w:firstLine="480"/>
        <w:rPr>
          <w:rFonts w:ascii="幼圆" w:eastAsia="幼圆"/>
          <w:color w:val="FF0000"/>
          <w:sz w:val="24"/>
        </w:rPr>
      </w:pPr>
      <w:r>
        <w:rPr>
          <w:rFonts w:ascii="幼圆" w:eastAsia="幼圆" w:hint="eastAsia"/>
          <w:color w:val="FF0000"/>
          <w:sz w:val="24"/>
          <w:highlight w:val="yellow"/>
        </w:rPr>
        <w:t>发布目标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9" w:name="_Toc128560315"/>
      <w:bookmarkStart w:id="10" w:name="_Toc141152809"/>
      <w:bookmarkStart w:id="11" w:name="_Toc228175826"/>
      <w:bookmarkStart w:id="12" w:name="_Toc271730123"/>
      <w:bookmarkStart w:id="13" w:name="_Toc377564376"/>
      <w:proofErr w:type="spellStart"/>
      <w:r w:rsidRPr="00936EF8">
        <w:rPr>
          <w:rFonts w:ascii="幼圆" w:eastAsia="幼圆" w:hint="eastAsia"/>
          <w:sz w:val="32"/>
          <w:szCs w:val="32"/>
        </w:rPr>
        <w:t>发布计划时间</w:t>
      </w:r>
      <w:bookmarkEnd w:id="9"/>
      <w:bookmarkEnd w:id="10"/>
      <w:bookmarkEnd w:id="11"/>
      <w:bookmarkEnd w:id="12"/>
      <w:bookmarkEnd w:id="13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1553"/>
        <w:gridCol w:w="4207"/>
      </w:tblGrid>
      <w:tr w:rsidR="000F6CAF" w:rsidTr="000425D0">
        <w:trPr>
          <w:trHeight w:val="113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阶段/里程碑</w:t>
            </w:r>
          </w:p>
        </w:tc>
        <w:tc>
          <w:tcPr>
            <w:tcW w:w="15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42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113"/>
        </w:trPr>
        <w:tc>
          <w:tcPr>
            <w:tcW w:w="280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准备发布</w:t>
            </w:r>
          </w:p>
        </w:tc>
        <w:tc>
          <w:tcPr>
            <w:tcW w:w="1553" w:type="dxa"/>
            <w:tcBorders>
              <w:top w:val="single" w:sz="6" w:space="0" w:color="auto"/>
            </w:tcBorders>
          </w:tcPr>
          <w:p w:rsidR="000F6CAF" w:rsidRPr="00203FB1" w:rsidRDefault="008C47BC" w:rsidP="00481CCC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color w:val="FF0000"/>
                <w:szCs w:val="21"/>
              </w:rPr>
            </w:pPr>
            <w:proofErr w:type="gramStart"/>
            <w:r w:rsidRPr="00203FB1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预发布</w:t>
            </w:r>
            <w:proofErr w:type="gramEnd"/>
            <w:r w:rsidRPr="00203FB1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日期</w:t>
            </w:r>
          </w:p>
        </w:tc>
        <w:tc>
          <w:tcPr>
            <w:tcW w:w="420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发布准备工作，制定计划</w:t>
            </w:r>
          </w:p>
        </w:tc>
      </w:tr>
      <w:tr w:rsidR="000F6CAF" w:rsidTr="008073FB">
        <w:trPr>
          <w:trHeight w:val="113"/>
        </w:trPr>
        <w:tc>
          <w:tcPr>
            <w:tcW w:w="2808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正式发布</w:t>
            </w:r>
          </w:p>
        </w:tc>
        <w:tc>
          <w:tcPr>
            <w:tcW w:w="1553" w:type="dxa"/>
          </w:tcPr>
          <w:p w:rsidR="000F6CAF" w:rsidRPr="00203FB1" w:rsidRDefault="008C47BC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Cs w:val="21"/>
              </w:rPr>
            </w:pPr>
            <w:r w:rsidRPr="00203FB1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发布日期</w:t>
            </w:r>
          </w:p>
        </w:tc>
        <w:tc>
          <w:tcPr>
            <w:tcW w:w="4207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发布和配置措施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14" w:name="_Toc128029173"/>
      <w:bookmarkStart w:id="15" w:name="_Toc128560316"/>
      <w:bookmarkStart w:id="16" w:name="_Toc141152810"/>
      <w:bookmarkStart w:id="17" w:name="_Toc228175827"/>
      <w:bookmarkStart w:id="18" w:name="_Toc271730124"/>
      <w:bookmarkStart w:id="19" w:name="_Toc377564377"/>
      <w:proofErr w:type="spellStart"/>
      <w:r w:rsidRPr="00936EF8">
        <w:rPr>
          <w:rFonts w:ascii="幼圆" w:eastAsia="幼圆" w:hint="eastAsia"/>
          <w:sz w:val="32"/>
          <w:szCs w:val="32"/>
        </w:rPr>
        <w:t>交付物</w:t>
      </w:r>
      <w:bookmarkEnd w:id="14"/>
      <w:bookmarkEnd w:id="15"/>
      <w:bookmarkEnd w:id="16"/>
      <w:bookmarkEnd w:id="17"/>
      <w:bookmarkEnd w:id="18"/>
      <w:bookmarkEnd w:id="19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08"/>
        <w:gridCol w:w="3821"/>
        <w:gridCol w:w="1899"/>
      </w:tblGrid>
      <w:tr w:rsidR="000F6CAF" w:rsidTr="000425D0">
        <w:trPr>
          <w:trHeight w:val="79"/>
        </w:trPr>
        <w:tc>
          <w:tcPr>
            <w:tcW w:w="280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发布日期</w:t>
            </w:r>
          </w:p>
        </w:tc>
        <w:tc>
          <w:tcPr>
            <w:tcW w:w="382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交付物</w:t>
            </w:r>
          </w:p>
        </w:tc>
        <w:tc>
          <w:tcPr>
            <w:tcW w:w="18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描述</w:t>
            </w:r>
          </w:p>
        </w:tc>
      </w:tr>
      <w:tr w:rsidR="000F6CAF" w:rsidTr="00C464D9">
        <w:trPr>
          <w:trHeight w:val="79"/>
        </w:trPr>
        <w:tc>
          <w:tcPr>
            <w:tcW w:w="2808" w:type="dxa"/>
            <w:tcBorders>
              <w:top w:val="single" w:sz="6" w:space="0" w:color="auto"/>
            </w:tcBorders>
            <w:vAlign w:val="center"/>
          </w:tcPr>
          <w:p w:rsidR="000F6CAF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 w:rsidRPr="006F2603">
              <w:rPr>
                <w:rFonts w:ascii="幼圆" w:eastAsia="幼圆" w:hAnsi="宋体" w:hint="eastAsia"/>
                <w:color w:val="FF0000"/>
                <w:sz w:val="24"/>
                <w:szCs w:val="24"/>
                <w:highlight w:val="yellow"/>
              </w:rPr>
              <w:t>发布日期</w:t>
            </w:r>
          </w:p>
        </w:tc>
        <w:tc>
          <w:tcPr>
            <w:tcW w:w="3821" w:type="dxa"/>
            <w:tcBorders>
              <w:top w:val="single" w:sz="6" w:space="0" w:color="auto"/>
            </w:tcBorders>
          </w:tcPr>
          <w:p w:rsidR="000F6CAF" w:rsidRDefault="00203FB1" w:rsidP="00555645">
            <w:pPr>
              <w:pStyle w:val="22"/>
              <w:spacing w:beforeLines="0" w:before="0" w:afterLines="0" w:after="0" w:line="240" w:lineRule="auto"/>
              <w:ind w:firstLineChars="100" w:firstLine="240"/>
              <w:rPr>
                <w:rFonts w:ascii="幼圆" w:eastAsia="幼圆" w:hAnsi="宋体"/>
                <w:sz w:val="24"/>
                <w:szCs w:val="24"/>
              </w:rPr>
            </w:pPr>
            <w:r w:rsidRPr="00203FB1">
              <w:rPr>
                <w:rFonts w:ascii="幼圆" w:eastAsia="幼圆" w:hAnsi="Times New Roman" w:hint="eastAsia"/>
                <w:color w:val="FF0000"/>
                <w:sz w:val="24"/>
                <w:szCs w:val="24"/>
                <w:highlight w:val="yellow"/>
              </w:rPr>
              <w:t>发布交付物</w:t>
            </w:r>
          </w:p>
        </w:tc>
        <w:tc>
          <w:tcPr>
            <w:tcW w:w="1899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4"/>
                <w:szCs w:val="24"/>
              </w:rPr>
            </w:pPr>
          </w:p>
        </w:tc>
      </w:tr>
      <w:tr w:rsidR="000F6CAF" w:rsidTr="008073FB">
        <w:trPr>
          <w:trHeight w:val="79"/>
        </w:trPr>
        <w:tc>
          <w:tcPr>
            <w:tcW w:w="2808" w:type="dxa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</w:p>
        </w:tc>
        <w:tc>
          <w:tcPr>
            <w:tcW w:w="3821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sz w:val="24"/>
                <w:szCs w:val="24"/>
              </w:rPr>
            </w:pPr>
          </w:p>
        </w:tc>
        <w:tc>
          <w:tcPr>
            <w:tcW w:w="1899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0" w:name="_Toc228175828"/>
      <w:bookmarkStart w:id="21" w:name="_Toc271730125"/>
      <w:bookmarkStart w:id="22" w:name="_Toc377564378"/>
      <w:proofErr w:type="spellStart"/>
      <w:r w:rsidRPr="00936EF8">
        <w:rPr>
          <w:rFonts w:ascii="幼圆" w:eastAsia="幼圆" w:hint="eastAsia"/>
          <w:sz w:val="32"/>
          <w:szCs w:val="32"/>
        </w:rPr>
        <w:t>角色和职责</w:t>
      </w:r>
      <w:bookmarkEnd w:id="2"/>
      <w:bookmarkEnd w:id="20"/>
      <w:bookmarkEnd w:id="21"/>
      <w:bookmarkEnd w:id="22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000" w:firstRow="0" w:lastRow="0" w:firstColumn="0" w:lastColumn="0" w:noHBand="0" w:noVBand="0"/>
      </w:tblPr>
      <w:tblGrid>
        <w:gridCol w:w="2847"/>
        <w:gridCol w:w="2099"/>
        <w:gridCol w:w="3582"/>
      </w:tblGrid>
      <w:tr w:rsidR="000F6CAF" w:rsidTr="000425D0">
        <w:trPr>
          <w:trHeight w:val="113"/>
          <w:tblHeader/>
        </w:trPr>
        <w:tc>
          <w:tcPr>
            <w:tcW w:w="284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发布活动</w:t>
            </w:r>
          </w:p>
        </w:tc>
        <w:tc>
          <w:tcPr>
            <w:tcW w:w="209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岗位/人员</w:t>
            </w:r>
          </w:p>
        </w:tc>
        <w:tc>
          <w:tcPr>
            <w:tcW w:w="358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职责</w:t>
            </w:r>
          </w:p>
        </w:tc>
      </w:tr>
      <w:tr w:rsidR="000F6CAF" w:rsidTr="00C464D9">
        <w:trPr>
          <w:trHeight w:val="113"/>
        </w:trPr>
        <w:tc>
          <w:tcPr>
            <w:tcW w:w="284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发布和上线规划</w:t>
            </w:r>
          </w:p>
        </w:tc>
        <w:tc>
          <w:tcPr>
            <w:tcW w:w="2099" w:type="dxa"/>
            <w:tcBorders>
              <w:top w:val="single" w:sz="6" w:space="0" w:color="auto"/>
            </w:tcBorders>
          </w:tcPr>
          <w:p w:rsidR="000F6CAF" w:rsidRDefault="006F2603" w:rsidP="006D4C87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计划发布时间安排、资源和沟通等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开发服务产品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开发部门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服务涉及的文档，资料，模板开发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设计、建立并配置发布</w:t>
            </w:r>
          </w:p>
        </w:tc>
        <w:tc>
          <w:tcPr>
            <w:tcW w:w="2099" w:type="dxa"/>
          </w:tcPr>
          <w:p w:rsidR="000F6CAF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配置发布</w:t>
            </w:r>
          </w:p>
        </w:tc>
      </w:tr>
      <w:tr w:rsidR="000F6CAF" w:rsidTr="008073FB">
        <w:trPr>
          <w:trHeight w:val="113"/>
        </w:trPr>
        <w:tc>
          <w:tcPr>
            <w:tcW w:w="2847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  <w:tc>
          <w:tcPr>
            <w:tcW w:w="2099" w:type="dxa"/>
          </w:tcPr>
          <w:p w:rsidR="000F6CAF" w:rsidRDefault="006F2603" w:rsidP="006D4C87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发布经理</w:t>
            </w:r>
          </w:p>
        </w:tc>
        <w:tc>
          <w:tcPr>
            <w:tcW w:w="3582" w:type="dxa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>
              <w:rPr>
                <w:rFonts w:ascii="幼圆" w:eastAsia="幼圆" w:hAnsi="宋体" w:hint="eastAsia"/>
                <w:sz w:val="22"/>
                <w:szCs w:val="22"/>
              </w:rPr>
              <w:t>发布实施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3" w:name="_Toc228175829"/>
      <w:bookmarkStart w:id="24" w:name="_Toc271730126"/>
      <w:bookmarkStart w:id="25" w:name="_Toc128560318"/>
      <w:bookmarkStart w:id="26" w:name="_Toc141152812"/>
      <w:bookmarkStart w:id="27" w:name="_Toc377564379"/>
      <w:proofErr w:type="spellStart"/>
      <w:r w:rsidRPr="00936EF8">
        <w:rPr>
          <w:rFonts w:ascii="幼圆" w:eastAsia="幼圆" w:hint="eastAsia"/>
          <w:sz w:val="32"/>
          <w:szCs w:val="32"/>
        </w:rPr>
        <w:lastRenderedPageBreak/>
        <w:t>发布范围</w:t>
      </w:r>
      <w:bookmarkEnd w:id="23"/>
      <w:bookmarkEnd w:id="24"/>
      <w:bookmarkEnd w:id="25"/>
      <w:bookmarkEnd w:id="26"/>
      <w:bookmarkEnd w:id="27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8528"/>
      </w:tblGrid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用户/业务单元范围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2F3098" w:rsidP="008073FB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宋体"/>
                <w:sz w:val="22"/>
                <w:szCs w:val="22"/>
              </w:rPr>
            </w:pPr>
            <w:r w:rsidRPr="002F3098">
              <w:rPr>
                <w:rFonts w:ascii="幼圆" w:eastAsia="幼圆" w:hAnsi="宋体" w:hint="eastAsia"/>
                <w:sz w:val="22"/>
                <w:szCs w:val="22"/>
              </w:rPr>
              <w:t>运维服务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配置项范围</w:t>
            </w:r>
          </w:p>
        </w:tc>
      </w:tr>
      <w:tr w:rsidR="000F6CAF" w:rsidTr="000425D0">
        <w:trPr>
          <w:trHeight w:val="113"/>
        </w:trPr>
        <w:tc>
          <w:tcPr>
            <w:tcW w:w="8528" w:type="dxa"/>
            <w:shd w:val="clear" w:color="auto" w:fill="FFFFFF"/>
          </w:tcPr>
          <w:p w:rsidR="000F6CAF" w:rsidRPr="008073FB" w:rsidRDefault="00203FB1" w:rsidP="006F2603">
            <w:pPr>
              <w:pStyle w:val="22"/>
              <w:spacing w:beforeLines="0" w:before="0" w:afterLines="0" w:after="0" w:line="240" w:lineRule="auto"/>
              <w:ind w:firstLineChars="0" w:firstLine="0"/>
              <w:rPr>
                <w:rFonts w:ascii="幼圆" w:eastAsia="幼圆" w:hAnsi="Times New Roman"/>
                <w:sz w:val="24"/>
                <w:szCs w:val="24"/>
              </w:rPr>
            </w:pPr>
            <w:r w:rsidRPr="00203FB1">
              <w:rPr>
                <w:rFonts w:ascii="幼圆" w:eastAsia="幼圆" w:hAnsi="Times New Roman" w:hint="eastAsia"/>
                <w:color w:val="FF0000"/>
                <w:sz w:val="24"/>
                <w:szCs w:val="24"/>
                <w:highlight w:val="yellow"/>
              </w:rPr>
              <w:t>发布交付物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28" w:name="_Toc141502706"/>
      <w:bookmarkStart w:id="29" w:name="_Toc228175830"/>
      <w:bookmarkStart w:id="30" w:name="_Toc271730127"/>
      <w:bookmarkStart w:id="31" w:name="_Toc377564380"/>
      <w:proofErr w:type="spellStart"/>
      <w:r w:rsidRPr="00936EF8">
        <w:rPr>
          <w:rFonts w:ascii="幼圆" w:eastAsia="幼圆" w:hint="eastAsia"/>
          <w:sz w:val="32"/>
          <w:szCs w:val="32"/>
        </w:rPr>
        <w:t>沟通计划</w:t>
      </w:r>
      <w:bookmarkEnd w:id="28"/>
      <w:bookmarkEnd w:id="29"/>
      <w:bookmarkEnd w:id="30"/>
      <w:bookmarkEnd w:id="31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728"/>
        <w:gridCol w:w="1357"/>
        <w:gridCol w:w="1357"/>
        <w:gridCol w:w="1477"/>
        <w:gridCol w:w="1333"/>
        <w:gridCol w:w="1316"/>
      </w:tblGrid>
      <w:tr w:rsidR="000F6CAF" w:rsidTr="000425D0">
        <w:trPr>
          <w:trHeight w:val="113"/>
        </w:trPr>
        <w:tc>
          <w:tcPr>
            <w:tcW w:w="17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沟通内容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沟通对象</w:t>
            </w:r>
          </w:p>
        </w:tc>
        <w:tc>
          <w:tcPr>
            <w:tcW w:w="135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目的</w:t>
            </w:r>
          </w:p>
        </w:tc>
        <w:tc>
          <w:tcPr>
            <w:tcW w:w="14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方式</w:t>
            </w:r>
          </w:p>
        </w:tc>
        <w:tc>
          <w:tcPr>
            <w:tcW w:w="133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完成日期</w:t>
            </w:r>
          </w:p>
        </w:tc>
        <w:tc>
          <w:tcPr>
            <w:tcW w:w="131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b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b/>
                <w:sz w:val="22"/>
                <w:szCs w:val="22"/>
              </w:rPr>
              <w:t>责任人</w:t>
            </w:r>
          </w:p>
        </w:tc>
      </w:tr>
      <w:tr w:rsidR="000F6CAF" w:rsidTr="00C464D9">
        <w:trPr>
          <w:trHeight w:val="113"/>
        </w:trPr>
        <w:tc>
          <w:tcPr>
            <w:tcW w:w="1728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首次通知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内部</w:t>
            </w:r>
          </w:p>
        </w:tc>
        <w:tc>
          <w:tcPr>
            <w:tcW w:w="135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宣传新发布</w:t>
            </w:r>
          </w:p>
        </w:tc>
        <w:tc>
          <w:tcPr>
            <w:tcW w:w="1477" w:type="dxa"/>
            <w:tcBorders>
              <w:top w:val="single" w:sz="6" w:space="0" w:color="auto"/>
            </w:tcBorders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电子邮件</w:t>
            </w:r>
          </w:p>
        </w:tc>
        <w:tc>
          <w:tcPr>
            <w:tcW w:w="1333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正式发布前</w:t>
            </w:r>
            <w:proofErr w:type="gramStart"/>
            <w:r>
              <w:rPr>
                <w:rFonts w:ascii="幼圆" w:eastAsia="幼圆" w:hAnsi="Times New Roman" w:hint="eastAsia"/>
                <w:sz w:val="22"/>
                <w:szCs w:val="22"/>
              </w:rPr>
              <w:t>两工作</w:t>
            </w:r>
            <w:proofErr w:type="gramEnd"/>
            <w:r>
              <w:rPr>
                <w:rFonts w:ascii="幼圆" w:eastAsia="幼圆" w:hAnsi="Times New Roman" w:hint="eastAsia"/>
                <w:sz w:val="22"/>
                <w:szCs w:val="22"/>
              </w:rPr>
              <w:t>如</w:t>
            </w:r>
          </w:p>
        </w:tc>
        <w:tc>
          <w:tcPr>
            <w:tcW w:w="1316" w:type="dxa"/>
            <w:tcBorders>
              <w:top w:val="single" w:sz="6" w:space="0" w:color="auto"/>
            </w:tcBorders>
          </w:tcPr>
          <w:p w:rsidR="000F6CAF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Times New Roman"/>
                <w:sz w:val="22"/>
                <w:szCs w:val="22"/>
              </w:rPr>
            </w:pPr>
            <w:r>
              <w:rPr>
                <w:rFonts w:ascii="幼圆" w:eastAsia="幼圆" w:hAnsi="Times New Roman" w:hint="eastAsia"/>
                <w:sz w:val="22"/>
                <w:szCs w:val="22"/>
              </w:rPr>
              <w:t>发布经理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32" w:name="_Toc128560320"/>
      <w:bookmarkStart w:id="33" w:name="_Toc141152814"/>
      <w:bookmarkStart w:id="34" w:name="_Toc228175832"/>
      <w:bookmarkStart w:id="35" w:name="_Toc271730128"/>
      <w:bookmarkStart w:id="36" w:name="_Toc128029187"/>
      <w:bookmarkStart w:id="37" w:name="_Toc377564381"/>
      <w:bookmarkStart w:id="38" w:name="_Toc227145660"/>
      <w:proofErr w:type="spellStart"/>
      <w:r w:rsidRPr="00936EF8">
        <w:rPr>
          <w:rFonts w:ascii="幼圆" w:eastAsia="幼圆" w:hint="eastAsia"/>
          <w:sz w:val="32"/>
          <w:szCs w:val="32"/>
        </w:rPr>
        <w:t>发布矩阵</w:t>
      </w:r>
      <w:bookmarkEnd w:id="32"/>
      <w:bookmarkEnd w:id="33"/>
      <w:bookmarkEnd w:id="34"/>
      <w:bookmarkEnd w:id="35"/>
      <w:bookmarkEnd w:id="36"/>
      <w:bookmarkEnd w:id="37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1242"/>
        <w:gridCol w:w="2104"/>
        <w:gridCol w:w="1134"/>
        <w:gridCol w:w="1417"/>
        <w:gridCol w:w="1276"/>
        <w:gridCol w:w="1417"/>
      </w:tblGrid>
      <w:tr w:rsidR="000F6CAF" w:rsidTr="00555645">
        <w:trPr>
          <w:trHeight w:val="113"/>
        </w:trPr>
        <w:tc>
          <w:tcPr>
            <w:tcW w:w="12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分类</w:t>
            </w:r>
          </w:p>
        </w:tc>
        <w:tc>
          <w:tcPr>
            <w:tcW w:w="210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发布描述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目前版本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发布范围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2"/>
                <w:szCs w:val="22"/>
              </w:rPr>
            </w:pPr>
            <w:r>
              <w:rPr>
                <w:rFonts w:ascii="幼圆" w:eastAsia="幼圆" w:hAnsi="宋体" w:hint="eastAsia"/>
                <w:b/>
                <w:sz w:val="22"/>
                <w:szCs w:val="22"/>
              </w:rPr>
              <w:t>发布日期</w:t>
            </w:r>
          </w:p>
        </w:tc>
      </w:tr>
      <w:tr w:rsidR="000F6CAF" w:rsidTr="00555645">
        <w:trPr>
          <w:trHeight w:val="113"/>
        </w:trPr>
        <w:tc>
          <w:tcPr>
            <w:tcW w:w="1242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运维</w:t>
            </w:r>
            <w:r w:rsidR="000F6CAF" w:rsidRPr="00555645">
              <w:rPr>
                <w:rFonts w:ascii="幼圆" w:eastAsia="幼圆" w:hAnsi="宋体" w:hint="eastAsia"/>
                <w:szCs w:val="21"/>
              </w:rPr>
              <w:t>服务</w:t>
            </w:r>
          </w:p>
        </w:tc>
        <w:tc>
          <w:tcPr>
            <w:tcW w:w="2104" w:type="dxa"/>
            <w:tcBorders>
              <w:top w:val="single" w:sz="6" w:space="0" w:color="auto"/>
            </w:tcBorders>
            <w:vAlign w:val="center"/>
          </w:tcPr>
          <w:p w:rsidR="000F6CAF" w:rsidRPr="00203FB1" w:rsidRDefault="00203FB1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Cs w:val="21"/>
              </w:rPr>
            </w:pPr>
            <w:r w:rsidRPr="00203FB1">
              <w:rPr>
                <w:rFonts w:ascii="幼圆" w:eastAsia="幼圆" w:hAnsi="Times New Roman" w:hint="eastAsia"/>
                <w:color w:val="FF0000"/>
                <w:szCs w:val="21"/>
                <w:highlight w:val="yellow"/>
              </w:rPr>
              <w:t>发布交付物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0F6CAF" w:rsidRPr="00555645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555645">
              <w:rPr>
                <w:rFonts w:ascii="幼圆" w:eastAsia="幼圆" w:hAnsi="宋体" w:hint="eastAsia"/>
                <w:szCs w:val="21"/>
              </w:rPr>
              <w:t>1.0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555645" w:rsidRDefault="00203FB1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 w:rsidRPr="00203FB1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发布版本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Pr="00555645" w:rsidRDefault="00555645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Cs w:val="21"/>
              </w:rPr>
            </w:pPr>
            <w:r>
              <w:rPr>
                <w:rFonts w:ascii="幼圆" w:eastAsia="幼圆" w:hAnsi="宋体" w:hint="eastAsia"/>
                <w:szCs w:val="21"/>
              </w:rPr>
              <w:t>内部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vAlign w:val="center"/>
          </w:tcPr>
          <w:p w:rsidR="000F6CAF" w:rsidRPr="00555645" w:rsidRDefault="006F2603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color w:val="FF0000"/>
                <w:szCs w:val="21"/>
              </w:rPr>
            </w:pPr>
            <w:r w:rsidRPr="00555645">
              <w:rPr>
                <w:rFonts w:ascii="幼圆" w:eastAsia="幼圆" w:hAnsi="宋体" w:hint="eastAsia"/>
                <w:color w:val="FF0000"/>
                <w:szCs w:val="21"/>
                <w:highlight w:val="yellow"/>
              </w:rPr>
              <w:t>发布日期</w:t>
            </w:r>
          </w:p>
        </w:tc>
      </w:tr>
    </w:tbl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39" w:name="_Toc141152815"/>
      <w:bookmarkStart w:id="40" w:name="_Toc228175833"/>
      <w:bookmarkStart w:id="41" w:name="_Toc271730129"/>
      <w:bookmarkStart w:id="42" w:name="_Toc377564382"/>
      <w:bookmarkStart w:id="43" w:name="_Toc227145661"/>
      <w:bookmarkEnd w:id="38"/>
      <w:proofErr w:type="spellStart"/>
      <w:r w:rsidRPr="00936EF8">
        <w:rPr>
          <w:rFonts w:ascii="幼圆" w:eastAsia="幼圆" w:hint="eastAsia"/>
          <w:sz w:val="32"/>
          <w:szCs w:val="32"/>
        </w:rPr>
        <w:t>验证和接受标准</w:t>
      </w:r>
      <w:bookmarkStart w:id="44" w:name="_GoBack"/>
      <w:bookmarkEnd w:id="39"/>
      <w:bookmarkEnd w:id="40"/>
      <w:bookmarkEnd w:id="41"/>
      <w:bookmarkEnd w:id="42"/>
      <w:bookmarkEnd w:id="44"/>
      <w:proofErr w:type="spellEnd"/>
    </w:p>
    <w:p w:rsidR="000F6CAF" w:rsidRDefault="000F6CAF">
      <w:pPr>
        <w:pStyle w:val="22"/>
        <w:ind w:firstLine="480"/>
        <w:rPr>
          <w:rFonts w:ascii="幼圆" w:eastAsia="幼圆"/>
          <w:sz w:val="24"/>
        </w:rPr>
      </w:pPr>
      <w:r>
        <w:rPr>
          <w:rFonts w:ascii="幼圆" w:eastAsia="幼圆" w:hint="eastAsia"/>
          <w:sz w:val="24"/>
        </w:rPr>
        <w:t>公司内部组织评审，评审通过，满足</w:t>
      </w:r>
      <w:r w:rsidR="00555645">
        <w:rPr>
          <w:rFonts w:ascii="幼圆" w:eastAsia="幼圆" w:hint="eastAsia"/>
          <w:sz w:val="24"/>
        </w:rPr>
        <w:t>项目的</w:t>
      </w:r>
      <w:r>
        <w:rPr>
          <w:rFonts w:ascii="幼圆" w:eastAsia="幼圆" w:hint="eastAsia"/>
          <w:sz w:val="24"/>
        </w:rPr>
        <w:t>服务要求。</w:t>
      </w:r>
    </w:p>
    <w:p w:rsidR="000F6CAF" w:rsidRPr="00936EF8" w:rsidRDefault="000F6CAF" w:rsidP="00936EF8">
      <w:pPr>
        <w:pStyle w:val="1"/>
        <w:tabs>
          <w:tab w:val="clear" w:pos="432"/>
        </w:tabs>
        <w:spacing w:before="240" w:after="240" w:line="240" w:lineRule="auto"/>
        <w:ind w:left="424" w:hangingChars="132" w:hanging="424"/>
        <w:rPr>
          <w:rFonts w:ascii="幼圆" w:eastAsia="幼圆"/>
          <w:sz w:val="32"/>
          <w:szCs w:val="32"/>
        </w:rPr>
      </w:pPr>
      <w:bookmarkStart w:id="45" w:name="_Toc141502704"/>
      <w:bookmarkStart w:id="46" w:name="_Toc228175834"/>
      <w:bookmarkStart w:id="47" w:name="_Toc271730130"/>
      <w:bookmarkStart w:id="48" w:name="_Toc377564383"/>
      <w:bookmarkEnd w:id="3"/>
      <w:bookmarkEnd w:id="4"/>
      <w:bookmarkEnd w:id="5"/>
      <w:bookmarkEnd w:id="43"/>
      <w:proofErr w:type="spellStart"/>
      <w:r w:rsidRPr="00936EF8">
        <w:rPr>
          <w:rFonts w:ascii="幼圆" w:eastAsia="幼圆" w:hint="eastAsia"/>
          <w:sz w:val="32"/>
          <w:szCs w:val="32"/>
        </w:rPr>
        <w:t>回退计划</w:t>
      </w:r>
      <w:bookmarkEnd w:id="45"/>
      <w:bookmarkEnd w:id="46"/>
      <w:bookmarkEnd w:id="47"/>
      <w:bookmarkEnd w:id="48"/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000" w:firstRow="0" w:lastRow="0" w:firstColumn="0" w:lastColumn="0" w:noHBand="0" w:noVBand="0"/>
      </w:tblPr>
      <w:tblGrid>
        <w:gridCol w:w="2943"/>
        <w:gridCol w:w="1418"/>
        <w:gridCol w:w="1276"/>
        <w:gridCol w:w="1275"/>
        <w:gridCol w:w="1761"/>
      </w:tblGrid>
      <w:tr w:rsidR="000F6CAF" w:rsidTr="000425D0">
        <w:trPr>
          <w:trHeight w:val="113"/>
        </w:trPr>
        <w:tc>
          <w:tcPr>
            <w:tcW w:w="29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回退步骤描述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回退版本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负责人</w:t>
            </w:r>
          </w:p>
        </w:tc>
        <w:tc>
          <w:tcPr>
            <w:tcW w:w="176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b/>
                <w:sz w:val="24"/>
                <w:szCs w:val="24"/>
              </w:rPr>
            </w:pPr>
            <w:r>
              <w:rPr>
                <w:rFonts w:ascii="幼圆" w:eastAsia="幼圆" w:hAnsi="宋体" w:hint="eastAsia"/>
                <w:b/>
                <w:sz w:val="24"/>
                <w:szCs w:val="24"/>
              </w:rPr>
              <w:t>原因</w:t>
            </w:r>
          </w:p>
        </w:tc>
      </w:tr>
      <w:tr w:rsidR="000F6CAF" w:rsidTr="00C464D9">
        <w:trPr>
          <w:trHeight w:val="113"/>
        </w:trPr>
        <w:tc>
          <w:tcPr>
            <w:tcW w:w="2943" w:type="dxa"/>
            <w:tcBorders>
              <w:top w:val="single" w:sz="6" w:space="0" w:color="auto"/>
            </w:tcBorders>
            <w:vAlign w:val="center"/>
          </w:tcPr>
          <w:p w:rsidR="000F6CAF" w:rsidRDefault="002F3098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 w:rsidRPr="002F3098">
              <w:rPr>
                <w:rFonts w:ascii="幼圆" w:eastAsia="幼圆" w:hAnsi="宋体" w:hint="eastAsia"/>
                <w:sz w:val="24"/>
                <w:szCs w:val="24"/>
              </w:rPr>
              <w:t>若变更失败则执行回退计划，详细情况参照变更管理程序的作业流程图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1.0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发布失败即时启动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0F6CAF" w:rsidRDefault="00044EF5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center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变更经理</w:t>
            </w:r>
          </w:p>
        </w:tc>
        <w:tc>
          <w:tcPr>
            <w:tcW w:w="1761" w:type="dxa"/>
            <w:tcBorders>
              <w:top w:val="single" w:sz="6" w:space="0" w:color="auto"/>
            </w:tcBorders>
            <w:vAlign w:val="center"/>
          </w:tcPr>
          <w:p w:rsidR="000F6CAF" w:rsidRDefault="000F6CAF" w:rsidP="008073FB">
            <w:pPr>
              <w:pStyle w:val="22"/>
              <w:spacing w:beforeLines="0" w:before="0" w:afterLines="0" w:after="0" w:line="240" w:lineRule="auto"/>
              <w:ind w:firstLineChars="0" w:firstLine="0"/>
              <w:jc w:val="left"/>
              <w:rPr>
                <w:rFonts w:ascii="幼圆" w:eastAsia="幼圆" w:hAnsi="宋体"/>
                <w:sz w:val="24"/>
                <w:szCs w:val="24"/>
              </w:rPr>
            </w:pPr>
            <w:r>
              <w:rPr>
                <w:rFonts w:ascii="幼圆" w:eastAsia="幼圆" w:hAnsi="宋体" w:hint="eastAsia"/>
                <w:sz w:val="24"/>
                <w:szCs w:val="24"/>
              </w:rPr>
              <w:t>保持系统稳定的运行</w:t>
            </w:r>
          </w:p>
        </w:tc>
      </w:tr>
    </w:tbl>
    <w:p w:rsidR="000F6CAF" w:rsidRDefault="000F6CAF">
      <w:pPr>
        <w:spacing w:before="60" w:line="360" w:lineRule="auto"/>
        <w:rPr>
          <w:rFonts w:ascii="幼圆" w:eastAsia="幼圆" w:hAnsi="Arial" w:cs="Arial"/>
          <w:sz w:val="24"/>
          <w:lang w:val="en-GB"/>
        </w:rPr>
      </w:pPr>
    </w:p>
    <w:sectPr w:rsidR="000F6CAF" w:rsidSect="00936EF8">
      <w:footerReference w:type="default" r:id="rId9"/>
      <w:footerReference w:type="first" r:id="rId10"/>
      <w:pgSz w:w="11906" w:h="16838"/>
      <w:pgMar w:top="1418" w:right="1418" w:bottom="1247" w:left="141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59" w:rsidRDefault="00110C59">
      <w:r>
        <w:separator/>
      </w:r>
    </w:p>
  </w:endnote>
  <w:endnote w:type="continuationSeparator" w:id="0">
    <w:p w:rsidR="00110C59" w:rsidRDefault="00110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F" w:rsidRPr="008073FB" w:rsidRDefault="00575A38" w:rsidP="008073FB">
    <w:pPr>
      <w:pStyle w:val="af"/>
      <w:tabs>
        <w:tab w:val="clear" w:pos="4153"/>
      </w:tabs>
      <w:rPr>
        <w:rFonts w:ascii="幼圆" w:eastAsia="幼圆"/>
        <w:lang w:eastAsia="zh-CN"/>
      </w:rPr>
    </w:pPr>
    <w:proofErr w:type="spellStart"/>
    <w:r w:rsidRPr="006F2603">
      <w:rPr>
        <w:rFonts w:ascii="幼圆" w:eastAsia="幼圆" w:hint="eastAsia"/>
        <w:color w:val="FF0000"/>
        <w:highlight w:val="yellow"/>
      </w:rPr>
      <w:t>广东科技有限公司</w:t>
    </w:r>
    <w:proofErr w:type="spellEnd"/>
    <w:r w:rsidR="008073FB" w:rsidRPr="006F2603">
      <w:rPr>
        <w:rFonts w:ascii="幼圆" w:eastAsia="幼圆" w:hint="eastAsia"/>
        <w:color w:val="FF0000"/>
      </w:rPr>
      <w:t xml:space="preserve"> </w:t>
    </w:r>
    <w:r w:rsidR="008073FB" w:rsidRPr="006210FE">
      <w:rPr>
        <w:rFonts w:ascii="幼圆" w:eastAsia="幼圆" w:hint="eastAsia"/>
      </w:rPr>
      <w:t xml:space="preserve"> </w:t>
    </w:r>
    <w:r w:rsidR="008073FB">
      <w:rPr>
        <w:rFonts w:ascii="幼圆" w:eastAsia="幼圆" w:hint="eastAsia"/>
      </w:rPr>
      <w:t xml:space="preserve">                                                     </w:t>
    </w:r>
    <w:r w:rsidR="008073FB" w:rsidRPr="006210FE">
      <w:rPr>
        <w:rFonts w:ascii="幼圆" w:eastAsia="幼圆" w:hint="eastAsia"/>
      </w:rPr>
      <w:t xml:space="preserve"> 第</w:t>
    </w:r>
    <w:r w:rsidR="008073FB" w:rsidRPr="006210FE">
      <w:rPr>
        <w:rFonts w:ascii="幼圆" w:eastAsia="幼圆" w:hint="eastAsia"/>
        <w:lang w:val="zh-CN"/>
      </w:rPr>
      <w:t xml:space="preserve"> </w: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PAGE</w:instrText>
    </w:r>
    <w:r w:rsidR="008073FB" w:rsidRPr="006210FE">
      <w:rPr>
        <w:rFonts w:ascii="幼圆" w:eastAsia="幼圆" w:hint="eastAsia"/>
        <w:bCs/>
      </w:rPr>
      <w:fldChar w:fldCharType="separate"/>
    </w:r>
    <w:r w:rsidR="00203FB1">
      <w:rPr>
        <w:rFonts w:ascii="幼圆" w:eastAsia="幼圆"/>
        <w:bCs/>
        <w:noProof/>
      </w:rPr>
      <w:t>3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lang w:val="zh-CN"/>
      </w:rPr>
      <w:t xml:space="preserve"> </w:t>
    </w:r>
    <w:proofErr w:type="spellStart"/>
    <w:r w:rsidR="008073FB" w:rsidRPr="006210FE">
      <w:rPr>
        <w:rFonts w:ascii="幼圆" w:eastAsia="幼圆" w:hint="eastAsia"/>
        <w:lang w:val="zh-CN"/>
      </w:rPr>
      <w:t>页，共</w:t>
    </w:r>
    <w:proofErr w:type="spellEnd"/>
    <w:r w:rsidR="008073FB" w:rsidRPr="006210FE">
      <w:rPr>
        <w:rFonts w:ascii="幼圆" w:eastAsia="幼圆" w:hint="eastAsia"/>
        <w:lang w:val="zh-CN"/>
      </w:rPr>
      <w:t xml:space="preserve"> </w:t>
    </w:r>
    <w:r w:rsidR="008073FB" w:rsidRPr="006210FE">
      <w:rPr>
        <w:rFonts w:ascii="幼圆" w:eastAsia="幼圆" w:hint="eastAsia"/>
        <w:bCs/>
      </w:rPr>
      <w:fldChar w:fldCharType="begin"/>
    </w:r>
    <w:r w:rsidR="008073FB">
      <w:rPr>
        <w:rFonts w:ascii="幼圆" w:eastAsia="幼圆" w:hint="eastAsia"/>
        <w:bCs/>
      </w:rPr>
      <w:instrText>=</w:instrText>
    </w:r>
    <w:r w:rsidR="008073FB" w:rsidRPr="006210FE">
      <w:rPr>
        <w:rFonts w:ascii="幼圆" w:eastAsia="幼圆" w:hint="eastAsia"/>
        <w:bCs/>
      </w:rPr>
      <w:fldChar w:fldCharType="begin"/>
    </w:r>
    <w:r w:rsidR="008073FB" w:rsidRPr="006210FE">
      <w:rPr>
        <w:rFonts w:ascii="幼圆" w:eastAsia="幼圆" w:hint="eastAsia"/>
        <w:bCs/>
      </w:rPr>
      <w:instrText>NUMPAGES</w:instrText>
    </w:r>
    <w:r w:rsidR="008073FB" w:rsidRPr="006210FE">
      <w:rPr>
        <w:rFonts w:ascii="幼圆" w:eastAsia="幼圆" w:hint="eastAsia"/>
        <w:bCs/>
      </w:rPr>
      <w:fldChar w:fldCharType="separate"/>
    </w:r>
    <w:r w:rsidR="00203FB1">
      <w:rPr>
        <w:rFonts w:ascii="幼圆" w:eastAsia="幼圆"/>
        <w:bCs/>
        <w:noProof/>
      </w:rPr>
      <w:instrText>4</w:instrText>
    </w:r>
    <w:r w:rsidR="008073FB" w:rsidRPr="006210FE">
      <w:rPr>
        <w:rFonts w:ascii="幼圆" w:eastAsia="幼圆" w:hint="eastAsia"/>
        <w:bCs/>
      </w:rPr>
      <w:fldChar w:fldCharType="end"/>
    </w:r>
    <w:r w:rsidR="008073FB">
      <w:rPr>
        <w:rFonts w:ascii="幼圆" w:eastAsia="幼圆" w:hint="eastAsia"/>
        <w:bCs/>
      </w:rPr>
      <w:instrText>-1</w:instrText>
    </w:r>
    <w:r w:rsidR="008073FB" w:rsidRPr="006210FE">
      <w:rPr>
        <w:rFonts w:ascii="幼圆" w:eastAsia="幼圆" w:hint="eastAsia"/>
        <w:bCs/>
      </w:rPr>
      <w:fldChar w:fldCharType="separate"/>
    </w:r>
    <w:r w:rsidR="00203FB1">
      <w:rPr>
        <w:rFonts w:ascii="幼圆" w:eastAsia="幼圆"/>
        <w:bCs/>
        <w:noProof/>
      </w:rPr>
      <w:t>3</w:t>
    </w:r>
    <w:r w:rsidR="008073FB" w:rsidRPr="006210FE">
      <w:rPr>
        <w:rFonts w:ascii="幼圆" w:eastAsia="幼圆" w:hint="eastAsia"/>
        <w:bCs/>
      </w:rPr>
      <w:fldChar w:fldCharType="end"/>
    </w:r>
    <w:r w:rsidR="008073FB" w:rsidRPr="006210FE">
      <w:rPr>
        <w:rFonts w:ascii="幼圆" w:eastAsia="幼圆" w:hint="eastAsia"/>
        <w:bCs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6CAF" w:rsidRPr="00936EF8" w:rsidRDefault="000F6CAF" w:rsidP="00936EF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59" w:rsidRDefault="00110C59">
      <w:r>
        <w:separator/>
      </w:r>
    </w:p>
  </w:footnote>
  <w:footnote w:type="continuationSeparator" w:id="0">
    <w:p w:rsidR="00110C59" w:rsidRDefault="00110C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3FB" w:rsidRPr="004A7602" w:rsidRDefault="00335BA1" w:rsidP="004A7602">
    <w:pPr>
      <w:rPr>
        <w:rFonts w:ascii="幼圆" w:eastAsia="幼圆"/>
        <w:sz w:val="18"/>
        <w:szCs w:val="18"/>
      </w:rPr>
    </w:pPr>
    <w:r w:rsidRPr="006F2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8073FB" w:rsidRPr="006F2603">
      <w:rPr>
        <w:rFonts w:ascii="幼圆" w:eastAsia="幼圆" w:hint="eastAsia"/>
        <w:sz w:val="18"/>
        <w:szCs w:val="18"/>
      </w:rPr>
      <w:t>-</w:t>
    </w:r>
    <w:r w:rsidRPr="006F2603">
      <w:rPr>
        <w:rFonts w:ascii="幼圆" w:eastAsia="幼圆" w:hint="eastAsia"/>
        <w:sz w:val="18"/>
        <w:szCs w:val="18"/>
      </w:rPr>
      <w:t>20000</w:t>
    </w:r>
    <w:r w:rsidR="008073FB" w:rsidRPr="006F2603">
      <w:rPr>
        <w:rFonts w:ascii="幼圆" w:eastAsia="幼圆" w:hint="eastAsia"/>
        <w:sz w:val="18"/>
        <w:szCs w:val="18"/>
      </w:rPr>
      <w:t>-RM-R-02 发布计划</w:t>
    </w:r>
    <w:r w:rsidR="004A7602" w:rsidRPr="004A7602">
      <w:rPr>
        <w:rFonts w:ascii="幼圆" w:eastAsia="幼圆" w:hint="eastAsia"/>
        <w:sz w:val="18"/>
        <w:szCs w:val="18"/>
      </w:rPr>
      <w:t xml:space="preserve">              </w:t>
    </w:r>
    <w:r w:rsidR="004A7602">
      <w:rPr>
        <w:rFonts w:ascii="幼圆" w:eastAsia="幼圆" w:hint="eastAsia"/>
        <w:sz w:val="18"/>
        <w:szCs w:val="18"/>
      </w:rPr>
      <w:t xml:space="preserve">                                </w:t>
    </w:r>
    <w:r w:rsidR="004A7602" w:rsidRPr="004A7602">
      <w:rPr>
        <w:rFonts w:ascii="幼圆" w:eastAsia="幼圆" w:hint="eastAsia"/>
        <w:sz w:val="18"/>
        <w:szCs w:val="18"/>
      </w:rPr>
      <w:t xml:space="preserve">             </w:t>
    </w:r>
    <w:r w:rsidRPr="00335BA1">
      <w:rPr>
        <w:rFonts w:ascii="幼圆" w:eastAsia="幼圆" w:hint="eastAsia"/>
        <w:sz w:val="18"/>
        <w:szCs w:val="18"/>
      </w:rPr>
      <w:t>版本：</w:t>
    </w:r>
    <w:r w:rsidRPr="00335BA1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1">
    <w:nsid w:val="00000007"/>
    <w:multiLevelType w:val="multilevel"/>
    <w:tmpl w:val="00000007"/>
    <w:lvl w:ilvl="0">
      <w:start w:val="4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4.1.%3"/>
      <w:lvlJc w:val="left"/>
      <w:pPr>
        <w:tabs>
          <w:tab w:val="num" w:pos="794"/>
        </w:tabs>
        <w:ind w:left="720" w:hanging="720"/>
      </w:pPr>
      <w:rPr>
        <w:rFonts w:hint="eastAsia"/>
      </w:rPr>
    </w:lvl>
    <w:lvl w:ilvl="3">
      <w:start w:val="1"/>
      <w:numFmt w:val="decimal"/>
      <w:lvlRestart w:val="1"/>
      <w:lvlText w:val="%1.%2.%3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3">
    <w:nsid w:val="0000000D"/>
    <w:multiLevelType w:val="singleLevel"/>
    <w:tmpl w:val="0000000D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000000E"/>
    <w:multiLevelType w:val="singleLevel"/>
    <w:tmpl w:val="0000000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5">
    <w:nsid w:val="0000000F"/>
    <w:multiLevelType w:val="singleLevel"/>
    <w:tmpl w:val="0000000F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6">
    <w:nsid w:val="00000010"/>
    <w:multiLevelType w:val="singleLevel"/>
    <w:tmpl w:val="00000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11"/>
    <w:multiLevelType w:val="multilevel"/>
    <w:tmpl w:val="00000011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0000013"/>
    <w:multiLevelType w:val="singleLevel"/>
    <w:tmpl w:val="00000013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10">
    <w:nsid w:val="00000014"/>
    <w:multiLevelType w:val="singleLevel"/>
    <w:tmpl w:val="00000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>
    <w:nsid w:val="00000015"/>
    <w:multiLevelType w:val="singleLevel"/>
    <w:tmpl w:val="00000015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3.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00000017"/>
    <w:multiLevelType w:val="singleLevel"/>
    <w:tmpl w:val="00000017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14">
    <w:nsid w:val="00000018"/>
    <w:multiLevelType w:val="singleLevel"/>
    <w:tmpl w:val="00000018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>
    <w:nsid w:val="00000019"/>
    <w:multiLevelType w:val="singleLevel"/>
    <w:tmpl w:val="00000019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6">
    <w:nsid w:val="0000001A"/>
    <w:multiLevelType w:val="multilevel"/>
    <w:tmpl w:val="F61640C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Times New Roman" w:eastAsia="幼圆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0000001B"/>
    <w:multiLevelType w:val="singleLevel"/>
    <w:tmpl w:val="0000001B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num w:numId="1">
    <w:abstractNumId w:val="8"/>
  </w:num>
  <w:num w:numId="2">
    <w:abstractNumId w:val="16"/>
  </w:num>
  <w:num w:numId="3">
    <w:abstractNumId w:val="17"/>
  </w:num>
  <w:num w:numId="4">
    <w:abstractNumId w:val="1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  <w:num w:numId="9">
    <w:abstractNumId w:val="2"/>
  </w:num>
  <w:num w:numId="10">
    <w:abstractNumId w:val="11"/>
  </w:num>
  <w:num w:numId="11">
    <w:abstractNumId w:val="5"/>
  </w:num>
  <w:num w:numId="12">
    <w:abstractNumId w:val="13"/>
  </w:num>
  <w:num w:numId="13">
    <w:abstractNumId w:val="10"/>
  </w:num>
  <w:num w:numId="14">
    <w:abstractNumId w:val="1"/>
  </w:num>
  <w:num w:numId="15">
    <w:abstractNumId w:val="9"/>
  </w:num>
  <w:num w:numId="16">
    <w:abstractNumId w:val="14"/>
  </w:num>
  <w:num w:numId="17">
    <w:abstractNumId w:val="12"/>
  </w:num>
  <w:num w:numId="18">
    <w:abstractNumId w:val="7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5DAF"/>
    <w:rsid w:val="000425D0"/>
    <w:rsid w:val="00044EF5"/>
    <w:rsid w:val="00051D5D"/>
    <w:rsid w:val="00074154"/>
    <w:rsid w:val="000A6215"/>
    <w:rsid w:val="000D4D42"/>
    <w:rsid w:val="000F6CAF"/>
    <w:rsid w:val="001078FA"/>
    <w:rsid w:val="0011011B"/>
    <w:rsid w:val="00110C59"/>
    <w:rsid w:val="00125E8D"/>
    <w:rsid w:val="00172A27"/>
    <w:rsid w:val="00203FB1"/>
    <w:rsid w:val="00281226"/>
    <w:rsid w:val="002F3098"/>
    <w:rsid w:val="00335BA1"/>
    <w:rsid w:val="00460E54"/>
    <w:rsid w:val="00481CCC"/>
    <w:rsid w:val="004A7602"/>
    <w:rsid w:val="004F2FA2"/>
    <w:rsid w:val="00555645"/>
    <w:rsid w:val="00575A38"/>
    <w:rsid w:val="005A00AE"/>
    <w:rsid w:val="005C567B"/>
    <w:rsid w:val="00637372"/>
    <w:rsid w:val="00675CC0"/>
    <w:rsid w:val="006D4C87"/>
    <w:rsid w:val="006F2603"/>
    <w:rsid w:val="0079728C"/>
    <w:rsid w:val="007C721D"/>
    <w:rsid w:val="008073FB"/>
    <w:rsid w:val="008A6F12"/>
    <w:rsid w:val="008C47BC"/>
    <w:rsid w:val="00936EF8"/>
    <w:rsid w:val="00942082"/>
    <w:rsid w:val="00A56977"/>
    <w:rsid w:val="00B61DEF"/>
    <w:rsid w:val="00BA6DA7"/>
    <w:rsid w:val="00BC2BFA"/>
    <w:rsid w:val="00C464D9"/>
    <w:rsid w:val="00C95893"/>
    <w:rsid w:val="00CD065B"/>
    <w:rsid w:val="00CD3364"/>
    <w:rsid w:val="00CE223F"/>
    <w:rsid w:val="00E90AED"/>
    <w:rsid w:val="00ED0B06"/>
    <w:rsid w:val="00EE47D7"/>
    <w:rsid w:val="00F02925"/>
    <w:rsid w:val="00F4415F"/>
    <w:rsid w:val="00F7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5697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4"/>
    </w:rPr>
  </w:style>
  <w:style w:type="paragraph" w:styleId="5">
    <w:name w:val="heading 5"/>
    <w:basedOn w:val="a"/>
    <w:next w:val="a"/>
    <w:link w:val="5Char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/>
      <w:iCs/>
    </w:rPr>
  </w:style>
  <w:style w:type="character" w:styleId="HTML0">
    <w:name w:val="HTML Variable"/>
    <w:rPr>
      <w:i/>
      <w:iCs/>
    </w:rPr>
  </w:style>
  <w:style w:type="character" w:styleId="HTML1">
    <w:name w:val="HTML Acronym"/>
    <w:basedOn w:val="a0"/>
  </w:style>
  <w:style w:type="character" w:styleId="HTML2">
    <w:name w:val="HTML Sample"/>
    <w:rPr>
      <w:rFonts w:ascii="Courier New" w:hAnsi="Courier New" w:cs="Courier New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 w:cs="Courier New"/>
      <w:sz w:val="20"/>
      <w:szCs w:val="20"/>
    </w:rPr>
  </w:style>
  <w:style w:type="character" w:styleId="HTML5">
    <w:name w:val="HTML Code"/>
    <w:rPr>
      <w:rFonts w:ascii="Courier New" w:hAnsi="Courier New" w:cs="Courier New"/>
      <w:sz w:val="20"/>
      <w:szCs w:val="20"/>
    </w:rPr>
  </w:style>
  <w:style w:type="character" w:styleId="a3">
    <w:name w:val="footnote reference"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line number"/>
    <w:basedOn w:val="a0"/>
  </w:style>
  <w:style w:type="character" w:styleId="HTML6">
    <w:name w:val="HTML Typewriter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Char">
    <w:name w:val="正文首行缩进 Char"/>
    <w:basedOn w:val="Char0"/>
    <w:link w:val="aa"/>
    <w:rPr>
      <w:rFonts w:ascii="Arial" w:eastAsia="宋体" w:hAnsi="Arial" w:cs="Times New Roman"/>
      <w:szCs w:val="24"/>
    </w:rPr>
  </w:style>
  <w:style w:type="character" w:customStyle="1" w:styleId="2Char0">
    <w:name w:val="正文首行缩进 2 Char"/>
    <w:basedOn w:val="Char1"/>
    <w:link w:val="20"/>
    <w:rPr>
      <w:rFonts w:ascii="Arial" w:eastAsia="宋体" w:hAnsi="Arial" w:cs="Times New Roman"/>
      <w:szCs w:val="24"/>
    </w:rPr>
  </w:style>
  <w:style w:type="character" w:customStyle="1" w:styleId="Char2">
    <w:name w:val="批注框文本 Char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</w:rPr>
  </w:style>
  <w:style w:type="character" w:customStyle="1" w:styleId="3Char0">
    <w:name w:val="正文文本缩进 3 Char"/>
    <w:link w:val="30"/>
    <w:rPr>
      <w:rFonts w:ascii="Arial" w:eastAsia="宋体" w:hAnsi="Arial" w:cs="Times New Roman"/>
      <w:sz w:val="16"/>
      <w:szCs w:val="16"/>
    </w:rPr>
  </w:style>
  <w:style w:type="character" w:customStyle="1" w:styleId="HTMLChar">
    <w:name w:val="HTML 地址 Char"/>
    <w:link w:val="HTML7"/>
    <w:rPr>
      <w:rFonts w:ascii="Arial" w:eastAsia="宋体" w:hAnsi="Arial" w:cs="Times New Roman"/>
      <w:i/>
      <w:iCs/>
      <w:szCs w:val="24"/>
    </w:rPr>
  </w:style>
  <w:style w:type="character" w:customStyle="1" w:styleId="Char3">
    <w:name w:val="无间隔 Char"/>
    <w:link w:val="ac"/>
    <w:rPr>
      <w:sz w:val="22"/>
      <w:szCs w:val="22"/>
      <w:lang w:val="en-US" w:eastAsia="zh-CN" w:bidi="ar-SA"/>
    </w:rPr>
  </w:style>
  <w:style w:type="character" w:customStyle="1" w:styleId="3Char1">
    <w:name w:val="正文文本 3 Char"/>
    <w:link w:val="31"/>
    <w:rPr>
      <w:rFonts w:ascii="Arial" w:eastAsia="宋体" w:hAnsi="Arial" w:cs="Times New Roman"/>
      <w:sz w:val="16"/>
      <w:szCs w:val="16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Char4">
    <w:name w:val="标题 Char"/>
    <w:link w:val="ad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5">
    <w:name w:val="纯文本 Char"/>
    <w:link w:val="ae"/>
    <w:rPr>
      <w:rFonts w:ascii="宋体" w:eastAsia="宋体" w:hAnsi="Courier New" w:cs="Courier New"/>
      <w:szCs w:val="21"/>
    </w:rPr>
  </w:style>
  <w:style w:type="character" w:customStyle="1" w:styleId="1Char">
    <w:name w:val="标题 1 Char"/>
    <w:link w:val="1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1">
    <w:name w:val="正文文本 2 Char"/>
    <w:link w:val="21"/>
    <w:rPr>
      <w:rFonts w:ascii="Arial" w:eastAsia="黑体" w:hAnsi="Arial" w:cs="Times New Roman"/>
      <w:b/>
      <w:szCs w:val="24"/>
    </w:rPr>
  </w:style>
  <w:style w:type="character" w:customStyle="1" w:styleId="Char6">
    <w:name w:val="页脚 Char"/>
    <w:link w:val="af"/>
    <w:uiPriority w:val="99"/>
    <w:rPr>
      <w:sz w:val="18"/>
      <w:szCs w:val="18"/>
    </w:rPr>
  </w:style>
  <w:style w:type="character" w:customStyle="1" w:styleId="Char7">
    <w:name w:val="签名 Char"/>
    <w:link w:val="af0"/>
    <w:rPr>
      <w:rFonts w:ascii="Arial" w:eastAsia="宋体" w:hAnsi="Arial" w:cs="Times New Roman"/>
      <w:szCs w:val="24"/>
    </w:rPr>
  </w:style>
  <w:style w:type="paragraph" w:styleId="af1">
    <w:name w:val="Document Map"/>
    <w:basedOn w:val="a"/>
    <w:link w:val="Char8"/>
    <w:uiPriority w:val="99"/>
    <w:semiHidden/>
    <w:unhideWhenUsed/>
    <w:rsid w:val="00A56977"/>
    <w:rPr>
      <w:rFonts w:ascii="宋体"/>
      <w:sz w:val="18"/>
      <w:szCs w:val="18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2CharChar">
    <w:name w:val="护航2 Char Char"/>
    <w:link w:val="22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正文文本 Char"/>
    <w:link w:val="af2"/>
    <w:rPr>
      <w:rFonts w:ascii="Arial" w:eastAsia="宋体" w:hAnsi="Arial" w:cs="Times New Roman"/>
      <w:szCs w:val="24"/>
    </w:rPr>
  </w:style>
  <w:style w:type="character" w:customStyle="1" w:styleId="Char9">
    <w:name w:val="电子邮件签名 Char"/>
    <w:link w:val="af3"/>
    <w:rPr>
      <w:rFonts w:ascii="Arial" w:eastAsia="宋体" w:hAnsi="Arial" w:cs="Times New Roman"/>
      <w:szCs w:val="24"/>
    </w:rPr>
  </w:style>
  <w:style w:type="character" w:customStyle="1" w:styleId="Chara">
    <w:name w:val="日期 Char"/>
    <w:link w:val="af4"/>
    <w:rPr>
      <w:rFonts w:ascii="Arial" w:eastAsia="宋体" w:hAnsi="Arial" w:cs="Times New Roman"/>
      <w:szCs w:val="24"/>
    </w:rPr>
  </w:style>
  <w:style w:type="character" w:customStyle="1" w:styleId="Charb">
    <w:name w:val="结束语 Char"/>
    <w:link w:val="af5"/>
    <w:rPr>
      <w:rFonts w:ascii="Arial" w:eastAsia="宋体" w:hAnsi="Arial" w:cs="Times New Roman"/>
      <w:szCs w:val="24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b/>
      <w:bCs/>
      <w:kern w:val="2"/>
      <w:sz w:val="24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Char1">
    <w:name w:val="正文文本缩进 Char"/>
    <w:link w:val="af6"/>
    <w:rPr>
      <w:rFonts w:ascii="Arial" w:eastAsia="宋体" w:hAnsi="Arial" w:cs="Times New Roman"/>
      <w:szCs w:val="24"/>
    </w:rPr>
  </w:style>
  <w:style w:type="character" w:customStyle="1" w:styleId="Charc">
    <w:name w:val="称呼 Char"/>
    <w:link w:val="af7"/>
    <w:rPr>
      <w:rFonts w:ascii="Arial" w:eastAsia="宋体" w:hAnsi="Arial" w:cs="Times New Roman"/>
      <w:szCs w:val="24"/>
    </w:rPr>
  </w:style>
  <w:style w:type="character" w:customStyle="1" w:styleId="Chard">
    <w:name w:val="页眉 Char"/>
    <w:link w:val="af8"/>
    <w:rPr>
      <w:sz w:val="18"/>
      <w:szCs w:val="18"/>
    </w:rPr>
  </w:style>
  <w:style w:type="character" w:customStyle="1" w:styleId="2Char2">
    <w:name w:val="正文文本缩进 2 Char"/>
    <w:link w:val="23"/>
    <w:rPr>
      <w:rFonts w:ascii="Arial" w:eastAsia="宋体" w:hAnsi="Arial" w:cs="Times New Roman"/>
      <w:szCs w:val="24"/>
    </w:rPr>
  </w:style>
  <w:style w:type="character" w:customStyle="1" w:styleId="Chare">
    <w:name w:val="信息标题 Char"/>
    <w:link w:val="af9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Charf">
    <w:name w:val="副标题 Char"/>
    <w:link w:val="afa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f0">
    <w:name w:val="注释标题 Char"/>
    <w:link w:val="afb"/>
    <w:rPr>
      <w:rFonts w:ascii="Arial" w:eastAsia="宋体" w:hAnsi="Arial" w:cs="Times New Roman"/>
      <w:szCs w:val="24"/>
    </w:rPr>
  </w:style>
  <w:style w:type="paragraph" w:styleId="afa">
    <w:name w:val="Subtitle"/>
    <w:basedOn w:val="a"/>
    <w:link w:val="Charf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70">
    <w:name w:val="toc 7"/>
    <w:basedOn w:val="a"/>
    <w:next w:val="a"/>
    <w:pPr>
      <w:ind w:leftChars="1200" w:left="2520"/>
    </w:pPr>
  </w:style>
  <w:style w:type="paragraph" w:styleId="20">
    <w:name w:val="Body Text First Indent 2"/>
    <w:basedOn w:val="af6"/>
    <w:link w:val="2Char0"/>
    <w:pPr>
      <w:ind w:firstLineChars="200" w:firstLine="420"/>
    </w:pPr>
  </w:style>
  <w:style w:type="paragraph" w:styleId="afc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</w:rPr>
  </w:style>
  <w:style w:type="paragraph" w:styleId="ab">
    <w:name w:val="Balloon Text"/>
    <w:basedOn w:val="a"/>
    <w:link w:val="Char2"/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f4">
    <w:name w:val="Date"/>
    <w:basedOn w:val="a"/>
    <w:next w:val="a"/>
    <w:link w:val="Chara"/>
    <w:pPr>
      <w:ind w:leftChars="25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e">
    <w:name w:val="Plain Text"/>
    <w:basedOn w:val="a"/>
    <w:link w:val="Char5"/>
    <w:rPr>
      <w:rFonts w:ascii="宋体" w:hAnsi="Courier New"/>
      <w:kern w:val="0"/>
      <w:sz w:val="20"/>
      <w:szCs w:val="21"/>
      <w:lang w:val="x-none" w:eastAsia="x-none"/>
    </w:rPr>
  </w:style>
  <w:style w:type="paragraph" w:styleId="40">
    <w:name w:val="List Number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24">
    <w:name w:val="List Bullet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32">
    <w:name w:val="List Number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10">
    <w:name w:val="toc 1"/>
    <w:basedOn w:val="a"/>
    <w:next w:val="a"/>
    <w:uiPriority w:val="39"/>
  </w:style>
  <w:style w:type="paragraph" w:styleId="afd">
    <w:name w:val="envelope return"/>
    <w:basedOn w:val="a"/>
    <w:pPr>
      <w:snapToGrid w:val="0"/>
    </w:pPr>
    <w:rPr>
      <w:rFonts w:ascii="Arial" w:hAnsi="Arial" w:cs="Arial"/>
    </w:rPr>
  </w:style>
  <w:style w:type="paragraph" w:styleId="af8">
    <w:name w:val="header"/>
    <w:basedOn w:val="a"/>
    <w:link w:val="Char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50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b">
    <w:name w:val="Note Heading"/>
    <w:basedOn w:val="a"/>
    <w:next w:val="a"/>
    <w:link w:val="Charf0"/>
    <w:pPr>
      <w:jc w:val="center"/>
    </w:pPr>
    <w:rPr>
      <w:rFonts w:ascii="Arial" w:hAnsi="Arial"/>
      <w:kern w:val="0"/>
      <w:sz w:val="20"/>
      <w:szCs w:val="24"/>
      <w:lang w:val="x-none" w:eastAsia="x-none"/>
    </w:rPr>
  </w:style>
  <w:style w:type="paragraph" w:styleId="33">
    <w:name w:val="toc 3"/>
    <w:basedOn w:val="a"/>
    <w:next w:val="a"/>
    <w:pPr>
      <w:ind w:leftChars="400" w:left="840"/>
    </w:pPr>
  </w:style>
  <w:style w:type="paragraph" w:styleId="afe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7">
    <w:name w:val="HTML Address"/>
    <w:basedOn w:val="a"/>
    <w:link w:val="HTMLChar"/>
    <w:rPr>
      <w:rFonts w:ascii="Arial" w:hAnsi="Arial"/>
      <w:i/>
      <w:iCs/>
      <w:kern w:val="0"/>
      <w:sz w:val="20"/>
      <w:szCs w:val="24"/>
      <w:lang w:val="x-none" w:eastAsia="x-none"/>
    </w:rPr>
  </w:style>
  <w:style w:type="paragraph" w:styleId="aff">
    <w:name w:val="List Bullet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6">
    <w:name w:val="Body Text Indent"/>
    <w:basedOn w:val="a"/>
    <w:link w:val="Char1"/>
    <w:pPr>
      <w:spacing w:after="120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aa">
    <w:name w:val="Body Text First Indent"/>
    <w:basedOn w:val="af2"/>
    <w:link w:val="Char"/>
    <w:pPr>
      <w:spacing w:after="60"/>
      <w:ind w:firstLineChars="200" w:firstLine="200"/>
    </w:pPr>
  </w:style>
  <w:style w:type="paragraph" w:styleId="af3">
    <w:name w:val="E-mail Signature"/>
    <w:basedOn w:val="a"/>
    <w:link w:val="Char9"/>
    <w:rPr>
      <w:rFonts w:ascii="Arial" w:hAnsi="Arial"/>
      <w:kern w:val="0"/>
      <w:sz w:val="20"/>
      <w:szCs w:val="24"/>
      <w:lang w:val="x-none" w:eastAsia="x-none"/>
    </w:rPr>
  </w:style>
  <w:style w:type="paragraph" w:styleId="41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25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26">
    <w:name w:val="toc 2"/>
    <w:basedOn w:val="a"/>
    <w:next w:val="a"/>
    <w:pPr>
      <w:ind w:leftChars="200" w:left="420"/>
    </w:pPr>
  </w:style>
  <w:style w:type="paragraph" w:styleId="27">
    <w:name w:val="List Number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aff0">
    <w:name w:val="List Number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1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51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42">
    <w:name w:val="List Bullet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aff2">
    <w:name w:val="List"/>
    <w:basedOn w:val="a"/>
    <w:pPr>
      <w:ind w:left="200" w:hangingChars="200" w:hanging="200"/>
    </w:pPr>
    <w:rPr>
      <w:rFonts w:ascii="Arial" w:hAnsi="Arial"/>
    </w:rPr>
  </w:style>
  <w:style w:type="paragraph" w:styleId="43">
    <w:name w:val="toc 4"/>
    <w:basedOn w:val="a"/>
    <w:next w:val="a"/>
    <w:pPr>
      <w:ind w:leftChars="600" w:left="1260"/>
    </w:pPr>
  </w:style>
  <w:style w:type="paragraph" w:styleId="23">
    <w:name w:val="Body Text Indent 2"/>
    <w:basedOn w:val="a"/>
    <w:link w:val="2Char2"/>
    <w:pPr>
      <w:spacing w:after="120" w:line="480" w:lineRule="auto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80">
    <w:name w:val="toc 8"/>
    <w:basedOn w:val="a"/>
    <w:next w:val="a"/>
    <w:pPr>
      <w:ind w:leftChars="1400" w:left="2940"/>
    </w:pPr>
  </w:style>
  <w:style w:type="paragraph" w:styleId="35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52">
    <w:name w:val="toc 5"/>
    <w:basedOn w:val="a"/>
    <w:next w:val="a"/>
    <w:pPr>
      <w:ind w:leftChars="800" w:left="1680"/>
    </w:pPr>
  </w:style>
  <w:style w:type="paragraph" w:styleId="aff3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1">
    <w:name w:val="Body Text 3"/>
    <w:basedOn w:val="a"/>
    <w:link w:val="3Char1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28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60">
    <w:name w:val="toc 6"/>
    <w:basedOn w:val="a"/>
    <w:next w:val="a"/>
    <w:pPr>
      <w:ind w:leftChars="1000" w:left="2100"/>
    </w:pPr>
  </w:style>
  <w:style w:type="paragraph" w:styleId="af2">
    <w:name w:val="Body Text"/>
    <w:basedOn w:val="a"/>
    <w:link w:val="Char0"/>
    <w:pPr>
      <w:spacing w:line="300" w:lineRule="auto"/>
    </w:pPr>
    <w:rPr>
      <w:rFonts w:ascii="Arial" w:hAnsi="Arial"/>
      <w:kern w:val="0"/>
      <w:sz w:val="20"/>
      <w:szCs w:val="24"/>
      <w:lang w:val="x-none" w:eastAsia="x-none"/>
    </w:rPr>
  </w:style>
  <w:style w:type="paragraph" w:styleId="af5">
    <w:name w:val="Closing"/>
    <w:basedOn w:val="a"/>
    <w:link w:val="Charb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53">
    <w:name w:val="List Number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paragraph" w:styleId="aff4">
    <w:name w:val="Normal Indent"/>
    <w:basedOn w:val="a"/>
    <w:pPr>
      <w:ind w:firstLineChars="200" w:firstLine="420"/>
    </w:pPr>
    <w:rPr>
      <w:rFonts w:ascii="Arial" w:hAnsi="Arial"/>
    </w:rPr>
  </w:style>
  <w:style w:type="paragraph" w:styleId="44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0">
    <w:name w:val="Signature"/>
    <w:basedOn w:val="a"/>
    <w:link w:val="Char7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">
    <w:name w:val="footer"/>
    <w:basedOn w:val="a"/>
    <w:link w:val="Char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f7">
    <w:name w:val="Salutation"/>
    <w:basedOn w:val="a"/>
    <w:next w:val="a"/>
    <w:link w:val="Charc"/>
    <w:rPr>
      <w:rFonts w:ascii="Arial" w:hAnsi="Arial"/>
      <w:kern w:val="0"/>
      <w:sz w:val="20"/>
      <w:szCs w:val="24"/>
      <w:lang w:val="x-none" w:eastAsia="x-none"/>
    </w:rPr>
  </w:style>
  <w:style w:type="paragraph" w:styleId="54">
    <w:name w:val="List Bullet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character" w:customStyle="1" w:styleId="Char8">
    <w:name w:val="文档结构图 Char"/>
    <w:link w:val="af1"/>
    <w:uiPriority w:val="99"/>
    <w:semiHidden/>
    <w:rsid w:val="00A56977"/>
    <w:rPr>
      <w:rFonts w:ascii="宋体"/>
      <w:kern w:val="2"/>
      <w:sz w:val="18"/>
      <w:szCs w:val="18"/>
    </w:rPr>
  </w:style>
  <w:style w:type="paragraph" w:styleId="aff5">
    <w:name w:val="Normal (Web)"/>
    <w:basedOn w:val="a"/>
    <w:rPr>
      <w:rFonts w:ascii="Arial" w:hAnsi="Arial"/>
      <w:sz w:val="24"/>
    </w:rPr>
  </w:style>
  <w:style w:type="paragraph" w:styleId="af9">
    <w:name w:val="Message Header"/>
    <w:basedOn w:val="a"/>
    <w:link w:val="Char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zCs w:val="24"/>
      <w:shd w:val="pct20" w:color="auto" w:fill="auto"/>
      <w:lang w:val="x-none" w:eastAsia="x-none"/>
    </w:rPr>
  </w:style>
  <w:style w:type="paragraph" w:styleId="90">
    <w:name w:val="toc 9"/>
    <w:basedOn w:val="a"/>
    <w:next w:val="a"/>
    <w:pPr>
      <w:ind w:leftChars="1600" w:left="3360"/>
    </w:pPr>
  </w:style>
  <w:style w:type="paragraph" w:styleId="30">
    <w:name w:val="Body Text Indent 3"/>
    <w:basedOn w:val="a"/>
    <w:link w:val="3Char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1">
    <w:name w:val="Body Text 2"/>
    <w:basedOn w:val="a"/>
    <w:link w:val="2Char1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szCs w:val="24"/>
      <w:lang w:val="x-none" w:eastAsia="x-none"/>
    </w:rPr>
  </w:style>
  <w:style w:type="paragraph" w:styleId="HTML8">
    <w:name w:val="HTML Preformatted"/>
    <w:basedOn w:val="a"/>
    <w:link w:val="HTMLChar0"/>
    <w:rPr>
      <w:rFonts w:ascii="Courier New" w:hAnsi="Courier New"/>
      <w:kern w:val="0"/>
      <w:sz w:val="20"/>
      <w:lang w:val="x-none" w:eastAsia="x-none"/>
    </w:rPr>
  </w:style>
  <w:style w:type="paragraph" w:styleId="36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d">
    <w:name w:val="Title"/>
    <w:basedOn w:val="a"/>
    <w:link w:val="Char4"/>
    <w:qFormat/>
    <w:pPr>
      <w:spacing w:after="360"/>
      <w:jc w:val="center"/>
      <w:outlineLvl w:val="0"/>
    </w:pPr>
    <w:rPr>
      <w:rFonts w:ascii="Times New Roman" w:hAnsi="Times New Roman"/>
      <w:b/>
      <w:bCs/>
      <w:color w:val="CC3300"/>
      <w:kern w:val="0"/>
      <w:sz w:val="36"/>
      <w:szCs w:val="36"/>
      <w:lang w:val="x-none" w:eastAsia="x-none"/>
    </w:rPr>
  </w:style>
  <w:style w:type="paragraph" w:customStyle="1" w:styleId="aff6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Bulletwithtext1">
    <w:name w:val="Bullet with text 1"/>
    <w:basedOn w:val="a"/>
    <w:pPr>
      <w:widowControl/>
      <w:tabs>
        <w:tab w:val="left" w:pos="360"/>
      </w:tabs>
      <w:ind w:left="36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aff7">
    <w:name w:val="表文"/>
    <w:basedOn w:val="aff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ac">
    <w:name w:val="No Spacing"/>
    <w:link w:val="Char3"/>
    <w:qFormat/>
    <w:rPr>
      <w:sz w:val="22"/>
      <w:szCs w:val="22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aff8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styleId="aff9">
    <w:name w:val="List Paragraph"/>
    <w:basedOn w:val="a"/>
    <w:qFormat/>
    <w:pPr>
      <w:ind w:firstLineChars="200" w:firstLine="420"/>
    </w:p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lang w:eastAsia="en-US"/>
    </w:rPr>
  </w:style>
  <w:style w:type="paragraph" w:customStyle="1" w:styleId="affa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">
    <w:name w:val="样式1"/>
    <w:basedOn w:val="a"/>
    <w:pPr>
      <w:keepNext/>
      <w:keepLines/>
      <w:tabs>
        <w:tab w:val="left" w:pos="794"/>
      </w:tabs>
      <w:spacing w:before="260" w:after="260" w:line="413" w:lineRule="auto"/>
      <w:ind w:left="720" w:hanging="720"/>
      <w:outlineLvl w:val="2"/>
    </w:pPr>
    <w:rPr>
      <w:rFonts w:ascii="Arial" w:eastAsia="黑体" w:hAnsi="Arial"/>
      <w:b/>
      <w:bCs/>
      <w:sz w:val="32"/>
      <w:szCs w:val="3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fb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</w:rPr>
  </w:style>
  <w:style w:type="paragraph" w:customStyle="1" w:styleId="Bulletwithtext3">
    <w:name w:val="Bullet with text 3"/>
    <w:basedOn w:val="a"/>
    <w:pPr>
      <w:widowControl/>
      <w:tabs>
        <w:tab w:val="left" w:pos="1080"/>
      </w:tabs>
      <w:ind w:left="108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affc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affd">
    <w:name w:val="表格标题"/>
    <w:next w:val="affb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lang w:eastAsia="en-US"/>
    </w:rPr>
  </w:style>
  <w:style w:type="paragraph" w:customStyle="1" w:styleId="29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line="240" w:lineRule="auto"/>
      <w:ind w:left="360" w:hanging="360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lang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rmText">
    <w:name w:val="Form Text"/>
    <w:basedOn w:val="a"/>
    <w:pPr>
      <w:widowControl/>
      <w:tabs>
        <w:tab w:val="right" w:pos="9923"/>
      </w:tabs>
      <w:spacing w:before="120" w:after="80"/>
      <w:jc w:val="left"/>
    </w:pPr>
    <w:rPr>
      <w:rFonts w:ascii="Arial" w:hAnsi="Arial"/>
      <w:kern w:val="0"/>
      <w:sz w:val="22"/>
      <w:lang w:eastAsia="en-US"/>
    </w:rPr>
  </w:style>
  <w:style w:type="paragraph" w:customStyle="1" w:styleId="12">
    <w:name w:val="标题1"/>
    <w:basedOn w:val="a"/>
    <w:pPr>
      <w:keepNext/>
      <w:keepLines/>
      <w:tabs>
        <w:tab w:val="left" w:pos="420"/>
      </w:tabs>
      <w:spacing w:before="340" w:after="330" w:line="576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护航2"/>
    <w:basedOn w:val="a"/>
    <w:link w:val="2CharChar"/>
    <w:pPr>
      <w:spacing w:beforeLines="50" w:before="156" w:afterLines="50" w:after="156" w:line="360" w:lineRule="exact"/>
      <w:ind w:firstLineChars="200" w:firstLine="420"/>
    </w:pPr>
    <w:rPr>
      <w:rFonts w:cs="宋体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A5697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2"/>
      </w:numPr>
      <w:spacing w:before="340" w:after="330" w:line="576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tabs>
        <w:tab w:val="left" w:pos="576"/>
      </w:tabs>
      <w:spacing w:before="260" w:after="260" w:line="415" w:lineRule="auto"/>
      <w:ind w:left="576" w:hanging="576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tabs>
        <w:tab w:val="left" w:pos="720"/>
      </w:tabs>
      <w:spacing w:before="260" w:after="260" w:line="415" w:lineRule="auto"/>
      <w:ind w:left="720" w:hanging="720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">
    <w:name w:val="heading 4"/>
    <w:basedOn w:val="a"/>
    <w:next w:val="a"/>
    <w:link w:val="4Char"/>
    <w:qFormat/>
    <w:pPr>
      <w:keepNext/>
      <w:keepLines/>
      <w:tabs>
        <w:tab w:val="left" w:pos="864"/>
      </w:tabs>
      <w:spacing w:before="280" w:after="290" w:line="374" w:lineRule="auto"/>
      <w:ind w:left="864" w:hanging="864"/>
      <w:outlineLvl w:val="3"/>
    </w:pPr>
    <w:rPr>
      <w:rFonts w:ascii="Arial" w:eastAsia="黑体" w:hAnsi="Arial"/>
      <w:b/>
      <w:bCs/>
      <w:sz w:val="28"/>
      <w:szCs w:val="24"/>
    </w:rPr>
  </w:style>
  <w:style w:type="paragraph" w:styleId="5">
    <w:name w:val="heading 5"/>
    <w:basedOn w:val="a"/>
    <w:next w:val="a"/>
    <w:link w:val="5Char"/>
    <w:qFormat/>
    <w:pPr>
      <w:keepNext/>
      <w:keepLines/>
      <w:tabs>
        <w:tab w:val="left" w:pos="1008"/>
      </w:tabs>
      <w:spacing w:before="280" w:after="290" w:line="374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pPr>
      <w:keepNext/>
      <w:keepLines/>
      <w:tabs>
        <w:tab w:val="left" w:pos="1152"/>
      </w:tabs>
      <w:spacing w:before="240" w:after="64" w:line="319" w:lineRule="auto"/>
      <w:ind w:left="1152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pPr>
      <w:keepNext/>
      <w:keepLines/>
      <w:tabs>
        <w:tab w:val="left" w:pos="1296"/>
      </w:tabs>
      <w:spacing w:before="240" w:after="64" w:line="319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pPr>
      <w:keepNext/>
      <w:keepLines/>
      <w:tabs>
        <w:tab w:val="left" w:pos="1440"/>
      </w:tabs>
      <w:spacing w:before="240" w:after="64" w:line="319" w:lineRule="auto"/>
      <w:ind w:left="144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pPr>
      <w:keepNext/>
      <w:keepLines/>
      <w:tabs>
        <w:tab w:val="left" w:pos="1584"/>
      </w:tabs>
      <w:spacing w:before="240" w:after="64" w:line="319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ite"/>
    <w:rPr>
      <w:i/>
      <w:iCs/>
    </w:rPr>
  </w:style>
  <w:style w:type="character" w:styleId="HTML0">
    <w:name w:val="HTML Variable"/>
    <w:rPr>
      <w:i/>
      <w:iCs/>
    </w:rPr>
  </w:style>
  <w:style w:type="character" w:styleId="HTML1">
    <w:name w:val="HTML Acronym"/>
    <w:basedOn w:val="a0"/>
  </w:style>
  <w:style w:type="character" w:styleId="HTML2">
    <w:name w:val="HTML Sample"/>
    <w:rPr>
      <w:rFonts w:ascii="Courier New" w:hAnsi="Courier New" w:cs="Courier New"/>
    </w:rPr>
  </w:style>
  <w:style w:type="character" w:styleId="HTML3">
    <w:name w:val="HTML Definition"/>
    <w:rPr>
      <w:i/>
      <w:iCs/>
    </w:rPr>
  </w:style>
  <w:style w:type="character" w:styleId="HTML4">
    <w:name w:val="HTML Keyboard"/>
    <w:rPr>
      <w:rFonts w:ascii="Courier New" w:hAnsi="Courier New" w:cs="Courier New"/>
      <w:sz w:val="20"/>
      <w:szCs w:val="20"/>
    </w:rPr>
  </w:style>
  <w:style w:type="character" w:styleId="HTML5">
    <w:name w:val="HTML Code"/>
    <w:rPr>
      <w:rFonts w:ascii="Courier New" w:hAnsi="Courier New" w:cs="Courier New"/>
      <w:sz w:val="20"/>
      <w:szCs w:val="20"/>
    </w:rPr>
  </w:style>
  <w:style w:type="character" w:styleId="a3">
    <w:name w:val="footnote reference"/>
    <w:rPr>
      <w:vertAlign w:val="superscript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Emphasis"/>
    <w:qFormat/>
    <w:rPr>
      <w:i/>
      <w:iCs/>
    </w:rPr>
  </w:style>
  <w:style w:type="character" w:styleId="a6">
    <w:name w:val="Strong"/>
    <w:qFormat/>
    <w:rPr>
      <w:b/>
      <w:bCs/>
    </w:rPr>
  </w:style>
  <w:style w:type="character" w:styleId="a7">
    <w:name w:val="page number"/>
    <w:basedOn w:val="a0"/>
  </w:style>
  <w:style w:type="character" w:styleId="a8">
    <w:name w:val="FollowedHyperlink"/>
    <w:rPr>
      <w:color w:val="800080"/>
      <w:u w:val="single"/>
    </w:rPr>
  </w:style>
  <w:style w:type="character" w:styleId="a9">
    <w:name w:val="line number"/>
    <w:basedOn w:val="a0"/>
  </w:style>
  <w:style w:type="character" w:styleId="HTML6">
    <w:name w:val="HTML Typewriter"/>
    <w:rPr>
      <w:rFonts w:ascii="Courier New" w:hAnsi="Courier New" w:cs="Courier New"/>
      <w:sz w:val="20"/>
      <w:szCs w:val="20"/>
    </w:rPr>
  </w:style>
  <w:style w:type="character" w:customStyle="1" w:styleId="2Char">
    <w:name w:val="标题 2 Char"/>
    <w:link w:val="2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Char">
    <w:name w:val="正文首行缩进 Char"/>
    <w:basedOn w:val="Char0"/>
    <w:link w:val="aa"/>
    <w:rPr>
      <w:rFonts w:ascii="Arial" w:eastAsia="宋体" w:hAnsi="Arial" w:cs="Times New Roman"/>
      <w:szCs w:val="24"/>
    </w:rPr>
  </w:style>
  <w:style w:type="character" w:customStyle="1" w:styleId="2Char0">
    <w:name w:val="正文首行缩进 2 Char"/>
    <w:basedOn w:val="Char1"/>
    <w:link w:val="20"/>
    <w:rPr>
      <w:rFonts w:ascii="Arial" w:eastAsia="宋体" w:hAnsi="Arial" w:cs="Times New Roman"/>
      <w:szCs w:val="24"/>
    </w:rPr>
  </w:style>
  <w:style w:type="character" w:customStyle="1" w:styleId="Char2">
    <w:name w:val="批注框文本 Char"/>
    <w:link w:val="ab"/>
    <w:rPr>
      <w:rFonts w:ascii="Times New Roman" w:eastAsia="宋体" w:hAnsi="Times New Roman" w:cs="Times New Roman"/>
      <w:sz w:val="18"/>
      <w:szCs w:val="18"/>
    </w:rPr>
  </w:style>
  <w:style w:type="character" w:customStyle="1" w:styleId="9Char">
    <w:name w:val="标题 9 Char"/>
    <w:link w:val="9"/>
    <w:rPr>
      <w:rFonts w:ascii="Arial" w:eastAsia="黑体" w:hAnsi="Arial"/>
      <w:kern w:val="2"/>
      <w:sz w:val="21"/>
      <w:szCs w:val="21"/>
    </w:rPr>
  </w:style>
  <w:style w:type="character" w:customStyle="1" w:styleId="3Char">
    <w:name w:val="标题 3 Char"/>
    <w:link w:val="3"/>
    <w:rPr>
      <w:rFonts w:ascii="Arial" w:eastAsia="黑体" w:hAnsi="Arial" w:cs="Arial"/>
      <w:b/>
      <w:bCs/>
      <w:kern w:val="2"/>
      <w:sz w:val="30"/>
      <w:szCs w:val="30"/>
    </w:rPr>
  </w:style>
  <w:style w:type="character" w:customStyle="1" w:styleId="3Char0">
    <w:name w:val="正文文本缩进 3 Char"/>
    <w:link w:val="30"/>
    <w:rPr>
      <w:rFonts w:ascii="Arial" w:eastAsia="宋体" w:hAnsi="Arial" w:cs="Times New Roman"/>
      <w:sz w:val="16"/>
      <w:szCs w:val="16"/>
    </w:rPr>
  </w:style>
  <w:style w:type="character" w:customStyle="1" w:styleId="HTMLChar">
    <w:name w:val="HTML 地址 Char"/>
    <w:link w:val="HTML7"/>
    <w:rPr>
      <w:rFonts w:ascii="Arial" w:eastAsia="宋体" w:hAnsi="Arial" w:cs="Times New Roman"/>
      <w:i/>
      <w:iCs/>
      <w:szCs w:val="24"/>
    </w:rPr>
  </w:style>
  <w:style w:type="character" w:customStyle="1" w:styleId="Char3">
    <w:name w:val="无间隔 Char"/>
    <w:link w:val="ac"/>
    <w:rPr>
      <w:sz w:val="22"/>
      <w:szCs w:val="22"/>
      <w:lang w:val="en-US" w:eastAsia="zh-CN" w:bidi="ar-SA"/>
    </w:rPr>
  </w:style>
  <w:style w:type="character" w:customStyle="1" w:styleId="3Char1">
    <w:name w:val="正文文本 3 Char"/>
    <w:link w:val="31"/>
    <w:rPr>
      <w:rFonts w:ascii="Arial" w:eastAsia="宋体" w:hAnsi="Arial" w:cs="Times New Roman"/>
      <w:sz w:val="16"/>
      <w:szCs w:val="16"/>
    </w:rPr>
  </w:style>
  <w:style w:type="character" w:customStyle="1" w:styleId="5Char">
    <w:name w:val="标题 5 Char"/>
    <w:link w:val="5"/>
    <w:rPr>
      <w:b/>
      <w:bCs/>
      <w:kern w:val="2"/>
      <w:sz w:val="28"/>
      <w:szCs w:val="28"/>
    </w:rPr>
  </w:style>
  <w:style w:type="character" w:customStyle="1" w:styleId="Char4">
    <w:name w:val="标题 Char"/>
    <w:link w:val="ad"/>
    <w:rPr>
      <w:rFonts w:ascii="Times New Roman" w:eastAsia="宋体" w:hAnsi="Times New Roman" w:cs="Arial"/>
      <w:b/>
      <w:bCs/>
      <w:color w:val="CC3300"/>
      <w:sz w:val="36"/>
      <w:szCs w:val="36"/>
    </w:rPr>
  </w:style>
  <w:style w:type="character" w:customStyle="1" w:styleId="Char5">
    <w:name w:val="纯文本 Char"/>
    <w:link w:val="ae"/>
    <w:rPr>
      <w:rFonts w:ascii="宋体" w:eastAsia="宋体" w:hAnsi="Courier New" w:cs="Courier New"/>
      <w:szCs w:val="21"/>
    </w:rPr>
  </w:style>
  <w:style w:type="character" w:customStyle="1" w:styleId="1Char">
    <w:name w:val="标题 1 Char"/>
    <w:link w:val="1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Char1">
    <w:name w:val="正文文本 2 Char"/>
    <w:link w:val="21"/>
    <w:rPr>
      <w:rFonts w:ascii="Arial" w:eastAsia="黑体" w:hAnsi="Arial" w:cs="Times New Roman"/>
      <w:b/>
      <w:szCs w:val="24"/>
    </w:rPr>
  </w:style>
  <w:style w:type="character" w:customStyle="1" w:styleId="Char6">
    <w:name w:val="页脚 Char"/>
    <w:link w:val="af"/>
    <w:uiPriority w:val="99"/>
    <w:rPr>
      <w:sz w:val="18"/>
      <w:szCs w:val="18"/>
    </w:rPr>
  </w:style>
  <w:style w:type="character" w:customStyle="1" w:styleId="Char7">
    <w:name w:val="签名 Char"/>
    <w:link w:val="af0"/>
    <w:rPr>
      <w:rFonts w:ascii="Arial" w:eastAsia="宋体" w:hAnsi="Arial" w:cs="Times New Roman"/>
      <w:szCs w:val="24"/>
    </w:rPr>
  </w:style>
  <w:style w:type="paragraph" w:styleId="af1">
    <w:name w:val="Document Map"/>
    <w:basedOn w:val="a"/>
    <w:link w:val="Char8"/>
    <w:uiPriority w:val="99"/>
    <w:semiHidden/>
    <w:unhideWhenUsed/>
    <w:rsid w:val="00A56977"/>
    <w:rPr>
      <w:rFonts w:ascii="宋体"/>
      <w:sz w:val="18"/>
      <w:szCs w:val="18"/>
    </w:rPr>
  </w:style>
  <w:style w:type="character" w:customStyle="1" w:styleId="HTMLChar0">
    <w:name w:val="HTML 预设格式 Char"/>
    <w:link w:val="HTML8"/>
    <w:rPr>
      <w:rFonts w:ascii="Courier New" w:eastAsia="宋体" w:hAnsi="Courier New" w:cs="Times New Roman"/>
      <w:sz w:val="20"/>
      <w:szCs w:val="20"/>
    </w:rPr>
  </w:style>
  <w:style w:type="character" w:customStyle="1" w:styleId="2CharChar">
    <w:name w:val="护航2 Char Char"/>
    <w:link w:val="22"/>
    <w:rPr>
      <w:rFonts w:eastAsia="宋体" w:cs="宋体"/>
      <w:kern w:val="2"/>
      <w:sz w:val="21"/>
      <w:lang w:val="en-US" w:eastAsia="zh-CN" w:bidi="ar-SA"/>
    </w:rPr>
  </w:style>
  <w:style w:type="character" w:customStyle="1" w:styleId="Char0">
    <w:name w:val="正文文本 Char"/>
    <w:link w:val="af2"/>
    <w:rPr>
      <w:rFonts w:ascii="Arial" w:eastAsia="宋体" w:hAnsi="Arial" w:cs="Times New Roman"/>
      <w:szCs w:val="24"/>
    </w:rPr>
  </w:style>
  <w:style w:type="character" w:customStyle="1" w:styleId="Char9">
    <w:name w:val="电子邮件签名 Char"/>
    <w:link w:val="af3"/>
    <w:rPr>
      <w:rFonts w:ascii="Arial" w:eastAsia="宋体" w:hAnsi="Arial" w:cs="Times New Roman"/>
      <w:szCs w:val="24"/>
    </w:rPr>
  </w:style>
  <w:style w:type="character" w:customStyle="1" w:styleId="Chara">
    <w:name w:val="日期 Char"/>
    <w:link w:val="af4"/>
    <w:rPr>
      <w:rFonts w:ascii="Arial" w:eastAsia="宋体" w:hAnsi="Arial" w:cs="Times New Roman"/>
      <w:szCs w:val="24"/>
    </w:rPr>
  </w:style>
  <w:style w:type="character" w:customStyle="1" w:styleId="Charb">
    <w:name w:val="结束语 Char"/>
    <w:link w:val="af5"/>
    <w:rPr>
      <w:rFonts w:ascii="Arial" w:eastAsia="宋体" w:hAnsi="Arial" w:cs="Times New Roman"/>
      <w:szCs w:val="24"/>
    </w:rPr>
  </w:style>
  <w:style w:type="character" w:customStyle="1" w:styleId="6Char">
    <w:name w:val="标题 6 Char"/>
    <w:link w:val="6"/>
    <w:rPr>
      <w:rFonts w:ascii="Arial" w:eastAsia="黑体" w:hAnsi="Arial"/>
      <w:b/>
      <w:bCs/>
      <w:kern w:val="2"/>
      <w:sz w:val="24"/>
      <w:szCs w:val="24"/>
    </w:rPr>
  </w:style>
  <w:style w:type="character" w:customStyle="1" w:styleId="7Char">
    <w:name w:val="标题 7 Char"/>
    <w:link w:val="7"/>
    <w:rPr>
      <w:b/>
      <w:bCs/>
      <w:kern w:val="2"/>
      <w:sz w:val="24"/>
      <w:szCs w:val="24"/>
    </w:rPr>
  </w:style>
  <w:style w:type="character" w:customStyle="1" w:styleId="4Char">
    <w:name w:val="标题 4 Char"/>
    <w:link w:val="4"/>
    <w:rPr>
      <w:rFonts w:ascii="Arial" w:eastAsia="黑体" w:hAnsi="Arial"/>
      <w:b/>
      <w:bCs/>
      <w:kern w:val="2"/>
      <w:sz w:val="28"/>
      <w:szCs w:val="24"/>
    </w:rPr>
  </w:style>
  <w:style w:type="character" w:customStyle="1" w:styleId="8Char">
    <w:name w:val="标题 8 Char"/>
    <w:link w:val="8"/>
    <w:rPr>
      <w:rFonts w:ascii="Arial" w:eastAsia="黑体" w:hAnsi="Arial"/>
      <w:kern w:val="2"/>
      <w:sz w:val="24"/>
      <w:szCs w:val="24"/>
    </w:rPr>
  </w:style>
  <w:style w:type="character" w:customStyle="1" w:styleId="Char1">
    <w:name w:val="正文文本缩进 Char"/>
    <w:link w:val="af6"/>
    <w:rPr>
      <w:rFonts w:ascii="Arial" w:eastAsia="宋体" w:hAnsi="Arial" w:cs="Times New Roman"/>
      <w:szCs w:val="24"/>
    </w:rPr>
  </w:style>
  <w:style w:type="character" w:customStyle="1" w:styleId="Charc">
    <w:name w:val="称呼 Char"/>
    <w:link w:val="af7"/>
    <w:rPr>
      <w:rFonts w:ascii="Arial" w:eastAsia="宋体" w:hAnsi="Arial" w:cs="Times New Roman"/>
      <w:szCs w:val="24"/>
    </w:rPr>
  </w:style>
  <w:style w:type="character" w:customStyle="1" w:styleId="Chard">
    <w:name w:val="页眉 Char"/>
    <w:link w:val="af8"/>
    <w:rPr>
      <w:sz w:val="18"/>
      <w:szCs w:val="18"/>
    </w:rPr>
  </w:style>
  <w:style w:type="character" w:customStyle="1" w:styleId="2Char2">
    <w:name w:val="正文文本缩进 2 Char"/>
    <w:link w:val="23"/>
    <w:rPr>
      <w:rFonts w:ascii="Arial" w:eastAsia="宋体" w:hAnsi="Arial" w:cs="Times New Roman"/>
      <w:szCs w:val="24"/>
    </w:rPr>
  </w:style>
  <w:style w:type="character" w:customStyle="1" w:styleId="Chare">
    <w:name w:val="信息标题 Char"/>
    <w:link w:val="af9"/>
    <w:rPr>
      <w:rFonts w:ascii="Arial" w:eastAsia="宋体" w:hAnsi="Arial" w:cs="Arial"/>
      <w:sz w:val="24"/>
      <w:szCs w:val="24"/>
      <w:shd w:val="pct20" w:color="auto" w:fill="auto"/>
    </w:rPr>
  </w:style>
  <w:style w:type="character" w:customStyle="1" w:styleId="Charf">
    <w:name w:val="副标题 Char"/>
    <w:link w:val="afa"/>
    <w:rPr>
      <w:rFonts w:ascii="Arial" w:eastAsia="黑体" w:hAnsi="Arial" w:cs="Arial"/>
      <w:bCs/>
      <w:kern w:val="28"/>
      <w:sz w:val="30"/>
      <w:szCs w:val="32"/>
    </w:rPr>
  </w:style>
  <w:style w:type="character" w:customStyle="1" w:styleId="Charf0">
    <w:name w:val="注释标题 Char"/>
    <w:link w:val="afb"/>
    <w:rPr>
      <w:rFonts w:ascii="Arial" w:eastAsia="宋体" w:hAnsi="Arial" w:cs="Times New Roman"/>
      <w:szCs w:val="24"/>
    </w:rPr>
  </w:style>
  <w:style w:type="paragraph" w:styleId="afa">
    <w:name w:val="Subtitle"/>
    <w:basedOn w:val="a"/>
    <w:link w:val="Charf"/>
    <w:qFormat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paragraph" w:styleId="70">
    <w:name w:val="toc 7"/>
    <w:basedOn w:val="a"/>
    <w:next w:val="a"/>
    <w:pPr>
      <w:ind w:leftChars="1200" w:left="2520"/>
    </w:pPr>
  </w:style>
  <w:style w:type="paragraph" w:styleId="20">
    <w:name w:val="Body Text First Indent 2"/>
    <w:basedOn w:val="af6"/>
    <w:link w:val="2Char0"/>
    <w:pPr>
      <w:ind w:firstLineChars="200" w:firstLine="420"/>
    </w:pPr>
  </w:style>
  <w:style w:type="paragraph" w:styleId="afc">
    <w:name w:val="caption"/>
    <w:basedOn w:val="a"/>
    <w:next w:val="a"/>
    <w:qFormat/>
    <w:pPr>
      <w:spacing w:beforeLines="100" w:before="312" w:afterLines="50" w:after="156"/>
      <w:jc w:val="center"/>
    </w:pPr>
    <w:rPr>
      <w:rFonts w:ascii="Arial" w:eastAsia="黑体" w:hAnsi="Arial" w:cs="Arial"/>
    </w:rPr>
  </w:style>
  <w:style w:type="paragraph" w:styleId="ab">
    <w:name w:val="Balloon Text"/>
    <w:basedOn w:val="a"/>
    <w:link w:val="Char2"/>
    <w:rPr>
      <w:rFonts w:ascii="Times New Roman" w:hAnsi="Times New Roman"/>
      <w:kern w:val="0"/>
      <w:sz w:val="18"/>
      <w:szCs w:val="18"/>
      <w:lang w:val="x-none" w:eastAsia="x-none"/>
    </w:rPr>
  </w:style>
  <w:style w:type="paragraph" w:styleId="af4">
    <w:name w:val="Date"/>
    <w:basedOn w:val="a"/>
    <w:next w:val="a"/>
    <w:link w:val="Chara"/>
    <w:pPr>
      <w:ind w:leftChars="25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e">
    <w:name w:val="Plain Text"/>
    <w:basedOn w:val="a"/>
    <w:link w:val="Char5"/>
    <w:rPr>
      <w:rFonts w:ascii="宋体" w:hAnsi="Courier New"/>
      <w:kern w:val="0"/>
      <w:sz w:val="20"/>
      <w:szCs w:val="21"/>
      <w:lang w:val="x-none" w:eastAsia="x-none"/>
    </w:rPr>
  </w:style>
  <w:style w:type="paragraph" w:styleId="40">
    <w:name w:val="List Number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24">
    <w:name w:val="List Bullet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32">
    <w:name w:val="List Number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10">
    <w:name w:val="toc 1"/>
    <w:basedOn w:val="a"/>
    <w:next w:val="a"/>
    <w:uiPriority w:val="39"/>
  </w:style>
  <w:style w:type="paragraph" w:styleId="afd">
    <w:name w:val="envelope return"/>
    <w:basedOn w:val="a"/>
    <w:pPr>
      <w:snapToGrid w:val="0"/>
    </w:pPr>
    <w:rPr>
      <w:rFonts w:ascii="Arial" w:hAnsi="Arial" w:cs="Arial"/>
    </w:rPr>
  </w:style>
  <w:style w:type="paragraph" w:styleId="af8">
    <w:name w:val="header"/>
    <w:basedOn w:val="a"/>
    <w:link w:val="Char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50">
    <w:name w:val="List Continue 5"/>
    <w:basedOn w:val="a"/>
    <w:pPr>
      <w:spacing w:after="120"/>
      <w:ind w:leftChars="1000" w:left="2100"/>
    </w:pPr>
    <w:rPr>
      <w:rFonts w:ascii="Arial" w:hAnsi="Arial"/>
    </w:rPr>
  </w:style>
  <w:style w:type="paragraph" w:styleId="afb">
    <w:name w:val="Note Heading"/>
    <w:basedOn w:val="a"/>
    <w:next w:val="a"/>
    <w:link w:val="Charf0"/>
    <w:pPr>
      <w:jc w:val="center"/>
    </w:pPr>
    <w:rPr>
      <w:rFonts w:ascii="Arial" w:hAnsi="Arial"/>
      <w:kern w:val="0"/>
      <w:sz w:val="20"/>
      <w:szCs w:val="24"/>
      <w:lang w:val="x-none" w:eastAsia="x-none"/>
    </w:rPr>
  </w:style>
  <w:style w:type="paragraph" w:styleId="33">
    <w:name w:val="toc 3"/>
    <w:basedOn w:val="a"/>
    <w:next w:val="a"/>
    <w:pPr>
      <w:ind w:leftChars="400" w:left="840"/>
    </w:pPr>
  </w:style>
  <w:style w:type="paragraph" w:styleId="afe">
    <w:name w:val="Block Text"/>
    <w:basedOn w:val="a"/>
    <w:pPr>
      <w:spacing w:after="120"/>
      <w:ind w:leftChars="700" w:left="1440" w:rightChars="700" w:right="1440"/>
    </w:pPr>
    <w:rPr>
      <w:rFonts w:ascii="Arial" w:hAnsi="Arial"/>
    </w:rPr>
  </w:style>
  <w:style w:type="paragraph" w:styleId="HTML7">
    <w:name w:val="HTML Address"/>
    <w:basedOn w:val="a"/>
    <w:link w:val="HTMLChar"/>
    <w:rPr>
      <w:rFonts w:ascii="Arial" w:hAnsi="Arial"/>
      <w:i/>
      <w:iCs/>
      <w:kern w:val="0"/>
      <w:sz w:val="20"/>
      <w:szCs w:val="24"/>
      <w:lang w:val="x-none" w:eastAsia="x-none"/>
    </w:rPr>
  </w:style>
  <w:style w:type="paragraph" w:styleId="aff">
    <w:name w:val="List Bullet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6">
    <w:name w:val="Body Text Indent"/>
    <w:basedOn w:val="a"/>
    <w:link w:val="Char1"/>
    <w:pPr>
      <w:spacing w:after="120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aa">
    <w:name w:val="Body Text First Indent"/>
    <w:basedOn w:val="af2"/>
    <w:link w:val="Char"/>
    <w:pPr>
      <w:spacing w:after="60"/>
      <w:ind w:firstLineChars="200" w:firstLine="200"/>
    </w:pPr>
  </w:style>
  <w:style w:type="paragraph" w:styleId="af3">
    <w:name w:val="E-mail Signature"/>
    <w:basedOn w:val="a"/>
    <w:link w:val="Char9"/>
    <w:rPr>
      <w:rFonts w:ascii="Arial" w:hAnsi="Arial"/>
      <w:kern w:val="0"/>
      <w:sz w:val="20"/>
      <w:szCs w:val="24"/>
      <w:lang w:val="x-none" w:eastAsia="x-none"/>
    </w:rPr>
  </w:style>
  <w:style w:type="paragraph" w:styleId="41">
    <w:name w:val="List 4"/>
    <w:basedOn w:val="a"/>
    <w:pPr>
      <w:ind w:leftChars="600" w:left="100" w:hangingChars="200" w:hanging="200"/>
    </w:pPr>
    <w:rPr>
      <w:rFonts w:ascii="Arial" w:hAnsi="Arial"/>
    </w:rPr>
  </w:style>
  <w:style w:type="paragraph" w:styleId="25">
    <w:name w:val="List Continue 2"/>
    <w:basedOn w:val="a"/>
    <w:pPr>
      <w:spacing w:after="120"/>
      <w:ind w:leftChars="400" w:left="840"/>
    </w:pPr>
    <w:rPr>
      <w:rFonts w:ascii="Arial" w:hAnsi="Arial"/>
    </w:rPr>
  </w:style>
  <w:style w:type="paragraph" w:styleId="26">
    <w:name w:val="toc 2"/>
    <w:basedOn w:val="a"/>
    <w:next w:val="a"/>
    <w:pPr>
      <w:ind w:leftChars="200" w:left="420"/>
    </w:pPr>
  </w:style>
  <w:style w:type="paragraph" w:styleId="27">
    <w:name w:val="List Number 2"/>
    <w:basedOn w:val="a"/>
    <w:pPr>
      <w:tabs>
        <w:tab w:val="left" w:pos="780"/>
      </w:tabs>
      <w:ind w:left="780" w:hanging="360"/>
    </w:pPr>
    <w:rPr>
      <w:rFonts w:ascii="Arial" w:hAnsi="Arial"/>
    </w:rPr>
  </w:style>
  <w:style w:type="paragraph" w:styleId="aff0">
    <w:name w:val="List Number"/>
    <w:basedOn w:val="a"/>
    <w:pPr>
      <w:tabs>
        <w:tab w:val="left" w:pos="360"/>
      </w:tabs>
      <w:ind w:left="360" w:hanging="360"/>
    </w:pPr>
    <w:rPr>
      <w:rFonts w:ascii="Arial" w:hAnsi="Arial"/>
    </w:rPr>
  </w:style>
  <w:style w:type="paragraph" w:styleId="aff1">
    <w:name w:val="List Continue"/>
    <w:basedOn w:val="a"/>
    <w:pPr>
      <w:spacing w:after="120"/>
      <w:ind w:leftChars="200" w:left="420"/>
    </w:pPr>
    <w:rPr>
      <w:rFonts w:ascii="Arial" w:hAnsi="Arial"/>
    </w:rPr>
  </w:style>
  <w:style w:type="paragraph" w:styleId="51">
    <w:name w:val="List 5"/>
    <w:basedOn w:val="a"/>
    <w:pPr>
      <w:ind w:leftChars="800" w:left="100" w:hangingChars="200" w:hanging="200"/>
    </w:pPr>
    <w:rPr>
      <w:rFonts w:ascii="Arial" w:hAnsi="Arial"/>
    </w:rPr>
  </w:style>
  <w:style w:type="paragraph" w:styleId="42">
    <w:name w:val="List Bullet 4"/>
    <w:basedOn w:val="a"/>
    <w:pPr>
      <w:tabs>
        <w:tab w:val="left" w:pos="1620"/>
      </w:tabs>
      <w:ind w:left="1620" w:hanging="360"/>
    </w:pPr>
    <w:rPr>
      <w:rFonts w:ascii="Arial" w:hAnsi="Arial"/>
    </w:rPr>
  </w:style>
  <w:style w:type="paragraph" w:styleId="34">
    <w:name w:val="List Bullet 3"/>
    <w:basedOn w:val="a"/>
    <w:pPr>
      <w:tabs>
        <w:tab w:val="left" w:pos="1200"/>
      </w:tabs>
      <w:ind w:left="1200" w:hanging="360"/>
    </w:pPr>
    <w:rPr>
      <w:rFonts w:ascii="Arial" w:hAnsi="Arial"/>
    </w:rPr>
  </w:style>
  <w:style w:type="paragraph" w:styleId="aff2">
    <w:name w:val="List"/>
    <w:basedOn w:val="a"/>
    <w:pPr>
      <w:ind w:left="200" w:hangingChars="200" w:hanging="200"/>
    </w:pPr>
    <w:rPr>
      <w:rFonts w:ascii="Arial" w:hAnsi="Arial"/>
    </w:rPr>
  </w:style>
  <w:style w:type="paragraph" w:styleId="43">
    <w:name w:val="toc 4"/>
    <w:basedOn w:val="a"/>
    <w:next w:val="a"/>
    <w:pPr>
      <w:ind w:leftChars="600" w:left="1260"/>
    </w:pPr>
  </w:style>
  <w:style w:type="paragraph" w:styleId="23">
    <w:name w:val="Body Text Indent 2"/>
    <w:basedOn w:val="a"/>
    <w:link w:val="2Char2"/>
    <w:pPr>
      <w:spacing w:after="120" w:line="480" w:lineRule="auto"/>
      <w:ind w:leftChars="200" w:left="420"/>
    </w:pPr>
    <w:rPr>
      <w:rFonts w:ascii="Arial" w:hAnsi="Arial"/>
      <w:kern w:val="0"/>
      <w:sz w:val="20"/>
      <w:szCs w:val="24"/>
      <w:lang w:val="x-none" w:eastAsia="x-none"/>
    </w:rPr>
  </w:style>
  <w:style w:type="paragraph" w:styleId="80">
    <w:name w:val="toc 8"/>
    <w:basedOn w:val="a"/>
    <w:next w:val="a"/>
    <w:pPr>
      <w:ind w:leftChars="1400" w:left="2940"/>
    </w:pPr>
  </w:style>
  <w:style w:type="paragraph" w:styleId="35">
    <w:name w:val="List 3"/>
    <w:basedOn w:val="a"/>
    <w:pPr>
      <w:ind w:leftChars="400" w:left="100" w:hangingChars="200" w:hanging="200"/>
    </w:pPr>
    <w:rPr>
      <w:rFonts w:ascii="Arial" w:hAnsi="Arial"/>
    </w:rPr>
  </w:style>
  <w:style w:type="paragraph" w:styleId="52">
    <w:name w:val="toc 5"/>
    <w:basedOn w:val="a"/>
    <w:next w:val="a"/>
    <w:pPr>
      <w:ind w:leftChars="800" w:left="1680"/>
    </w:pPr>
  </w:style>
  <w:style w:type="paragraph" w:styleId="aff3">
    <w:name w:val="envelope address"/>
    <w:basedOn w:val="a"/>
    <w:pPr>
      <w:snapToGrid w:val="0"/>
      <w:ind w:leftChars="1400" w:left="100"/>
    </w:pPr>
    <w:rPr>
      <w:rFonts w:ascii="Arial" w:hAnsi="Arial" w:cs="Arial"/>
      <w:sz w:val="24"/>
    </w:rPr>
  </w:style>
  <w:style w:type="paragraph" w:styleId="31">
    <w:name w:val="Body Text 3"/>
    <w:basedOn w:val="a"/>
    <w:link w:val="3Char1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paragraph" w:styleId="28">
    <w:name w:val="List 2"/>
    <w:basedOn w:val="a"/>
    <w:pPr>
      <w:ind w:leftChars="200" w:left="100" w:hangingChars="200" w:hanging="200"/>
    </w:pPr>
    <w:rPr>
      <w:rFonts w:ascii="Arial" w:hAnsi="Arial"/>
    </w:rPr>
  </w:style>
  <w:style w:type="paragraph" w:styleId="60">
    <w:name w:val="toc 6"/>
    <w:basedOn w:val="a"/>
    <w:next w:val="a"/>
    <w:pPr>
      <w:ind w:leftChars="1000" w:left="2100"/>
    </w:pPr>
  </w:style>
  <w:style w:type="paragraph" w:styleId="af2">
    <w:name w:val="Body Text"/>
    <w:basedOn w:val="a"/>
    <w:link w:val="Char0"/>
    <w:pPr>
      <w:spacing w:line="300" w:lineRule="auto"/>
    </w:pPr>
    <w:rPr>
      <w:rFonts w:ascii="Arial" w:hAnsi="Arial"/>
      <w:kern w:val="0"/>
      <w:sz w:val="20"/>
      <w:szCs w:val="24"/>
      <w:lang w:val="x-none" w:eastAsia="x-none"/>
    </w:rPr>
  </w:style>
  <w:style w:type="paragraph" w:styleId="af5">
    <w:name w:val="Closing"/>
    <w:basedOn w:val="a"/>
    <w:link w:val="Charb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53">
    <w:name w:val="List Number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paragraph" w:styleId="aff4">
    <w:name w:val="Normal Indent"/>
    <w:basedOn w:val="a"/>
    <w:pPr>
      <w:ind w:firstLineChars="200" w:firstLine="420"/>
    </w:pPr>
    <w:rPr>
      <w:rFonts w:ascii="Arial" w:hAnsi="Arial"/>
    </w:rPr>
  </w:style>
  <w:style w:type="paragraph" w:styleId="44">
    <w:name w:val="List Continue 4"/>
    <w:basedOn w:val="a"/>
    <w:pPr>
      <w:spacing w:after="120"/>
      <w:ind w:leftChars="800" w:left="1680"/>
    </w:pPr>
    <w:rPr>
      <w:rFonts w:ascii="Arial" w:hAnsi="Arial"/>
    </w:rPr>
  </w:style>
  <w:style w:type="paragraph" w:styleId="af0">
    <w:name w:val="Signature"/>
    <w:basedOn w:val="a"/>
    <w:link w:val="Char7"/>
    <w:pPr>
      <w:ind w:leftChars="2100" w:left="100"/>
    </w:pPr>
    <w:rPr>
      <w:rFonts w:ascii="Arial" w:hAnsi="Arial"/>
      <w:kern w:val="0"/>
      <w:sz w:val="20"/>
      <w:szCs w:val="24"/>
      <w:lang w:val="x-none" w:eastAsia="x-none"/>
    </w:rPr>
  </w:style>
  <w:style w:type="paragraph" w:styleId="af">
    <w:name w:val="footer"/>
    <w:basedOn w:val="a"/>
    <w:link w:val="Char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f7">
    <w:name w:val="Salutation"/>
    <w:basedOn w:val="a"/>
    <w:next w:val="a"/>
    <w:link w:val="Charc"/>
    <w:rPr>
      <w:rFonts w:ascii="Arial" w:hAnsi="Arial"/>
      <w:kern w:val="0"/>
      <w:sz w:val="20"/>
      <w:szCs w:val="24"/>
      <w:lang w:val="x-none" w:eastAsia="x-none"/>
    </w:rPr>
  </w:style>
  <w:style w:type="paragraph" w:styleId="54">
    <w:name w:val="List Bullet 5"/>
    <w:basedOn w:val="a"/>
    <w:pPr>
      <w:tabs>
        <w:tab w:val="left" w:pos="2040"/>
      </w:tabs>
      <w:ind w:left="2040" w:hanging="360"/>
    </w:pPr>
    <w:rPr>
      <w:rFonts w:ascii="Arial" w:hAnsi="Arial"/>
    </w:rPr>
  </w:style>
  <w:style w:type="character" w:customStyle="1" w:styleId="Char8">
    <w:name w:val="文档结构图 Char"/>
    <w:link w:val="af1"/>
    <w:uiPriority w:val="99"/>
    <w:semiHidden/>
    <w:rsid w:val="00A56977"/>
    <w:rPr>
      <w:rFonts w:ascii="宋体"/>
      <w:kern w:val="2"/>
      <w:sz w:val="18"/>
      <w:szCs w:val="18"/>
    </w:rPr>
  </w:style>
  <w:style w:type="paragraph" w:styleId="aff5">
    <w:name w:val="Normal (Web)"/>
    <w:basedOn w:val="a"/>
    <w:rPr>
      <w:rFonts w:ascii="Arial" w:hAnsi="Arial"/>
      <w:sz w:val="24"/>
    </w:rPr>
  </w:style>
  <w:style w:type="paragraph" w:styleId="af9">
    <w:name w:val="Message Header"/>
    <w:basedOn w:val="a"/>
    <w:link w:val="Char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szCs w:val="24"/>
      <w:shd w:val="pct20" w:color="auto" w:fill="auto"/>
      <w:lang w:val="x-none" w:eastAsia="x-none"/>
    </w:rPr>
  </w:style>
  <w:style w:type="paragraph" w:styleId="90">
    <w:name w:val="toc 9"/>
    <w:basedOn w:val="a"/>
    <w:next w:val="a"/>
    <w:pPr>
      <w:ind w:leftChars="1600" w:left="3360"/>
    </w:pPr>
  </w:style>
  <w:style w:type="paragraph" w:styleId="30">
    <w:name w:val="Body Text Indent 3"/>
    <w:basedOn w:val="a"/>
    <w:link w:val="3Char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paragraph" w:styleId="21">
    <w:name w:val="Body Text 2"/>
    <w:basedOn w:val="a"/>
    <w:link w:val="2Char1"/>
    <w:pPr>
      <w:spacing w:beforeLines="50" w:before="156" w:afterLines="50" w:after="156" w:line="300" w:lineRule="auto"/>
      <w:ind w:firstLineChars="200" w:firstLine="200"/>
    </w:pPr>
    <w:rPr>
      <w:rFonts w:ascii="Arial" w:eastAsia="黑体" w:hAnsi="Arial"/>
      <w:b/>
      <w:kern w:val="0"/>
      <w:sz w:val="20"/>
      <w:szCs w:val="24"/>
      <w:lang w:val="x-none" w:eastAsia="x-none"/>
    </w:rPr>
  </w:style>
  <w:style w:type="paragraph" w:styleId="HTML8">
    <w:name w:val="HTML Preformatted"/>
    <w:basedOn w:val="a"/>
    <w:link w:val="HTMLChar0"/>
    <w:rPr>
      <w:rFonts w:ascii="Courier New" w:hAnsi="Courier New"/>
      <w:kern w:val="0"/>
      <w:sz w:val="20"/>
      <w:lang w:val="x-none" w:eastAsia="x-none"/>
    </w:rPr>
  </w:style>
  <w:style w:type="paragraph" w:styleId="36">
    <w:name w:val="List Continue 3"/>
    <w:basedOn w:val="a"/>
    <w:pPr>
      <w:spacing w:after="120"/>
      <w:ind w:leftChars="600" w:left="1260"/>
    </w:pPr>
    <w:rPr>
      <w:rFonts w:ascii="Arial" w:hAnsi="Arial"/>
    </w:rPr>
  </w:style>
  <w:style w:type="paragraph" w:styleId="ad">
    <w:name w:val="Title"/>
    <w:basedOn w:val="a"/>
    <w:link w:val="Char4"/>
    <w:qFormat/>
    <w:pPr>
      <w:spacing w:after="360"/>
      <w:jc w:val="center"/>
      <w:outlineLvl w:val="0"/>
    </w:pPr>
    <w:rPr>
      <w:rFonts w:ascii="Times New Roman" w:hAnsi="Times New Roman"/>
      <w:b/>
      <w:bCs/>
      <w:color w:val="CC3300"/>
      <w:kern w:val="0"/>
      <w:sz w:val="36"/>
      <w:szCs w:val="36"/>
      <w:lang w:val="x-none" w:eastAsia="x-none"/>
    </w:rPr>
  </w:style>
  <w:style w:type="paragraph" w:customStyle="1" w:styleId="aff6">
    <w:name w:val="封面一致性程度标识"/>
    <w:pPr>
      <w:spacing w:before="440" w:line="400" w:lineRule="exact"/>
      <w:jc w:val="center"/>
    </w:pPr>
    <w:rPr>
      <w:rFonts w:ascii="宋体" w:hAnsi="Times New Roman"/>
      <w:sz w:val="28"/>
    </w:rPr>
  </w:style>
  <w:style w:type="paragraph" w:customStyle="1" w:styleId="Bulletwithtext1">
    <w:name w:val="Bullet with text 1"/>
    <w:basedOn w:val="a"/>
    <w:pPr>
      <w:widowControl/>
      <w:tabs>
        <w:tab w:val="left" w:pos="360"/>
      </w:tabs>
      <w:ind w:left="36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Charf1">
    <w:name w:val="Char"/>
    <w:basedOn w:val="a"/>
    <w:pPr>
      <w:tabs>
        <w:tab w:val="left" w:pos="360"/>
      </w:tabs>
    </w:pPr>
    <w:rPr>
      <w:sz w:val="24"/>
    </w:rPr>
  </w:style>
  <w:style w:type="paragraph" w:customStyle="1" w:styleId="xl93">
    <w:name w:val="xl9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3">
    <w:name w:val="xl103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5">
    <w:name w:val="xl11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aff7">
    <w:name w:val="表文"/>
    <w:basedOn w:val="aff4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ac">
    <w:name w:val="No Spacing"/>
    <w:link w:val="Char3"/>
    <w:qFormat/>
    <w:rPr>
      <w:sz w:val="22"/>
      <w:szCs w:val="22"/>
    </w:rPr>
  </w:style>
  <w:style w:type="paragraph" w:customStyle="1" w:styleId="xl94">
    <w:name w:val="xl9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4">
    <w:name w:val="xl104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aff8">
    <w:name w:val="封面标准名称"/>
    <w:pPr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styleId="aff9">
    <w:name w:val="List Paragraph"/>
    <w:basedOn w:val="a"/>
    <w:qFormat/>
    <w:pPr>
      <w:ind w:firstLineChars="200" w:firstLine="420"/>
    </w:pPr>
  </w:style>
  <w:style w:type="paragraph" w:customStyle="1" w:styleId="TableText">
    <w:name w:val="Table Text"/>
    <w:basedOn w:val="a"/>
    <w:pPr>
      <w:widowControl/>
      <w:spacing w:before="40" w:after="40" w:line="264" w:lineRule="auto"/>
      <w:jc w:val="left"/>
    </w:pPr>
    <w:rPr>
      <w:rFonts w:ascii="Arial" w:hAnsi="Arial"/>
      <w:kern w:val="0"/>
      <w:sz w:val="16"/>
      <w:lang w:eastAsia="en-US"/>
    </w:rPr>
  </w:style>
  <w:style w:type="paragraph" w:customStyle="1" w:styleId="affa">
    <w:name w:val="封面标准英文名称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xl106">
    <w:name w:val="xl10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11">
    <w:name w:val="样式1"/>
    <w:basedOn w:val="a"/>
    <w:pPr>
      <w:keepNext/>
      <w:keepLines/>
      <w:tabs>
        <w:tab w:val="left" w:pos="794"/>
      </w:tabs>
      <w:spacing w:before="260" w:after="260" w:line="413" w:lineRule="auto"/>
      <w:ind w:left="720" w:hanging="720"/>
      <w:outlineLvl w:val="2"/>
    </w:pPr>
    <w:rPr>
      <w:rFonts w:ascii="Arial" w:eastAsia="黑体" w:hAnsi="Arial"/>
      <w:b/>
      <w:bCs/>
      <w:sz w:val="32"/>
      <w:szCs w:val="32"/>
    </w:rPr>
  </w:style>
  <w:style w:type="paragraph" w:customStyle="1" w:styleId="CharChar1">
    <w:name w:val="Char Char1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CharChar1CharCharCharChar">
    <w:name w:val="Char Char1 Char Char Char Char"/>
    <w:basedOn w:val="a"/>
    <w:pPr>
      <w:widowControl/>
      <w:spacing w:after="160" w:line="240" w:lineRule="exact"/>
      <w:jc w:val="left"/>
    </w:pPr>
    <w:rPr>
      <w:rFonts w:ascii="Arial" w:hAnsi="Arial"/>
      <w:kern w:val="0"/>
      <w:sz w:val="20"/>
      <w:lang w:eastAsia="en-US"/>
    </w:rPr>
  </w:style>
  <w:style w:type="paragraph" w:customStyle="1" w:styleId="affb">
    <w:name w:val="表格正文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xl110">
    <w:name w:val="xl11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</w:rPr>
  </w:style>
  <w:style w:type="paragraph" w:customStyle="1" w:styleId="xl109">
    <w:name w:val="xl10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7">
    <w:name w:val="xl9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</w:rPr>
  </w:style>
  <w:style w:type="paragraph" w:customStyle="1" w:styleId="Bulletwithtext3">
    <w:name w:val="Bullet with text 3"/>
    <w:basedOn w:val="a"/>
    <w:pPr>
      <w:widowControl/>
      <w:tabs>
        <w:tab w:val="left" w:pos="1080"/>
      </w:tabs>
      <w:ind w:left="1080" w:hanging="36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affc">
    <w:name w:val="封面标准文稿编辑信息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xl96">
    <w:name w:val="xl9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font0">
    <w:name w:val="font0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affd">
    <w:name w:val="表格标题"/>
    <w:next w:val="affb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TableCaption">
    <w:name w:val="Table Caption"/>
    <w:basedOn w:val="a"/>
    <w:next w:val="a"/>
    <w:pPr>
      <w:widowControl/>
      <w:spacing w:before="240" w:after="120"/>
      <w:jc w:val="center"/>
    </w:pPr>
    <w:rPr>
      <w:rFonts w:ascii="Arial" w:hAnsi="Arial"/>
      <w:b/>
      <w:kern w:val="0"/>
      <w:sz w:val="22"/>
      <w:lang w:eastAsia="en-US"/>
    </w:rPr>
  </w:style>
  <w:style w:type="paragraph" w:customStyle="1" w:styleId="29">
    <w:name w:val="正文缩进2字符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2"/>
    <w:pPr>
      <w:widowControl/>
      <w:tabs>
        <w:tab w:val="left" w:pos="360"/>
      </w:tabs>
      <w:spacing w:before="120" w:line="240" w:lineRule="auto"/>
      <w:ind w:left="360" w:hanging="360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</w:rPr>
  </w:style>
  <w:style w:type="paragraph" w:customStyle="1" w:styleId="xl102">
    <w:name w:val="xl10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CharCharChar">
    <w:name w:val="Char Char Char"/>
    <w:basedOn w:val="a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lang w:eastAsia="en-US"/>
    </w:rPr>
  </w:style>
  <w:style w:type="paragraph" w:customStyle="1" w:styleId="CharChar2CharCharCharCharCharCharCharChar">
    <w:name w:val="Char Char2 Char Char Char Char Char Char Char Char"/>
    <w:basedOn w:val="a"/>
    <w:pPr>
      <w:widowControl/>
      <w:spacing w:after="160" w:line="240" w:lineRule="exact"/>
      <w:jc w:val="left"/>
    </w:pPr>
    <w:rPr>
      <w:rFonts w:ascii="Tahoma" w:hAnsi="Tahoma"/>
      <w:sz w:val="24"/>
    </w:rPr>
  </w:style>
  <w:style w:type="paragraph" w:customStyle="1" w:styleId="BulletSingle2">
    <w:name w:val="Bullet Single 2"/>
    <w:basedOn w:val="a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Table">
    <w:name w:val="Table"/>
    <w:basedOn w:val="a"/>
    <w:pPr>
      <w:widowControl/>
      <w:spacing w:before="40" w:after="40"/>
      <w:jc w:val="left"/>
    </w:pPr>
    <w:rPr>
      <w:rFonts w:ascii="Futura Bk" w:hAnsi="Futura Bk"/>
      <w:kern w:val="0"/>
      <w:sz w:val="20"/>
      <w:lang w:val="en-GB" w:eastAsia="en-US"/>
    </w:rPr>
  </w:style>
  <w:style w:type="paragraph" w:customStyle="1" w:styleId="xl117">
    <w:name w:val="xl117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3">
    <w:name w:val="xl11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qFormat/>
    <w:pPr>
      <w:widowControl/>
      <w:numPr>
        <w:numId w:val="0"/>
      </w:numPr>
      <w:tabs>
        <w:tab w:val="left" w:pos="432"/>
      </w:tabs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xl112">
    <w:name w:val="xl11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FormText">
    <w:name w:val="Form Text"/>
    <w:basedOn w:val="a"/>
    <w:pPr>
      <w:widowControl/>
      <w:tabs>
        <w:tab w:val="right" w:pos="9923"/>
      </w:tabs>
      <w:spacing w:before="120" w:after="80"/>
      <w:jc w:val="left"/>
    </w:pPr>
    <w:rPr>
      <w:rFonts w:ascii="Arial" w:hAnsi="Arial"/>
      <w:kern w:val="0"/>
      <w:sz w:val="22"/>
      <w:lang w:eastAsia="en-US"/>
    </w:rPr>
  </w:style>
  <w:style w:type="paragraph" w:customStyle="1" w:styleId="12">
    <w:name w:val="标题1"/>
    <w:basedOn w:val="a"/>
    <w:pPr>
      <w:keepNext/>
      <w:keepLines/>
      <w:tabs>
        <w:tab w:val="left" w:pos="420"/>
      </w:tabs>
      <w:spacing w:before="340" w:after="330" w:line="576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5">
    <w:name w:val="xl9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护航2"/>
    <w:basedOn w:val="a"/>
    <w:link w:val="2CharChar"/>
    <w:pPr>
      <w:spacing w:beforeLines="50" w:before="156" w:afterLines="50" w:after="156" w:line="360" w:lineRule="exact"/>
      <w:ind w:firstLineChars="200" w:firstLine="420"/>
    </w:pPr>
    <w:rPr>
      <w:rFonts w:cs="宋体"/>
    </w:rPr>
  </w:style>
  <w:style w:type="paragraph" w:customStyle="1" w:styleId="xl114">
    <w:name w:val="xl11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1">
    <w:name w:val="xl111"/>
    <w:basedOn w:val="a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5">
    <w:name w:val="xl10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1">
    <w:name w:val="xl9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92">
    <w:name w:val="xl92"/>
    <w:basedOn w:val="a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210</Words>
  <Characters>1203</Characters>
  <Application>Microsoft Office Word</Application>
  <DocSecurity>0</DocSecurity>
  <Lines>10</Lines>
  <Paragraphs>2</Paragraphs>
  <ScaleCrop>false</ScaleCrop>
  <Company>gzbrt.com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发布计划模板</dc:title>
  <dc:creator>gzbrt</dc:creator>
  <cp:lastModifiedBy>lukesun</cp:lastModifiedBy>
  <cp:revision>4</cp:revision>
  <cp:lastPrinted>2015-07-02T06:22:00Z</cp:lastPrinted>
  <dcterms:created xsi:type="dcterms:W3CDTF">2019-05-13T07:35:00Z</dcterms:created>
  <dcterms:modified xsi:type="dcterms:W3CDTF">2019-05-15T06:43:00Z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