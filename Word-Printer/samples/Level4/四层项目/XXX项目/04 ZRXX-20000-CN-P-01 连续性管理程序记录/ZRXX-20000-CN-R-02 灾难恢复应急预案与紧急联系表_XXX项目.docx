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2DE" w:rsidRPr="006472DE" w:rsidRDefault="00AA7C81" w:rsidP="006472DE">
      <w:pPr>
        <w:rPr>
          <w:rFonts w:ascii="幼圆" w:eastAsia="幼圆"/>
        </w:rPr>
      </w:pPr>
      <w:r>
        <w:rPr>
          <w:rFonts w:ascii="幼圆" w:eastAsia="幼圆" w:hint="eastAsia"/>
        </w:rPr>
        <w:t xml:space="preserve">                                      </w:t>
      </w:r>
      <w:r w:rsidR="006472DE" w:rsidRPr="006472DE">
        <w:rPr>
          <w:rFonts w:ascii="幼圆" w:eastAsia="幼圆" w:hint="eastAsia"/>
        </w:rPr>
        <w:t xml:space="preserve">                                                </w:t>
      </w:r>
    </w:p>
    <w:p w:rsidR="006472DE" w:rsidRPr="006472DE" w:rsidRDefault="006472DE" w:rsidP="006472DE">
      <w:pPr>
        <w:rPr>
          <w:rFonts w:ascii="幼圆" w:eastAsia="幼圆"/>
        </w:rPr>
      </w:pPr>
    </w:p>
    <w:p w:rsidR="00C353FF" w:rsidRPr="00C353FF" w:rsidRDefault="00C353FF" w:rsidP="00C353FF">
      <w:pPr>
        <w:jc w:val="center"/>
        <w:rPr>
          <w:rFonts w:ascii="幼圆" w:eastAsia="幼圆" w:hAnsi="宋体"/>
          <w:b/>
          <w:color w:val="000000"/>
          <w:sz w:val="72"/>
          <w:szCs w:val="72"/>
        </w:rPr>
      </w:pPr>
      <w:r w:rsidRPr="00C353FF">
        <w:rPr>
          <w:rFonts w:ascii="幼圆" w:eastAsia="幼圆" w:hAnsi="宋体" w:hint="eastAsia"/>
          <w:b/>
          <w:color w:val="000000"/>
          <w:sz w:val="72"/>
          <w:szCs w:val="72"/>
        </w:rPr>
        <w:t>信息技术服务管理</w:t>
      </w:r>
    </w:p>
    <w:p w:rsidR="00C353FF" w:rsidRPr="00C353FF" w:rsidRDefault="00C353FF" w:rsidP="00C353FF">
      <w:pPr>
        <w:jc w:val="center"/>
        <w:rPr>
          <w:rFonts w:ascii="幼圆" w:eastAsia="幼圆" w:hAnsi="宋体"/>
          <w:b/>
          <w:color w:val="000000"/>
          <w:sz w:val="72"/>
          <w:szCs w:val="72"/>
        </w:rPr>
      </w:pPr>
      <w:r w:rsidRPr="00C353FF">
        <w:rPr>
          <w:rFonts w:ascii="幼圆" w:eastAsia="幼圆" w:hAnsi="宋体" w:hint="eastAsia"/>
          <w:b/>
          <w:color w:val="000000"/>
          <w:sz w:val="72"/>
          <w:szCs w:val="72"/>
        </w:rPr>
        <w:t>体系文件</w:t>
      </w:r>
    </w:p>
    <w:p w:rsidR="00C353FF" w:rsidRPr="00386FAD" w:rsidRDefault="00C353FF" w:rsidP="00C353FF">
      <w:pPr>
        <w:jc w:val="center"/>
        <w:rPr>
          <w:rFonts w:ascii="幼圆" w:eastAsia="幼圆" w:hAnsi="宋体"/>
          <w:b/>
          <w:color w:val="FF0000"/>
          <w:sz w:val="72"/>
          <w:szCs w:val="72"/>
        </w:rPr>
      </w:pPr>
      <w:r w:rsidRPr="00386FAD">
        <w:rPr>
          <w:rFonts w:ascii="幼圆" w:eastAsia="幼圆" w:hAnsi="宋体" w:hint="eastAsia"/>
          <w:b/>
          <w:color w:val="FF0000"/>
          <w:sz w:val="72"/>
          <w:szCs w:val="72"/>
          <w:highlight w:val="yellow"/>
        </w:rPr>
        <w:t>XXX</w:t>
      </w:r>
      <w:r w:rsidR="006852A3" w:rsidRPr="00386FAD">
        <w:rPr>
          <w:rFonts w:ascii="幼圆" w:eastAsia="幼圆" w:hAnsi="宋体" w:hint="eastAsia"/>
          <w:b/>
          <w:color w:val="FF0000"/>
          <w:sz w:val="72"/>
          <w:szCs w:val="72"/>
          <w:highlight w:val="yellow"/>
        </w:rPr>
        <w:t>项目（项目名称）</w:t>
      </w:r>
    </w:p>
    <w:p w:rsidR="001D3AE3" w:rsidRDefault="001D3AE3" w:rsidP="001D3AE3">
      <w:pPr>
        <w:jc w:val="center"/>
        <w:rPr>
          <w:rFonts w:ascii="幼圆" w:eastAsia="幼圆" w:hAnsi="宋体"/>
          <w:b/>
          <w:color w:val="000000"/>
          <w:sz w:val="72"/>
          <w:szCs w:val="72"/>
        </w:rPr>
      </w:pPr>
      <w:r w:rsidRPr="001D3AE3">
        <w:rPr>
          <w:rFonts w:ascii="幼圆" w:eastAsia="幼圆" w:hAnsi="宋体" w:hint="eastAsia"/>
          <w:b/>
          <w:color w:val="000000"/>
          <w:sz w:val="72"/>
          <w:szCs w:val="72"/>
        </w:rPr>
        <w:t>灾难恢复应急预案与</w:t>
      </w:r>
    </w:p>
    <w:p w:rsidR="00C353FF" w:rsidRPr="00C353FF" w:rsidRDefault="001D3AE3" w:rsidP="001D3AE3">
      <w:pPr>
        <w:jc w:val="center"/>
        <w:rPr>
          <w:rFonts w:ascii="幼圆" w:eastAsia="幼圆"/>
          <w:sz w:val="36"/>
          <w:szCs w:val="36"/>
        </w:rPr>
      </w:pPr>
      <w:r w:rsidRPr="001D3AE3">
        <w:rPr>
          <w:rFonts w:ascii="幼圆" w:eastAsia="幼圆" w:hAnsi="宋体" w:hint="eastAsia"/>
          <w:b/>
          <w:color w:val="000000"/>
          <w:sz w:val="72"/>
          <w:szCs w:val="72"/>
        </w:rPr>
        <w:t>紧急联系表</w:t>
      </w:r>
    </w:p>
    <w:p w:rsidR="006472DE" w:rsidRPr="00C353FF" w:rsidRDefault="00C353FF" w:rsidP="006472DE">
      <w:pPr>
        <w:jc w:val="center"/>
        <w:rPr>
          <w:rFonts w:ascii="幼圆" w:eastAsia="幼圆" w:hAnsi="Arial"/>
          <w:b/>
          <w:sz w:val="32"/>
          <w:szCs w:val="24"/>
          <w:highlight w:val="yellow"/>
        </w:rPr>
      </w:pPr>
      <w:r w:rsidRPr="00386FAD">
        <w:rPr>
          <w:rFonts w:ascii="幼圆" w:eastAsia="幼圆" w:hAnsi="Arial" w:hint="eastAsia"/>
          <w:b/>
          <w:color w:val="FF0000"/>
          <w:sz w:val="32"/>
          <w:szCs w:val="24"/>
          <w:highlight w:val="yellow"/>
        </w:rPr>
        <w:t>ZRXX</w:t>
      </w:r>
      <w:r w:rsidR="006472DE" w:rsidRPr="00C353FF">
        <w:rPr>
          <w:rFonts w:ascii="幼圆" w:eastAsia="幼圆" w:hAnsi="Arial" w:hint="eastAsia"/>
          <w:b/>
          <w:sz w:val="32"/>
          <w:szCs w:val="24"/>
        </w:rPr>
        <w:t>-</w:t>
      </w:r>
      <w:r w:rsidRPr="00C353FF">
        <w:rPr>
          <w:rFonts w:ascii="幼圆" w:eastAsia="幼圆" w:hAnsi="Arial" w:hint="eastAsia"/>
          <w:b/>
          <w:sz w:val="32"/>
          <w:szCs w:val="24"/>
        </w:rPr>
        <w:t>20000</w:t>
      </w:r>
      <w:r w:rsidR="006472DE" w:rsidRPr="00C353FF">
        <w:rPr>
          <w:rFonts w:ascii="幼圆" w:eastAsia="幼圆" w:hAnsi="Arial" w:hint="eastAsia"/>
          <w:b/>
          <w:sz w:val="32"/>
          <w:szCs w:val="24"/>
        </w:rPr>
        <w:t>-</w:t>
      </w:r>
      <w:r w:rsidR="00392637" w:rsidRPr="00392637">
        <w:rPr>
          <w:rFonts w:ascii="幼圆" w:eastAsia="幼圆" w:hAnsi="Arial"/>
          <w:b/>
          <w:sz w:val="32"/>
          <w:szCs w:val="24"/>
        </w:rPr>
        <w:t>CN-R-02</w:t>
      </w:r>
    </w:p>
    <w:p w:rsidR="006472DE" w:rsidRPr="006472DE" w:rsidRDefault="006472DE" w:rsidP="006472DE">
      <w:pPr>
        <w:jc w:val="center"/>
        <w:rPr>
          <w:rFonts w:ascii="幼圆" w:eastAsia="幼圆"/>
          <w:sz w:val="52"/>
          <w:szCs w:val="52"/>
        </w:rPr>
      </w:pPr>
    </w:p>
    <w:p w:rsidR="006472DE" w:rsidRDefault="006472DE" w:rsidP="006472DE">
      <w:pPr>
        <w:jc w:val="center"/>
        <w:rPr>
          <w:rFonts w:ascii="幼圆" w:eastAsia="幼圆"/>
          <w:sz w:val="52"/>
          <w:szCs w:val="52"/>
        </w:rPr>
      </w:pPr>
    </w:p>
    <w:p w:rsidR="005C18E7" w:rsidRPr="006472DE" w:rsidRDefault="005C18E7" w:rsidP="006472DE">
      <w:pPr>
        <w:jc w:val="center"/>
        <w:rPr>
          <w:rFonts w:ascii="幼圆" w:eastAsia="幼圆"/>
          <w:sz w:val="52"/>
          <w:szCs w:val="52"/>
        </w:rPr>
      </w:pPr>
    </w:p>
    <w:p w:rsidR="00C353FF" w:rsidRPr="00386FAD" w:rsidRDefault="00C353FF" w:rsidP="00C353FF">
      <w:pPr>
        <w:ind w:firstLine="643"/>
        <w:jc w:val="center"/>
        <w:rPr>
          <w:rFonts w:ascii="幼圆" w:eastAsia="幼圆"/>
          <w:b/>
          <w:color w:val="FF0000"/>
          <w:sz w:val="32"/>
        </w:rPr>
      </w:pPr>
      <w:r w:rsidRPr="00386FAD">
        <w:rPr>
          <w:rFonts w:ascii="幼圆" w:eastAsia="幼圆"/>
          <w:b/>
          <w:color w:val="FF0000"/>
          <w:sz w:val="32"/>
          <w:highlight w:val="yellow"/>
        </w:rPr>
        <w:t>LOGO</w:t>
      </w:r>
      <w:bookmarkStart w:id="0" w:name="_GoBack"/>
      <w:bookmarkEnd w:id="0"/>
    </w:p>
    <w:p w:rsidR="006472DE" w:rsidRPr="006472DE" w:rsidRDefault="006472DE" w:rsidP="006472DE">
      <w:pPr>
        <w:jc w:val="center"/>
        <w:rPr>
          <w:rFonts w:ascii="幼圆" w:eastAsia="幼圆"/>
          <w:sz w:val="52"/>
          <w:szCs w:val="52"/>
        </w:rPr>
      </w:pPr>
    </w:p>
    <w:p w:rsidR="006472DE" w:rsidRPr="006472DE" w:rsidRDefault="006472DE" w:rsidP="006472DE">
      <w:pPr>
        <w:jc w:val="center"/>
        <w:rPr>
          <w:rFonts w:ascii="幼圆" w:eastAsia="幼圆"/>
          <w:sz w:val="52"/>
          <w:szCs w:val="52"/>
        </w:rPr>
      </w:pPr>
    </w:p>
    <w:p w:rsidR="006472DE" w:rsidRDefault="006472DE" w:rsidP="006472DE">
      <w:pPr>
        <w:jc w:val="center"/>
        <w:rPr>
          <w:rFonts w:ascii="幼圆" w:eastAsia="幼圆"/>
          <w:sz w:val="52"/>
          <w:szCs w:val="52"/>
        </w:rPr>
      </w:pPr>
    </w:p>
    <w:p w:rsidR="008B6518" w:rsidRPr="006472DE" w:rsidRDefault="008B6518" w:rsidP="006472DE">
      <w:pPr>
        <w:jc w:val="center"/>
        <w:rPr>
          <w:rFonts w:ascii="幼圆" w:eastAsia="幼圆"/>
          <w:sz w:val="52"/>
          <w:szCs w:val="52"/>
        </w:rPr>
      </w:pPr>
    </w:p>
    <w:p w:rsidR="006472DE" w:rsidRPr="00386FAD" w:rsidRDefault="006C7899" w:rsidP="006472DE">
      <w:pPr>
        <w:jc w:val="center"/>
        <w:rPr>
          <w:rFonts w:ascii="幼圆" w:eastAsia="幼圆"/>
          <w:color w:val="FF0000"/>
          <w:sz w:val="28"/>
          <w:szCs w:val="28"/>
        </w:rPr>
        <w:sectPr w:rsidR="006472DE" w:rsidRPr="00386FAD" w:rsidSect="006472DE">
          <w:headerReference w:type="default" r:id="rId8"/>
          <w:pgSz w:w="11906" w:h="16838"/>
          <w:pgMar w:top="1418" w:right="1418" w:bottom="1247" w:left="1418" w:header="567" w:footer="567" w:gutter="0"/>
          <w:cols w:space="720"/>
          <w:titlePg/>
          <w:docGrid w:type="linesAndChars" w:linePitch="312"/>
        </w:sectPr>
      </w:pPr>
      <w:r w:rsidRPr="00386FAD">
        <w:rPr>
          <w:rFonts w:ascii="幼圆" w:eastAsia="幼圆" w:hint="eastAsia"/>
          <w:color w:val="FF0000"/>
          <w:sz w:val="28"/>
          <w:szCs w:val="28"/>
          <w:highlight w:val="yellow"/>
        </w:rPr>
        <w:t>广东科技有限公司</w:t>
      </w: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226F30" w:rsidTr="0042179D">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226F30" w:rsidRDefault="00226F30" w:rsidP="0042179D">
            <w:pPr>
              <w:pStyle w:val="051"/>
              <w:jc w:val="center"/>
            </w:pPr>
            <w:bookmarkStart w:id="1"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226F30" w:rsidRDefault="00226F30" w:rsidP="0042179D">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226F30" w:rsidRDefault="00226F30" w:rsidP="0042179D">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226F30" w:rsidRDefault="00226F30" w:rsidP="0042179D">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226F30" w:rsidRDefault="00226F30" w:rsidP="0042179D">
            <w:pPr>
              <w:pStyle w:val="051"/>
              <w:jc w:val="center"/>
            </w:pPr>
            <w:r>
              <w:sym w:font="Wingdings" w:char="F0FE"/>
            </w:r>
            <w:r>
              <w:rPr>
                <w:rFonts w:hint="eastAsia"/>
              </w:rPr>
              <w:t xml:space="preserve"> 敏感</w:t>
            </w:r>
          </w:p>
        </w:tc>
      </w:tr>
      <w:tr w:rsidR="00226F30" w:rsidTr="0042179D">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226F30" w:rsidRDefault="00226F30" w:rsidP="0042179D">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226F30" w:rsidRDefault="00226F30" w:rsidP="0042179D">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226F30" w:rsidRDefault="00226F30" w:rsidP="0042179D">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226F30" w:rsidRPr="00386FAD" w:rsidRDefault="00226F30" w:rsidP="0042179D">
            <w:pPr>
              <w:pStyle w:val="051"/>
              <w:jc w:val="center"/>
              <w:rPr>
                <w:color w:val="FF0000"/>
              </w:rPr>
            </w:pPr>
            <w:r w:rsidRPr="00386FAD">
              <w:rPr>
                <w:rFonts w:hint="eastAsia"/>
                <w:color w:val="FF0000"/>
                <w:highlight w:val="yellow"/>
              </w:rPr>
              <w:t>2018年01月01日</w:t>
            </w:r>
          </w:p>
        </w:tc>
        <w:bookmarkEnd w:id="1"/>
      </w:tr>
    </w:tbl>
    <w:p w:rsidR="00226F30" w:rsidRDefault="00226F30" w:rsidP="00226F30">
      <w:pPr>
        <w:spacing w:line="360" w:lineRule="auto"/>
        <w:jc w:val="center"/>
        <w:rPr>
          <w:rFonts w:ascii="幼圆" w:eastAsia="幼圆" w:hAnsi="宋体"/>
          <w:bCs/>
          <w:sz w:val="52"/>
          <w:szCs w:val="52"/>
        </w:rPr>
      </w:pPr>
    </w:p>
    <w:p w:rsidR="00226F30" w:rsidRPr="006E3475" w:rsidRDefault="00226F30" w:rsidP="00226F30">
      <w:pPr>
        <w:spacing w:line="360" w:lineRule="auto"/>
        <w:jc w:val="center"/>
        <w:rPr>
          <w:rFonts w:ascii="幼圆" w:eastAsia="幼圆" w:hAnsi="宋体"/>
          <w:bCs/>
          <w:sz w:val="52"/>
          <w:szCs w:val="52"/>
        </w:rPr>
      </w:pPr>
    </w:p>
    <w:p w:rsidR="00226F30" w:rsidRPr="00822C7B" w:rsidRDefault="00226F30" w:rsidP="00226F30">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226F30" w:rsidRPr="004346A9" w:rsidTr="0042179D">
        <w:trPr>
          <w:jc w:val="center"/>
        </w:trPr>
        <w:tc>
          <w:tcPr>
            <w:tcW w:w="697" w:type="dxa"/>
            <w:tcBorders>
              <w:top w:val="single" w:sz="12" w:space="0" w:color="auto"/>
              <w:bottom w:val="single" w:sz="6" w:space="0" w:color="auto"/>
            </w:tcBorders>
            <w:shd w:val="clear" w:color="auto" w:fill="FFFFFF"/>
            <w:vAlign w:val="center"/>
          </w:tcPr>
          <w:p w:rsidR="00226F30" w:rsidRPr="004346A9" w:rsidRDefault="00226F30" w:rsidP="0042179D">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226F30" w:rsidRPr="004346A9" w:rsidRDefault="00226F30" w:rsidP="0042179D">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226F30" w:rsidRPr="004346A9" w:rsidRDefault="00226F30" w:rsidP="0042179D">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226F30" w:rsidRPr="004346A9" w:rsidRDefault="00226F30" w:rsidP="0042179D">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226F30" w:rsidRPr="004346A9" w:rsidRDefault="00226F30" w:rsidP="0042179D">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226F30" w:rsidRPr="004346A9" w:rsidRDefault="00226F30" w:rsidP="0042179D">
            <w:pPr>
              <w:spacing w:line="240" w:lineRule="exact"/>
              <w:jc w:val="center"/>
              <w:rPr>
                <w:rFonts w:ascii="幼圆" w:eastAsia="幼圆" w:hAnsi="宋体"/>
                <w:b/>
              </w:rPr>
            </w:pPr>
            <w:r w:rsidRPr="004346A9">
              <w:rPr>
                <w:rFonts w:ascii="幼圆" w:eastAsia="幼圆" w:hAnsi="宋体" w:hint="eastAsia"/>
                <w:b/>
              </w:rPr>
              <w:t>发布人/发布日期</w:t>
            </w:r>
          </w:p>
        </w:tc>
      </w:tr>
      <w:tr w:rsidR="00226F30" w:rsidRPr="004346A9" w:rsidTr="0042179D">
        <w:trPr>
          <w:jc w:val="center"/>
        </w:trPr>
        <w:tc>
          <w:tcPr>
            <w:tcW w:w="697" w:type="dxa"/>
            <w:tcBorders>
              <w:top w:val="single" w:sz="6" w:space="0" w:color="auto"/>
            </w:tcBorders>
            <w:vAlign w:val="center"/>
          </w:tcPr>
          <w:p w:rsidR="00226F30" w:rsidRPr="004346A9" w:rsidRDefault="00226F30" w:rsidP="0042179D">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226F30" w:rsidRPr="004346A9" w:rsidRDefault="00226F30" w:rsidP="0042179D">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226F30" w:rsidRPr="00386FAD" w:rsidRDefault="00226F30" w:rsidP="0042179D">
            <w:pPr>
              <w:spacing w:line="260" w:lineRule="exact"/>
              <w:jc w:val="center"/>
              <w:rPr>
                <w:rStyle w:val="aa"/>
                <w:rFonts w:ascii="幼圆" w:eastAsia="幼圆" w:hAnsi="宋体"/>
                <w:b w:val="0"/>
                <w:bCs w:val="0"/>
                <w:color w:val="FF0000"/>
                <w:highlight w:val="yellow"/>
              </w:rPr>
            </w:pPr>
            <w:r w:rsidRPr="00386FAD">
              <w:rPr>
                <w:rStyle w:val="aa"/>
                <w:rFonts w:ascii="幼圆" w:eastAsia="幼圆" w:hAnsi="宋体" w:hint="eastAsia"/>
                <w:b w:val="0"/>
                <w:bCs w:val="0"/>
                <w:color w:val="FF0000"/>
                <w:highlight w:val="yellow"/>
              </w:rPr>
              <w:t>2017-11-15</w:t>
            </w:r>
          </w:p>
          <w:p w:rsidR="00226F30" w:rsidRPr="00386FAD" w:rsidRDefault="00226F30" w:rsidP="0042179D">
            <w:pPr>
              <w:spacing w:line="260" w:lineRule="exact"/>
              <w:jc w:val="center"/>
              <w:rPr>
                <w:rStyle w:val="aa"/>
                <w:rFonts w:ascii="幼圆" w:eastAsia="幼圆" w:hAnsi="宋体"/>
                <w:b w:val="0"/>
                <w:bCs w:val="0"/>
                <w:color w:val="FF0000"/>
                <w:highlight w:val="yellow"/>
              </w:rPr>
            </w:pPr>
            <w:proofErr w:type="gramStart"/>
            <w:r w:rsidRPr="00386FAD">
              <w:rPr>
                <w:rStyle w:val="aa"/>
                <w:rFonts w:ascii="幼圆" w:eastAsia="幼圆" w:hAnsi="宋体" w:hint="eastAsia"/>
                <w:b w:val="0"/>
                <w:bCs w:val="0"/>
                <w:color w:val="FF0000"/>
                <w:highlight w:val="yellow"/>
              </w:rPr>
              <w:t>梁瑜</w:t>
            </w:r>
            <w:proofErr w:type="gramEnd"/>
          </w:p>
        </w:tc>
        <w:tc>
          <w:tcPr>
            <w:tcW w:w="1879" w:type="dxa"/>
            <w:tcBorders>
              <w:top w:val="single" w:sz="6" w:space="0" w:color="auto"/>
            </w:tcBorders>
            <w:vAlign w:val="center"/>
          </w:tcPr>
          <w:p w:rsidR="00226F30" w:rsidRPr="00386FAD" w:rsidRDefault="00226F30" w:rsidP="0042179D">
            <w:pPr>
              <w:spacing w:line="260" w:lineRule="exact"/>
              <w:jc w:val="center"/>
              <w:rPr>
                <w:rStyle w:val="aa"/>
                <w:rFonts w:ascii="幼圆" w:eastAsia="幼圆" w:hAnsi="宋体"/>
                <w:b w:val="0"/>
                <w:bCs w:val="0"/>
                <w:color w:val="FF0000"/>
                <w:highlight w:val="yellow"/>
              </w:rPr>
            </w:pPr>
          </w:p>
        </w:tc>
        <w:tc>
          <w:tcPr>
            <w:tcW w:w="1843" w:type="dxa"/>
            <w:tcBorders>
              <w:top w:val="single" w:sz="6" w:space="0" w:color="auto"/>
            </w:tcBorders>
            <w:vAlign w:val="center"/>
          </w:tcPr>
          <w:p w:rsidR="00226F30" w:rsidRPr="00386FAD" w:rsidRDefault="00226F30" w:rsidP="0042179D">
            <w:pPr>
              <w:spacing w:line="260" w:lineRule="exact"/>
              <w:jc w:val="center"/>
              <w:rPr>
                <w:rStyle w:val="aa"/>
                <w:rFonts w:ascii="幼圆" w:eastAsia="幼圆" w:hAnsi="宋体"/>
                <w:b w:val="0"/>
                <w:bCs w:val="0"/>
                <w:color w:val="FF0000"/>
                <w:highlight w:val="yellow"/>
              </w:rPr>
            </w:pPr>
          </w:p>
        </w:tc>
        <w:tc>
          <w:tcPr>
            <w:tcW w:w="1878" w:type="dxa"/>
            <w:tcBorders>
              <w:top w:val="single" w:sz="6" w:space="0" w:color="auto"/>
            </w:tcBorders>
            <w:vAlign w:val="center"/>
          </w:tcPr>
          <w:p w:rsidR="00226F30" w:rsidRPr="00386FAD" w:rsidRDefault="00226F30" w:rsidP="0042179D">
            <w:pPr>
              <w:spacing w:line="260" w:lineRule="exact"/>
              <w:jc w:val="center"/>
              <w:rPr>
                <w:rStyle w:val="aa"/>
                <w:rFonts w:ascii="幼圆" w:eastAsia="幼圆" w:hAnsi="宋体"/>
                <w:b w:val="0"/>
                <w:bCs w:val="0"/>
                <w:color w:val="FF0000"/>
                <w:highlight w:val="yellow"/>
              </w:rPr>
            </w:pPr>
          </w:p>
        </w:tc>
      </w:tr>
      <w:tr w:rsidR="00226F30" w:rsidRPr="004346A9" w:rsidTr="0042179D">
        <w:trPr>
          <w:jc w:val="center"/>
        </w:trPr>
        <w:tc>
          <w:tcPr>
            <w:tcW w:w="697" w:type="dxa"/>
            <w:vAlign w:val="center"/>
          </w:tcPr>
          <w:p w:rsidR="00226F30" w:rsidRPr="004346A9" w:rsidRDefault="00226F30" w:rsidP="0042179D">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226F30" w:rsidRPr="004346A9" w:rsidRDefault="00226F30" w:rsidP="0042179D">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226F30" w:rsidRPr="00386FAD" w:rsidRDefault="00226F30" w:rsidP="0042179D">
            <w:pPr>
              <w:spacing w:line="260" w:lineRule="exact"/>
              <w:jc w:val="center"/>
              <w:rPr>
                <w:rStyle w:val="aa"/>
                <w:rFonts w:ascii="幼圆" w:eastAsia="幼圆" w:hAnsi="宋体"/>
                <w:b w:val="0"/>
                <w:color w:val="FF0000"/>
                <w:highlight w:val="yellow"/>
              </w:rPr>
            </w:pPr>
            <w:r w:rsidRPr="00386FAD">
              <w:rPr>
                <w:rStyle w:val="aa"/>
                <w:rFonts w:ascii="幼圆" w:eastAsia="幼圆" w:hAnsi="宋体" w:hint="eastAsia"/>
                <w:b w:val="0"/>
                <w:color w:val="FF0000"/>
                <w:highlight w:val="yellow"/>
              </w:rPr>
              <w:t>2017-12-13</w:t>
            </w:r>
          </w:p>
          <w:p w:rsidR="00226F30" w:rsidRPr="00386FAD" w:rsidRDefault="00226F30" w:rsidP="0042179D">
            <w:pPr>
              <w:spacing w:line="260" w:lineRule="exact"/>
              <w:jc w:val="center"/>
              <w:rPr>
                <w:rStyle w:val="aa"/>
                <w:rFonts w:ascii="幼圆" w:eastAsia="幼圆" w:hAnsi="宋体"/>
                <w:b w:val="0"/>
                <w:color w:val="FF0000"/>
                <w:highlight w:val="yellow"/>
              </w:rPr>
            </w:pPr>
            <w:proofErr w:type="gramStart"/>
            <w:r w:rsidRPr="00386FAD">
              <w:rPr>
                <w:rStyle w:val="aa"/>
                <w:rFonts w:ascii="幼圆" w:eastAsia="幼圆" w:hAnsi="宋体" w:hint="eastAsia"/>
                <w:b w:val="0"/>
                <w:color w:val="FF0000"/>
                <w:highlight w:val="yellow"/>
              </w:rPr>
              <w:t>梁瑜</w:t>
            </w:r>
            <w:proofErr w:type="gramEnd"/>
          </w:p>
        </w:tc>
        <w:tc>
          <w:tcPr>
            <w:tcW w:w="1879" w:type="dxa"/>
            <w:vAlign w:val="center"/>
          </w:tcPr>
          <w:p w:rsidR="00226F30" w:rsidRPr="00386FAD" w:rsidRDefault="00226F30" w:rsidP="0042179D">
            <w:pPr>
              <w:spacing w:line="260" w:lineRule="exact"/>
              <w:jc w:val="center"/>
              <w:rPr>
                <w:rStyle w:val="aa"/>
                <w:rFonts w:ascii="幼圆" w:eastAsia="幼圆" w:hAnsi="宋体"/>
                <w:b w:val="0"/>
                <w:color w:val="FF0000"/>
                <w:highlight w:val="yellow"/>
              </w:rPr>
            </w:pPr>
            <w:r w:rsidRPr="00386FAD">
              <w:rPr>
                <w:rStyle w:val="aa"/>
                <w:rFonts w:ascii="幼圆" w:eastAsia="幼圆" w:hAnsi="宋体" w:hint="eastAsia"/>
                <w:b w:val="0"/>
                <w:color w:val="FF0000"/>
                <w:highlight w:val="yellow"/>
              </w:rPr>
              <w:t>2017-12-14</w:t>
            </w:r>
          </w:p>
          <w:p w:rsidR="00226F30" w:rsidRPr="00386FAD" w:rsidRDefault="00226F30" w:rsidP="0042179D">
            <w:pPr>
              <w:spacing w:line="260" w:lineRule="exact"/>
              <w:jc w:val="center"/>
              <w:rPr>
                <w:rStyle w:val="aa"/>
                <w:rFonts w:ascii="幼圆" w:eastAsia="幼圆" w:hAnsi="宋体"/>
                <w:b w:val="0"/>
                <w:color w:val="FF0000"/>
                <w:highlight w:val="yellow"/>
              </w:rPr>
            </w:pPr>
            <w:r w:rsidRPr="00386FAD">
              <w:rPr>
                <w:rStyle w:val="aa"/>
                <w:rFonts w:ascii="幼圆" w:eastAsia="幼圆" w:hAnsi="宋体" w:hint="eastAsia"/>
                <w:b w:val="0"/>
                <w:color w:val="FF0000"/>
                <w:highlight w:val="yellow"/>
              </w:rPr>
              <w:t>董文</w:t>
            </w:r>
          </w:p>
        </w:tc>
        <w:tc>
          <w:tcPr>
            <w:tcW w:w="1843" w:type="dxa"/>
            <w:vAlign w:val="center"/>
          </w:tcPr>
          <w:p w:rsidR="00226F30" w:rsidRPr="00386FAD" w:rsidRDefault="00226F30" w:rsidP="0042179D">
            <w:pPr>
              <w:spacing w:line="260" w:lineRule="exact"/>
              <w:jc w:val="center"/>
              <w:rPr>
                <w:rStyle w:val="aa"/>
                <w:rFonts w:ascii="幼圆" w:eastAsia="幼圆" w:hAnsi="宋体"/>
                <w:b w:val="0"/>
                <w:color w:val="FF0000"/>
                <w:highlight w:val="yellow"/>
              </w:rPr>
            </w:pPr>
            <w:r w:rsidRPr="00386FAD">
              <w:rPr>
                <w:rStyle w:val="aa"/>
                <w:rFonts w:ascii="幼圆" w:eastAsia="幼圆" w:hAnsi="宋体" w:hint="eastAsia"/>
                <w:b w:val="0"/>
                <w:color w:val="FF0000"/>
                <w:highlight w:val="yellow"/>
              </w:rPr>
              <w:t>2017-12-15</w:t>
            </w:r>
          </w:p>
          <w:p w:rsidR="00226F30" w:rsidRPr="00386FAD" w:rsidRDefault="00226F30" w:rsidP="0042179D">
            <w:pPr>
              <w:spacing w:line="260" w:lineRule="exact"/>
              <w:jc w:val="center"/>
              <w:rPr>
                <w:rStyle w:val="aa"/>
                <w:rFonts w:ascii="幼圆" w:eastAsia="幼圆" w:hAnsi="宋体"/>
                <w:b w:val="0"/>
                <w:color w:val="FF0000"/>
                <w:highlight w:val="yellow"/>
              </w:rPr>
            </w:pPr>
            <w:r w:rsidRPr="00386FAD">
              <w:rPr>
                <w:rStyle w:val="aa"/>
                <w:rFonts w:ascii="幼圆" w:eastAsia="幼圆" w:hAnsi="宋体" w:hint="eastAsia"/>
                <w:b w:val="0"/>
                <w:color w:val="FF0000"/>
                <w:highlight w:val="yellow"/>
              </w:rPr>
              <w:t>李南</w:t>
            </w:r>
          </w:p>
        </w:tc>
        <w:tc>
          <w:tcPr>
            <w:tcW w:w="1878" w:type="dxa"/>
            <w:vAlign w:val="center"/>
          </w:tcPr>
          <w:p w:rsidR="00226F30" w:rsidRPr="00386FAD" w:rsidRDefault="00226F30" w:rsidP="0042179D">
            <w:pPr>
              <w:spacing w:line="260" w:lineRule="exact"/>
              <w:jc w:val="center"/>
              <w:rPr>
                <w:rStyle w:val="aa"/>
                <w:rFonts w:ascii="幼圆" w:eastAsia="幼圆" w:hAnsi="宋体"/>
                <w:b w:val="0"/>
                <w:color w:val="FF0000"/>
                <w:highlight w:val="yellow"/>
              </w:rPr>
            </w:pPr>
            <w:r w:rsidRPr="00386FAD">
              <w:rPr>
                <w:rStyle w:val="aa"/>
                <w:rFonts w:ascii="幼圆" w:eastAsia="幼圆" w:hAnsi="宋体" w:hint="eastAsia"/>
                <w:b w:val="0"/>
                <w:color w:val="FF0000"/>
                <w:highlight w:val="yellow"/>
              </w:rPr>
              <w:t>2017-12-15</w:t>
            </w:r>
          </w:p>
          <w:p w:rsidR="00226F30" w:rsidRPr="00386FAD" w:rsidRDefault="00226F30" w:rsidP="0042179D">
            <w:pPr>
              <w:spacing w:line="260" w:lineRule="exact"/>
              <w:jc w:val="center"/>
              <w:rPr>
                <w:rStyle w:val="aa"/>
                <w:rFonts w:ascii="幼圆" w:eastAsia="幼圆" w:hAnsi="宋体"/>
                <w:b w:val="0"/>
                <w:color w:val="FF0000"/>
                <w:highlight w:val="yellow"/>
              </w:rPr>
            </w:pPr>
            <w:r w:rsidRPr="00386FAD">
              <w:rPr>
                <w:rStyle w:val="aa"/>
                <w:rFonts w:ascii="幼圆" w:eastAsia="幼圆" w:hAnsi="宋体" w:hint="eastAsia"/>
                <w:b w:val="0"/>
                <w:color w:val="FF0000"/>
                <w:highlight w:val="yellow"/>
              </w:rPr>
              <w:t>林欣</w:t>
            </w: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r w:rsidR="00226F30" w:rsidRPr="004346A9" w:rsidTr="0042179D">
        <w:trPr>
          <w:jc w:val="center"/>
        </w:trPr>
        <w:tc>
          <w:tcPr>
            <w:tcW w:w="697" w:type="dxa"/>
            <w:vAlign w:val="center"/>
          </w:tcPr>
          <w:p w:rsidR="00226F30" w:rsidRPr="004346A9" w:rsidRDefault="00226F30" w:rsidP="0042179D">
            <w:pPr>
              <w:spacing w:line="240" w:lineRule="exact"/>
              <w:jc w:val="center"/>
              <w:rPr>
                <w:rFonts w:ascii="幼圆" w:eastAsia="幼圆" w:hAnsi="宋体"/>
                <w:w w:val="95"/>
              </w:rPr>
            </w:pPr>
          </w:p>
        </w:tc>
        <w:tc>
          <w:tcPr>
            <w:tcW w:w="1043" w:type="dxa"/>
            <w:vAlign w:val="center"/>
          </w:tcPr>
          <w:p w:rsidR="00226F30" w:rsidRPr="004346A9" w:rsidRDefault="00226F30" w:rsidP="0042179D">
            <w:pPr>
              <w:spacing w:line="240" w:lineRule="exact"/>
              <w:jc w:val="center"/>
              <w:rPr>
                <w:rFonts w:ascii="幼圆" w:eastAsia="幼圆" w:hAnsi="宋体"/>
                <w:w w:val="95"/>
              </w:rPr>
            </w:pPr>
          </w:p>
        </w:tc>
        <w:tc>
          <w:tcPr>
            <w:tcW w:w="1807" w:type="dxa"/>
            <w:vAlign w:val="center"/>
          </w:tcPr>
          <w:p w:rsidR="00226F30" w:rsidRPr="004346A9" w:rsidRDefault="00226F30" w:rsidP="0042179D">
            <w:pPr>
              <w:spacing w:line="240" w:lineRule="exact"/>
              <w:jc w:val="center"/>
              <w:rPr>
                <w:rFonts w:ascii="幼圆" w:eastAsia="幼圆" w:hAnsi="宋体"/>
                <w:w w:val="95"/>
              </w:rPr>
            </w:pPr>
          </w:p>
        </w:tc>
        <w:tc>
          <w:tcPr>
            <w:tcW w:w="1879" w:type="dxa"/>
            <w:vAlign w:val="center"/>
          </w:tcPr>
          <w:p w:rsidR="00226F30" w:rsidRPr="004346A9" w:rsidRDefault="00226F30" w:rsidP="0042179D">
            <w:pPr>
              <w:spacing w:line="240" w:lineRule="exact"/>
              <w:jc w:val="center"/>
              <w:rPr>
                <w:rFonts w:ascii="幼圆" w:eastAsia="幼圆" w:hAnsi="宋体"/>
                <w:w w:val="95"/>
              </w:rPr>
            </w:pPr>
          </w:p>
        </w:tc>
        <w:tc>
          <w:tcPr>
            <w:tcW w:w="1843" w:type="dxa"/>
            <w:vAlign w:val="center"/>
          </w:tcPr>
          <w:p w:rsidR="00226F30" w:rsidRPr="004346A9" w:rsidRDefault="00226F30" w:rsidP="0042179D">
            <w:pPr>
              <w:spacing w:line="240" w:lineRule="exact"/>
              <w:jc w:val="center"/>
              <w:rPr>
                <w:rFonts w:ascii="幼圆" w:eastAsia="幼圆" w:hAnsi="宋体"/>
                <w:w w:val="95"/>
              </w:rPr>
            </w:pPr>
          </w:p>
        </w:tc>
        <w:tc>
          <w:tcPr>
            <w:tcW w:w="1878" w:type="dxa"/>
          </w:tcPr>
          <w:p w:rsidR="00226F30" w:rsidRPr="004346A9" w:rsidRDefault="00226F30" w:rsidP="0042179D">
            <w:pPr>
              <w:spacing w:line="240" w:lineRule="exact"/>
              <w:jc w:val="center"/>
              <w:rPr>
                <w:rFonts w:ascii="幼圆" w:eastAsia="幼圆" w:hAnsi="宋体"/>
                <w:w w:val="95"/>
              </w:rPr>
            </w:pPr>
          </w:p>
        </w:tc>
      </w:tr>
    </w:tbl>
    <w:p w:rsidR="00226F30" w:rsidRDefault="00226F30" w:rsidP="00226F30"/>
    <w:p w:rsidR="00226F30" w:rsidRDefault="00226F30" w:rsidP="00226F30">
      <w:pPr>
        <w:rPr>
          <w:rFonts w:ascii="幼圆" w:eastAsia="幼圆"/>
        </w:rPr>
      </w:pPr>
    </w:p>
    <w:p w:rsidR="00226F30" w:rsidRDefault="00226F30" w:rsidP="006472DE">
      <w:pPr>
        <w:jc w:val="center"/>
        <w:rPr>
          <w:rFonts w:ascii="幼圆" w:eastAsia="幼圆"/>
          <w:sz w:val="28"/>
          <w:szCs w:val="28"/>
        </w:rPr>
      </w:pPr>
    </w:p>
    <w:p w:rsidR="006472DE" w:rsidRPr="006472DE" w:rsidRDefault="00226F30" w:rsidP="006472DE">
      <w:pPr>
        <w:jc w:val="center"/>
        <w:rPr>
          <w:rFonts w:ascii="幼圆" w:eastAsia="幼圆"/>
          <w:sz w:val="28"/>
          <w:szCs w:val="28"/>
        </w:rPr>
      </w:pPr>
      <w:r>
        <w:rPr>
          <w:rFonts w:ascii="幼圆" w:eastAsia="幼圆"/>
          <w:sz w:val="28"/>
          <w:szCs w:val="28"/>
        </w:rPr>
        <w:br w:type="page"/>
      </w:r>
    </w:p>
    <w:p w:rsidR="00D73AFD" w:rsidRPr="006472DE" w:rsidRDefault="00D73AFD">
      <w:pPr>
        <w:jc w:val="center"/>
        <w:rPr>
          <w:rFonts w:ascii="幼圆" w:eastAsia="幼圆"/>
          <w:b/>
          <w:sz w:val="32"/>
          <w:szCs w:val="32"/>
        </w:rPr>
      </w:pPr>
      <w:r w:rsidRPr="006472DE">
        <w:rPr>
          <w:rFonts w:ascii="幼圆" w:eastAsia="幼圆" w:hint="eastAsia"/>
          <w:b/>
          <w:sz w:val="32"/>
          <w:szCs w:val="32"/>
        </w:rPr>
        <w:lastRenderedPageBreak/>
        <w:t>目</w:t>
      </w:r>
      <w:r w:rsidR="006472DE" w:rsidRPr="006472DE">
        <w:rPr>
          <w:rFonts w:ascii="幼圆" w:eastAsia="幼圆" w:hint="eastAsia"/>
          <w:b/>
          <w:sz w:val="32"/>
          <w:szCs w:val="32"/>
        </w:rPr>
        <w:t xml:space="preserve">    </w:t>
      </w:r>
      <w:r w:rsidRPr="006472DE">
        <w:rPr>
          <w:rFonts w:ascii="幼圆" w:eastAsia="幼圆" w:hint="eastAsia"/>
          <w:b/>
          <w:sz w:val="32"/>
          <w:szCs w:val="32"/>
        </w:rPr>
        <w:t>录</w:t>
      </w:r>
    </w:p>
    <w:p w:rsidR="00A21E98" w:rsidRPr="002811F5" w:rsidRDefault="003203CE">
      <w:pPr>
        <w:pStyle w:val="10"/>
        <w:tabs>
          <w:tab w:val="left" w:pos="420"/>
          <w:tab w:val="right" w:leader="dot" w:pos="9060"/>
        </w:tabs>
        <w:rPr>
          <w:rFonts w:ascii="Calibri" w:hAnsi="Calibri"/>
          <w:noProof/>
          <w:szCs w:val="22"/>
        </w:rPr>
      </w:pPr>
      <w:r w:rsidRPr="003203CE">
        <w:rPr>
          <w:rFonts w:ascii="幼圆" w:eastAsia="幼圆" w:hint="eastAsia"/>
          <w:b/>
          <w:sz w:val="24"/>
          <w:szCs w:val="24"/>
        </w:rPr>
        <w:fldChar w:fldCharType="begin"/>
      </w:r>
      <w:r w:rsidRPr="003203CE">
        <w:rPr>
          <w:rFonts w:ascii="幼圆" w:eastAsia="幼圆" w:hint="eastAsia"/>
          <w:b/>
          <w:sz w:val="24"/>
          <w:szCs w:val="24"/>
        </w:rPr>
        <w:instrText xml:space="preserve"> TOC \o "1-3" \h \z \u </w:instrText>
      </w:r>
      <w:r w:rsidRPr="003203CE">
        <w:rPr>
          <w:rFonts w:ascii="幼圆" w:eastAsia="幼圆" w:hint="eastAsia"/>
          <w:b/>
          <w:sz w:val="24"/>
          <w:szCs w:val="24"/>
        </w:rPr>
        <w:fldChar w:fldCharType="separate"/>
      </w:r>
      <w:hyperlink w:anchor="_Toc6223260" w:history="1">
        <w:r w:rsidR="00A21E98" w:rsidRPr="00A411C4">
          <w:rPr>
            <w:rStyle w:val="a3"/>
            <w:rFonts w:ascii="幼圆" w:eastAsia="幼圆" w:hAnsi="宋体" w:cs="宋体"/>
            <w:noProof/>
          </w:rPr>
          <w:t>1</w:t>
        </w:r>
        <w:r w:rsidR="00A21E98" w:rsidRPr="002811F5">
          <w:rPr>
            <w:rFonts w:ascii="Calibri" w:hAnsi="Calibri"/>
            <w:noProof/>
            <w:szCs w:val="22"/>
          </w:rPr>
          <w:tab/>
        </w:r>
        <w:r w:rsidR="00A21E98" w:rsidRPr="00A411C4">
          <w:rPr>
            <w:rStyle w:val="a3"/>
            <w:rFonts w:ascii="幼圆" w:eastAsia="幼圆" w:hAnsi="宋体" w:cs="宋体" w:hint="eastAsia"/>
            <w:noProof/>
          </w:rPr>
          <w:t>目的</w:t>
        </w:r>
        <w:r w:rsidR="00A21E98">
          <w:rPr>
            <w:noProof/>
            <w:webHidden/>
          </w:rPr>
          <w:tab/>
        </w:r>
        <w:r w:rsidR="00A21E98">
          <w:rPr>
            <w:noProof/>
            <w:webHidden/>
          </w:rPr>
          <w:fldChar w:fldCharType="begin"/>
        </w:r>
        <w:r w:rsidR="00A21E98">
          <w:rPr>
            <w:noProof/>
            <w:webHidden/>
          </w:rPr>
          <w:instrText xml:space="preserve"> PAGEREF _Toc6223260 \h </w:instrText>
        </w:r>
        <w:r w:rsidR="00A21E98">
          <w:rPr>
            <w:noProof/>
            <w:webHidden/>
          </w:rPr>
        </w:r>
        <w:r w:rsidR="00A21E98">
          <w:rPr>
            <w:noProof/>
            <w:webHidden/>
          </w:rPr>
          <w:fldChar w:fldCharType="separate"/>
        </w:r>
        <w:r w:rsidR="00A21E98">
          <w:rPr>
            <w:noProof/>
            <w:webHidden/>
          </w:rPr>
          <w:t>3</w:t>
        </w:r>
        <w:r w:rsidR="00A21E98">
          <w:rPr>
            <w:noProof/>
            <w:webHidden/>
          </w:rPr>
          <w:fldChar w:fldCharType="end"/>
        </w:r>
      </w:hyperlink>
    </w:p>
    <w:p w:rsidR="00A21E98" w:rsidRPr="002811F5" w:rsidRDefault="00993C36">
      <w:pPr>
        <w:pStyle w:val="10"/>
        <w:tabs>
          <w:tab w:val="left" w:pos="420"/>
          <w:tab w:val="right" w:leader="dot" w:pos="9060"/>
        </w:tabs>
        <w:rPr>
          <w:rFonts w:ascii="Calibri" w:hAnsi="Calibri"/>
          <w:noProof/>
          <w:szCs w:val="22"/>
        </w:rPr>
      </w:pPr>
      <w:hyperlink w:anchor="_Toc6223261" w:history="1">
        <w:r w:rsidR="00A21E98" w:rsidRPr="00A411C4">
          <w:rPr>
            <w:rStyle w:val="a3"/>
            <w:rFonts w:ascii="幼圆" w:eastAsia="幼圆" w:hAnsi="宋体" w:cs="宋体"/>
            <w:noProof/>
          </w:rPr>
          <w:t>2</w:t>
        </w:r>
        <w:r w:rsidR="00A21E98" w:rsidRPr="002811F5">
          <w:rPr>
            <w:rFonts w:ascii="Calibri" w:hAnsi="Calibri"/>
            <w:noProof/>
            <w:szCs w:val="22"/>
          </w:rPr>
          <w:tab/>
        </w:r>
        <w:r w:rsidR="00A21E98" w:rsidRPr="00A411C4">
          <w:rPr>
            <w:rStyle w:val="a3"/>
            <w:rFonts w:ascii="幼圆" w:eastAsia="幼圆" w:hAnsi="宋体" w:cs="宋体" w:hint="eastAsia"/>
            <w:noProof/>
          </w:rPr>
          <w:t>适用范围</w:t>
        </w:r>
        <w:r w:rsidR="00A21E98">
          <w:rPr>
            <w:noProof/>
            <w:webHidden/>
          </w:rPr>
          <w:tab/>
        </w:r>
        <w:r w:rsidR="00A21E98">
          <w:rPr>
            <w:noProof/>
            <w:webHidden/>
          </w:rPr>
          <w:fldChar w:fldCharType="begin"/>
        </w:r>
        <w:r w:rsidR="00A21E98">
          <w:rPr>
            <w:noProof/>
            <w:webHidden/>
          </w:rPr>
          <w:instrText xml:space="preserve"> PAGEREF _Toc6223261 \h </w:instrText>
        </w:r>
        <w:r w:rsidR="00A21E98">
          <w:rPr>
            <w:noProof/>
            <w:webHidden/>
          </w:rPr>
        </w:r>
        <w:r w:rsidR="00A21E98">
          <w:rPr>
            <w:noProof/>
            <w:webHidden/>
          </w:rPr>
          <w:fldChar w:fldCharType="separate"/>
        </w:r>
        <w:r w:rsidR="00A21E98">
          <w:rPr>
            <w:noProof/>
            <w:webHidden/>
          </w:rPr>
          <w:t>3</w:t>
        </w:r>
        <w:r w:rsidR="00A21E98">
          <w:rPr>
            <w:noProof/>
            <w:webHidden/>
          </w:rPr>
          <w:fldChar w:fldCharType="end"/>
        </w:r>
      </w:hyperlink>
    </w:p>
    <w:p w:rsidR="00A21E98" w:rsidRPr="002811F5" w:rsidRDefault="00993C36">
      <w:pPr>
        <w:pStyle w:val="10"/>
        <w:tabs>
          <w:tab w:val="left" w:pos="420"/>
          <w:tab w:val="right" w:leader="dot" w:pos="9060"/>
        </w:tabs>
        <w:rPr>
          <w:rFonts w:ascii="Calibri" w:hAnsi="Calibri"/>
          <w:noProof/>
          <w:szCs w:val="22"/>
        </w:rPr>
      </w:pPr>
      <w:hyperlink w:anchor="_Toc6223262" w:history="1">
        <w:r w:rsidR="00A21E98" w:rsidRPr="00A411C4">
          <w:rPr>
            <w:rStyle w:val="a3"/>
            <w:rFonts w:ascii="幼圆" w:eastAsia="幼圆" w:hAnsi="宋体" w:cs="宋体"/>
            <w:noProof/>
          </w:rPr>
          <w:t>3</w:t>
        </w:r>
        <w:r w:rsidR="00A21E98" w:rsidRPr="002811F5">
          <w:rPr>
            <w:rFonts w:ascii="Calibri" w:hAnsi="Calibri"/>
            <w:noProof/>
            <w:szCs w:val="22"/>
          </w:rPr>
          <w:tab/>
        </w:r>
        <w:r w:rsidR="00A21E98" w:rsidRPr="00A411C4">
          <w:rPr>
            <w:rStyle w:val="a3"/>
            <w:rFonts w:ascii="幼圆" w:eastAsia="幼圆" w:hAnsi="宋体" w:cs="宋体" w:hint="eastAsia"/>
            <w:noProof/>
          </w:rPr>
          <w:t>项目灾难恢复计划</w:t>
        </w:r>
        <w:r w:rsidR="00A21E98">
          <w:rPr>
            <w:noProof/>
            <w:webHidden/>
          </w:rPr>
          <w:tab/>
        </w:r>
        <w:r w:rsidR="00A21E98">
          <w:rPr>
            <w:noProof/>
            <w:webHidden/>
          </w:rPr>
          <w:fldChar w:fldCharType="begin"/>
        </w:r>
        <w:r w:rsidR="00A21E98">
          <w:rPr>
            <w:noProof/>
            <w:webHidden/>
          </w:rPr>
          <w:instrText xml:space="preserve"> PAGEREF _Toc6223262 \h </w:instrText>
        </w:r>
        <w:r w:rsidR="00A21E98">
          <w:rPr>
            <w:noProof/>
            <w:webHidden/>
          </w:rPr>
        </w:r>
        <w:r w:rsidR="00A21E98">
          <w:rPr>
            <w:noProof/>
            <w:webHidden/>
          </w:rPr>
          <w:fldChar w:fldCharType="separate"/>
        </w:r>
        <w:r w:rsidR="00A21E98">
          <w:rPr>
            <w:noProof/>
            <w:webHidden/>
          </w:rPr>
          <w:t>4</w:t>
        </w:r>
        <w:r w:rsidR="00A21E98">
          <w:rPr>
            <w:noProof/>
            <w:webHidden/>
          </w:rPr>
          <w:fldChar w:fldCharType="end"/>
        </w:r>
      </w:hyperlink>
    </w:p>
    <w:p w:rsidR="00A21E98" w:rsidRPr="002811F5" w:rsidRDefault="00993C36">
      <w:pPr>
        <w:pStyle w:val="10"/>
        <w:tabs>
          <w:tab w:val="left" w:pos="420"/>
          <w:tab w:val="right" w:leader="dot" w:pos="9060"/>
        </w:tabs>
        <w:rPr>
          <w:rFonts w:ascii="Calibri" w:hAnsi="Calibri"/>
          <w:noProof/>
          <w:szCs w:val="22"/>
        </w:rPr>
      </w:pPr>
      <w:hyperlink w:anchor="_Toc6223263" w:history="1">
        <w:r w:rsidR="00A21E98" w:rsidRPr="00A411C4">
          <w:rPr>
            <w:rStyle w:val="a3"/>
            <w:rFonts w:ascii="幼圆" w:eastAsia="幼圆" w:hAnsi="宋体" w:cs="宋体"/>
            <w:noProof/>
          </w:rPr>
          <w:t>4</w:t>
        </w:r>
        <w:r w:rsidR="00A21E98" w:rsidRPr="002811F5">
          <w:rPr>
            <w:rFonts w:ascii="Calibri" w:hAnsi="Calibri"/>
            <w:noProof/>
            <w:szCs w:val="22"/>
          </w:rPr>
          <w:tab/>
        </w:r>
        <w:r w:rsidR="00A21E98" w:rsidRPr="00A411C4">
          <w:rPr>
            <w:rStyle w:val="a3"/>
            <w:rFonts w:ascii="幼圆" w:eastAsia="幼圆" w:hAnsi="宋体" w:cs="宋体" w:hint="eastAsia"/>
            <w:noProof/>
          </w:rPr>
          <w:t>紧急联系表</w:t>
        </w:r>
        <w:r w:rsidR="00A21E98">
          <w:rPr>
            <w:noProof/>
            <w:webHidden/>
          </w:rPr>
          <w:tab/>
        </w:r>
        <w:r w:rsidR="00A21E98">
          <w:rPr>
            <w:noProof/>
            <w:webHidden/>
          </w:rPr>
          <w:fldChar w:fldCharType="begin"/>
        </w:r>
        <w:r w:rsidR="00A21E98">
          <w:rPr>
            <w:noProof/>
            <w:webHidden/>
          </w:rPr>
          <w:instrText xml:space="preserve"> PAGEREF _Toc6223263 \h </w:instrText>
        </w:r>
        <w:r w:rsidR="00A21E98">
          <w:rPr>
            <w:noProof/>
            <w:webHidden/>
          </w:rPr>
        </w:r>
        <w:r w:rsidR="00A21E98">
          <w:rPr>
            <w:noProof/>
            <w:webHidden/>
          </w:rPr>
          <w:fldChar w:fldCharType="separate"/>
        </w:r>
        <w:r w:rsidR="00A21E98">
          <w:rPr>
            <w:noProof/>
            <w:webHidden/>
          </w:rPr>
          <w:t>5</w:t>
        </w:r>
        <w:r w:rsidR="00A21E98">
          <w:rPr>
            <w:noProof/>
            <w:webHidden/>
          </w:rPr>
          <w:fldChar w:fldCharType="end"/>
        </w:r>
      </w:hyperlink>
    </w:p>
    <w:p w:rsidR="006472DE" w:rsidRPr="006472DE" w:rsidRDefault="003203CE" w:rsidP="003203CE">
      <w:pPr>
        <w:spacing w:line="360" w:lineRule="auto"/>
        <w:jc w:val="left"/>
        <w:rPr>
          <w:rFonts w:ascii="幼圆" w:eastAsia="幼圆"/>
          <w:b/>
          <w:sz w:val="28"/>
          <w:szCs w:val="28"/>
        </w:rPr>
      </w:pPr>
      <w:r w:rsidRPr="003203CE">
        <w:rPr>
          <w:rFonts w:ascii="幼圆" w:eastAsia="幼圆" w:hint="eastAsia"/>
          <w:b/>
          <w:sz w:val="24"/>
          <w:szCs w:val="24"/>
        </w:rPr>
        <w:fldChar w:fldCharType="end"/>
      </w:r>
    </w:p>
    <w:p w:rsidR="006472DE" w:rsidRPr="006472DE" w:rsidRDefault="006472DE" w:rsidP="006472DE">
      <w:pPr>
        <w:jc w:val="left"/>
        <w:rPr>
          <w:rFonts w:ascii="幼圆" w:eastAsia="幼圆"/>
          <w:b/>
          <w:sz w:val="28"/>
          <w:szCs w:val="28"/>
        </w:rPr>
      </w:pPr>
    </w:p>
    <w:p w:rsidR="00D73AFD" w:rsidRPr="00394B72" w:rsidRDefault="00D73AFD" w:rsidP="003203CE">
      <w:pPr>
        <w:pStyle w:val="1"/>
        <w:pageBreakBefore/>
        <w:numPr>
          <w:ilvl w:val="0"/>
          <w:numId w:val="13"/>
        </w:numPr>
        <w:tabs>
          <w:tab w:val="clear" w:pos="360"/>
        </w:tabs>
        <w:spacing w:before="240" w:after="240"/>
        <w:ind w:left="546" w:hangingChars="170" w:hanging="546"/>
        <w:rPr>
          <w:rFonts w:ascii="幼圆" w:eastAsia="幼圆" w:hAnsi="PMingLiU-ExtB"/>
          <w:sz w:val="32"/>
          <w:szCs w:val="32"/>
        </w:rPr>
      </w:pPr>
      <w:bookmarkStart w:id="2" w:name="_Toc232236170"/>
      <w:bookmarkStart w:id="3" w:name="_Toc10526"/>
      <w:bookmarkStart w:id="4" w:name="_Toc6223260"/>
      <w:r w:rsidRPr="00394B72">
        <w:rPr>
          <w:rFonts w:ascii="幼圆" w:eastAsia="幼圆" w:hAnsi="宋体" w:cs="宋体" w:hint="eastAsia"/>
          <w:sz w:val="32"/>
          <w:szCs w:val="32"/>
        </w:rPr>
        <w:lastRenderedPageBreak/>
        <w:t>目的</w:t>
      </w:r>
      <w:bookmarkEnd w:id="2"/>
      <w:bookmarkEnd w:id="3"/>
      <w:bookmarkEnd w:id="4"/>
    </w:p>
    <w:p w:rsidR="00D73AFD" w:rsidRPr="006472DE" w:rsidRDefault="00AF3B22" w:rsidP="00AF3B22">
      <w:pPr>
        <w:spacing w:line="360" w:lineRule="auto"/>
        <w:ind w:firstLineChars="200" w:firstLine="480"/>
        <w:rPr>
          <w:rFonts w:ascii="幼圆" w:eastAsia="幼圆"/>
          <w:sz w:val="24"/>
        </w:rPr>
      </w:pPr>
      <w:r w:rsidRPr="00AF3B22">
        <w:rPr>
          <w:rFonts w:ascii="幼圆" w:eastAsia="幼圆" w:hint="eastAsia"/>
          <w:sz w:val="24"/>
        </w:rPr>
        <w:t>确保公司的</w:t>
      </w:r>
      <w:r w:rsidR="006852A3">
        <w:rPr>
          <w:rFonts w:ascii="幼圆" w:eastAsia="幼圆" w:hint="eastAsia"/>
          <w:sz w:val="24"/>
        </w:rPr>
        <w:t>软</w:t>
      </w:r>
      <w:r w:rsidRPr="00AF3B22">
        <w:rPr>
          <w:rFonts w:ascii="幼圆" w:eastAsia="幼圆" w:hint="eastAsia"/>
          <w:sz w:val="24"/>
        </w:rPr>
        <w:t>硬件服务项目在灾难发生时能够在要求和约定的时间期限内得到恢复</w:t>
      </w:r>
      <w:r w:rsidR="00D73AFD" w:rsidRPr="006472DE">
        <w:rPr>
          <w:rFonts w:ascii="幼圆" w:eastAsia="幼圆" w:hint="eastAsia"/>
          <w:sz w:val="24"/>
        </w:rPr>
        <w:t>。</w:t>
      </w:r>
    </w:p>
    <w:p w:rsidR="00D73AFD" w:rsidRPr="00394B72" w:rsidRDefault="00AF3B22" w:rsidP="00ED4643">
      <w:pPr>
        <w:pStyle w:val="1"/>
        <w:numPr>
          <w:ilvl w:val="0"/>
          <w:numId w:val="13"/>
        </w:numPr>
        <w:tabs>
          <w:tab w:val="clear" w:pos="360"/>
        </w:tabs>
        <w:spacing w:before="240" w:after="240"/>
        <w:rPr>
          <w:rFonts w:ascii="幼圆" w:eastAsia="幼圆" w:hAnsi="宋体" w:cs="宋体"/>
          <w:sz w:val="32"/>
          <w:szCs w:val="32"/>
        </w:rPr>
      </w:pPr>
      <w:bookmarkStart w:id="5" w:name="_Toc232236171"/>
      <w:bookmarkStart w:id="6" w:name="_Toc12617"/>
      <w:bookmarkStart w:id="7" w:name="_Toc8229"/>
      <w:bookmarkStart w:id="8" w:name="_Toc21777"/>
      <w:bookmarkStart w:id="9" w:name="_Toc9987"/>
      <w:bookmarkStart w:id="10" w:name="_Toc6223261"/>
      <w:r>
        <w:rPr>
          <w:rFonts w:ascii="幼圆" w:eastAsia="幼圆" w:hAnsi="宋体" w:cs="宋体" w:hint="eastAsia"/>
          <w:sz w:val="32"/>
          <w:szCs w:val="32"/>
        </w:rPr>
        <w:t>适用</w:t>
      </w:r>
      <w:r w:rsidRPr="00394B72">
        <w:rPr>
          <w:rFonts w:ascii="幼圆" w:eastAsia="幼圆" w:hAnsi="宋体" w:cs="宋体" w:hint="eastAsia"/>
          <w:sz w:val="32"/>
          <w:szCs w:val="32"/>
        </w:rPr>
        <w:t>范围</w:t>
      </w:r>
      <w:bookmarkEnd w:id="5"/>
      <w:bookmarkEnd w:id="6"/>
      <w:bookmarkEnd w:id="7"/>
      <w:bookmarkEnd w:id="8"/>
      <w:bookmarkEnd w:id="9"/>
      <w:bookmarkEnd w:id="10"/>
    </w:p>
    <w:p w:rsidR="00D73AFD" w:rsidRDefault="00AF3B22" w:rsidP="00AF3B22">
      <w:pPr>
        <w:spacing w:line="360" w:lineRule="auto"/>
        <w:ind w:firstLineChars="200" w:firstLine="480"/>
        <w:rPr>
          <w:rFonts w:ascii="幼圆" w:eastAsia="幼圆"/>
          <w:sz w:val="24"/>
        </w:rPr>
      </w:pPr>
      <w:r w:rsidRPr="00AF3B22">
        <w:rPr>
          <w:rFonts w:ascii="幼圆" w:eastAsia="幼圆" w:hint="eastAsia"/>
          <w:sz w:val="24"/>
        </w:rPr>
        <w:t>本文档适用于IT服务连续性计划中规定的公司硬件服务项目灾难恢复的相关计划内容。</w:t>
      </w:r>
      <w:bookmarkStart w:id="11" w:name="_Toc232236172"/>
    </w:p>
    <w:p w:rsidR="00EF180C" w:rsidRDefault="00EF180C" w:rsidP="00AF3B22">
      <w:pPr>
        <w:spacing w:line="360" w:lineRule="auto"/>
        <w:ind w:firstLineChars="200" w:firstLine="480"/>
        <w:rPr>
          <w:rFonts w:ascii="幼圆" w:eastAsia="幼圆"/>
          <w:sz w:val="24"/>
        </w:rPr>
        <w:sectPr w:rsidR="00EF180C" w:rsidSect="006472DE">
          <w:headerReference w:type="default" r:id="rId9"/>
          <w:footerReference w:type="default" r:id="rId10"/>
          <w:pgSz w:w="11906" w:h="16838"/>
          <w:pgMar w:top="1418" w:right="1418" w:bottom="1247" w:left="1418" w:header="567" w:footer="567" w:gutter="0"/>
          <w:pgNumType w:start="1"/>
          <w:cols w:space="720"/>
          <w:docGrid w:type="linesAndChars" w:linePitch="312"/>
        </w:sectPr>
      </w:pPr>
    </w:p>
    <w:p w:rsidR="00AA3B54" w:rsidRPr="006472DE" w:rsidRDefault="00AA3B54" w:rsidP="00AF3B22">
      <w:pPr>
        <w:spacing w:line="360" w:lineRule="auto"/>
        <w:ind w:firstLineChars="200" w:firstLine="480"/>
        <w:rPr>
          <w:rFonts w:ascii="幼圆" w:eastAsia="幼圆"/>
          <w:sz w:val="24"/>
        </w:rPr>
      </w:pPr>
    </w:p>
    <w:p w:rsidR="00D73AFD" w:rsidRDefault="00782DE5" w:rsidP="00782DE5">
      <w:pPr>
        <w:pStyle w:val="1"/>
        <w:numPr>
          <w:ilvl w:val="0"/>
          <w:numId w:val="13"/>
        </w:numPr>
        <w:tabs>
          <w:tab w:val="clear" w:pos="360"/>
        </w:tabs>
        <w:spacing w:before="240" w:after="240"/>
        <w:rPr>
          <w:rFonts w:ascii="幼圆" w:eastAsia="幼圆" w:hAnsi="宋体" w:cs="宋体"/>
          <w:sz w:val="32"/>
          <w:szCs w:val="32"/>
        </w:rPr>
      </w:pPr>
      <w:bookmarkStart w:id="12" w:name="_Toc6223262"/>
      <w:r w:rsidRPr="00782DE5">
        <w:rPr>
          <w:rFonts w:ascii="幼圆" w:eastAsia="幼圆" w:hAnsi="宋体" w:cs="宋体" w:hint="eastAsia"/>
          <w:sz w:val="32"/>
          <w:szCs w:val="32"/>
        </w:rPr>
        <w:t>项目灾难恢复计划</w:t>
      </w:r>
      <w:bookmarkEnd w:id="12"/>
    </w:p>
    <w:p w:rsidR="00EF180C" w:rsidRDefault="00D70C02" w:rsidP="00EF180C">
      <w:pPr>
        <w:spacing w:line="360" w:lineRule="auto"/>
        <w:ind w:firstLineChars="200" w:firstLine="480"/>
        <w:rPr>
          <w:rFonts w:ascii="幼圆" w:eastAsia="幼圆"/>
          <w:sz w:val="24"/>
        </w:rPr>
      </w:pPr>
      <w:r w:rsidRPr="00D70C02">
        <w:rPr>
          <w:rFonts w:ascii="幼圆" w:eastAsia="幼圆" w:hint="eastAsia"/>
          <w:sz w:val="24"/>
        </w:rPr>
        <w:t>故障级别分为</w:t>
      </w:r>
      <w:r w:rsidR="007D616C">
        <w:rPr>
          <w:rFonts w:ascii="幼圆" w:eastAsia="幼圆" w:hint="eastAsia"/>
          <w:sz w:val="24"/>
        </w:rPr>
        <w:t>：S1(</w:t>
      </w:r>
      <w:r w:rsidRPr="00D70C02">
        <w:rPr>
          <w:rFonts w:ascii="幼圆" w:eastAsia="幼圆" w:hint="eastAsia"/>
          <w:sz w:val="24"/>
        </w:rPr>
        <w:t>高</w:t>
      </w:r>
      <w:r w:rsidR="007D616C">
        <w:rPr>
          <w:rFonts w:ascii="幼圆" w:eastAsia="幼圆" w:hint="eastAsia"/>
          <w:sz w:val="24"/>
        </w:rPr>
        <w:t>)</w:t>
      </w:r>
      <w:r w:rsidRPr="00D70C02">
        <w:rPr>
          <w:rFonts w:ascii="幼圆" w:eastAsia="幼圆" w:hint="eastAsia"/>
          <w:sz w:val="24"/>
        </w:rPr>
        <w:t>、</w:t>
      </w:r>
      <w:r w:rsidR="007D616C">
        <w:rPr>
          <w:rFonts w:ascii="幼圆" w:eastAsia="幼圆" w:hint="eastAsia"/>
          <w:sz w:val="24"/>
        </w:rPr>
        <w:t>S2（</w:t>
      </w:r>
      <w:r w:rsidRPr="00D70C02">
        <w:rPr>
          <w:rFonts w:ascii="幼圆" w:eastAsia="幼圆" w:hint="eastAsia"/>
          <w:sz w:val="24"/>
        </w:rPr>
        <w:t>中</w:t>
      </w:r>
      <w:r w:rsidR="007D616C">
        <w:rPr>
          <w:rFonts w:ascii="幼圆" w:eastAsia="幼圆" w:hint="eastAsia"/>
          <w:sz w:val="24"/>
        </w:rPr>
        <w:t>）</w:t>
      </w:r>
      <w:r w:rsidRPr="00D70C02">
        <w:rPr>
          <w:rFonts w:ascii="幼圆" w:eastAsia="幼圆" w:hint="eastAsia"/>
          <w:sz w:val="24"/>
        </w:rPr>
        <w:t>、</w:t>
      </w:r>
      <w:r w:rsidR="007D616C">
        <w:rPr>
          <w:rFonts w:ascii="幼圆" w:eastAsia="幼圆" w:hint="eastAsia"/>
          <w:sz w:val="24"/>
        </w:rPr>
        <w:t>S3（</w:t>
      </w:r>
      <w:r w:rsidRPr="00D70C02">
        <w:rPr>
          <w:rFonts w:ascii="幼圆" w:eastAsia="幼圆" w:hint="eastAsia"/>
          <w:sz w:val="24"/>
        </w:rPr>
        <w:t>低</w:t>
      </w:r>
      <w:r w:rsidR="007D616C">
        <w:rPr>
          <w:rFonts w:ascii="幼圆" w:eastAsia="幼圆" w:hint="eastAsia"/>
          <w:sz w:val="24"/>
        </w:rPr>
        <w:t>）</w:t>
      </w:r>
      <w:r w:rsidRPr="00D70C02">
        <w:rPr>
          <w:rFonts w:ascii="幼圆" w:eastAsia="幼圆" w:hint="eastAsia"/>
          <w:sz w:val="24"/>
        </w:rPr>
        <w:t>三类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gridCol w:w="1276"/>
        <w:gridCol w:w="2410"/>
        <w:gridCol w:w="3543"/>
        <w:gridCol w:w="1418"/>
        <w:gridCol w:w="1559"/>
        <w:gridCol w:w="1665"/>
      </w:tblGrid>
      <w:tr w:rsidR="00CC456C" w:rsidRPr="002811F5" w:rsidTr="002811F5">
        <w:tc>
          <w:tcPr>
            <w:tcW w:w="817" w:type="dxa"/>
            <w:shd w:val="clear" w:color="auto" w:fill="auto"/>
          </w:tcPr>
          <w:p w:rsidR="00EF180C" w:rsidRPr="002811F5" w:rsidRDefault="00EF180C" w:rsidP="002811F5">
            <w:pPr>
              <w:spacing w:line="360" w:lineRule="auto"/>
              <w:rPr>
                <w:rFonts w:ascii="宋体" w:hAnsi="宋体"/>
                <w:b/>
                <w:sz w:val="24"/>
                <w:szCs w:val="24"/>
              </w:rPr>
            </w:pPr>
            <w:r w:rsidRPr="002811F5">
              <w:rPr>
                <w:rFonts w:ascii="宋体" w:hAnsi="宋体" w:hint="eastAsia"/>
                <w:b/>
                <w:sz w:val="24"/>
                <w:szCs w:val="24"/>
              </w:rPr>
              <w:t>序号</w:t>
            </w:r>
          </w:p>
        </w:tc>
        <w:tc>
          <w:tcPr>
            <w:tcW w:w="1701" w:type="dxa"/>
            <w:shd w:val="clear" w:color="auto" w:fill="auto"/>
          </w:tcPr>
          <w:p w:rsidR="00EF180C" w:rsidRPr="002811F5" w:rsidRDefault="00EF180C" w:rsidP="002811F5">
            <w:pPr>
              <w:spacing w:line="360" w:lineRule="auto"/>
              <w:rPr>
                <w:rFonts w:ascii="宋体" w:hAnsi="宋体"/>
                <w:b/>
                <w:sz w:val="24"/>
                <w:szCs w:val="24"/>
              </w:rPr>
            </w:pPr>
            <w:r w:rsidRPr="002811F5">
              <w:rPr>
                <w:rFonts w:ascii="宋体" w:hAnsi="宋体" w:hint="eastAsia"/>
                <w:b/>
                <w:sz w:val="24"/>
                <w:szCs w:val="24"/>
              </w:rPr>
              <w:t>故障预见</w:t>
            </w:r>
          </w:p>
        </w:tc>
        <w:tc>
          <w:tcPr>
            <w:tcW w:w="1276" w:type="dxa"/>
            <w:shd w:val="clear" w:color="auto" w:fill="auto"/>
          </w:tcPr>
          <w:p w:rsidR="00EF180C" w:rsidRPr="002811F5" w:rsidRDefault="00EF180C" w:rsidP="002811F5">
            <w:pPr>
              <w:spacing w:line="360" w:lineRule="auto"/>
              <w:rPr>
                <w:rFonts w:ascii="宋体" w:hAnsi="宋体"/>
                <w:sz w:val="24"/>
                <w:szCs w:val="24"/>
              </w:rPr>
            </w:pPr>
            <w:r w:rsidRPr="002811F5">
              <w:rPr>
                <w:rFonts w:ascii="宋体" w:hAnsi="宋体" w:cs="宋体" w:hint="eastAsia"/>
                <w:b/>
                <w:bCs/>
                <w:kern w:val="0"/>
                <w:sz w:val="24"/>
                <w:szCs w:val="24"/>
              </w:rPr>
              <w:t>故障级别</w:t>
            </w:r>
          </w:p>
        </w:tc>
        <w:tc>
          <w:tcPr>
            <w:tcW w:w="2410" w:type="dxa"/>
            <w:shd w:val="clear" w:color="auto" w:fill="auto"/>
          </w:tcPr>
          <w:p w:rsidR="00EF180C" w:rsidRPr="002811F5" w:rsidRDefault="00EF180C" w:rsidP="002811F5">
            <w:pPr>
              <w:spacing w:line="360" w:lineRule="auto"/>
              <w:rPr>
                <w:rFonts w:ascii="宋体" w:hAnsi="宋体"/>
                <w:sz w:val="24"/>
                <w:szCs w:val="24"/>
              </w:rPr>
            </w:pPr>
            <w:r w:rsidRPr="002811F5">
              <w:rPr>
                <w:rFonts w:ascii="宋体" w:hAnsi="宋体" w:cs="宋体" w:hint="eastAsia"/>
                <w:b/>
                <w:bCs/>
                <w:kern w:val="0"/>
                <w:sz w:val="24"/>
                <w:szCs w:val="24"/>
              </w:rPr>
              <w:t>故障预防措施</w:t>
            </w:r>
          </w:p>
        </w:tc>
        <w:tc>
          <w:tcPr>
            <w:tcW w:w="3543" w:type="dxa"/>
            <w:shd w:val="clear" w:color="auto" w:fill="auto"/>
          </w:tcPr>
          <w:p w:rsidR="00EF180C" w:rsidRPr="002811F5" w:rsidRDefault="00EF180C" w:rsidP="002811F5">
            <w:pPr>
              <w:spacing w:line="360" w:lineRule="auto"/>
              <w:rPr>
                <w:rFonts w:ascii="宋体" w:hAnsi="宋体"/>
                <w:sz w:val="24"/>
                <w:szCs w:val="24"/>
              </w:rPr>
            </w:pPr>
            <w:r w:rsidRPr="002811F5">
              <w:rPr>
                <w:rFonts w:ascii="宋体" w:hAnsi="宋体" w:cs="宋体" w:hint="eastAsia"/>
                <w:b/>
                <w:bCs/>
                <w:kern w:val="0"/>
                <w:sz w:val="24"/>
                <w:szCs w:val="24"/>
              </w:rPr>
              <w:t>故障处理和恢复措施</w:t>
            </w:r>
          </w:p>
        </w:tc>
        <w:tc>
          <w:tcPr>
            <w:tcW w:w="1418" w:type="dxa"/>
            <w:shd w:val="clear" w:color="auto" w:fill="auto"/>
          </w:tcPr>
          <w:p w:rsidR="00EF180C" w:rsidRPr="002811F5" w:rsidRDefault="00EF180C" w:rsidP="002811F5">
            <w:pPr>
              <w:spacing w:line="360" w:lineRule="auto"/>
              <w:rPr>
                <w:rFonts w:ascii="幼圆" w:eastAsia="幼圆"/>
                <w:sz w:val="24"/>
              </w:rPr>
            </w:pPr>
            <w:r w:rsidRPr="002811F5">
              <w:rPr>
                <w:rFonts w:ascii="幼圆" w:eastAsia="幼圆" w:hAnsi="宋体" w:cs="宋体" w:hint="eastAsia"/>
                <w:b/>
                <w:bCs/>
                <w:kern w:val="0"/>
                <w:sz w:val="24"/>
                <w:szCs w:val="24"/>
              </w:rPr>
              <w:t>要求时间</w:t>
            </w:r>
          </w:p>
        </w:tc>
        <w:tc>
          <w:tcPr>
            <w:tcW w:w="1559" w:type="dxa"/>
            <w:shd w:val="clear" w:color="auto" w:fill="auto"/>
          </w:tcPr>
          <w:p w:rsidR="00EF180C" w:rsidRPr="002811F5" w:rsidRDefault="00EF180C" w:rsidP="002811F5">
            <w:pPr>
              <w:spacing w:line="360" w:lineRule="auto"/>
              <w:rPr>
                <w:rFonts w:ascii="幼圆" w:eastAsia="幼圆"/>
                <w:sz w:val="24"/>
              </w:rPr>
            </w:pPr>
            <w:r w:rsidRPr="002811F5">
              <w:rPr>
                <w:rFonts w:ascii="幼圆" w:eastAsia="幼圆" w:hAnsi="宋体" w:cs="宋体" w:hint="eastAsia"/>
                <w:b/>
                <w:bCs/>
                <w:kern w:val="0"/>
                <w:sz w:val="24"/>
                <w:szCs w:val="24"/>
              </w:rPr>
              <w:t>责任人员</w:t>
            </w:r>
          </w:p>
        </w:tc>
        <w:tc>
          <w:tcPr>
            <w:tcW w:w="1665" w:type="dxa"/>
            <w:shd w:val="clear" w:color="auto" w:fill="auto"/>
          </w:tcPr>
          <w:p w:rsidR="00EF180C" w:rsidRPr="002811F5" w:rsidRDefault="00EF180C" w:rsidP="002811F5">
            <w:pPr>
              <w:spacing w:line="360" w:lineRule="auto"/>
              <w:rPr>
                <w:rFonts w:ascii="幼圆" w:eastAsia="幼圆"/>
                <w:sz w:val="24"/>
              </w:rPr>
            </w:pPr>
            <w:r w:rsidRPr="002811F5">
              <w:rPr>
                <w:rFonts w:ascii="幼圆" w:eastAsia="幼圆" w:hAnsi="宋体" w:cs="宋体" w:hint="eastAsia"/>
                <w:b/>
                <w:bCs/>
                <w:kern w:val="0"/>
                <w:sz w:val="24"/>
                <w:szCs w:val="24"/>
              </w:rPr>
              <w:t>备注</w:t>
            </w:r>
          </w:p>
        </w:tc>
      </w:tr>
      <w:tr w:rsidR="00CC456C" w:rsidRPr="002811F5" w:rsidTr="002811F5">
        <w:tc>
          <w:tcPr>
            <w:tcW w:w="817"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hint="eastAsia"/>
                <w:szCs w:val="21"/>
              </w:rPr>
              <w:t>1</w:t>
            </w:r>
          </w:p>
        </w:tc>
        <w:tc>
          <w:tcPr>
            <w:tcW w:w="1701"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服务器死机</w:t>
            </w:r>
          </w:p>
        </w:tc>
        <w:tc>
          <w:tcPr>
            <w:tcW w:w="1276"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S1</w:t>
            </w:r>
          </w:p>
        </w:tc>
        <w:tc>
          <w:tcPr>
            <w:tcW w:w="2410"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优化服务器运行程序</w:t>
            </w:r>
            <w:r w:rsidR="0001449F" w:rsidRPr="002811F5">
              <w:rPr>
                <w:rFonts w:ascii="宋体" w:hAnsi="宋体" w:cs="宋体" w:hint="eastAsia"/>
                <w:kern w:val="0"/>
                <w:szCs w:val="21"/>
              </w:rPr>
              <w:t>，加强日常保养维护</w:t>
            </w:r>
          </w:p>
        </w:tc>
        <w:tc>
          <w:tcPr>
            <w:tcW w:w="3543" w:type="dxa"/>
            <w:shd w:val="clear" w:color="auto" w:fill="auto"/>
          </w:tcPr>
          <w:p w:rsidR="00EF180C" w:rsidRPr="002811F5" w:rsidRDefault="00835F9C" w:rsidP="002811F5">
            <w:pPr>
              <w:spacing w:line="360" w:lineRule="auto"/>
              <w:rPr>
                <w:rFonts w:ascii="宋体" w:hAnsi="宋体" w:cs="宋体"/>
                <w:kern w:val="0"/>
                <w:szCs w:val="21"/>
              </w:rPr>
            </w:pPr>
            <w:r w:rsidRPr="002811F5">
              <w:rPr>
                <w:rFonts w:ascii="宋体" w:hAnsi="宋体" w:cs="宋体" w:hint="eastAsia"/>
                <w:kern w:val="0"/>
                <w:szCs w:val="21"/>
              </w:rPr>
              <w:t>1、</w:t>
            </w:r>
            <w:r w:rsidR="00EF180C" w:rsidRPr="002811F5">
              <w:rPr>
                <w:rFonts w:ascii="宋体" w:hAnsi="宋体" w:cs="宋体" w:hint="eastAsia"/>
                <w:kern w:val="0"/>
                <w:szCs w:val="21"/>
              </w:rPr>
              <w:t>重启服务器，检查各项服务是否启动</w:t>
            </w:r>
            <w:r w:rsidR="0001449F" w:rsidRPr="002811F5">
              <w:rPr>
                <w:rFonts w:ascii="宋体" w:hAnsi="宋体" w:cs="宋体" w:hint="eastAsia"/>
                <w:kern w:val="0"/>
                <w:szCs w:val="21"/>
              </w:rPr>
              <w:t>，调查服务器的log文件，判断死机时间点及原因</w:t>
            </w:r>
          </w:p>
          <w:p w:rsidR="0001449F" w:rsidRPr="002811F5" w:rsidRDefault="0001449F" w:rsidP="002811F5">
            <w:pPr>
              <w:numPr>
                <w:ilvl w:val="0"/>
                <w:numId w:val="16"/>
              </w:numPr>
              <w:spacing w:line="360" w:lineRule="auto"/>
              <w:rPr>
                <w:rFonts w:ascii="宋体" w:hAnsi="宋体"/>
                <w:szCs w:val="21"/>
              </w:rPr>
            </w:pPr>
            <w:r w:rsidRPr="002811F5">
              <w:rPr>
                <w:rFonts w:ascii="宋体" w:hAnsi="宋体" w:cs="宋体" w:hint="eastAsia"/>
                <w:kern w:val="0"/>
                <w:szCs w:val="21"/>
              </w:rPr>
              <w:t>换损坏的组件</w:t>
            </w:r>
          </w:p>
        </w:tc>
        <w:tc>
          <w:tcPr>
            <w:tcW w:w="1418"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30分钟</w:t>
            </w:r>
          </w:p>
        </w:tc>
        <w:tc>
          <w:tcPr>
            <w:tcW w:w="1559"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服务器工程师</w:t>
            </w:r>
          </w:p>
        </w:tc>
        <w:tc>
          <w:tcPr>
            <w:tcW w:w="1665" w:type="dxa"/>
            <w:shd w:val="clear" w:color="auto" w:fill="auto"/>
          </w:tcPr>
          <w:p w:rsidR="00EF180C" w:rsidRPr="002811F5" w:rsidRDefault="00EF180C" w:rsidP="002811F5">
            <w:pPr>
              <w:spacing w:line="360" w:lineRule="auto"/>
              <w:rPr>
                <w:rFonts w:ascii="宋体" w:hAnsi="宋体"/>
                <w:szCs w:val="21"/>
              </w:rPr>
            </w:pPr>
          </w:p>
        </w:tc>
      </w:tr>
      <w:tr w:rsidR="00CC456C" w:rsidRPr="002811F5" w:rsidTr="002811F5">
        <w:tc>
          <w:tcPr>
            <w:tcW w:w="817"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hint="eastAsia"/>
                <w:szCs w:val="21"/>
              </w:rPr>
              <w:t>2</w:t>
            </w:r>
          </w:p>
        </w:tc>
        <w:tc>
          <w:tcPr>
            <w:tcW w:w="1701"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台式电脑、笔记本蓝屏</w:t>
            </w:r>
          </w:p>
        </w:tc>
        <w:tc>
          <w:tcPr>
            <w:tcW w:w="1276"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S</w:t>
            </w:r>
            <w:r w:rsidR="007D616C" w:rsidRPr="002811F5">
              <w:rPr>
                <w:rFonts w:ascii="宋体" w:hAnsi="宋体" w:hint="eastAsia"/>
                <w:szCs w:val="21"/>
              </w:rPr>
              <w:t>2</w:t>
            </w:r>
          </w:p>
        </w:tc>
        <w:tc>
          <w:tcPr>
            <w:tcW w:w="2410"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定期进行设备故障检测</w:t>
            </w:r>
          </w:p>
        </w:tc>
        <w:tc>
          <w:tcPr>
            <w:tcW w:w="3543"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1、重启脑，检查各项故障出现的位置，</w:t>
            </w:r>
            <w:r w:rsidR="0001449F" w:rsidRPr="002811F5">
              <w:rPr>
                <w:rFonts w:ascii="宋体" w:hAnsi="宋体" w:cs="宋体" w:hint="eastAsia"/>
                <w:kern w:val="0"/>
                <w:szCs w:val="21"/>
              </w:rPr>
              <w:t>确定是软件还是硬件的原因，从而对软件进行调整恢复或是</w:t>
            </w:r>
            <w:r w:rsidRPr="002811F5">
              <w:rPr>
                <w:rFonts w:ascii="宋体" w:hAnsi="宋体" w:cs="宋体" w:hint="eastAsia"/>
                <w:kern w:val="0"/>
                <w:szCs w:val="21"/>
              </w:rPr>
              <w:t>对</w:t>
            </w:r>
            <w:r w:rsidR="0001449F" w:rsidRPr="002811F5">
              <w:rPr>
                <w:rFonts w:ascii="宋体" w:hAnsi="宋体" w:cs="宋体" w:hint="eastAsia"/>
                <w:kern w:val="0"/>
                <w:szCs w:val="21"/>
              </w:rPr>
              <w:t>损坏</w:t>
            </w:r>
            <w:r w:rsidRPr="002811F5">
              <w:rPr>
                <w:rFonts w:ascii="宋体" w:hAnsi="宋体" w:cs="宋体" w:hint="eastAsia"/>
                <w:kern w:val="0"/>
                <w:szCs w:val="21"/>
              </w:rPr>
              <w:t>硬件进行更换</w:t>
            </w:r>
            <w:r w:rsidRPr="002811F5">
              <w:rPr>
                <w:rFonts w:ascii="宋体" w:hAnsi="宋体" w:cs="宋体" w:hint="eastAsia"/>
                <w:kern w:val="0"/>
                <w:szCs w:val="21"/>
              </w:rPr>
              <w:br/>
              <w:t>2、使用备用电脑</w:t>
            </w:r>
          </w:p>
        </w:tc>
        <w:tc>
          <w:tcPr>
            <w:tcW w:w="1418"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1小时</w:t>
            </w:r>
          </w:p>
        </w:tc>
        <w:tc>
          <w:tcPr>
            <w:tcW w:w="1559"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硬件工程师</w:t>
            </w:r>
          </w:p>
        </w:tc>
        <w:tc>
          <w:tcPr>
            <w:tcW w:w="1665" w:type="dxa"/>
            <w:shd w:val="clear" w:color="auto" w:fill="auto"/>
          </w:tcPr>
          <w:p w:rsidR="00EF180C" w:rsidRPr="002811F5" w:rsidRDefault="00EF180C" w:rsidP="002811F5">
            <w:pPr>
              <w:spacing w:line="360" w:lineRule="auto"/>
              <w:rPr>
                <w:rFonts w:ascii="宋体" w:hAnsi="宋体"/>
                <w:szCs w:val="21"/>
              </w:rPr>
            </w:pPr>
          </w:p>
        </w:tc>
      </w:tr>
      <w:tr w:rsidR="00CC456C" w:rsidRPr="002811F5" w:rsidTr="002811F5">
        <w:tc>
          <w:tcPr>
            <w:tcW w:w="817"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hint="eastAsia"/>
                <w:szCs w:val="21"/>
              </w:rPr>
              <w:t>3</w:t>
            </w:r>
          </w:p>
        </w:tc>
        <w:tc>
          <w:tcPr>
            <w:tcW w:w="1701" w:type="dxa"/>
            <w:shd w:val="clear" w:color="auto" w:fill="auto"/>
          </w:tcPr>
          <w:p w:rsidR="00EF180C" w:rsidRPr="002811F5" w:rsidRDefault="006852A3" w:rsidP="002811F5">
            <w:pPr>
              <w:spacing w:line="360" w:lineRule="auto"/>
              <w:rPr>
                <w:rFonts w:ascii="宋体" w:hAnsi="宋体"/>
                <w:szCs w:val="21"/>
              </w:rPr>
            </w:pPr>
            <w:r>
              <w:rPr>
                <w:rFonts w:ascii="宋体" w:hAnsi="宋体" w:cs="宋体" w:hint="eastAsia"/>
                <w:kern w:val="0"/>
                <w:szCs w:val="21"/>
              </w:rPr>
              <w:t>网络不通</w:t>
            </w:r>
          </w:p>
        </w:tc>
        <w:tc>
          <w:tcPr>
            <w:tcW w:w="1276"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S</w:t>
            </w:r>
            <w:r w:rsidR="007D616C" w:rsidRPr="002811F5">
              <w:rPr>
                <w:rFonts w:ascii="宋体" w:hAnsi="宋体" w:hint="eastAsia"/>
                <w:szCs w:val="21"/>
              </w:rPr>
              <w:t>3</w:t>
            </w:r>
          </w:p>
        </w:tc>
        <w:tc>
          <w:tcPr>
            <w:tcW w:w="2410"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定期进行设备故障检测</w:t>
            </w:r>
          </w:p>
        </w:tc>
        <w:tc>
          <w:tcPr>
            <w:tcW w:w="3543" w:type="dxa"/>
            <w:shd w:val="clear" w:color="auto" w:fill="auto"/>
          </w:tcPr>
          <w:p w:rsidR="00EF180C" w:rsidRPr="002811F5" w:rsidRDefault="00EF180C" w:rsidP="006852A3">
            <w:pPr>
              <w:spacing w:line="360" w:lineRule="auto"/>
              <w:rPr>
                <w:rFonts w:ascii="宋体" w:hAnsi="宋体"/>
                <w:szCs w:val="21"/>
              </w:rPr>
            </w:pPr>
            <w:r w:rsidRPr="002811F5">
              <w:rPr>
                <w:rFonts w:ascii="宋体" w:hAnsi="宋体" w:cs="宋体" w:hint="eastAsia"/>
                <w:kern w:val="0"/>
                <w:szCs w:val="21"/>
              </w:rPr>
              <w:t>1、重启，检查各项故障出现的位置，对硬件进行更换</w:t>
            </w:r>
            <w:r w:rsidRPr="002811F5">
              <w:rPr>
                <w:rFonts w:ascii="宋体" w:hAnsi="宋体" w:cs="宋体" w:hint="eastAsia"/>
                <w:kern w:val="0"/>
                <w:szCs w:val="21"/>
              </w:rPr>
              <w:br/>
              <w:t>3、使用备用</w:t>
            </w:r>
            <w:r w:rsidR="0001449F" w:rsidRPr="002811F5">
              <w:rPr>
                <w:rFonts w:ascii="宋体" w:hAnsi="宋体" w:cs="宋体" w:hint="eastAsia"/>
                <w:kern w:val="0"/>
                <w:szCs w:val="21"/>
              </w:rPr>
              <w:t>设备</w:t>
            </w:r>
          </w:p>
        </w:tc>
        <w:tc>
          <w:tcPr>
            <w:tcW w:w="1418" w:type="dxa"/>
            <w:shd w:val="clear" w:color="auto" w:fill="auto"/>
          </w:tcPr>
          <w:p w:rsidR="00EF180C" w:rsidRPr="002811F5" w:rsidRDefault="00EF180C" w:rsidP="002811F5">
            <w:pPr>
              <w:spacing w:line="360" w:lineRule="auto"/>
              <w:rPr>
                <w:rFonts w:ascii="宋体" w:hAnsi="宋体"/>
                <w:szCs w:val="21"/>
              </w:rPr>
            </w:pPr>
            <w:r w:rsidRPr="002811F5">
              <w:rPr>
                <w:rFonts w:ascii="宋体" w:hAnsi="宋体" w:cs="宋体" w:hint="eastAsia"/>
                <w:kern w:val="0"/>
                <w:szCs w:val="21"/>
              </w:rPr>
              <w:t>1小时</w:t>
            </w:r>
          </w:p>
        </w:tc>
        <w:tc>
          <w:tcPr>
            <w:tcW w:w="1559" w:type="dxa"/>
            <w:shd w:val="clear" w:color="auto" w:fill="auto"/>
          </w:tcPr>
          <w:p w:rsidR="00EF180C" w:rsidRPr="002811F5" w:rsidRDefault="00CC456C" w:rsidP="002811F5">
            <w:pPr>
              <w:spacing w:line="360" w:lineRule="auto"/>
              <w:rPr>
                <w:rFonts w:ascii="宋体" w:hAnsi="宋体"/>
                <w:szCs w:val="21"/>
              </w:rPr>
            </w:pPr>
            <w:r w:rsidRPr="002811F5">
              <w:rPr>
                <w:rFonts w:ascii="宋体" w:hAnsi="宋体" w:hint="eastAsia"/>
                <w:szCs w:val="21"/>
              </w:rPr>
              <w:t>硬件工程师</w:t>
            </w:r>
          </w:p>
        </w:tc>
        <w:tc>
          <w:tcPr>
            <w:tcW w:w="1665" w:type="dxa"/>
            <w:shd w:val="clear" w:color="auto" w:fill="auto"/>
          </w:tcPr>
          <w:p w:rsidR="00EF180C" w:rsidRPr="002811F5" w:rsidRDefault="00EF180C" w:rsidP="002811F5">
            <w:pPr>
              <w:spacing w:line="360" w:lineRule="auto"/>
              <w:rPr>
                <w:rFonts w:ascii="宋体" w:hAnsi="宋体"/>
                <w:szCs w:val="21"/>
              </w:rPr>
            </w:pPr>
          </w:p>
        </w:tc>
      </w:tr>
      <w:tr w:rsidR="00CC456C" w:rsidRPr="002811F5" w:rsidTr="002811F5">
        <w:tc>
          <w:tcPr>
            <w:tcW w:w="817" w:type="dxa"/>
            <w:shd w:val="clear" w:color="auto" w:fill="auto"/>
          </w:tcPr>
          <w:p w:rsidR="008F7578" w:rsidRPr="002811F5" w:rsidRDefault="00CC456C" w:rsidP="002811F5">
            <w:pPr>
              <w:spacing w:line="360" w:lineRule="auto"/>
              <w:rPr>
                <w:rFonts w:ascii="宋体" w:hAnsi="宋体"/>
                <w:szCs w:val="21"/>
              </w:rPr>
            </w:pPr>
            <w:r w:rsidRPr="002811F5">
              <w:rPr>
                <w:rFonts w:ascii="宋体" w:hAnsi="宋体" w:hint="eastAsia"/>
                <w:szCs w:val="21"/>
              </w:rPr>
              <w:t>4</w:t>
            </w:r>
          </w:p>
        </w:tc>
        <w:tc>
          <w:tcPr>
            <w:tcW w:w="1701" w:type="dxa"/>
            <w:shd w:val="clear" w:color="auto" w:fill="auto"/>
          </w:tcPr>
          <w:p w:rsidR="008F7578" w:rsidRPr="002811F5" w:rsidRDefault="00CC456C" w:rsidP="002811F5">
            <w:pPr>
              <w:spacing w:line="360" w:lineRule="auto"/>
              <w:rPr>
                <w:rFonts w:ascii="宋体" w:hAnsi="宋体" w:cs="宋体"/>
                <w:kern w:val="0"/>
                <w:szCs w:val="21"/>
              </w:rPr>
            </w:pPr>
            <w:r w:rsidRPr="002811F5">
              <w:rPr>
                <w:rFonts w:ascii="宋体" w:hAnsi="宋体" w:cs="宋体" w:hint="eastAsia"/>
                <w:kern w:val="0"/>
                <w:szCs w:val="21"/>
              </w:rPr>
              <w:t>数据库无法连接</w:t>
            </w:r>
          </w:p>
        </w:tc>
        <w:tc>
          <w:tcPr>
            <w:tcW w:w="1276" w:type="dxa"/>
            <w:shd w:val="clear" w:color="auto" w:fill="auto"/>
          </w:tcPr>
          <w:p w:rsidR="008F7578" w:rsidRPr="002811F5" w:rsidRDefault="00CC456C" w:rsidP="002811F5">
            <w:pPr>
              <w:spacing w:line="360" w:lineRule="auto"/>
              <w:rPr>
                <w:rFonts w:ascii="宋体" w:hAnsi="宋体"/>
                <w:szCs w:val="21"/>
              </w:rPr>
            </w:pPr>
            <w:r w:rsidRPr="002811F5">
              <w:rPr>
                <w:rFonts w:ascii="宋体" w:hAnsi="宋体" w:hint="eastAsia"/>
                <w:szCs w:val="21"/>
              </w:rPr>
              <w:t>S1</w:t>
            </w:r>
          </w:p>
        </w:tc>
        <w:tc>
          <w:tcPr>
            <w:tcW w:w="2410" w:type="dxa"/>
            <w:shd w:val="clear" w:color="auto" w:fill="auto"/>
          </w:tcPr>
          <w:p w:rsidR="008F7578" w:rsidRPr="002811F5" w:rsidRDefault="00CC456C" w:rsidP="002811F5">
            <w:pPr>
              <w:spacing w:line="360" w:lineRule="auto"/>
              <w:rPr>
                <w:rFonts w:ascii="宋体" w:hAnsi="宋体" w:cs="宋体"/>
                <w:kern w:val="0"/>
                <w:szCs w:val="21"/>
              </w:rPr>
            </w:pPr>
            <w:r w:rsidRPr="002811F5">
              <w:rPr>
                <w:rFonts w:ascii="宋体" w:hAnsi="宋体" w:cs="宋体" w:hint="eastAsia"/>
                <w:kern w:val="0"/>
                <w:szCs w:val="21"/>
              </w:rPr>
              <w:t>定期监控数据库服务的</w:t>
            </w:r>
            <w:r w:rsidRPr="002811F5">
              <w:rPr>
                <w:rFonts w:ascii="宋体" w:hAnsi="宋体" w:cs="宋体" w:hint="eastAsia"/>
                <w:kern w:val="0"/>
                <w:szCs w:val="21"/>
              </w:rPr>
              <w:lastRenderedPageBreak/>
              <w:t>运行状况，定期测试数据库链接可用性</w:t>
            </w:r>
          </w:p>
        </w:tc>
        <w:tc>
          <w:tcPr>
            <w:tcW w:w="3543" w:type="dxa"/>
            <w:shd w:val="clear" w:color="auto" w:fill="auto"/>
          </w:tcPr>
          <w:p w:rsidR="00CC456C" w:rsidRPr="002811F5" w:rsidRDefault="00CC456C" w:rsidP="002811F5">
            <w:pPr>
              <w:spacing w:line="360" w:lineRule="auto"/>
              <w:rPr>
                <w:rFonts w:ascii="宋体" w:hAnsi="宋体" w:cs="宋体"/>
                <w:kern w:val="0"/>
                <w:szCs w:val="21"/>
              </w:rPr>
            </w:pPr>
            <w:r w:rsidRPr="002811F5">
              <w:rPr>
                <w:rFonts w:ascii="宋体" w:hAnsi="宋体" w:cs="宋体" w:hint="eastAsia"/>
                <w:kern w:val="0"/>
                <w:szCs w:val="21"/>
              </w:rPr>
              <w:lastRenderedPageBreak/>
              <w:t>使用合适的数据库账号测试数据库</w:t>
            </w:r>
            <w:r w:rsidRPr="002811F5">
              <w:rPr>
                <w:rFonts w:ascii="宋体" w:hAnsi="宋体" w:cs="宋体" w:hint="eastAsia"/>
                <w:kern w:val="0"/>
                <w:szCs w:val="21"/>
              </w:rPr>
              <w:lastRenderedPageBreak/>
              <w:t>的链接是否成功，如是网络设备原因更换网络设备，恢复其物理连接，如是数据库软件原因，重启数据库服务，测试连接</w:t>
            </w:r>
          </w:p>
        </w:tc>
        <w:tc>
          <w:tcPr>
            <w:tcW w:w="1418" w:type="dxa"/>
            <w:shd w:val="clear" w:color="auto" w:fill="auto"/>
          </w:tcPr>
          <w:p w:rsidR="008F7578" w:rsidRPr="002811F5" w:rsidRDefault="00CC456C" w:rsidP="002811F5">
            <w:pPr>
              <w:spacing w:line="360" w:lineRule="auto"/>
              <w:rPr>
                <w:rFonts w:ascii="幼圆" w:eastAsia="幼圆" w:hAnsi="宋体" w:cs="宋体"/>
                <w:kern w:val="0"/>
                <w:sz w:val="24"/>
                <w:szCs w:val="24"/>
              </w:rPr>
            </w:pPr>
            <w:r w:rsidRPr="002811F5">
              <w:rPr>
                <w:rFonts w:ascii="宋体" w:hAnsi="宋体" w:cs="宋体" w:hint="eastAsia"/>
                <w:kern w:val="0"/>
                <w:szCs w:val="21"/>
              </w:rPr>
              <w:lastRenderedPageBreak/>
              <w:t>30分钟</w:t>
            </w:r>
          </w:p>
        </w:tc>
        <w:tc>
          <w:tcPr>
            <w:tcW w:w="1559" w:type="dxa"/>
            <w:shd w:val="clear" w:color="auto" w:fill="auto"/>
          </w:tcPr>
          <w:p w:rsidR="008F7578" w:rsidRPr="002811F5" w:rsidRDefault="00CC456C" w:rsidP="002811F5">
            <w:pPr>
              <w:spacing w:line="360" w:lineRule="auto"/>
              <w:rPr>
                <w:rFonts w:ascii="幼圆" w:eastAsia="幼圆"/>
                <w:sz w:val="24"/>
              </w:rPr>
            </w:pPr>
            <w:r w:rsidRPr="002811F5">
              <w:rPr>
                <w:rFonts w:ascii="宋体" w:hAnsi="宋体" w:hint="eastAsia"/>
                <w:szCs w:val="21"/>
              </w:rPr>
              <w:t>数据库工程师</w:t>
            </w:r>
          </w:p>
        </w:tc>
        <w:tc>
          <w:tcPr>
            <w:tcW w:w="1665" w:type="dxa"/>
            <w:shd w:val="clear" w:color="auto" w:fill="auto"/>
          </w:tcPr>
          <w:p w:rsidR="008F7578" w:rsidRPr="002811F5" w:rsidRDefault="008F7578" w:rsidP="002811F5">
            <w:pPr>
              <w:spacing w:line="360" w:lineRule="auto"/>
              <w:rPr>
                <w:rFonts w:ascii="幼圆" w:eastAsia="幼圆"/>
                <w:sz w:val="24"/>
              </w:rPr>
            </w:pPr>
          </w:p>
        </w:tc>
      </w:tr>
    </w:tbl>
    <w:p w:rsidR="00D73AFD" w:rsidRPr="00394B72" w:rsidRDefault="00782DE5" w:rsidP="00ED4643">
      <w:pPr>
        <w:pStyle w:val="1"/>
        <w:numPr>
          <w:ilvl w:val="0"/>
          <w:numId w:val="13"/>
        </w:numPr>
        <w:tabs>
          <w:tab w:val="clear" w:pos="360"/>
        </w:tabs>
        <w:spacing w:before="240" w:after="240"/>
        <w:rPr>
          <w:rFonts w:ascii="幼圆" w:eastAsia="幼圆" w:hAnsi="宋体" w:cs="宋体"/>
          <w:sz w:val="32"/>
          <w:szCs w:val="32"/>
        </w:rPr>
      </w:pPr>
      <w:bookmarkStart w:id="13" w:name="_Toc6223263"/>
      <w:bookmarkEnd w:id="11"/>
      <w:r>
        <w:rPr>
          <w:rFonts w:ascii="幼圆" w:eastAsia="幼圆" w:hAnsi="宋体" w:cs="宋体" w:hint="eastAsia"/>
          <w:sz w:val="32"/>
          <w:szCs w:val="32"/>
        </w:rPr>
        <w:lastRenderedPageBreak/>
        <w:t>紧急</w:t>
      </w:r>
      <w:r w:rsidR="001D1CC3">
        <w:rPr>
          <w:rFonts w:ascii="幼圆" w:eastAsia="幼圆" w:hAnsi="宋体" w:cs="宋体" w:hint="eastAsia"/>
          <w:sz w:val="32"/>
          <w:szCs w:val="32"/>
        </w:rPr>
        <w:t>联系表</w:t>
      </w:r>
      <w:bookmarkEnd w:id="13"/>
    </w:p>
    <w:p w:rsidR="00ED4643" w:rsidRDefault="00ED4643" w:rsidP="00121AA8">
      <w:pPr>
        <w:jc w:val="center"/>
        <w:rPr>
          <w:rFonts w:ascii="幼圆" w:eastAsia="幼圆"/>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559"/>
        <w:gridCol w:w="1418"/>
        <w:gridCol w:w="2410"/>
        <w:gridCol w:w="1417"/>
        <w:gridCol w:w="1701"/>
        <w:gridCol w:w="2693"/>
      </w:tblGrid>
      <w:tr w:rsidR="008F7578" w:rsidRPr="002811F5" w:rsidTr="002811F5">
        <w:tc>
          <w:tcPr>
            <w:tcW w:w="817"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序号</w:t>
            </w:r>
          </w:p>
        </w:tc>
        <w:tc>
          <w:tcPr>
            <w:tcW w:w="1559"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职务</w:t>
            </w:r>
          </w:p>
        </w:tc>
        <w:tc>
          <w:tcPr>
            <w:tcW w:w="1418"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姓名</w:t>
            </w:r>
          </w:p>
        </w:tc>
        <w:tc>
          <w:tcPr>
            <w:tcW w:w="2410"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假日及夜间联络电话</w:t>
            </w:r>
          </w:p>
        </w:tc>
        <w:tc>
          <w:tcPr>
            <w:tcW w:w="1417"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移动电话</w:t>
            </w:r>
          </w:p>
        </w:tc>
        <w:tc>
          <w:tcPr>
            <w:tcW w:w="1701"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替代联系人</w:t>
            </w:r>
          </w:p>
        </w:tc>
        <w:tc>
          <w:tcPr>
            <w:tcW w:w="2693" w:type="dxa"/>
            <w:shd w:val="clear" w:color="auto" w:fill="auto"/>
          </w:tcPr>
          <w:p w:rsidR="00121AA8" w:rsidRPr="002811F5" w:rsidRDefault="00121AA8" w:rsidP="002811F5">
            <w:pPr>
              <w:jc w:val="center"/>
              <w:rPr>
                <w:rFonts w:ascii="宋体" w:hAnsi="宋体"/>
                <w:b/>
                <w:sz w:val="24"/>
                <w:szCs w:val="24"/>
              </w:rPr>
            </w:pPr>
            <w:r w:rsidRPr="002811F5">
              <w:rPr>
                <w:rFonts w:ascii="宋体" w:hAnsi="宋体" w:hint="eastAsia"/>
                <w:b/>
                <w:sz w:val="24"/>
                <w:szCs w:val="24"/>
              </w:rPr>
              <w:t>替代人</w:t>
            </w:r>
            <w:r w:rsidR="008F7578" w:rsidRPr="002811F5">
              <w:rPr>
                <w:rFonts w:ascii="宋体" w:hAnsi="宋体" w:hint="eastAsia"/>
                <w:b/>
                <w:sz w:val="24"/>
                <w:szCs w:val="24"/>
              </w:rPr>
              <w:t>联系人</w:t>
            </w:r>
            <w:r w:rsidRPr="002811F5">
              <w:rPr>
                <w:rFonts w:ascii="宋体" w:hAnsi="宋体" w:hint="eastAsia"/>
                <w:b/>
                <w:sz w:val="24"/>
                <w:szCs w:val="24"/>
              </w:rPr>
              <w:t>电话</w:t>
            </w:r>
          </w:p>
        </w:tc>
      </w:tr>
      <w:tr w:rsidR="00181A7C" w:rsidRPr="002811F5" w:rsidTr="002811F5">
        <w:tc>
          <w:tcPr>
            <w:tcW w:w="817" w:type="dxa"/>
            <w:shd w:val="clear" w:color="auto" w:fill="auto"/>
          </w:tcPr>
          <w:p w:rsidR="00121AA8" w:rsidRPr="002811F5" w:rsidRDefault="00121AA8" w:rsidP="002811F5">
            <w:pPr>
              <w:jc w:val="center"/>
              <w:rPr>
                <w:rFonts w:ascii="幼圆" w:eastAsia="幼圆"/>
                <w:szCs w:val="21"/>
              </w:rPr>
            </w:pPr>
            <w:r w:rsidRPr="002811F5">
              <w:rPr>
                <w:rFonts w:ascii="幼圆" w:eastAsia="幼圆" w:hint="eastAsia"/>
                <w:szCs w:val="21"/>
              </w:rPr>
              <w:t>1</w:t>
            </w:r>
          </w:p>
        </w:tc>
        <w:tc>
          <w:tcPr>
            <w:tcW w:w="1559" w:type="dxa"/>
            <w:shd w:val="clear" w:color="auto" w:fill="auto"/>
          </w:tcPr>
          <w:p w:rsidR="00121AA8" w:rsidRPr="002811F5" w:rsidRDefault="003878D4">
            <w:pPr>
              <w:rPr>
                <w:rFonts w:ascii="宋体" w:hAnsi="宋体"/>
                <w:szCs w:val="21"/>
              </w:rPr>
            </w:pPr>
            <w:r w:rsidRPr="002811F5">
              <w:rPr>
                <w:rFonts w:ascii="宋体" w:hAnsi="宋体" w:hint="eastAsia"/>
                <w:szCs w:val="21"/>
              </w:rPr>
              <w:t>项目经理</w:t>
            </w:r>
          </w:p>
        </w:tc>
        <w:tc>
          <w:tcPr>
            <w:tcW w:w="1418" w:type="dxa"/>
            <w:shd w:val="clear" w:color="auto" w:fill="auto"/>
          </w:tcPr>
          <w:p w:rsidR="00121AA8" w:rsidRPr="002811F5" w:rsidRDefault="00121AA8">
            <w:pPr>
              <w:rPr>
                <w:rFonts w:ascii="宋体" w:hAnsi="宋体"/>
                <w:szCs w:val="21"/>
              </w:rPr>
            </w:pPr>
          </w:p>
        </w:tc>
        <w:tc>
          <w:tcPr>
            <w:tcW w:w="2410" w:type="dxa"/>
            <w:shd w:val="clear" w:color="auto" w:fill="auto"/>
          </w:tcPr>
          <w:p w:rsidR="00121AA8" w:rsidRPr="002811F5" w:rsidRDefault="00121AA8">
            <w:pPr>
              <w:rPr>
                <w:rFonts w:ascii="宋体" w:hAnsi="宋体"/>
                <w:szCs w:val="21"/>
              </w:rPr>
            </w:pPr>
          </w:p>
        </w:tc>
        <w:tc>
          <w:tcPr>
            <w:tcW w:w="1417" w:type="dxa"/>
            <w:shd w:val="clear" w:color="auto" w:fill="auto"/>
          </w:tcPr>
          <w:p w:rsidR="00121AA8" w:rsidRPr="002811F5" w:rsidRDefault="00121AA8">
            <w:pPr>
              <w:rPr>
                <w:rFonts w:ascii="宋体" w:hAnsi="宋体"/>
                <w:szCs w:val="21"/>
              </w:rPr>
            </w:pPr>
          </w:p>
        </w:tc>
        <w:tc>
          <w:tcPr>
            <w:tcW w:w="1701" w:type="dxa"/>
            <w:shd w:val="clear" w:color="auto" w:fill="auto"/>
          </w:tcPr>
          <w:p w:rsidR="00121AA8" w:rsidRPr="002811F5" w:rsidRDefault="00121AA8">
            <w:pPr>
              <w:rPr>
                <w:rFonts w:ascii="宋体" w:hAnsi="宋体"/>
                <w:szCs w:val="21"/>
              </w:rPr>
            </w:pPr>
          </w:p>
        </w:tc>
        <w:tc>
          <w:tcPr>
            <w:tcW w:w="2693" w:type="dxa"/>
            <w:shd w:val="clear" w:color="auto" w:fill="auto"/>
          </w:tcPr>
          <w:p w:rsidR="00121AA8" w:rsidRPr="002811F5" w:rsidRDefault="00121AA8">
            <w:pPr>
              <w:rPr>
                <w:rFonts w:ascii="宋体" w:hAnsi="宋体"/>
                <w:szCs w:val="21"/>
              </w:rPr>
            </w:pPr>
          </w:p>
        </w:tc>
      </w:tr>
      <w:tr w:rsidR="00181A7C" w:rsidRPr="002811F5" w:rsidTr="002811F5">
        <w:tc>
          <w:tcPr>
            <w:tcW w:w="817" w:type="dxa"/>
            <w:shd w:val="clear" w:color="auto" w:fill="auto"/>
          </w:tcPr>
          <w:p w:rsidR="00121AA8" w:rsidRPr="002811F5" w:rsidRDefault="00121AA8" w:rsidP="002811F5">
            <w:pPr>
              <w:jc w:val="center"/>
              <w:rPr>
                <w:rFonts w:ascii="幼圆" w:eastAsia="幼圆"/>
                <w:szCs w:val="21"/>
              </w:rPr>
            </w:pPr>
            <w:r w:rsidRPr="002811F5">
              <w:rPr>
                <w:rFonts w:ascii="幼圆" w:eastAsia="幼圆" w:hint="eastAsia"/>
                <w:szCs w:val="21"/>
              </w:rPr>
              <w:t>2</w:t>
            </w:r>
          </w:p>
        </w:tc>
        <w:tc>
          <w:tcPr>
            <w:tcW w:w="1559" w:type="dxa"/>
            <w:shd w:val="clear" w:color="auto" w:fill="auto"/>
          </w:tcPr>
          <w:p w:rsidR="00121AA8" w:rsidRPr="002811F5" w:rsidRDefault="003878D4">
            <w:pPr>
              <w:rPr>
                <w:rFonts w:ascii="宋体" w:hAnsi="宋体"/>
                <w:szCs w:val="21"/>
              </w:rPr>
            </w:pPr>
            <w:r w:rsidRPr="002811F5">
              <w:rPr>
                <w:rFonts w:ascii="宋体" w:hAnsi="宋体" w:hint="eastAsia"/>
                <w:szCs w:val="21"/>
              </w:rPr>
              <w:t>主机工程师</w:t>
            </w:r>
          </w:p>
        </w:tc>
        <w:tc>
          <w:tcPr>
            <w:tcW w:w="1418" w:type="dxa"/>
            <w:shd w:val="clear" w:color="auto" w:fill="auto"/>
          </w:tcPr>
          <w:p w:rsidR="00121AA8" w:rsidRPr="002811F5" w:rsidRDefault="00121AA8">
            <w:pPr>
              <w:rPr>
                <w:rFonts w:ascii="宋体" w:hAnsi="宋体"/>
                <w:szCs w:val="21"/>
              </w:rPr>
            </w:pPr>
          </w:p>
        </w:tc>
        <w:tc>
          <w:tcPr>
            <w:tcW w:w="2410" w:type="dxa"/>
            <w:shd w:val="clear" w:color="auto" w:fill="auto"/>
          </w:tcPr>
          <w:p w:rsidR="00121AA8" w:rsidRPr="002811F5" w:rsidRDefault="00121AA8">
            <w:pPr>
              <w:rPr>
                <w:rFonts w:ascii="宋体" w:hAnsi="宋体"/>
                <w:szCs w:val="21"/>
              </w:rPr>
            </w:pPr>
          </w:p>
        </w:tc>
        <w:tc>
          <w:tcPr>
            <w:tcW w:w="1417" w:type="dxa"/>
            <w:shd w:val="clear" w:color="auto" w:fill="auto"/>
          </w:tcPr>
          <w:p w:rsidR="00121AA8" w:rsidRPr="002811F5" w:rsidRDefault="00121AA8">
            <w:pPr>
              <w:rPr>
                <w:rFonts w:ascii="宋体" w:hAnsi="宋体"/>
                <w:szCs w:val="21"/>
              </w:rPr>
            </w:pPr>
          </w:p>
        </w:tc>
        <w:tc>
          <w:tcPr>
            <w:tcW w:w="1701" w:type="dxa"/>
            <w:shd w:val="clear" w:color="auto" w:fill="auto"/>
          </w:tcPr>
          <w:p w:rsidR="00121AA8" w:rsidRPr="002811F5" w:rsidRDefault="00121AA8">
            <w:pPr>
              <w:rPr>
                <w:rFonts w:ascii="宋体" w:hAnsi="宋体"/>
                <w:szCs w:val="21"/>
              </w:rPr>
            </w:pPr>
          </w:p>
        </w:tc>
        <w:tc>
          <w:tcPr>
            <w:tcW w:w="2693" w:type="dxa"/>
            <w:shd w:val="clear" w:color="auto" w:fill="auto"/>
          </w:tcPr>
          <w:p w:rsidR="00121AA8" w:rsidRPr="002811F5" w:rsidRDefault="00121AA8">
            <w:pPr>
              <w:rPr>
                <w:rFonts w:ascii="宋体" w:hAnsi="宋体"/>
                <w:szCs w:val="21"/>
              </w:rPr>
            </w:pPr>
          </w:p>
        </w:tc>
      </w:tr>
      <w:tr w:rsidR="00181A7C" w:rsidRPr="002811F5" w:rsidTr="002811F5">
        <w:tc>
          <w:tcPr>
            <w:tcW w:w="817" w:type="dxa"/>
            <w:shd w:val="clear" w:color="auto" w:fill="auto"/>
          </w:tcPr>
          <w:p w:rsidR="00121AA8" w:rsidRPr="002811F5" w:rsidRDefault="00121AA8" w:rsidP="002811F5">
            <w:pPr>
              <w:jc w:val="center"/>
              <w:rPr>
                <w:rFonts w:ascii="幼圆" w:eastAsia="幼圆"/>
                <w:szCs w:val="21"/>
              </w:rPr>
            </w:pPr>
            <w:r w:rsidRPr="002811F5">
              <w:rPr>
                <w:rFonts w:ascii="幼圆" w:eastAsia="幼圆" w:hint="eastAsia"/>
                <w:szCs w:val="21"/>
              </w:rPr>
              <w:t>3</w:t>
            </w:r>
          </w:p>
        </w:tc>
        <w:tc>
          <w:tcPr>
            <w:tcW w:w="1559" w:type="dxa"/>
            <w:shd w:val="clear" w:color="auto" w:fill="auto"/>
          </w:tcPr>
          <w:p w:rsidR="00121AA8" w:rsidRPr="002811F5" w:rsidRDefault="003878D4">
            <w:pPr>
              <w:rPr>
                <w:rFonts w:ascii="宋体" w:hAnsi="宋体"/>
                <w:szCs w:val="21"/>
              </w:rPr>
            </w:pPr>
            <w:r w:rsidRPr="002811F5">
              <w:rPr>
                <w:rFonts w:ascii="宋体" w:hAnsi="宋体" w:hint="eastAsia"/>
                <w:szCs w:val="21"/>
              </w:rPr>
              <w:t>数据库工程师</w:t>
            </w:r>
          </w:p>
        </w:tc>
        <w:tc>
          <w:tcPr>
            <w:tcW w:w="1418" w:type="dxa"/>
            <w:shd w:val="clear" w:color="auto" w:fill="auto"/>
          </w:tcPr>
          <w:p w:rsidR="00121AA8" w:rsidRPr="002811F5" w:rsidRDefault="00121AA8">
            <w:pPr>
              <w:rPr>
                <w:rFonts w:ascii="宋体" w:hAnsi="宋体"/>
                <w:szCs w:val="21"/>
              </w:rPr>
            </w:pPr>
          </w:p>
        </w:tc>
        <w:tc>
          <w:tcPr>
            <w:tcW w:w="2410" w:type="dxa"/>
            <w:shd w:val="clear" w:color="auto" w:fill="auto"/>
          </w:tcPr>
          <w:p w:rsidR="00121AA8" w:rsidRPr="002811F5" w:rsidRDefault="00121AA8">
            <w:pPr>
              <w:rPr>
                <w:rFonts w:ascii="宋体" w:hAnsi="宋体"/>
                <w:szCs w:val="21"/>
              </w:rPr>
            </w:pPr>
          </w:p>
        </w:tc>
        <w:tc>
          <w:tcPr>
            <w:tcW w:w="1417" w:type="dxa"/>
            <w:shd w:val="clear" w:color="auto" w:fill="auto"/>
          </w:tcPr>
          <w:p w:rsidR="00121AA8" w:rsidRPr="002811F5" w:rsidRDefault="00121AA8">
            <w:pPr>
              <w:rPr>
                <w:rFonts w:ascii="宋体" w:hAnsi="宋体"/>
                <w:szCs w:val="21"/>
              </w:rPr>
            </w:pPr>
          </w:p>
        </w:tc>
        <w:tc>
          <w:tcPr>
            <w:tcW w:w="1701" w:type="dxa"/>
            <w:shd w:val="clear" w:color="auto" w:fill="auto"/>
          </w:tcPr>
          <w:p w:rsidR="00121AA8" w:rsidRPr="002811F5" w:rsidRDefault="00121AA8">
            <w:pPr>
              <w:rPr>
                <w:rFonts w:ascii="宋体" w:hAnsi="宋体"/>
                <w:szCs w:val="21"/>
              </w:rPr>
            </w:pPr>
          </w:p>
        </w:tc>
        <w:tc>
          <w:tcPr>
            <w:tcW w:w="2693" w:type="dxa"/>
            <w:shd w:val="clear" w:color="auto" w:fill="auto"/>
          </w:tcPr>
          <w:p w:rsidR="00121AA8" w:rsidRPr="002811F5" w:rsidRDefault="00121AA8">
            <w:pPr>
              <w:rPr>
                <w:rFonts w:ascii="宋体" w:hAnsi="宋体"/>
                <w:szCs w:val="21"/>
              </w:rPr>
            </w:pPr>
          </w:p>
        </w:tc>
      </w:tr>
      <w:tr w:rsidR="00181A7C" w:rsidRPr="002811F5" w:rsidTr="002811F5">
        <w:tc>
          <w:tcPr>
            <w:tcW w:w="817" w:type="dxa"/>
            <w:shd w:val="clear" w:color="auto" w:fill="auto"/>
          </w:tcPr>
          <w:p w:rsidR="00181A7C" w:rsidRPr="002811F5" w:rsidRDefault="00181A7C" w:rsidP="002811F5">
            <w:pPr>
              <w:jc w:val="center"/>
              <w:rPr>
                <w:rFonts w:ascii="幼圆" w:eastAsia="幼圆"/>
                <w:szCs w:val="21"/>
              </w:rPr>
            </w:pPr>
            <w:r w:rsidRPr="002811F5">
              <w:rPr>
                <w:rFonts w:ascii="幼圆" w:eastAsia="幼圆" w:hint="eastAsia"/>
                <w:szCs w:val="21"/>
              </w:rPr>
              <w:t>4</w:t>
            </w:r>
          </w:p>
        </w:tc>
        <w:tc>
          <w:tcPr>
            <w:tcW w:w="1559" w:type="dxa"/>
            <w:shd w:val="clear" w:color="auto" w:fill="auto"/>
          </w:tcPr>
          <w:p w:rsidR="00181A7C" w:rsidRPr="002811F5" w:rsidRDefault="00181A7C">
            <w:pPr>
              <w:rPr>
                <w:rFonts w:ascii="宋体" w:hAnsi="宋体"/>
                <w:szCs w:val="21"/>
              </w:rPr>
            </w:pPr>
            <w:r w:rsidRPr="002811F5">
              <w:rPr>
                <w:rFonts w:ascii="宋体" w:hAnsi="宋体" w:hint="eastAsia"/>
                <w:szCs w:val="21"/>
              </w:rPr>
              <w:t>软件工程师</w:t>
            </w:r>
          </w:p>
        </w:tc>
        <w:tc>
          <w:tcPr>
            <w:tcW w:w="1418" w:type="dxa"/>
            <w:shd w:val="clear" w:color="auto" w:fill="auto"/>
          </w:tcPr>
          <w:p w:rsidR="00181A7C" w:rsidRPr="002811F5" w:rsidRDefault="00181A7C">
            <w:pPr>
              <w:rPr>
                <w:rFonts w:ascii="宋体" w:hAnsi="宋体"/>
                <w:szCs w:val="21"/>
              </w:rPr>
            </w:pPr>
          </w:p>
        </w:tc>
        <w:tc>
          <w:tcPr>
            <w:tcW w:w="2410" w:type="dxa"/>
            <w:shd w:val="clear" w:color="auto" w:fill="auto"/>
          </w:tcPr>
          <w:p w:rsidR="00181A7C" w:rsidRPr="002811F5" w:rsidRDefault="00181A7C">
            <w:pPr>
              <w:rPr>
                <w:rFonts w:ascii="宋体" w:hAnsi="宋体"/>
                <w:szCs w:val="21"/>
              </w:rPr>
            </w:pPr>
          </w:p>
        </w:tc>
        <w:tc>
          <w:tcPr>
            <w:tcW w:w="1417" w:type="dxa"/>
            <w:shd w:val="clear" w:color="auto" w:fill="auto"/>
          </w:tcPr>
          <w:p w:rsidR="00181A7C" w:rsidRPr="002811F5" w:rsidRDefault="00181A7C">
            <w:pPr>
              <w:rPr>
                <w:rFonts w:ascii="宋体" w:hAnsi="宋体"/>
                <w:szCs w:val="21"/>
              </w:rPr>
            </w:pPr>
          </w:p>
        </w:tc>
        <w:tc>
          <w:tcPr>
            <w:tcW w:w="1701" w:type="dxa"/>
            <w:shd w:val="clear" w:color="auto" w:fill="auto"/>
          </w:tcPr>
          <w:p w:rsidR="00181A7C" w:rsidRPr="002811F5" w:rsidRDefault="00181A7C">
            <w:pPr>
              <w:rPr>
                <w:rFonts w:ascii="宋体" w:hAnsi="宋体"/>
                <w:szCs w:val="21"/>
              </w:rPr>
            </w:pPr>
          </w:p>
        </w:tc>
        <w:tc>
          <w:tcPr>
            <w:tcW w:w="2693" w:type="dxa"/>
            <w:shd w:val="clear" w:color="auto" w:fill="auto"/>
          </w:tcPr>
          <w:p w:rsidR="00181A7C" w:rsidRPr="002811F5" w:rsidRDefault="00181A7C">
            <w:pPr>
              <w:rPr>
                <w:rFonts w:ascii="宋体" w:hAnsi="宋体"/>
                <w:szCs w:val="21"/>
              </w:rPr>
            </w:pPr>
          </w:p>
        </w:tc>
      </w:tr>
      <w:tr w:rsidR="00181A7C" w:rsidRPr="002811F5" w:rsidTr="002811F5">
        <w:tc>
          <w:tcPr>
            <w:tcW w:w="817" w:type="dxa"/>
            <w:shd w:val="clear" w:color="auto" w:fill="auto"/>
          </w:tcPr>
          <w:p w:rsidR="00181A7C" w:rsidRPr="002811F5" w:rsidRDefault="00181A7C" w:rsidP="002811F5">
            <w:pPr>
              <w:jc w:val="center"/>
              <w:rPr>
                <w:rFonts w:ascii="幼圆" w:eastAsia="幼圆"/>
                <w:szCs w:val="21"/>
              </w:rPr>
            </w:pPr>
            <w:r w:rsidRPr="002811F5">
              <w:rPr>
                <w:rFonts w:ascii="幼圆" w:eastAsia="幼圆" w:hint="eastAsia"/>
                <w:szCs w:val="21"/>
              </w:rPr>
              <w:t>5</w:t>
            </w:r>
          </w:p>
        </w:tc>
        <w:tc>
          <w:tcPr>
            <w:tcW w:w="1559" w:type="dxa"/>
            <w:shd w:val="clear" w:color="auto" w:fill="auto"/>
          </w:tcPr>
          <w:p w:rsidR="00181A7C" w:rsidRPr="002811F5" w:rsidRDefault="00181A7C" w:rsidP="002811F5">
            <w:pPr>
              <w:ind w:firstLineChars="200" w:firstLine="420"/>
              <w:rPr>
                <w:rFonts w:ascii="宋体" w:hAnsi="宋体"/>
                <w:szCs w:val="21"/>
              </w:rPr>
            </w:pPr>
            <w:r w:rsidRPr="002811F5">
              <w:rPr>
                <w:rFonts w:ascii="宋体" w:hAnsi="宋体"/>
                <w:szCs w:val="21"/>
              </w:rPr>
              <w:t>…</w:t>
            </w:r>
          </w:p>
        </w:tc>
        <w:tc>
          <w:tcPr>
            <w:tcW w:w="1418" w:type="dxa"/>
            <w:shd w:val="clear" w:color="auto" w:fill="auto"/>
          </w:tcPr>
          <w:p w:rsidR="00181A7C" w:rsidRPr="002811F5" w:rsidRDefault="00181A7C">
            <w:pPr>
              <w:rPr>
                <w:rFonts w:ascii="宋体" w:hAnsi="宋体"/>
                <w:szCs w:val="21"/>
              </w:rPr>
            </w:pPr>
          </w:p>
        </w:tc>
        <w:tc>
          <w:tcPr>
            <w:tcW w:w="2410" w:type="dxa"/>
            <w:shd w:val="clear" w:color="auto" w:fill="auto"/>
          </w:tcPr>
          <w:p w:rsidR="00181A7C" w:rsidRPr="002811F5" w:rsidRDefault="00181A7C">
            <w:pPr>
              <w:rPr>
                <w:rFonts w:ascii="宋体" w:hAnsi="宋体"/>
                <w:szCs w:val="21"/>
              </w:rPr>
            </w:pPr>
          </w:p>
        </w:tc>
        <w:tc>
          <w:tcPr>
            <w:tcW w:w="1417" w:type="dxa"/>
            <w:shd w:val="clear" w:color="auto" w:fill="auto"/>
          </w:tcPr>
          <w:p w:rsidR="00181A7C" w:rsidRPr="002811F5" w:rsidRDefault="00181A7C">
            <w:pPr>
              <w:rPr>
                <w:rFonts w:ascii="宋体" w:hAnsi="宋体"/>
                <w:szCs w:val="21"/>
              </w:rPr>
            </w:pPr>
          </w:p>
        </w:tc>
        <w:tc>
          <w:tcPr>
            <w:tcW w:w="1701" w:type="dxa"/>
            <w:shd w:val="clear" w:color="auto" w:fill="auto"/>
          </w:tcPr>
          <w:p w:rsidR="00181A7C" w:rsidRPr="002811F5" w:rsidRDefault="00181A7C">
            <w:pPr>
              <w:rPr>
                <w:rFonts w:ascii="宋体" w:hAnsi="宋体"/>
                <w:szCs w:val="21"/>
              </w:rPr>
            </w:pPr>
          </w:p>
        </w:tc>
        <w:tc>
          <w:tcPr>
            <w:tcW w:w="2693" w:type="dxa"/>
            <w:shd w:val="clear" w:color="auto" w:fill="auto"/>
          </w:tcPr>
          <w:p w:rsidR="00181A7C" w:rsidRPr="002811F5" w:rsidRDefault="00181A7C">
            <w:pPr>
              <w:rPr>
                <w:rFonts w:ascii="宋体" w:hAnsi="宋体"/>
                <w:szCs w:val="21"/>
              </w:rPr>
            </w:pPr>
          </w:p>
        </w:tc>
      </w:tr>
    </w:tbl>
    <w:p w:rsidR="005F54D3" w:rsidRPr="00116E8F" w:rsidRDefault="005F54D3" w:rsidP="00386FAD">
      <w:pPr>
        <w:pStyle w:val="22"/>
        <w:spacing w:line="720" w:lineRule="auto"/>
        <w:ind w:firstLineChars="0" w:firstLine="0"/>
        <w:rPr>
          <w:rFonts w:ascii="幼圆" w:eastAsia="幼圆"/>
          <w:sz w:val="24"/>
        </w:rPr>
      </w:pPr>
      <w:r w:rsidRPr="00116E8F">
        <w:rPr>
          <w:rFonts w:ascii="幼圆" w:eastAsia="幼圆" w:hint="eastAsia"/>
          <w:sz w:val="24"/>
        </w:rPr>
        <w:t>编制人：</w:t>
      </w:r>
      <w:r w:rsidRPr="00386FAD">
        <w:rPr>
          <w:rFonts w:ascii="幼圆" w:eastAsia="幼圆" w:hint="eastAsia"/>
          <w:color w:val="FF0000"/>
          <w:sz w:val="24"/>
          <w:highlight w:val="yellow"/>
        </w:rPr>
        <w:t>（可用性技术人员）</w:t>
      </w:r>
      <w:r w:rsidRPr="00116E8F">
        <w:rPr>
          <w:rFonts w:ascii="幼圆" w:eastAsia="幼圆" w:hint="eastAsia"/>
          <w:sz w:val="24"/>
        </w:rPr>
        <w:t xml:space="preserve">       </w:t>
      </w:r>
      <w:r w:rsidR="00386FAD">
        <w:rPr>
          <w:rFonts w:ascii="幼圆" w:eastAsia="幼圆" w:hint="eastAsia"/>
          <w:sz w:val="24"/>
        </w:rPr>
        <w:t xml:space="preserve"> </w:t>
      </w:r>
      <w:r w:rsidRPr="00116E8F">
        <w:rPr>
          <w:rFonts w:ascii="幼圆" w:eastAsia="幼圆" w:hint="eastAsia"/>
          <w:sz w:val="24"/>
        </w:rPr>
        <w:t xml:space="preserve"> 编制时间： </w:t>
      </w:r>
      <w:r w:rsidRPr="00386FAD">
        <w:rPr>
          <w:rFonts w:ascii="幼圆" w:eastAsia="幼圆"/>
          <w:color w:val="FF0000"/>
          <w:sz w:val="24"/>
          <w:highlight w:val="yellow"/>
        </w:rPr>
        <w:t>20XX</w:t>
      </w:r>
      <w:r w:rsidRPr="00386FAD">
        <w:rPr>
          <w:rFonts w:ascii="幼圆" w:eastAsia="幼圆" w:hint="eastAsia"/>
          <w:color w:val="FF0000"/>
          <w:sz w:val="24"/>
          <w:highlight w:val="yellow"/>
        </w:rPr>
        <w:t>年</w:t>
      </w:r>
      <w:r w:rsidRPr="00386FAD">
        <w:rPr>
          <w:rFonts w:ascii="幼圆" w:eastAsia="幼圆"/>
          <w:color w:val="FF0000"/>
          <w:sz w:val="24"/>
          <w:highlight w:val="yellow"/>
        </w:rPr>
        <w:t>XX</w:t>
      </w:r>
      <w:r w:rsidRPr="00386FAD">
        <w:rPr>
          <w:rFonts w:ascii="幼圆" w:eastAsia="幼圆" w:hint="eastAsia"/>
          <w:color w:val="FF0000"/>
          <w:sz w:val="24"/>
          <w:highlight w:val="yellow"/>
        </w:rPr>
        <w:t>月</w:t>
      </w:r>
      <w:r w:rsidRPr="00386FAD">
        <w:rPr>
          <w:rFonts w:ascii="幼圆" w:eastAsia="幼圆"/>
          <w:color w:val="FF0000"/>
          <w:sz w:val="24"/>
          <w:highlight w:val="yellow"/>
        </w:rPr>
        <w:t>XX</w:t>
      </w:r>
      <w:r w:rsidRPr="00386FAD">
        <w:rPr>
          <w:rFonts w:ascii="幼圆" w:eastAsia="幼圆" w:hint="eastAsia"/>
          <w:color w:val="FF0000"/>
          <w:sz w:val="24"/>
          <w:highlight w:val="yellow"/>
        </w:rPr>
        <w:t>日（记录编制时间）</w:t>
      </w:r>
    </w:p>
    <w:p w:rsidR="00D73AFD" w:rsidRPr="008F7578" w:rsidRDefault="005F54D3" w:rsidP="00386FAD">
      <w:pPr>
        <w:pStyle w:val="22"/>
        <w:spacing w:line="720" w:lineRule="auto"/>
        <w:ind w:firstLineChars="0" w:firstLine="0"/>
        <w:rPr>
          <w:rFonts w:ascii="幼圆" w:eastAsia="幼圆"/>
          <w:sz w:val="30"/>
          <w:szCs w:val="30"/>
        </w:rPr>
      </w:pPr>
      <w:r w:rsidRPr="00116E8F">
        <w:rPr>
          <w:rFonts w:ascii="幼圆" w:eastAsia="幼圆" w:hint="eastAsia"/>
          <w:sz w:val="24"/>
        </w:rPr>
        <w:t>审批人：</w:t>
      </w:r>
      <w:r w:rsidRPr="00386FAD">
        <w:rPr>
          <w:rFonts w:ascii="幼圆" w:eastAsia="幼圆" w:hint="eastAsia"/>
          <w:color w:val="FF0000"/>
          <w:sz w:val="24"/>
          <w:highlight w:val="yellow"/>
        </w:rPr>
        <w:t>（可用性审批人员）</w:t>
      </w:r>
      <w:r w:rsidRPr="00116E8F">
        <w:rPr>
          <w:rFonts w:ascii="幼圆" w:eastAsia="幼圆" w:hint="eastAsia"/>
          <w:sz w:val="24"/>
        </w:rPr>
        <w:t xml:space="preserve">      </w:t>
      </w:r>
      <w:r>
        <w:rPr>
          <w:rFonts w:ascii="幼圆" w:eastAsia="幼圆" w:hint="eastAsia"/>
          <w:sz w:val="24"/>
        </w:rPr>
        <w:t xml:space="preserve"> </w:t>
      </w:r>
      <w:r w:rsidRPr="00116E8F">
        <w:rPr>
          <w:rFonts w:ascii="幼圆" w:eastAsia="幼圆" w:hint="eastAsia"/>
          <w:sz w:val="24"/>
        </w:rPr>
        <w:t xml:space="preserve">  审批时间： </w:t>
      </w:r>
      <w:r w:rsidRPr="00386FAD">
        <w:rPr>
          <w:rFonts w:ascii="幼圆" w:eastAsia="幼圆"/>
          <w:color w:val="FF0000"/>
          <w:sz w:val="24"/>
          <w:highlight w:val="yellow"/>
        </w:rPr>
        <w:t>20XX</w:t>
      </w:r>
      <w:r w:rsidRPr="00386FAD">
        <w:rPr>
          <w:rFonts w:ascii="幼圆" w:eastAsia="幼圆" w:hint="eastAsia"/>
          <w:color w:val="FF0000"/>
          <w:sz w:val="24"/>
          <w:highlight w:val="yellow"/>
        </w:rPr>
        <w:t>年</w:t>
      </w:r>
      <w:r w:rsidRPr="00386FAD">
        <w:rPr>
          <w:rFonts w:ascii="幼圆" w:eastAsia="幼圆"/>
          <w:color w:val="FF0000"/>
          <w:sz w:val="24"/>
          <w:highlight w:val="yellow"/>
        </w:rPr>
        <w:t>XX</w:t>
      </w:r>
      <w:r w:rsidRPr="00386FAD">
        <w:rPr>
          <w:rFonts w:ascii="幼圆" w:eastAsia="幼圆" w:hint="eastAsia"/>
          <w:color w:val="FF0000"/>
          <w:sz w:val="24"/>
          <w:highlight w:val="yellow"/>
        </w:rPr>
        <w:t>月</w:t>
      </w:r>
      <w:r w:rsidRPr="00386FAD">
        <w:rPr>
          <w:rFonts w:ascii="幼圆" w:eastAsia="幼圆"/>
          <w:color w:val="FF0000"/>
          <w:sz w:val="24"/>
          <w:highlight w:val="yellow"/>
        </w:rPr>
        <w:t>XX</w:t>
      </w:r>
      <w:r w:rsidRPr="00386FAD">
        <w:rPr>
          <w:rFonts w:ascii="幼圆" w:eastAsia="幼圆" w:hint="eastAsia"/>
          <w:color w:val="FF0000"/>
          <w:sz w:val="24"/>
          <w:highlight w:val="yellow"/>
        </w:rPr>
        <w:t>日（记录审核时间）</w:t>
      </w:r>
    </w:p>
    <w:sectPr w:rsidR="00D73AFD" w:rsidRPr="008F7578" w:rsidSect="00EF180C">
      <w:footerReference w:type="default" r:id="rId11"/>
      <w:pgSz w:w="16838" w:h="11906" w:orient="landscape"/>
      <w:pgMar w:top="1418" w:right="1418" w:bottom="1418" w:left="1247" w:header="567" w:footer="567"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36" w:rsidRDefault="00993C36">
      <w:r>
        <w:separator/>
      </w:r>
    </w:p>
  </w:endnote>
  <w:endnote w:type="continuationSeparator" w:id="0">
    <w:p w:rsidR="00993C36" w:rsidRDefault="0099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AFD" w:rsidRPr="006472DE" w:rsidRDefault="006C7899" w:rsidP="006472DE">
    <w:pPr>
      <w:pStyle w:val="a4"/>
      <w:tabs>
        <w:tab w:val="clear" w:pos="4153"/>
      </w:tabs>
      <w:rPr>
        <w:rFonts w:ascii="幼圆" w:eastAsia="幼圆"/>
      </w:rPr>
    </w:pPr>
    <w:r w:rsidRPr="00386FAD">
      <w:rPr>
        <w:rFonts w:ascii="幼圆" w:eastAsia="幼圆" w:hint="eastAsia"/>
        <w:color w:val="FF0000"/>
        <w:highlight w:val="yellow"/>
      </w:rPr>
      <w:t>广东科技有限公司</w:t>
    </w:r>
    <w:r w:rsidR="006472DE" w:rsidRPr="006210FE">
      <w:rPr>
        <w:rFonts w:ascii="幼圆" w:eastAsia="幼圆" w:hint="eastAsia"/>
      </w:rPr>
      <w:t xml:space="preserve">  </w:t>
    </w:r>
    <w:r w:rsidR="006472DE">
      <w:rPr>
        <w:rFonts w:ascii="幼圆" w:eastAsia="幼圆" w:hint="eastAsia"/>
      </w:rPr>
      <w:t xml:space="preserve">                </w:t>
    </w:r>
    <w:r w:rsidR="00D3568B">
      <w:rPr>
        <w:rFonts w:ascii="幼圆" w:eastAsia="幼圆"/>
      </w:rPr>
      <w:t xml:space="preserve">        </w:t>
    </w:r>
    <w:r w:rsidR="00826DFB">
      <w:rPr>
        <w:rFonts w:ascii="幼圆" w:eastAsia="幼圆" w:hint="eastAsia"/>
      </w:rPr>
      <w:t xml:space="preserve"> </w:t>
    </w:r>
    <w:r w:rsidR="006472DE">
      <w:rPr>
        <w:rFonts w:ascii="幼圆" w:eastAsia="幼圆" w:hint="eastAsia"/>
      </w:rPr>
      <w:t xml:space="preserve">                                 </w:t>
    </w:r>
    <w:r w:rsidR="006472DE" w:rsidRPr="006210FE">
      <w:rPr>
        <w:rFonts w:ascii="幼圆" w:eastAsia="幼圆" w:hint="eastAsia"/>
      </w:rPr>
      <w:t xml:space="preserve"> 第</w:t>
    </w:r>
    <w:r w:rsidR="006472DE" w:rsidRPr="006210FE">
      <w:rPr>
        <w:rFonts w:ascii="幼圆" w:eastAsia="幼圆" w:hint="eastAsia"/>
        <w:lang w:val="zh-CN"/>
      </w:rPr>
      <w:t xml:space="preserve"> </w:t>
    </w:r>
    <w:r w:rsidR="006472DE" w:rsidRPr="006210FE">
      <w:rPr>
        <w:rFonts w:ascii="幼圆" w:eastAsia="幼圆" w:hint="eastAsia"/>
        <w:bCs/>
      </w:rPr>
      <w:fldChar w:fldCharType="begin"/>
    </w:r>
    <w:r w:rsidR="006472DE" w:rsidRPr="006210FE">
      <w:rPr>
        <w:rFonts w:ascii="幼圆" w:eastAsia="幼圆" w:hint="eastAsia"/>
        <w:bCs/>
      </w:rPr>
      <w:instrText>PAGE</w:instrText>
    </w:r>
    <w:r w:rsidR="006472DE" w:rsidRPr="006210FE">
      <w:rPr>
        <w:rFonts w:ascii="幼圆" w:eastAsia="幼圆" w:hint="eastAsia"/>
        <w:bCs/>
      </w:rPr>
      <w:fldChar w:fldCharType="separate"/>
    </w:r>
    <w:r w:rsidR="007068F5">
      <w:rPr>
        <w:rFonts w:ascii="幼圆" w:eastAsia="幼圆"/>
        <w:bCs/>
        <w:noProof/>
      </w:rPr>
      <w:t>3</w:t>
    </w:r>
    <w:r w:rsidR="006472DE" w:rsidRPr="006210FE">
      <w:rPr>
        <w:rFonts w:ascii="幼圆" w:eastAsia="幼圆" w:hint="eastAsia"/>
        <w:bCs/>
      </w:rPr>
      <w:fldChar w:fldCharType="end"/>
    </w:r>
    <w:r w:rsidR="006472DE" w:rsidRPr="006210FE">
      <w:rPr>
        <w:rFonts w:ascii="幼圆" w:eastAsia="幼圆" w:hint="eastAsia"/>
        <w:lang w:val="zh-CN"/>
      </w:rPr>
      <w:t xml:space="preserve"> 页，共 </w:t>
    </w:r>
    <w:r w:rsidR="006472DE" w:rsidRPr="006210FE">
      <w:rPr>
        <w:rFonts w:ascii="幼圆" w:eastAsia="幼圆" w:hint="eastAsia"/>
        <w:bCs/>
      </w:rPr>
      <w:fldChar w:fldCharType="begin"/>
    </w:r>
    <w:r w:rsidR="006472DE">
      <w:rPr>
        <w:rFonts w:ascii="幼圆" w:eastAsia="幼圆" w:hint="eastAsia"/>
        <w:bCs/>
      </w:rPr>
      <w:instrText>=</w:instrText>
    </w:r>
    <w:r w:rsidR="006472DE" w:rsidRPr="006210FE">
      <w:rPr>
        <w:rFonts w:ascii="幼圆" w:eastAsia="幼圆" w:hint="eastAsia"/>
        <w:bCs/>
      </w:rPr>
      <w:fldChar w:fldCharType="begin"/>
    </w:r>
    <w:r w:rsidR="006472DE" w:rsidRPr="006210FE">
      <w:rPr>
        <w:rFonts w:ascii="幼圆" w:eastAsia="幼圆" w:hint="eastAsia"/>
        <w:bCs/>
      </w:rPr>
      <w:instrText>NUMPAGES</w:instrText>
    </w:r>
    <w:r w:rsidR="006472DE" w:rsidRPr="006210FE">
      <w:rPr>
        <w:rFonts w:ascii="幼圆" w:eastAsia="幼圆" w:hint="eastAsia"/>
        <w:bCs/>
      </w:rPr>
      <w:fldChar w:fldCharType="separate"/>
    </w:r>
    <w:r w:rsidR="007068F5">
      <w:rPr>
        <w:rFonts w:ascii="幼圆" w:eastAsia="幼圆"/>
        <w:bCs/>
        <w:noProof/>
      </w:rPr>
      <w:instrText>4</w:instrText>
    </w:r>
    <w:r w:rsidR="006472DE" w:rsidRPr="006210FE">
      <w:rPr>
        <w:rFonts w:ascii="幼圆" w:eastAsia="幼圆" w:hint="eastAsia"/>
        <w:bCs/>
      </w:rPr>
      <w:fldChar w:fldCharType="end"/>
    </w:r>
    <w:r w:rsidR="006472DE">
      <w:rPr>
        <w:rFonts w:ascii="幼圆" w:eastAsia="幼圆" w:hint="eastAsia"/>
        <w:bCs/>
      </w:rPr>
      <w:instrText>-1</w:instrText>
    </w:r>
    <w:r w:rsidR="006472DE" w:rsidRPr="006210FE">
      <w:rPr>
        <w:rFonts w:ascii="幼圆" w:eastAsia="幼圆" w:hint="eastAsia"/>
        <w:bCs/>
      </w:rPr>
      <w:fldChar w:fldCharType="separate"/>
    </w:r>
    <w:r w:rsidR="007068F5">
      <w:rPr>
        <w:rFonts w:ascii="幼圆" w:eastAsia="幼圆"/>
        <w:bCs/>
        <w:noProof/>
      </w:rPr>
      <w:t>3</w:t>
    </w:r>
    <w:r w:rsidR="006472DE" w:rsidRPr="006210FE">
      <w:rPr>
        <w:rFonts w:ascii="幼圆" w:eastAsia="幼圆" w:hint="eastAsia"/>
        <w:bCs/>
      </w:rPr>
      <w:fldChar w:fldCharType="end"/>
    </w:r>
    <w:r w:rsidR="006472DE" w:rsidRPr="006210FE">
      <w:rPr>
        <w:rFonts w:ascii="幼圆" w:eastAsia="幼圆" w:hint="eastAsia"/>
        <w:bCs/>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80C" w:rsidRPr="006472DE" w:rsidRDefault="00EF180C" w:rsidP="006472DE">
    <w:pPr>
      <w:pStyle w:val="a4"/>
      <w:tabs>
        <w:tab w:val="clear" w:pos="4153"/>
      </w:tabs>
      <w:rPr>
        <w:rFonts w:ascii="幼圆" w:eastAsia="幼圆"/>
      </w:rPr>
    </w:pPr>
    <w:r w:rsidRPr="00386FAD">
      <w:rPr>
        <w:rFonts w:ascii="幼圆" w:eastAsia="幼圆" w:hint="eastAsia"/>
        <w:color w:val="FF0000"/>
        <w:highlight w:val="yellow"/>
      </w:rPr>
      <w:t>广东科技有限公司</w:t>
    </w:r>
    <w:r w:rsidRPr="006210FE">
      <w:rPr>
        <w:rFonts w:ascii="幼圆" w:eastAsia="幼圆" w:hint="eastAsia"/>
      </w:rPr>
      <w:t xml:space="preserve">  </w:t>
    </w:r>
    <w:r>
      <w:rPr>
        <w:rFonts w:ascii="幼圆" w:eastAsia="幼圆" w:hint="eastAsia"/>
      </w:rPr>
      <w:t xml:space="preserve">                </w:t>
    </w:r>
    <w:r>
      <w:rPr>
        <w:rFonts w:ascii="幼圆" w:eastAsia="幼圆"/>
      </w:rPr>
      <w:t xml:space="preserve">        </w:t>
    </w:r>
    <w:r>
      <w:rPr>
        <w:rFonts w:ascii="幼圆" w:eastAsia="幼圆" w:hint="eastAsia"/>
      </w:rPr>
      <w:t xml:space="preserve">                                  </w:t>
    </w:r>
    <w:r w:rsidRPr="006210FE">
      <w:rPr>
        <w:rFonts w:ascii="幼圆" w:eastAsia="幼圆" w:hint="eastAsia"/>
      </w:rPr>
      <w:t xml:space="preserve"> 第</w:t>
    </w:r>
    <w:r w:rsidRPr="006210FE">
      <w:rPr>
        <w:rFonts w:ascii="幼圆" w:eastAsia="幼圆" w:hint="eastAsia"/>
        <w:lang w:val="zh-CN"/>
      </w:rPr>
      <w:t xml:space="preserve"> </w:t>
    </w:r>
    <w:r w:rsidRPr="006210FE">
      <w:rPr>
        <w:rFonts w:ascii="幼圆" w:eastAsia="幼圆" w:hint="eastAsia"/>
        <w:bCs/>
      </w:rPr>
      <w:fldChar w:fldCharType="begin"/>
    </w:r>
    <w:r w:rsidRPr="006210FE">
      <w:rPr>
        <w:rFonts w:ascii="幼圆" w:eastAsia="幼圆" w:hint="eastAsia"/>
        <w:bCs/>
      </w:rPr>
      <w:instrText>PAGE</w:instrText>
    </w:r>
    <w:r w:rsidRPr="006210FE">
      <w:rPr>
        <w:rFonts w:ascii="幼圆" w:eastAsia="幼圆" w:hint="eastAsia"/>
        <w:bCs/>
      </w:rPr>
      <w:fldChar w:fldCharType="separate"/>
    </w:r>
    <w:r w:rsidR="007068F5">
      <w:rPr>
        <w:rFonts w:ascii="幼圆" w:eastAsia="幼圆"/>
        <w:bCs/>
        <w:noProof/>
      </w:rPr>
      <w:t>5</w:t>
    </w:r>
    <w:r w:rsidRPr="006210FE">
      <w:rPr>
        <w:rFonts w:ascii="幼圆" w:eastAsia="幼圆" w:hint="eastAsia"/>
        <w:bCs/>
      </w:rPr>
      <w:fldChar w:fldCharType="end"/>
    </w:r>
    <w:r w:rsidRPr="006210FE">
      <w:rPr>
        <w:rFonts w:ascii="幼圆" w:eastAsia="幼圆" w:hint="eastAsia"/>
        <w:lang w:val="zh-CN"/>
      </w:rPr>
      <w:t xml:space="preserve"> 页，共 </w:t>
    </w:r>
    <w:r w:rsidRPr="006210FE">
      <w:rPr>
        <w:rFonts w:ascii="幼圆" w:eastAsia="幼圆" w:hint="eastAsia"/>
        <w:bCs/>
      </w:rPr>
      <w:fldChar w:fldCharType="begin"/>
    </w:r>
    <w:r>
      <w:rPr>
        <w:rFonts w:ascii="幼圆" w:eastAsia="幼圆" w:hint="eastAsia"/>
        <w:bCs/>
      </w:rPr>
      <w:instrText>=</w:instrText>
    </w:r>
    <w:r w:rsidRPr="006210FE">
      <w:rPr>
        <w:rFonts w:ascii="幼圆" w:eastAsia="幼圆" w:hint="eastAsia"/>
        <w:bCs/>
      </w:rPr>
      <w:fldChar w:fldCharType="begin"/>
    </w:r>
    <w:r w:rsidRPr="006210FE">
      <w:rPr>
        <w:rFonts w:ascii="幼圆" w:eastAsia="幼圆" w:hint="eastAsia"/>
        <w:bCs/>
      </w:rPr>
      <w:instrText>NUMPAGES</w:instrText>
    </w:r>
    <w:r w:rsidRPr="006210FE">
      <w:rPr>
        <w:rFonts w:ascii="幼圆" w:eastAsia="幼圆" w:hint="eastAsia"/>
        <w:bCs/>
      </w:rPr>
      <w:fldChar w:fldCharType="separate"/>
    </w:r>
    <w:r w:rsidR="007068F5">
      <w:rPr>
        <w:rFonts w:ascii="幼圆" w:eastAsia="幼圆"/>
        <w:bCs/>
        <w:noProof/>
      </w:rPr>
      <w:instrText>6</w:instrText>
    </w:r>
    <w:r w:rsidRPr="006210FE">
      <w:rPr>
        <w:rFonts w:ascii="幼圆" w:eastAsia="幼圆" w:hint="eastAsia"/>
        <w:bCs/>
      </w:rPr>
      <w:fldChar w:fldCharType="end"/>
    </w:r>
    <w:r>
      <w:rPr>
        <w:rFonts w:ascii="幼圆" w:eastAsia="幼圆" w:hint="eastAsia"/>
        <w:bCs/>
      </w:rPr>
      <w:instrText>-1</w:instrText>
    </w:r>
    <w:r w:rsidRPr="006210FE">
      <w:rPr>
        <w:rFonts w:ascii="幼圆" w:eastAsia="幼圆" w:hint="eastAsia"/>
        <w:bCs/>
      </w:rPr>
      <w:fldChar w:fldCharType="separate"/>
    </w:r>
    <w:r w:rsidR="007068F5">
      <w:rPr>
        <w:rFonts w:ascii="幼圆" w:eastAsia="幼圆"/>
        <w:bCs/>
        <w:noProof/>
      </w:rPr>
      <w:t>5</w:t>
    </w:r>
    <w:r w:rsidRPr="006210FE">
      <w:rPr>
        <w:rFonts w:ascii="幼圆" w:eastAsia="幼圆" w:hint="eastAsia"/>
        <w:bCs/>
      </w:rPr>
      <w:fldChar w:fldCharType="end"/>
    </w:r>
    <w:r w:rsidRPr="006210FE">
      <w:rPr>
        <w:rFonts w:ascii="幼圆" w:eastAsia="幼圆" w:hint="eastAsia"/>
        <w:bCs/>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36" w:rsidRDefault="00993C36">
      <w:r>
        <w:separator/>
      </w:r>
    </w:p>
  </w:footnote>
  <w:footnote w:type="continuationSeparator" w:id="0">
    <w:p w:rsidR="00993C36" w:rsidRDefault="00993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982" w:rsidRDefault="00DE6982" w:rsidP="00DE6982">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AFD" w:rsidRPr="006472DE" w:rsidRDefault="008B6518" w:rsidP="00297F40">
    <w:pPr>
      <w:rPr>
        <w:rFonts w:ascii="幼圆" w:eastAsia="幼圆"/>
        <w:sz w:val="18"/>
        <w:szCs w:val="18"/>
      </w:rPr>
    </w:pPr>
    <w:r w:rsidRPr="00386FAD">
      <w:rPr>
        <w:rFonts w:ascii="幼圆" w:eastAsia="幼圆" w:hint="eastAsia"/>
        <w:color w:val="FF0000"/>
        <w:sz w:val="18"/>
        <w:szCs w:val="18"/>
        <w:highlight w:val="yellow"/>
      </w:rPr>
      <w:t>ZRXX</w:t>
    </w:r>
    <w:r w:rsidR="006472DE" w:rsidRPr="00386FAD">
      <w:rPr>
        <w:rFonts w:ascii="幼圆" w:eastAsia="幼圆" w:hint="eastAsia"/>
        <w:sz w:val="18"/>
        <w:szCs w:val="18"/>
      </w:rPr>
      <w:t>-</w:t>
    </w:r>
    <w:r w:rsidRPr="00386FAD">
      <w:rPr>
        <w:rFonts w:ascii="幼圆" w:eastAsia="幼圆" w:hint="eastAsia"/>
        <w:sz w:val="18"/>
        <w:szCs w:val="18"/>
      </w:rPr>
      <w:t>20000</w:t>
    </w:r>
    <w:r w:rsidR="006472DE" w:rsidRPr="00386FAD">
      <w:rPr>
        <w:rFonts w:ascii="幼圆" w:eastAsia="幼圆" w:hint="eastAsia"/>
        <w:sz w:val="18"/>
        <w:szCs w:val="18"/>
      </w:rPr>
      <w:t>-</w:t>
    </w:r>
    <w:r w:rsidR="00125D9A" w:rsidRPr="00386FAD">
      <w:rPr>
        <w:rFonts w:ascii="幼圆" w:eastAsia="幼圆" w:hint="eastAsia"/>
        <w:sz w:val="18"/>
        <w:szCs w:val="18"/>
      </w:rPr>
      <w:t>CN</w:t>
    </w:r>
    <w:r w:rsidR="006472DE" w:rsidRPr="00386FAD">
      <w:rPr>
        <w:rFonts w:ascii="幼圆" w:eastAsia="幼圆" w:hint="eastAsia"/>
        <w:sz w:val="18"/>
        <w:szCs w:val="18"/>
      </w:rPr>
      <w:t>-R-0</w:t>
    </w:r>
    <w:r w:rsidR="00125D9A" w:rsidRPr="00386FAD">
      <w:rPr>
        <w:rFonts w:ascii="幼圆" w:eastAsia="幼圆" w:hint="eastAsia"/>
        <w:sz w:val="18"/>
        <w:szCs w:val="18"/>
      </w:rPr>
      <w:t>2</w:t>
    </w:r>
    <w:r w:rsidR="00125D9A" w:rsidRPr="00386FAD">
      <w:rPr>
        <w:rFonts w:ascii="幼圆" w:eastAsia="幼圆" w:hint="eastAsia"/>
        <w:sz w:val="18"/>
        <w:szCs w:val="18"/>
      </w:rPr>
      <w:t>灾难恢复应急预案与紧急联系表</w:t>
    </w:r>
    <w:r w:rsidR="006472DE">
      <w:rPr>
        <w:rFonts w:ascii="幼圆" w:eastAsia="幼圆" w:hint="eastAsia"/>
        <w:sz w:val="18"/>
        <w:szCs w:val="18"/>
      </w:rPr>
      <w:t xml:space="preserve">              </w:t>
    </w:r>
    <w:r>
      <w:rPr>
        <w:rFonts w:ascii="幼圆" w:eastAsia="幼圆" w:hint="eastAsia"/>
        <w:sz w:val="18"/>
        <w:szCs w:val="18"/>
      </w:rPr>
      <w:t xml:space="preserve">    </w:t>
    </w:r>
    <w:r w:rsidR="006472DE">
      <w:rPr>
        <w:rFonts w:ascii="幼圆" w:eastAsia="幼圆" w:hint="eastAsia"/>
        <w:sz w:val="18"/>
        <w:szCs w:val="18"/>
      </w:rPr>
      <w:t xml:space="preserve">             </w:t>
    </w:r>
    <w:r>
      <w:rPr>
        <w:rFonts w:ascii="幼圆" w:eastAsia="幼圆" w:hint="eastAsia"/>
        <w:sz w:val="18"/>
        <w:szCs w:val="18"/>
      </w:rPr>
      <w:t xml:space="preserve">  </w:t>
    </w:r>
    <w:r w:rsidR="00297F40">
      <w:rPr>
        <w:rFonts w:ascii="幼圆" w:eastAsia="幼圆" w:hint="eastAsia"/>
        <w:sz w:val="18"/>
        <w:szCs w:val="18"/>
      </w:rPr>
      <w:t xml:space="preserve">    </w:t>
    </w:r>
    <w:r w:rsidR="006472DE">
      <w:rPr>
        <w:rFonts w:ascii="幼圆" w:eastAsia="幼圆" w:hint="eastAsia"/>
        <w:sz w:val="18"/>
        <w:szCs w:val="18"/>
      </w:rPr>
      <w:t xml:space="preserve">     </w:t>
    </w:r>
    <w:r w:rsidR="00297F40">
      <w:rPr>
        <w:rFonts w:ascii="幼圆" w:eastAsia="幼圆" w:hint="eastAsia"/>
        <w:sz w:val="18"/>
        <w:szCs w:val="18"/>
      </w:rPr>
      <w:t>版本：</w:t>
    </w:r>
    <w:r w:rsidR="00297F40">
      <w:rPr>
        <w:rFonts w:ascii="幼圆" w:eastAsia="幼圆"/>
        <w:sz w:val="18"/>
        <w:szCs w:val="18"/>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lvlText w:val="%1"/>
      <w:lvlJc w:val="left"/>
      <w:pPr>
        <w:tabs>
          <w:tab w:val="num" w:pos="360"/>
        </w:tabs>
        <w:ind w:left="354" w:hanging="354"/>
      </w:pPr>
      <w:rPr>
        <w:rFonts w:ascii="宋体" w:eastAsia="宋体" w:hAnsi="宋体" w:cs="Times New Roman" w:hint="default"/>
      </w:rPr>
    </w:lvl>
    <w:lvl w:ilvl="1">
      <w:start w:val="1"/>
      <w:numFmt w:val="decimal"/>
      <w:lvlText w:val="%1.%2"/>
      <w:lvlJc w:val="left"/>
      <w:pPr>
        <w:tabs>
          <w:tab w:val="num" w:pos="576"/>
        </w:tabs>
        <w:ind w:left="576" w:hanging="576"/>
      </w:pPr>
      <w:rPr>
        <w:rFonts w:ascii="宋体" w:eastAsia="宋体" w:hAnsi="宋体" w:cs="Times New Roman" w:hint="default"/>
        <w:sz w:val="24"/>
        <w:szCs w:val="24"/>
      </w:rPr>
    </w:lvl>
    <w:lvl w:ilvl="2">
      <w:start w:val="1"/>
      <w:numFmt w:val="decimal"/>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A"/>
    <w:multiLevelType w:val="singleLevel"/>
    <w:tmpl w:val="0000000A"/>
    <w:lvl w:ilvl="0">
      <w:start w:val="1"/>
      <w:numFmt w:val="decimal"/>
      <w:suff w:val="nothing"/>
      <w:lvlText w:val="%1．"/>
      <w:lvlJc w:val="left"/>
      <w:pPr>
        <w:ind w:left="0" w:firstLine="400"/>
      </w:pPr>
      <w:rPr>
        <w:rFonts w:hint="default"/>
      </w:rPr>
    </w:lvl>
  </w:abstractNum>
  <w:abstractNum w:abstractNumId="2">
    <w:nsid w:val="0000000C"/>
    <w:multiLevelType w:val="singleLevel"/>
    <w:tmpl w:val="0000000C"/>
    <w:lvl w:ilvl="0">
      <w:start w:val="1"/>
      <w:numFmt w:val="chineseCounting"/>
      <w:suff w:val="nothing"/>
      <w:lvlText w:val="%1、"/>
      <w:lvlJc w:val="left"/>
      <w:pPr>
        <w:ind w:left="0" w:firstLine="420"/>
      </w:pPr>
      <w:rPr>
        <w:rFonts w:hint="eastAsia"/>
      </w:rPr>
    </w:lvl>
  </w:abstractNum>
  <w:abstractNum w:abstractNumId="3">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0000000E"/>
    <w:multiLevelType w:val="multilevel"/>
    <w:tmpl w:val="00000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singleLevel"/>
    <w:tmpl w:val="E4460668"/>
    <w:lvl w:ilvl="0">
      <w:start w:val="1"/>
      <w:numFmt w:val="decimal"/>
      <w:lvlText w:val="3.%1"/>
      <w:lvlJc w:val="left"/>
      <w:pPr>
        <w:ind w:left="420" w:hanging="420"/>
      </w:pPr>
      <w:rPr>
        <w:rFonts w:hint="eastAsia"/>
      </w:rPr>
    </w:lvl>
  </w:abstractNum>
  <w:abstractNum w:abstractNumId="6">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11"/>
    <w:multiLevelType w:val="singleLevel"/>
    <w:tmpl w:val="00000011"/>
    <w:lvl w:ilvl="0">
      <w:start w:val="1"/>
      <w:numFmt w:val="bullet"/>
      <w:lvlText w:val=""/>
      <w:lvlJc w:val="left"/>
      <w:pPr>
        <w:tabs>
          <w:tab w:val="num" w:pos="420"/>
        </w:tabs>
        <w:ind w:left="420" w:hanging="420"/>
      </w:pPr>
      <w:rPr>
        <w:rFonts w:ascii="Wingdings" w:hAnsi="Wingdings" w:hint="default"/>
      </w:rPr>
    </w:lvl>
  </w:abstractNum>
  <w:abstractNum w:abstractNumId="8">
    <w:nsid w:val="038078B7"/>
    <w:multiLevelType w:val="hybridMultilevel"/>
    <w:tmpl w:val="A1AE3A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564097B"/>
    <w:multiLevelType w:val="hybridMultilevel"/>
    <w:tmpl w:val="28BCFDC8"/>
    <w:lvl w:ilvl="0" w:tplc="E990C918">
      <w:start w:val="1"/>
      <w:numFmt w:val="decimal"/>
      <w:lvlText w:val="%1"/>
      <w:lvlJc w:val="left"/>
      <w:pPr>
        <w:ind w:left="360" w:hanging="360"/>
      </w:pPr>
      <w:rPr>
        <w:rFonts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3850AF4"/>
    <w:multiLevelType w:val="hybridMultilevel"/>
    <w:tmpl w:val="D2DCC406"/>
    <w:lvl w:ilvl="0" w:tplc="E91A40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B65561"/>
    <w:multiLevelType w:val="hybridMultilevel"/>
    <w:tmpl w:val="191CB95C"/>
    <w:lvl w:ilvl="0" w:tplc="E91A40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CD1D06"/>
    <w:multiLevelType w:val="hybridMultilevel"/>
    <w:tmpl w:val="700C070A"/>
    <w:lvl w:ilvl="0" w:tplc="E3D4D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824C4"/>
    <w:multiLevelType w:val="hybridMultilevel"/>
    <w:tmpl w:val="D45A3212"/>
    <w:lvl w:ilvl="0" w:tplc="38DA749C">
      <w:start w:val="1"/>
      <w:numFmt w:val="japaneseCounting"/>
      <w:lvlText w:val="%1、"/>
      <w:lvlJc w:val="left"/>
      <w:pPr>
        <w:ind w:left="720" w:hanging="720"/>
      </w:pPr>
      <w:rPr>
        <w:rFonts w:ascii="幼圆" w:eastAsia="幼圆"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0A5103"/>
    <w:multiLevelType w:val="singleLevel"/>
    <w:tmpl w:val="F140A932"/>
    <w:lvl w:ilvl="0">
      <w:start w:val="1"/>
      <w:numFmt w:val="decimal"/>
      <w:lvlText w:val="4.%1"/>
      <w:lvlJc w:val="left"/>
      <w:pPr>
        <w:ind w:left="420" w:hanging="420"/>
      </w:pPr>
      <w:rPr>
        <w:rFonts w:hint="eastAsia"/>
      </w:rPr>
    </w:lvl>
  </w:abstractNum>
  <w:abstractNum w:abstractNumId="15">
    <w:nsid w:val="3FD639C4"/>
    <w:multiLevelType w:val="hybridMultilevel"/>
    <w:tmpl w:val="E112FBA2"/>
    <w:lvl w:ilvl="0" w:tplc="B4E07070">
      <w:start w:val="2"/>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 w:numId="8">
    <w:abstractNumId w:val="7"/>
  </w:num>
  <w:num w:numId="9">
    <w:abstractNumId w:val="8"/>
  </w:num>
  <w:num w:numId="10">
    <w:abstractNumId w:val="11"/>
  </w:num>
  <w:num w:numId="11">
    <w:abstractNumId w:val="10"/>
  </w:num>
  <w:num w:numId="12">
    <w:abstractNumId w:val="13"/>
  </w:num>
  <w:num w:numId="13">
    <w:abstractNumId w:val="9"/>
  </w:num>
  <w:num w:numId="14">
    <w:abstractNumId w:val="1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49F"/>
    <w:rsid w:val="00014C06"/>
    <w:rsid w:val="000F24D2"/>
    <w:rsid w:val="00121AA8"/>
    <w:rsid w:val="00125D9A"/>
    <w:rsid w:val="00133101"/>
    <w:rsid w:val="00172A27"/>
    <w:rsid w:val="00181A7C"/>
    <w:rsid w:val="001B2DBB"/>
    <w:rsid w:val="001D1CC3"/>
    <w:rsid w:val="001D3AE3"/>
    <w:rsid w:val="001F5AC2"/>
    <w:rsid w:val="002234E9"/>
    <w:rsid w:val="00226F30"/>
    <w:rsid w:val="00240DBD"/>
    <w:rsid w:val="002731A1"/>
    <w:rsid w:val="002811F5"/>
    <w:rsid w:val="00290323"/>
    <w:rsid w:val="00297F40"/>
    <w:rsid w:val="003203CE"/>
    <w:rsid w:val="00327FD4"/>
    <w:rsid w:val="00386FAD"/>
    <w:rsid w:val="003878D4"/>
    <w:rsid w:val="00392637"/>
    <w:rsid w:val="00394B72"/>
    <w:rsid w:val="0042179D"/>
    <w:rsid w:val="00452E70"/>
    <w:rsid w:val="00453DD6"/>
    <w:rsid w:val="00484B8E"/>
    <w:rsid w:val="00493924"/>
    <w:rsid w:val="004D50F1"/>
    <w:rsid w:val="00522A0D"/>
    <w:rsid w:val="00587F7C"/>
    <w:rsid w:val="005957C7"/>
    <w:rsid w:val="005971B6"/>
    <w:rsid w:val="005978DD"/>
    <w:rsid w:val="005C18E7"/>
    <w:rsid w:val="005F54D3"/>
    <w:rsid w:val="0060428C"/>
    <w:rsid w:val="006472DE"/>
    <w:rsid w:val="006852A3"/>
    <w:rsid w:val="006B3B94"/>
    <w:rsid w:val="006C7899"/>
    <w:rsid w:val="007068F5"/>
    <w:rsid w:val="00763E38"/>
    <w:rsid w:val="00782DE5"/>
    <w:rsid w:val="007A3773"/>
    <w:rsid w:val="007C1EB0"/>
    <w:rsid w:val="007D616C"/>
    <w:rsid w:val="00826DFB"/>
    <w:rsid w:val="008354AA"/>
    <w:rsid w:val="00835F9C"/>
    <w:rsid w:val="008B6518"/>
    <w:rsid w:val="008C5D6A"/>
    <w:rsid w:val="008D1038"/>
    <w:rsid w:val="008F7578"/>
    <w:rsid w:val="00900F02"/>
    <w:rsid w:val="009257FC"/>
    <w:rsid w:val="00943219"/>
    <w:rsid w:val="009860D4"/>
    <w:rsid w:val="00993C36"/>
    <w:rsid w:val="00A21E98"/>
    <w:rsid w:val="00A30A65"/>
    <w:rsid w:val="00A762E1"/>
    <w:rsid w:val="00AA3B54"/>
    <w:rsid w:val="00AA7C81"/>
    <w:rsid w:val="00AF3B22"/>
    <w:rsid w:val="00B401B0"/>
    <w:rsid w:val="00B627A1"/>
    <w:rsid w:val="00BD6979"/>
    <w:rsid w:val="00C171FB"/>
    <w:rsid w:val="00C266CB"/>
    <w:rsid w:val="00C353FF"/>
    <w:rsid w:val="00C54539"/>
    <w:rsid w:val="00C97F42"/>
    <w:rsid w:val="00CC456C"/>
    <w:rsid w:val="00D3568B"/>
    <w:rsid w:val="00D70C02"/>
    <w:rsid w:val="00D73AFD"/>
    <w:rsid w:val="00D764E5"/>
    <w:rsid w:val="00D954D9"/>
    <w:rsid w:val="00D975A2"/>
    <w:rsid w:val="00DE6982"/>
    <w:rsid w:val="00E263AA"/>
    <w:rsid w:val="00EB0B52"/>
    <w:rsid w:val="00ED4643"/>
    <w:rsid w:val="00EF180C"/>
    <w:rsid w:val="00F3544B"/>
    <w:rsid w:val="00F4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8C5D6A"/>
    <w:pPr>
      <w:widowControl w:val="0"/>
      <w:jc w:val="both"/>
    </w:pPr>
    <w:rPr>
      <w:kern w:val="2"/>
      <w:sz w:val="21"/>
    </w:rPr>
  </w:style>
  <w:style w:type="paragraph" w:styleId="1">
    <w:name w:val="heading 1"/>
    <w:basedOn w:val="a"/>
    <w:next w:val="a"/>
    <w:qFormat/>
    <w:rsid w:val="008C5D6A"/>
    <w:pPr>
      <w:keepNext/>
      <w:widowControl/>
      <w:tabs>
        <w:tab w:val="left" w:pos="360"/>
      </w:tabs>
      <w:ind w:left="354" w:hanging="354"/>
      <w:outlineLvl w:val="0"/>
    </w:pPr>
    <w:rPr>
      <w:rFonts w:ascii="Arial" w:hAnsi="Arial"/>
      <w:b/>
      <w:kern w:val="0"/>
      <w:sz w:val="24"/>
    </w:rPr>
  </w:style>
  <w:style w:type="paragraph" w:styleId="2">
    <w:name w:val="heading 2"/>
    <w:basedOn w:val="a"/>
    <w:next w:val="a"/>
    <w:qFormat/>
    <w:rsid w:val="008C5D6A"/>
    <w:pPr>
      <w:keepNext/>
      <w:widowControl/>
      <w:tabs>
        <w:tab w:val="left" w:pos="576"/>
      </w:tabs>
      <w:ind w:left="576" w:hanging="576"/>
      <w:outlineLvl w:val="1"/>
    </w:pPr>
    <w:rPr>
      <w:rFonts w:ascii="Arial" w:hAnsi="Arial"/>
      <w:b/>
      <w:kern w:val="0"/>
      <w:sz w:val="20"/>
    </w:rPr>
  </w:style>
  <w:style w:type="paragraph" w:styleId="3">
    <w:name w:val="heading 3"/>
    <w:basedOn w:val="a"/>
    <w:next w:val="a"/>
    <w:qFormat/>
    <w:rsid w:val="008C5D6A"/>
    <w:pPr>
      <w:keepNext/>
      <w:widowControl/>
      <w:tabs>
        <w:tab w:val="left" w:pos="709"/>
      </w:tabs>
      <w:ind w:left="709" w:hanging="709"/>
      <w:outlineLvl w:val="2"/>
    </w:pPr>
    <w:rPr>
      <w:rFonts w:ascii="Arial" w:hAnsi="Arial"/>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C5D6A"/>
    <w:rPr>
      <w:color w:val="0000FF"/>
      <w:u w:val="single"/>
    </w:rPr>
  </w:style>
  <w:style w:type="character" w:customStyle="1" w:styleId="Char">
    <w:name w:val="页脚 Char"/>
    <w:link w:val="a4"/>
    <w:uiPriority w:val="99"/>
    <w:rsid w:val="008C5D6A"/>
    <w:rPr>
      <w:kern w:val="2"/>
      <w:sz w:val="18"/>
      <w:szCs w:val="18"/>
    </w:rPr>
  </w:style>
  <w:style w:type="character" w:customStyle="1" w:styleId="Char0">
    <w:name w:val="页眉 Char"/>
    <w:link w:val="a5"/>
    <w:rsid w:val="008C5D6A"/>
    <w:rPr>
      <w:kern w:val="2"/>
      <w:sz w:val="18"/>
      <w:szCs w:val="18"/>
    </w:rPr>
  </w:style>
  <w:style w:type="character" w:customStyle="1" w:styleId="2Char">
    <w:name w:val="正文文本 2 Char"/>
    <w:link w:val="20"/>
    <w:rsid w:val="008C5D6A"/>
    <w:rPr>
      <w:rFonts w:ascii="Arial" w:eastAsia="黑体" w:hAnsi="Arial"/>
      <w:b/>
      <w:kern w:val="2"/>
      <w:sz w:val="21"/>
      <w:szCs w:val="24"/>
      <w:lang w:val="en-US" w:eastAsia="zh-CN" w:bidi="ar-SA"/>
    </w:rPr>
  </w:style>
  <w:style w:type="paragraph" w:styleId="7">
    <w:name w:val="toc 7"/>
    <w:basedOn w:val="a"/>
    <w:next w:val="a"/>
    <w:rsid w:val="008C5D6A"/>
    <w:pPr>
      <w:ind w:leftChars="1200" w:left="2520"/>
    </w:pPr>
  </w:style>
  <w:style w:type="paragraph" w:styleId="10">
    <w:name w:val="toc 1"/>
    <w:basedOn w:val="a"/>
    <w:next w:val="a"/>
    <w:uiPriority w:val="39"/>
    <w:rsid w:val="008C5D6A"/>
  </w:style>
  <w:style w:type="paragraph" w:styleId="6">
    <w:name w:val="toc 6"/>
    <w:basedOn w:val="a"/>
    <w:next w:val="a"/>
    <w:rsid w:val="008C5D6A"/>
    <w:pPr>
      <w:ind w:leftChars="1000" w:left="2100"/>
    </w:pPr>
  </w:style>
  <w:style w:type="paragraph" w:styleId="8">
    <w:name w:val="toc 8"/>
    <w:basedOn w:val="a"/>
    <w:next w:val="a"/>
    <w:rsid w:val="008C5D6A"/>
    <w:pPr>
      <w:ind w:leftChars="1400" w:left="2940"/>
    </w:pPr>
  </w:style>
  <w:style w:type="paragraph" w:styleId="4">
    <w:name w:val="toc 4"/>
    <w:basedOn w:val="a"/>
    <w:next w:val="a"/>
    <w:rsid w:val="008C5D6A"/>
    <w:pPr>
      <w:ind w:leftChars="600" w:left="1260"/>
    </w:pPr>
  </w:style>
  <w:style w:type="paragraph" w:styleId="30">
    <w:name w:val="toc 3"/>
    <w:basedOn w:val="a"/>
    <w:next w:val="a"/>
    <w:rsid w:val="008C5D6A"/>
    <w:pPr>
      <w:ind w:leftChars="400" w:left="840"/>
    </w:pPr>
  </w:style>
  <w:style w:type="paragraph" w:styleId="5">
    <w:name w:val="toc 5"/>
    <w:basedOn w:val="a"/>
    <w:next w:val="a"/>
    <w:rsid w:val="008C5D6A"/>
    <w:pPr>
      <w:ind w:leftChars="800" w:left="1680"/>
    </w:pPr>
  </w:style>
  <w:style w:type="paragraph" w:styleId="a6">
    <w:name w:val="No Spacing"/>
    <w:qFormat/>
    <w:rsid w:val="008C5D6A"/>
    <w:rPr>
      <w:sz w:val="22"/>
      <w:szCs w:val="22"/>
    </w:rPr>
  </w:style>
  <w:style w:type="paragraph" w:styleId="9">
    <w:name w:val="toc 9"/>
    <w:basedOn w:val="a"/>
    <w:next w:val="a"/>
    <w:rsid w:val="008C5D6A"/>
    <w:pPr>
      <w:ind w:leftChars="1600" w:left="3360"/>
    </w:pPr>
  </w:style>
  <w:style w:type="paragraph" w:styleId="a7">
    <w:name w:val="Document Map"/>
    <w:basedOn w:val="a"/>
    <w:rsid w:val="008C5D6A"/>
    <w:pPr>
      <w:shd w:val="clear" w:color="auto" w:fill="000080"/>
    </w:pPr>
  </w:style>
  <w:style w:type="paragraph" w:styleId="a4">
    <w:name w:val="footer"/>
    <w:basedOn w:val="a"/>
    <w:link w:val="Char"/>
    <w:uiPriority w:val="99"/>
    <w:rsid w:val="008C5D6A"/>
    <w:pPr>
      <w:tabs>
        <w:tab w:val="center" w:pos="4153"/>
        <w:tab w:val="right" w:pos="8306"/>
      </w:tabs>
      <w:snapToGrid w:val="0"/>
      <w:jc w:val="left"/>
    </w:pPr>
    <w:rPr>
      <w:sz w:val="18"/>
      <w:szCs w:val="18"/>
    </w:rPr>
  </w:style>
  <w:style w:type="paragraph" w:styleId="a5">
    <w:name w:val="header"/>
    <w:basedOn w:val="a"/>
    <w:link w:val="Char0"/>
    <w:rsid w:val="008C5D6A"/>
    <w:pPr>
      <w:pBdr>
        <w:bottom w:val="single" w:sz="6" w:space="1" w:color="auto"/>
      </w:pBdr>
      <w:tabs>
        <w:tab w:val="center" w:pos="4153"/>
        <w:tab w:val="right" w:pos="8306"/>
      </w:tabs>
      <w:snapToGrid w:val="0"/>
      <w:jc w:val="center"/>
    </w:pPr>
    <w:rPr>
      <w:sz w:val="18"/>
      <w:szCs w:val="18"/>
    </w:rPr>
  </w:style>
  <w:style w:type="paragraph" w:styleId="21">
    <w:name w:val="toc 2"/>
    <w:basedOn w:val="a"/>
    <w:next w:val="a"/>
    <w:uiPriority w:val="39"/>
    <w:rsid w:val="008C5D6A"/>
    <w:pPr>
      <w:ind w:leftChars="200" w:left="420"/>
    </w:pPr>
  </w:style>
  <w:style w:type="paragraph" w:styleId="20">
    <w:name w:val="Body Text 2"/>
    <w:basedOn w:val="a"/>
    <w:link w:val="2Char"/>
    <w:rsid w:val="008C5D6A"/>
    <w:pPr>
      <w:spacing w:beforeLines="50" w:afterLines="50" w:line="300" w:lineRule="auto"/>
      <w:ind w:firstLineChars="200" w:firstLine="200"/>
    </w:pPr>
    <w:rPr>
      <w:rFonts w:ascii="Arial" w:eastAsia="黑体" w:hAnsi="Arial"/>
      <w:b/>
      <w:szCs w:val="24"/>
    </w:rPr>
  </w:style>
  <w:style w:type="paragraph" w:styleId="TOC">
    <w:name w:val="TOC Heading"/>
    <w:basedOn w:val="1"/>
    <w:next w:val="a"/>
    <w:qFormat/>
    <w:rsid w:val="008C5D6A"/>
    <w:pPr>
      <w:tabs>
        <w:tab w:val="clear" w:pos="360"/>
      </w:tabs>
      <w:spacing w:before="480" w:line="276" w:lineRule="auto"/>
      <w:jc w:val="left"/>
      <w:outlineLvl w:val="9"/>
    </w:pPr>
    <w:rPr>
      <w:rFonts w:ascii="Cambria" w:hAnsi="Cambria"/>
      <w:color w:val="365F91"/>
      <w:sz w:val="28"/>
      <w:szCs w:val="28"/>
    </w:rPr>
  </w:style>
  <w:style w:type="paragraph" w:customStyle="1" w:styleId="22">
    <w:name w:val="正文缩进2字符"/>
    <w:rsid w:val="008C5D6A"/>
    <w:pPr>
      <w:spacing w:line="300" w:lineRule="auto"/>
      <w:ind w:firstLineChars="200" w:firstLine="200"/>
      <w:jc w:val="both"/>
    </w:pPr>
    <w:rPr>
      <w:kern w:val="2"/>
      <w:sz w:val="21"/>
      <w:szCs w:val="24"/>
    </w:rPr>
  </w:style>
  <w:style w:type="paragraph" w:styleId="a8">
    <w:name w:val="Balloon Text"/>
    <w:basedOn w:val="a"/>
    <w:link w:val="Char1"/>
    <w:uiPriority w:val="99"/>
    <w:semiHidden/>
    <w:unhideWhenUsed/>
    <w:rsid w:val="00C54539"/>
    <w:rPr>
      <w:sz w:val="18"/>
      <w:szCs w:val="18"/>
    </w:rPr>
  </w:style>
  <w:style w:type="character" w:customStyle="1" w:styleId="Char1">
    <w:name w:val="批注框文本 Char"/>
    <w:link w:val="a8"/>
    <w:uiPriority w:val="99"/>
    <w:semiHidden/>
    <w:rsid w:val="00C54539"/>
    <w:rPr>
      <w:kern w:val="2"/>
      <w:sz w:val="18"/>
      <w:szCs w:val="18"/>
    </w:rPr>
  </w:style>
  <w:style w:type="paragraph" w:styleId="a9">
    <w:name w:val="List Paragraph"/>
    <w:basedOn w:val="a"/>
    <w:uiPriority w:val="34"/>
    <w:qFormat/>
    <w:rsid w:val="00394B72"/>
    <w:pPr>
      <w:ind w:firstLineChars="200" w:firstLine="420"/>
    </w:pPr>
  </w:style>
  <w:style w:type="paragraph" w:customStyle="1" w:styleId="051">
    <w:name w:val="样式 段后: 0.5 行 行距: 单倍行距1"/>
    <w:basedOn w:val="a"/>
    <w:autoRedefine/>
    <w:rsid w:val="00226F30"/>
    <w:pPr>
      <w:jc w:val="left"/>
    </w:pPr>
    <w:rPr>
      <w:rFonts w:ascii="宋体" w:hAnsi="宋体"/>
      <w:b/>
      <w:color w:val="000000"/>
      <w:szCs w:val="24"/>
    </w:rPr>
  </w:style>
  <w:style w:type="character" w:styleId="aa">
    <w:name w:val="Strong"/>
    <w:qFormat/>
    <w:rsid w:val="00226F30"/>
    <w:rPr>
      <w:b/>
      <w:bCs/>
    </w:rPr>
  </w:style>
  <w:style w:type="table" w:styleId="ab">
    <w:name w:val="Table Grid"/>
    <w:basedOn w:val="a1"/>
    <w:uiPriority w:val="59"/>
    <w:rsid w:val="00121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8C5D6A"/>
    <w:pPr>
      <w:widowControl w:val="0"/>
      <w:jc w:val="both"/>
    </w:pPr>
    <w:rPr>
      <w:kern w:val="2"/>
      <w:sz w:val="21"/>
    </w:rPr>
  </w:style>
  <w:style w:type="paragraph" w:styleId="1">
    <w:name w:val="heading 1"/>
    <w:basedOn w:val="a"/>
    <w:next w:val="a"/>
    <w:qFormat/>
    <w:rsid w:val="008C5D6A"/>
    <w:pPr>
      <w:keepNext/>
      <w:widowControl/>
      <w:tabs>
        <w:tab w:val="left" w:pos="360"/>
      </w:tabs>
      <w:ind w:left="354" w:hanging="354"/>
      <w:outlineLvl w:val="0"/>
    </w:pPr>
    <w:rPr>
      <w:rFonts w:ascii="Arial" w:hAnsi="Arial"/>
      <w:b/>
      <w:kern w:val="0"/>
      <w:sz w:val="24"/>
    </w:rPr>
  </w:style>
  <w:style w:type="paragraph" w:styleId="2">
    <w:name w:val="heading 2"/>
    <w:basedOn w:val="a"/>
    <w:next w:val="a"/>
    <w:qFormat/>
    <w:rsid w:val="008C5D6A"/>
    <w:pPr>
      <w:keepNext/>
      <w:widowControl/>
      <w:tabs>
        <w:tab w:val="left" w:pos="576"/>
      </w:tabs>
      <w:ind w:left="576" w:hanging="576"/>
      <w:outlineLvl w:val="1"/>
    </w:pPr>
    <w:rPr>
      <w:rFonts w:ascii="Arial" w:hAnsi="Arial"/>
      <w:b/>
      <w:kern w:val="0"/>
      <w:sz w:val="20"/>
    </w:rPr>
  </w:style>
  <w:style w:type="paragraph" w:styleId="3">
    <w:name w:val="heading 3"/>
    <w:basedOn w:val="a"/>
    <w:next w:val="a"/>
    <w:qFormat/>
    <w:rsid w:val="008C5D6A"/>
    <w:pPr>
      <w:keepNext/>
      <w:widowControl/>
      <w:tabs>
        <w:tab w:val="left" w:pos="709"/>
      </w:tabs>
      <w:ind w:left="709" w:hanging="709"/>
      <w:outlineLvl w:val="2"/>
    </w:pPr>
    <w:rPr>
      <w:rFonts w:ascii="Arial" w:hAnsi="Arial"/>
      <w:kern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C5D6A"/>
    <w:rPr>
      <w:color w:val="0000FF"/>
      <w:u w:val="single"/>
    </w:rPr>
  </w:style>
  <w:style w:type="character" w:customStyle="1" w:styleId="Char">
    <w:name w:val="页脚 Char"/>
    <w:link w:val="a4"/>
    <w:uiPriority w:val="99"/>
    <w:rsid w:val="008C5D6A"/>
    <w:rPr>
      <w:kern w:val="2"/>
      <w:sz w:val="18"/>
      <w:szCs w:val="18"/>
    </w:rPr>
  </w:style>
  <w:style w:type="character" w:customStyle="1" w:styleId="Char0">
    <w:name w:val="页眉 Char"/>
    <w:link w:val="a5"/>
    <w:rsid w:val="008C5D6A"/>
    <w:rPr>
      <w:kern w:val="2"/>
      <w:sz w:val="18"/>
      <w:szCs w:val="18"/>
    </w:rPr>
  </w:style>
  <w:style w:type="character" w:customStyle="1" w:styleId="2Char">
    <w:name w:val="正文文本 2 Char"/>
    <w:link w:val="20"/>
    <w:rsid w:val="008C5D6A"/>
    <w:rPr>
      <w:rFonts w:ascii="Arial" w:eastAsia="黑体" w:hAnsi="Arial"/>
      <w:b/>
      <w:kern w:val="2"/>
      <w:sz w:val="21"/>
      <w:szCs w:val="24"/>
      <w:lang w:val="en-US" w:eastAsia="zh-CN" w:bidi="ar-SA"/>
    </w:rPr>
  </w:style>
  <w:style w:type="paragraph" w:styleId="7">
    <w:name w:val="toc 7"/>
    <w:basedOn w:val="a"/>
    <w:next w:val="a"/>
    <w:rsid w:val="008C5D6A"/>
    <w:pPr>
      <w:ind w:leftChars="1200" w:left="2520"/>
    </w:pPr>
  </w:style>
  <w:style w:type="paragraph" w:styleId="10">
    <w:name w:val="toc 1"/>
    <w:basedOn w:val="a"/>
    <w:next w:val="a"/>
    <w:uiPriority w:val="39"/>
    <w:rsid w:val="008C5D6A"/>
  </w:style>
  <w:style w:type="paragraph" w:styleId="6">
    <w:name w:val="toc 6"/>
    <w:basedOn w:val="a"/>
    <w:next w:val="a"/>
    <w:rsid w:val="008C5D6A"/>
    <w:pPr>
      <w:ind w:leftChars="1000" w:left="2100"/>
    </w:pPr>
  </w:style>
  <w:style w:type="paragraph" w:styleId="8">
    <w:name w:val="toc 8"/>
    <w:basedOn w:val="a"/>
    <w:next w:val="a"/>
    <w:rsid w:val="008C5D6A"/>
    <w:pPr>
      <w:ind w:leftChars="1400" w:left="2940"/>
    </w:pPr>
  </w:style>
  <w:style w:type="paragraph" w:styleId="4">
    <w:name w:val="toc 4"/>
    <w:basedOn w:val="a"/>
    <w:next w:val="a"/>
    <w:rsid w:val="008C5D6A"/>
    <w:pPr>
      <w:ind w:leftChars="600" w:left="1260"/>
    </w:pPr>
  </w:style>
  <w:style w:type="paragraph" w:styleId="30">
    <w:name w:val="toc 3"/>
    <w:basedOn w:val="a"/>
    <w:next w:val="a"/>
    <w:rsid w:val="008C5D6A"/>
    <w:pPr>
      <w:ind w:leftChars="400" w:left="840"/>
    </w:pPr>
  </w:style>
  <w:style w:type="paragraph" w:styleId="5">
    <w:name w:val="toc 5"/>
    <w:basedOn w:val="a"/>
    <w:next w:val="a"/>
    <w:rsid w:val="008C5D6A"/>
    <w:pPr>
      <w:ind w:leftChars="800" w:left="1680"/>
    </w:pPr>
  </w:style>
  <w:style w:type="paragraph" w:styleId="a6">
    <w:name w:val="No Spacing"/>
    <w:qFormat/>
    <w:rsid w:val="008C5D6A"/>
    <w:rPr>
      <w:sz w:val="22"/>
      <w:szCs w:val="22"/>
    </w:rPr>
  </w:style>
  <w:style w:type="paragraph" w:styleId="9">
    <w:name w:val="toc 9"/>
    <w:basedOn w:val="a"/>
    <w:next w:val="a"/>
    <w:rsid w:val="008C5D6A"/>
    <w:pPr>
      <w:ind w:leftChars="1600" w:left="3360"/>
    </w:pPr>
  </w:style>
  <w:style w:type="paragraph" w:styleId="a7">
    <w:name w:val="Document Map"/>
    <w:basedOn w:val="a"/>
    <w:rsid w:val="008C5D6A"/>
    <w:pPr>
      <w:shd w:val="clear" w:color="auto" w:fill="000080"/>
    </w:pPr>
  </w:style>
  <w:style w:type="paragraph" w:styleId="a4">
    <w:name w:val="footer"/>
    <w:basedOn w:val="a"/>
    <w:link w:val="Char"/>
    <w:uiPriority w:val="99"/>
    <w:rsid w:val="008C5D6A"/>
    <w:pPr>
      <w:tabs>
        <w:tab w:val="center" w:pos="4153"/>
        <w:tab w:val="right" w:pos="8306"/>
      </w:tabs>
      <w:snapToGrid w:val="0"/>
      <w:jc w:val="left"/>
    </w:pPr>
    <w:rPr>
      <w:sz w:val="18"/>
      <w:szCs w:val="18"/>
    </w:rPr>
  </w:style>
  <w:style w:type="paragraph" w:styleId="a5">
    <w:name w:val="header"/>
    <w:basedOn w:val="a"/>
    <w:link w:val="Char0"/>
    <w:rsid w:val="008C5D6A"/>
    <w:pPr>
      <w:pBdr>
        <w:bottom w:val="single" w:sz="6" w:space="1" w:color="auto"/>
      </w:pBdr>
      <w:tabs>
        <w:tab w:val="center" w:pos="4153"/>
        <w:tab w:val="right" w:pos="8306"/>
      </w:tabs>
      <w:snapToGrid w:val="0"/>
      <w:jc w:val="center"/>
    </w:pPr>
    <w:rPr>
      <w:sz w:val="18"/>
      <w:szCs w:val="18"/>
    </w:rPr>
  </w:style>
  <w:style w:type="paragraph" w:styleId="21">
    <w:name w:val="toc 2"/>
    <w:basedOn w:val="a"/>
    <w:next w:val="a"/>
    <w:uiPriority w:val="39"/>
    <w:rsid w:val="008C5D6A"/>
    <w:pPr>
      <w:ind w:leftChars="200" w:left="420"/>
    </w:pPr>
  </w:style>
  <w:style w:type="paragraph" w:styleId="20">
    <w:name w:val="Body Text 2"/>
    <w:basedOn w:val="a"/>
    <w:link w:val="2Char"/>
    <w:rsid w:val="008C5D6A"/>
    <w:pPr>
      <w:spacing w:beforeLines="50" w:afterLines="50" w:line="300" w:lineRule="auto"/>
      <w:ind w:firstLineChars="200" w:firstLine="200"/>
    </w:pPr>
    <w:rPr>
      <w:rFonts w:ascii="Arial" w:eastAsia="黑体" w:hAnsi="Arial"/>
      <w:b/>
      <w:szCs w:val="24"/>
    </w:rPr>
  </w:style>
  <w:style w:type="paragraph" w:styleId="TOC">
    <w:name w:val="TOC Heading"/>
    <w:basedOn w:val="1"/>
    <w:next w:val="a"/>
    <w:qFormat/>
    <w:rsid w:val="008C5D6A"/>
    <w:pPr>
      <w:tabs>
        <w:tab w:val="clear" w:pos="360"/>
      </w:tabs>
      <w:spacing w:before="480" w:line="276" w:lineRule="auto"/>
      <w:jc w:val="left"/>
      <w:outlineLvl w:val="9"/>
    </w:pPr>
    <w:rPr>
      <w:rFonts w:ascii="Cambria" w:hAnsi="Cambria"/>
      <w:color w:val="365F91"/>
      <w:sz w:val="28"/>
      <w:szCs w:val="28"/>
    </w:rPr>
  </w:style>
  <w:style w:type="paragraph" w:customStyle="1" w:styleId="22">
    <w:name w:val="正文缩进2字符"/>
    <w:rsid w:val="008C5D6A"/>
    <w:pPr>
      <w:spacing w:line="300" w:lineRule="auto"/>
      <w:ind w:firstLineChars="200" w:firstLine="200"/>
      <w:jc w:val="both"/>
    </w:pPr>
    <w:rPr>
      <w:kern w:val="2"/>
      <w:sz w:val="21"/>
      <w:szCs w:val="24"/>
    </w:rPr>
  </w:style>
  <w:style w:type="paragraph" w:styleId="a8">
    <w:name w:val="Balloon Text"/>
    <w:basedOn w:val="a"/>
    <w:link w:val="Char1"/>
    <w:uiPriority w:val="99"/>
    <w:semiHidden/>
    <w:unhideWhenUsed/>
    <w:rsid w:val="00C54539"/>
    <w:rPr>
      <w:sz w:val="18"/>
      <w:szCs w:val="18"/>
    </w:rPr>
  </w:style>
  <w:style w:type="character" w:customStyle="1" w:styleId="Char1">
    <w:name w:val="批注框文本 Char"/>
    <w:link w:val="a8"/>
    <w:uiPriority w:val="99"/>
    <w:semiHidden/>
    <w:rsid w:val="00C54539"/>
    <w:rPr>
      <w:kern w:val="2"/>
      <w:sz w:val="18"/>
      <w:szCs w:val="18"/>
    </w:rPr>
  </w:style>
  <w:style w:type="paragraph" w:styleId="a9">
    <w:name w:val="List Paragraph"/>
    <w:basedOn w:val="a"/>
    <w:uiPriority w:val="34"/>
    <w:qFormat/>
    <w:rsid w:val="00394B72"/>
    <w:pPr>
      <w:ind w:firstLineChars="200" w:firstLine="420"/>
    </w:pPr>
  </w:style>
  <w:style w:type="paragraph" w:customStyle="1" w:styleId="051">
    <w:name w:val="样式 段后: 0.5 行 行距: 单倍行距1"/>
    <w:basedOn w:val="a"/>
    <w:autoRedefine/>
    <w:rsid w:val="00226F30"/>
    <w:pPr>
      <w:jc w:val="left"/>
    </w:pPr>
    <w:rPr>
      <w:rFonts w:ascii="宋体" w:hAnsi="宋体"/>
      <w:b/>
      <w:color w:val="000000"/>
      <w:szCs w:val="24"/>
    </w:rPr>
  </w:style>
  <w:style w:type="character" w:styleId="aa">
    <w:name w:val="Strong"/>
    <w:qFormat/>
    <w:rsid w:val="00226F30"/>
    <w:rPr>
      <w:b/>
      <w:bCs/>
    </w:rPr>
  </w:style>
  <w:style w:type="table" w:styleId="ab">
    <w:name w:val="Table Grid"/>
    <w:basedOn w:val="a1"/>
    <w:uiPriority w:val="59"/>
    <w:rsid w:val="00121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896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Words>
  <Characters>1301</Characters>
  <Application>Microsoft Office Word</Application>
  <DocSecurity>0</DocSecurity>
  <PresentationFormat/>
  <Lines>10</Lines>
  <Paragraphs>3</Paragraphs>
  <Slides>0</Slides>
  <Notes>0</Notes>
  <HiddenSlides>0</HiddenSlides>
  <MMClips>0</MMClips>
  <ScaleCrop>false</ScaleCrop>
  <Company>gzbrt.com</Company>
  <LinksUpToDate>false</LinksUpToDate>
  <CharactersWithSpaces>1526</CharactersWithSpaces>
  <SharedDoc>false</SharedDoc>
  <HLinks>
    <vt:vector size="24" baseType="variant">
      <vt:variant>
        <vt:i4>2097158</vt:i4>
      </vt:variant>
      <vt:variant>
        <vt:i4>20</vt:i4>
      </vt:variant>
      <vt:variant>
        <vt:i4>0</vt:i4>
      </vt:variant>
      <vt:variant>
        <vt:i4>5</vt:i4>
      </vt:variant>
      <vt:variant>
        <vt:lpwstr/>
      </vt:variant>
      <vt:variant>
        <vt:lpwstr>_Toc6223263</vt:lpwstr>
      </vt:variant>
      <vt:variant>
        <vt:i4>2097158</vt:i4>
      </vt:variant>
      <vt:variant>
        <vt:i4>14</vt:i4>
      </vt:variant>
      <vt:variant>
        <vt:i4>0</vt:i4>
      </vt:variant>
      <vt:variant>
        <vt:i4>5</vt:i4>
      </vt:variant>
      <vt:variant>
        <vt:lpwstr/>
      </vt:variant>
      <vt:variant>
        <vt:lpwstr>_Toc6223262</vt:lpwstr>
      </vt:variant>
      <vt:variant>
        <vt:i4>2097158</vt:i4>
      </vt:variant>
      <vt:variant>
        <vt:i4>8</vt:i4>
      </vt:variant>
      <vt:variant>
        <vt:i4>0</vt:i4>
      </vt:variant>
      <vt:variant>
        <vt:i4>5</vt:i4>
      </vt:variant>
      <vt:variant>
        <vt:lpwstr/>
      </vt:variant>
      <vt:variant>
        <vt:lpwstr>_Toc6223261</vt:lpwstr>
      </vt:variant>
      <vt:variant>
        <vt:i4>2097158</vt:i4>
      </vt:variant>
      <vt:variant>
        <vt:i4>2</vt:i4>
      </vt:variant>
      <vt:variant>
        <vt:i4>0</vt:i4>
      </vt:variant>
      <vt:variant>
        <vt:i4>5</vt:i4>
      </vt:variant>
      <vt:variant>
        <vt:lpwstr/>
      </vt:variant>
      <vt:variant>
        <vt:lpwstr>_Toc6223260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可用性计划</dc:title>
  <dc:creator>gzbrt</dc:creator>
  <cp:lastModifiedBy>lukesun</cp:lastModifiedBy>
  <cp:revision>3</cp:revision>
  <cp:lastPrinted>2014-03-04T07:27:00Z</cp:lastPrinted>
  <dcterms:created xsi:type="dcterms:W3CDTF">2019-05-10T07:12:00Z</dcterms:created>
  <dcterms:modified xsi:type="dcterms:W3CDTF">2019-05-13T02:14:00Z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