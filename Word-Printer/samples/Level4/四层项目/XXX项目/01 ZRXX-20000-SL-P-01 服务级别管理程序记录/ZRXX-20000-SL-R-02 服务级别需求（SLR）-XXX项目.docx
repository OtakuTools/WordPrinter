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D46F8" w:rsidRDefault="000D46F8" w:rsidP="000D46F8">
      <w:r>
        <w:rPr>
          <w:rFonts w:hint="eastAsia"/>
        </w:rPr>
        <w:t xml:space="preserve">                                                                </w:t>
      </w:r>
    </w:p>
    <w:p w:rsidR="000D46F8" w:rsidRDefault="000D46F8" w:rsidP="000D46F8"/>
    <w:p w:rsidR="000D46F8" w:rsidRDefault="000D46F8" w:rsidP="000D46F8"/>
    <w:p w:rsidR="000D46F8" w:rsidRDefault="000D46F8" w:rsidP="000D46F8"/>
    <w:p w:rsidR="00924492" w:rsidRDefault="00924492" w:rsidP="00924492">
      <w:pPr>
        <w:jc w:val="center"/>
      </w:pPr>
    </w:p>
    <w:p w:rsidR="00924492" w:rsidRDefault="00924492" w:rsidP="00924492">
      <w:pPr>
        <w:jc w:val="center"/>
      </w:pPr>
    </w:p>
    <w:p w:rsidR="000D46F8" w:rsidRPr="00C746BC" w:rsidRDefault="00E94F75" w:rsidP="00924492">
      <w:pPr>
        <w:jc w:val="center"/>
        <w:rPr>
          <w:rFonts w:ascii="幼圆" w:eastAsia="幼圆" w:hAnsi="Arial"/>
          <w:b/>
          <w:sz w:val="48"/>
          <w:szCs w:val="48"/>
        </w:rPr>
      </w:pPr>
      <w:r w:rsidRPr="00C746BC">
        <w:rPr>
          <w:rFonts w:ascii="幼圆" w:eastAsia="幼圆" w:hAnsi="Arial" w:hint="eastAsia"/>
          <w:b/>
          <w:sz w:val="48"/>
          <w:szCs w:val="48"/>
        </w:rPr>
        <w:t>服务级别需求</w:t>
      </w:r>
    </w:p>
    <w:p w:rsidR="000D46F8" w:rsidRPr="000D46F8" w:rsidRDefault="00E94F75" w:rsidP="00924492">
      <w:pPr>
        <w:jc w:val="center"/>
        <w:rPr>
          <w:rFonts w:ascii="幼圆" w:eastAsia="幼圆" w:hAnsi="Arial"/>
          <w:b/>
          <w:sz w:val="44"/>
          <w:szCs w:val="44"/>
        </w:rPr>
      </w:pPr>
      <w:r w:rsidRPr="00173212">
        <w:rPr>
          <w:rFonts w:ascii="幼圆" w:eastAsia="幼圆" w:hAnsi="Arial" w:hint="eastAsia"/>
          <w:b/>
          <w:color w:val="FF0000"/>
          <w:sz w:val="44"/>
          <w:szCs w:val="44"/>
          <w:highlight w:val="yellow"/>
        </w:rPr>
        <w:t>ZRXX</w:t>
      </w:r>
      <w:r w:rsidR="000D46F8" w:rsidRPr="00173212">
        <w:rPr>
          <w:rFonts w:ascii="幼圆" w:eastAsia="幼圆" w:hAnsi="Arial" w:hint="eastAsia"/>
          <w:b/>
          <w:sz w:val="44"/>
          <w:szCs w:val="44"/>
        </w:rPr>
        <w:t>-</w:t>
      </w:r>
      <w:r w:rsidRPr="00756BA5">
        <w:rPr>
          <w:rFonts w:ascii="幼圆" w:eastAsia="幼圆" w:hAnsi="Arial" w:hint="eastAsia"/>
          <w:b/>
          <w:sz w:val="44"/>
          <w:szCs w:val="44"/>
        </w:rPr>
        <w:t>20000</w:t>
      </w:r>
      <w:r w:rsidR="000D46F8" w:rsidRPr="00756BA5">
        <w:rPr>
          <w:rFonts w:ascii="幼圆" w:eastAsia="幼圆" w:hAnsi="Arial" w:hint="eastAsia"/>
          <w:b/>
          <w:sz w:val="44"/>
          <w:szCs w:val="44"/>
        </w:rPr>
        <w:t>-SL-R-02</w:t>
      </w:r>
    </w:p>
    <w:p w:rsidR="000D46F8" w:rsidRDefault="000D46F8" w:rsidP="00924492">
      <w:pPr>
        <w:jc w:val="center"/>
        <w:rPr>
          <w:rFonts w:ascii="幼圆" w:eastAsia="幼圆"/>
          <w:sz w:val="52"/>
          <w:szCs w:val="52"/>
        </w:rPr>
      </w:pPr>
    </w:p>
    <w:p w:rsidR="00924492" w:rsidRDefault="00924492" w:rsidP="00924492">
      <w:pPr>
        <w:jc w:val="center"/>
        <w:rPr>
          <w:rFonts w:ascii="幼圆" w:eastAsia="幼圆"/>
          <w:sz w:val="52"/>
          <w:szCs w:val="52"/>
        </w:rPr>
      </w:pPr>
    </w:p>
    <w:p w:rsidR="00924492" w:rsidRPr="000D46F8" w:rsidRDefault="00924492" w:rsidP="00924492">
      <w:pPr>
        <w:jc w:val="center"/>
        <w:rPr>
          <w:rFonts w:ascii="幼圆" w:eastAsia="幼圆"/>
          <w:sz w:val="52"/>
          <w:szCs w:val="52"/>
        </w:rPr>
      </w:pPr>
    </w:p>
    <w:p w:rsidR="00924492" w:rsidRPr="002D652F" w:rsidRDefault="00DA76A2" w:rsidP="00E57E8F">
      <w:pPr>
        <w:spacing w:line="600" w:lineRule="exact"/>
        <w:jc w:val="center"/>
        <w:rPr>
          <w:rFonts w:ascii="幼圆" w:eastAsia="幼圆"/>
          <w:b/>
          <w:color w:val="D40000"/>
          <w:sz w:val="52"/>
          <w:szCs w:val="52"/>
        </w:rPr>
      </w:pPr>
      <w:r>
        <w:rPr>
          <w:rFonts w:ascii="幼圆" w:eastAsia="幼圆" w:hint="eastAsia"/>
          <w:b/>
          <w:color w:val="D40000"/>
          <w:sz w:val="52"/>
          <w:szCs w:val="52"/>
          <w:highlight w:val="yellow"/>
        </w:rPr>
        <w:t>项目名称</w:t>
      </w:r>
    </w:p>
    <w:p w:rsidR="00924492" w:rsidRPr="00924492" w:rsidRDefault="00924492" w:rsidP="00E57E8F">
      <w:pPr>
        <w:spacing w:line="600" w:lineRule="exact"/>
        <w:jc w:val="center"/>
        <w:rPr>
          <w:rFonts w:ascii="幼圆" w:eastAsia="幼圆"/>
          <w:b/>
          <w:sz w:val="52"/>
          <w:szCs w:val="52"/>
        </w:rPr>
      </w:pPr>
      <w:r w:rsidRPr="00924492">
        <w:rPr>
          <w:rFonts w:ascii="幼圆" w:eastAsia="幼圆" w:hint="eastAsia"/>
          <w:b/>
          <w:sz w:val="52"/>
          <w:szCs w:val="52"/>
        </w:rPr>
        <w:t>服务级别需求（SLR）</w:t>
      </w:r>
    </w:p>
    <w:p w:rsidR="00924492" w:rsidRDefault="00924492" w:rsidP="00924492">
      <w:pPr>
        <w:jc w:val="center"/>
        <w:rPr>
          <w:rFonts w:ascii="幼圆" w:eastAsia="幼圆"/>
          <w:sz w:val="52"/>
          <w:szCs w:val="52"/>
        </w:rPr>
      </w:pPr>
    </w:p>
    <w:p w:rsidR="00D40A19" w:rsidRDefault="00D40A19" w:rsidP="00924492">
      <w:pPr>
        <w:jc w:val="center"/>
        <w:rPr>
          <w:rFonts w:ascii="幼圆" w:eastAsia="幼圆"/>
          <w:sz w:val="52"/>
          <w:szCs w:val="52"/>
        </w:rPr>
      </w:pPr>
    </w:p>
    <w:p w:rsidR="00C746BC" w:rsidRDefault="00C746BC" w:rsidP="00924492">
      <w:pPr>
        <w:jc w:val="center"/>
        <w:rPr>
          <w:rFonts w:ascii="幼圆" w:eastAsia="幼圆"/>
          <w:sz w:val="52"/>
          <w:szCs w:val="52"/>
        </w:rPr>
      </w:pPr>
    </w:p>
    <w:p w:rsidR="00C746BC" w:rsidRDefault="00C746BC" w:rsidP="00924492">
      <w:pPr>
        <w:jc w:val="center"/>
        <w:rPr>
          <w:rFonts w:ascii="幼圆" w:eastAsia="幼圆"/>
          <w:sz w:val="52"/>
          <w:szCs w:val="52"/>
        </w:rPr>
      </w:pPr>
    </w:p>
    <w:p w:rsidR="00C746BC" w:rsidRPr="00924492" w:rsidRDefault="00C746BC" w:rsidP="00924492">
      <w:pPr>
        <w:jc w:val="center"/>
        <w:rPr>
          <w:rFonts w:ascii="幼圆" w:eastAsia="幼圆"/>
          <w:sz w:val="52"/>
          <w:szCs w:val="52"/>
        </w:rPr>
      </w:pPr>
    </w:p>
    <w:p w:rsidR="00924492" w:rsidRPr="00924492" w:rsidRDefault="00924492" w:rsidP="00924492">
      <w:pPr>
        <w:jc w:val="center"/>
        <w:rPr>
          <w:rFonts w:ascii="幼圆" w:eastAsia="幼圆"/>
          <w:sz w:val="52"/>
          <w:szCs w:val="52"/>
        </w:rPr>
      </w:pPr>
    </w:p>
    <w:p w:rsidR="00924492" w:rsidRPr="004F33EE" w:rsidRDefault="00ED0D31" w:rsidP="00924492">
      <w:pPr>
        <w:jc w:val="center"/>
        <w:rPr>
          <w:rFonts w:ascii="幼圆" w:eastAsia="幼圆"/>
          <w:color w:val="FE0000"/>
          <w:sz w:val="28"/>
          <w:szCs w:val="28"/>
        </w:rPr>
      </w:pPr>
      <w:r w:rsidRPr="004F33EE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p w:rsidR="00554D5D" w:rsidRPr="004F33EE" w:rsidRDefault="00554D5D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color w:val="FE0000"/>
          <w:sz w:val="36"/>
          <w:szCs w:val="36"/>
        </w:rPr>
        <w:sectPr w:rsidR="00554D5D" w:rsidRPr="004F33EE" w:rsidSect="00F05EB1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134" w:right="1134" w:bottom="1134" w:left="1418" w:header="567" w:footer="567" w:gutter="0"/>
          <w:cols w:space="720"/>
          <w:titlePg/>
          <w:docGrid w:type="linesAndChars" w:linePitch="312"/>
        </w:sectPr>
      </w:pPr>
    </w:p>
    <w:p w:rsidR="00526893" w:rsidRDefault="00526893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6"/>
          <w:szCs w:val="36"/>
        </w:rPr>
      </w:pPr>
      <w:r w:rsidRPr="00F60D80">
        <w:rPr>
          <w:rFonts w:ascii="幼圆" w:eastAsia="幼圆" w:hAnsi="Arial" w:cs="Arial" w:hint="eastAsia"/>
          <w:b/>
          <w:bCs/>
          <w:sz w:val="36"/>
          <w:szCs w:val="36"/>
        </w:rPr>
        <w:lastRenderedPageBreak/>
        <w:t>目  录</w:t>
      </w:r>
    </w:p>
    <w:p w:rsidR="00BC12FD" w:rsidRDefault="00BC12FD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6"/>
          <w:szCs w:val="36"/>
        </w:rPr>
      </w:pPr>
    </w:p>
    <w:p w:rsidR="00173212" w:rsidRDefault="00526893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BC12FD">
        <w:rPr>
          <w:rFonts w:ascii="幼圆" w:eastAsia="幼圆" w:hAnsi="Arial" w:cs="Arial" w:hint="eastAsia"/>
          <w:sz w:val="24"/>
        </w:rPr>
        <w:fldChar w:fldCharType="begin"/>
      </w:r>
      <w:r w:rsidRPr="00BC12FD">
        <w:rPr>
          <w:rFonts w:ascii="幼圆" w:eastAsia="幼圆" w:hAnsi="Arial" w:cs="Arial" w:hint="eastAsia"/>
          <w:sz w:val="24"/>
        </w:rPr>
        <w:instrText xml:space="preserve"> TOC \o "1-3" \u </w:instrText>
      </w:r>
      <w:r w:rsidRPr="00BC12FD">
        <w:rPr>
          <w:rFonts w:ascii="幼圆" w:eastAsia="幼圆" w:hAnsi="Arial" w:cs="Arial" w:hint="eastAsia"/>
          <w:sz w:val="24"/>
        </w:rPr>
        <w:fldChar w:fldCharType="separate"/>
      </w:r>
      <w:r w:rsidR="00173212" w:rsidRPr="00A03B25">
        <w:rPr>
          <w:rFonts w:ascii="幼圆" w:eastAsia="幼圆"/>
          <w:noProof/>
        </w:rPr>
        <w:t>1</w:t>
      </w:r>
      <w:r w:rsidR="00173212">
        <w:rPr>
          <w:rFonts w:asciiTheme="minorHAnsi" w:eastAsiaTheme="minorEastAsia" w:hAnsiTheme="minorHAnsi" w:cstheme="minorBidi"/>
          <w:noProof/>
          <w:szCs w:val="22"/>
        </w:rPr>
        <w:tab/>
      </w:r>
      <w:r w:rsidR="00173212" w:rsidRPr="00A03B25">
        <w:rPr>
          <w:rFonts w:ascii="幼圆" w:eastAsia="幼圆" w:hint="eastAsia"/>
          <w:noProof/>
        </w:rPr>
        <w:t>业务目标</w:t>
      </w:r>
      <w:r w:rsidR="00173212">
        <w:rPr>
          <w:noProof/>
        </w:rPr>
        <w:tab/>
      </w:r>
      <w:r w:rsidR="00173212">
        <w:rPr>
          <w:noProof/>
        </w:rPr>
        <w:fldChar w:fldCharType="begin"/>
      </w:r>
      <w:r w:rsidR="00173212">
        <w:rPr>
          <w:noProof/>
        </w:rPr>
        <w:instrText xml:space="preserve"> PAGEREF _Toc8378093 \h </w:instrText>
      </w:r>
      <w:r w:rsidR="00173212">
        <w:rPr>
          <w:noProof/>
        </w:rPr>
      </w:r>
      <w:r w:rsidR="00173212">
        <w:rPr>
          <w:noProof/>
        </w:rPr>
        <w:fldChar w:fldCharType="separate"/>
      </w:r>
      <w:r w:rsidR="00173212">
        <w:rPr>
          <w:noProof/>
        </w:rPr>
        <w:t>2</w:t>
      </w:r>
      <w:r w:rsidR="00173212">
        <w:rPr>
          <w:noProof/>
        </w:rPr>
        <w:fldChar w:fldCharType="end"/>
      </w:r>
    </w:p>
    <w:p w:rsidR="00173212" w:rsidRDefault="00173212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现有服务及其级别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73212" w:rsidRDefault="00173212">
      <w:pPr>
        <w:pStyle w:val="2b"/>
        <w:tabs>
          <w:tab w:val="left" w:pos="126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现有的服务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73212" w:rsidRDefault="00173212">
      <w:pPr>
        <w:pStyle w:val="2b"/>
        <w:tabs>
          <w:tab w:val="left" w:pos="126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服务涉及的配置项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73212" w:rsidRDefault="00173212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期望服务及其级别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73212" w:rsidRDefault="00173212">
      <w:pPr>
        <w:pStyle w:val="2b"/>
        <w:tabs>
          <w:tab w:val="left" w:pos="126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全新的服务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73212" w:rsidRDefault="00173212">
      <w:pPr>
        <w:pStyle w:val="2b"/>
        <w:tabs>
          <w:tab w:val="left" w:pos="126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服务要求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73212" w:rsidRDefault="00173212">
      <w:pPr>
        <w:pStyle w:val="2b"/>
        <w:tabs>
          <w:tab w:val="left" w:pos="126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更改的服务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3212" w:rsidRDefault="00173212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期望服务对业务的影响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3212" w:rsidRDefault="00173212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获得服务的时间要求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3212" w:rsidRDefault="00173212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A03B25">
        <w:rPr>
          <w:rFonts w:ascii="幼圆" w:eastAsia="幼圆"/>
          <w:noProof/>
        </w:rPr>
        <w:t>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A03B25">
        <w:rPr>
          <w:rFonts w:ascii="幼圆" w:eastAsia="幼圆" w:hint="eastAsia"/>
          <w:noProof/>
        </w:rPr>
        <w:t>客户联系信息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_Toc8378103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6893" w:rsidRDefault="00526893" w:rsidP="00BC12FD">
      <w:pPr>
        <w:snapToGrid w:val="0"/>
        <w:spacing w:line="360" w:lineRule="auto"/>
        <w:rPr>
          <w:rFonts w:ascii="幼圆" w:eastAsia="幼圆" w:hAnsi="Arial" w:cs="Arial"/>
          <w:sz w:val="22"/>
          <w:szCs w:val="22"/>
        </w:rPr>
      </w:pPr>
      <w:r w:rsidRPr="00BC12FD">
        <w:rPr>
          <w:rFonts w:ascii="幼圆" w:eastAsia="幼圆" w:hAnsi="Arial" w:cs="Arial" w:hint="eastAsia"/>
          <w:sz w:val="24"/>
        </w:rPr>
        <w:fldChar w:fldCharType="end"/>
      </w:r>
    </w:p>
    <w:p w:rsidR="00065005" w:rsidRDefault="00065005">
      <w:pPr>
        <w:snapToGrid w:val="0"/>
        <w:spacing w:line="330" w:lineRule="atLeast"/>
        <w:rPr>
          <w:rFonts w:ascii="幼圆" w:eastAsia="幼圆" w:hAnsi="Arial" w:cs="Arial"/>
          <w:sz w:val="22"/>
          <w:szCs w:val="22"/>
        </w:rPr>
      </w:pPr>
    </w:p>
    <w:p w:rsidR="00065005" w:rsidRPr="00F60D80" w:rsidRDefault="00065005">
      <w:pPr>
        <w:snapToGrid w:val="0"/>
        <w:spacing w:line="330" w:lineRule="atLeast"/>
        <w:rPr>
          <w:rFonts w:ascii="幼圆" w:eastAsia="幼圆" w:hAnsi="Arial" w:cs="Arial"/>
          <w:sz w:val="22"/>
          <w:szCs w:val="22"/>
        </w:rPr>
      </w:pPr>
    </w:p>
    <w:p w:rsidR="00526893" w:rsidRPr="00F60D80" w:rsidRDefault="00526893" w:rsidP="00065005">
      <w:pPr>
        <w:pStyle w:val="1"/>
        <w:pageBreakBefore/>
        <w:numPr>
          <w:ilvl w:val="0"/>
          <w:numId w:val="12"/>
        </w:numPr>
        <w:tabs>
          <w:tab w:val="left" w:pos="432"/>
        </w:tabs>
        <w:spacing w:before="240" w:after="240" w:line="240" w:lineRule="auto"/>
        <w:ind w:left="617" w:hangingChars="205" w:hanging="617"/>
        <w:rPr>
          <w:rFonts w:ascii="幼圆" w:eastAsia="幼圆"/>
          <w:sz w:val="30"/>
          <w:szCs w:val="30"/>
        </w:rPr>
      </w:pPr>
      <w:bookmarkStart w:id="0" w:name="_Toc180490686"/>
      <w:bookmarkStart w:id="1" w:name="_Toc203234197"/>
      <w:bookmarkStart w:id="2" w:name="_Toc203234273"/>
      <w:bookmarkStart w:id="3" w:name="_Toc240809576"/>
      <w:bookmarkStart w:id="4" w:name="_Toc8378093"/>
      <w:r w:rsidRPr="00F60D80">
        <w:rPr>
          <w:rFonts w:ascii="幼圆" w:eastAsia="幼圆" w:hint="eastAsia"/>
          <w:sz w:val="30"/>
          <w:szCs w:val="30"/>
        </w:rPr>
        <w:lastRenderedPageBreak/>
        <w:t>业务目标</w:t>
      </w:r>
      <w:bookmarkEnd w:id="0"/>
      <w:bookmarkEnd w:id="1"/>
      <w:bookmarkEnd w:id="2"/>
      <w:bookmarkEnd w:id="3"/>
      <w:bookmarkEnd w:id="4"/>
    </w:p>
    <w:p w:rsidR="00526893" w:rsidRPr="00F60D80" w:rsidRDefault="00526893">
      <w:pPr>
        <w:spacing w:before="60" w:line="360" w:lineRule="auto"/>
        <w:ind w:firstLine="480"/>
        <w:rPr>
          <w:rFonts w:ascii="幼圆" w:eastAsia="幼圆" w:hAnsi="宋体" w:cs="Arial"/>
          <w:sz w:val="24"/>
          <w:lang w:val="zh-CN"/>
        </w:rPr>
      </w:pPr>
      <w:bookmarkStart w:id="5" w:name="_Toc180490687"/>
      <w:r w:rsidRPr="00F60D80">
        <w:rPr>
          <w:rFonts w:ascii="幼圆" w:eastAsia="幼圆" w:hAnsi="宋体" w:cs="Arial" w:hint="eastAsia"/>
          <w:sz w:val="24"/>
          <w:lang w:val="zh-CN"/>
        </w:rPr>
        <w:t>保证客户业务系统持续运行，为客户业务提供更好的支持。若发生问题，确保在规定时间内得到解决/暂时解决，系统需要升级或服务需要变更时，应在对业务活动影响最小的时间实施。</w:t>
      </w:r>
    </w:p>
    <w:p w:rsidR="00526893" w:rsidRPr="00F60D80" w:rsidRDefault="00526893">
      <w:pPr>
        <w:pStyle w:val="1"/>
        <w:numPr>
          <w:ilvl w:val="0"/>
          <w:numId w:val="12"/>
        </w:numPr>
        <w:tabs>
          <w:tab w:val="left" w:pos="432"/>
        </w:tabs>
        <w:rPr>
          <w:rFonts w:ascii="幼圆" w:eastAsia="幼圆"/>
          <w:sz w:val="30"/>
          <w:szCs w:val="30"/>
        </w:rPr>
      </w:pPr>
      <w:bookmarkStart w:id="6" w:name="_Toc203234198"/>
      <w:bookmarkStart w:id="7" w:name="_Toc203234274"/>
      <w:bookmarkStart w:id="8" w:name="_Toc240809577"/>
      <w:bookmarkStart w:id="9" w:name="_Toc8378094"/>
      <w:r w:rsidRPr="00F60D80">
        <w:rPr>
          <w:rFonts w:ascii="幼圆" w:eastAsia="幼圆" w:hint="eastAsia"/>
          <w:sz w:val="30"/>
          <w:szCs w:val="30"/>
        </w:rPr>
        <w:t>现有服务及其级别</w:t>
      </w:r>
      <w:bookmarkStart w:id="10" w:name="_Toc180490688"/>
      <w:bookmarkEnd w:id="5"/>
      <w:bookmarkEnd w:id="6"/>
      <w:bookmarkEnd w:id="7"/>
      <w:bookmarkEnd w:id="8"/>
      <w:bookmarkEnd w:id="9"/>
    </w:p>
    <w:p w:rsidR="00526893" w:rsidRPr="00F60D80" w:rsidRDefault="00526893">
      <w:pPr>
        <w:pStyle w:val="21"/>
        <w:rPr>
          <w:rFonts w:ascii="幼圆" w:eastAsia="幼圆"/>
          <w:sz w:val="28"/>
          <w:szCs w:val="28"/>
        </w:rPr>
      </w:pPr>
      <w:bookmarkStart w:id="11" w:name="_Toc203234199"/>
      <w:bookmarkStart w:id="12" w:name="_Toc203234275"/>
      <w:bookmarkStart w:id="13" w:name="_Toc240809578"/>
      <w:bookmarkStart w:id="14" w:name="_Toc8378095"/>
      <w:r w:rsidRPr="00F60D80">
        <w:rPr>
          <w:rFonts w:ascii="幼圆" w:eastAsia="幼圆" w:hint="eastAsia"/>
          <w:sz w:val="28"/>
          <w:szCs w:val="28"/>
        </w:rPr>
        <w:t>现有的</w:t>
      </w:r>
      <w:bookmarkEnd w:id="10"/>
      <w:r w:rsidRPr="00F60D80">
        <w:rPr>
          <w:rFonts w:ascii="幼圆" w:eastAsia="幼圆" w:hint="eastAsia"/>
          <w:sz w:val="28"/>
          <w:szCs w:val="28"/>
        </w:rPr>
        <w:t>服务</w:t>
      </w:r>
      <w:bookmarkEnd w:id="11"/>
      <w:bookmarkEnd w:id="12"/>
      <w:bookmarkEnd w:id="13"/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8"/>
        <w:gridCol w:w="1067"/>
        <w:gridCol w:w="3531"/>
        <w:gridCol w:w="1766"/>
        <w:gridCol w:w="1765"/>
      </w:tblGrid>
      <w:tr w:rsidR="00526893" w:rsidRPr="006B1BE5" w:rsidTr="00752421">
        <w:trPr>
          <w:jc w:val="center"/>
        </w:trPr>
        <w:tc>
          <w:tcPr>
            <w:tcW w:w="1158" w:type="dxa"/>
            <w:shd w:val="clear" w:color="auto" w:fill="auto"/>
            <w:vAlign w:val="center"/>
          </w:tcPr>
          <w:p w:rsidR="00526893" w:rsidRPr="006B1BE5" w:rsidRDefault="00526893">
            <w:pPr>
              <w:pStyle w:val="Table"/>
              <w:spacing w:before="120"/>
              <w:jc w:val="center"/>
              <w:rPr>
                <w:rFonts w:ascii="幼圆" w:eastAsia="幼圆" w:hAnsi="宋体" w:cs="Arial"/>
                <w:b/>
                <w:sz w:val="22"/>
                <w:szCs w:val="22"/>
                <w:lang w:eastAsia="zh-CN"/>
              </w:rPr>
            </w:pPr>
            <w:bookmarkStart w:id="15" w:name="_Toc180490689"/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</w:rPr>
              <w:t>服务</w:t>
            </w:r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  <w:lang w:eastAsia="zh-CN"/>
              </w:rPr>
              <w:t>类别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526893" w:rsidRPr="006B1BE5" w:rsidRDefault="00526893">
            <w:pPr>
              <w:pStyle w:val="Table"/>
              <w:jc w:val="center"/>
              <w:rPr>
                <w:rFonts w:ascii="幼圆" w:eastAsia="幼圆" w:hAnsi="宋体" w:cs="Arial"/>
                <w:b/>
                <w:sz w:val="22"/>
                <w:szCs w:val="22"/>
                <w:lang w:eastAsia="zh-CN"/>
              </w:rPr>
            </w:pPr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</w:rPr>
              <w:t>服务</w:t>
            </w:r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  <w:lang w:eastAsia="zh-CN"/>
              </w:rPr>
              <w:t>项</w:t>
            </w:r>
          </w:p>
        </w:tc>
        <w:tc>
          <w:tcPr>
            <w:tcW w:w="3531" w:type="dxa"/>
            <w:shd w:val="clear" w:color="auto" w:fill="auto"/>
            <w:vAlign w:val="center"/>
          </w:tcPr>
          <w:p w:rsidR="00526893" w:rsidRPr="006B1BE5" w:rsidRDefault="00526893">
            <w:pPr>
              <w:pStyle w:val="Table"/>
              <w:jc w:val="center"/>
              <w:rPr>
                <w:rFonts w:ascii="幼圆" w:eastAsia="幼圆" w:hAnsi="宋体" w:cs="Arial"/>
                <w:b/>
                <w:sz w:val="22"/>
                <w:szCs w:val="22"/>
                <w:lang w:eastAsia="zh-CN"/>
              </w:rPr>
            </w:pPr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</w:rPr>
              <w:t>服务内容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526893" w:rsidRPr="006B1BE5" w:rsidRDefault="00526893">
            <w:pPr>
              <w:pStyle w:val="Table"/>
              <w:jc w:val="center"/>
              <w:rPr>
                <w:rFonts w:ascii="幼圆" w:eastAsia="幼圆" w:hAnsi="宋体" w:cs="Arial"/>
                <w:b/>
                <w:sz w:val="22"/>
                <w:szCs w:val="22"/>
              </w:rPr>
            </w:pPr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</w:rPr>
              <w:t>服务级别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526893" w:rsidRPr="006B1BE5" w:rsidRDefault="00526893">
            <w:pPr>
              <w:pStyle w:val="Table"/>
              <w:jc w:val="center"/>
              <w:rPr>
                <w:rFonts w:ascii="幼圆" w:eastAsia="幼圆" w:hAnsi="宋体" w:cs="Arial"/>
                <w:b/>
                <w:sz w:val="22"/>
                <w:szCs w:val="22"/>
                <w:lang w:eastAsia="zh-CN"/>
              </w:rPr>
            </w:pPr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</w:rPr>
              <w:t>服务</w:t>
            </w:r>
            <w:r w:rsidRPr="006B1BE5">
              <w:rPr>
                <w:rFonts w:ascii="幼圆" w:eastAsia="幼圆" w:hAnsi="宋体" w:cs="Arial" w:hint="eastAsia"/>
                <w:b/>
                <w:sz w:val="22"/>
                <w:szCs w:val="22"/>
                <w:lang w:eastAsia="zh-CN"/>
              </w:rPr>
              <w:t>状态</w:t>
            </w:r>
          </w:p>
        </w:tc>
      </w:tr>
      <w:tr w:rsidR="006B1BE5" w:rsidRPr="006B1BE5" w:rsidTr="0034051F">
        <w:trPr>
          <w:jc w:val="center"/>
        </w:trPr>
        <w:tc>
          <w:tcPr>
            <w:tcW w:w="1158" w:type="dxa"/>
            <w:vMerge w:val="restart"/>
            <w:vAlign w:val="center"/>
          </w:tcPr>
          <w:p w:rsidR="006B1BE5" w:rsidRPr="006B1BE5" w:rsidRDefault="006B1BE5" w:rsidP="006B0A8D">
            <w:pPr>
              <w:pStyle w:val="Table"/>
              <w:rPr>
                <w:rFonts w:ascii="幼圆" w:eastAsia="幼圆" w:hAnsi="宋体" w:cs="Arial"/>
                <w:sz w:val="22"/>
                <w:szCs w:val="22"/>
                <w:lang w:eastAsia="zh-CN"/>
              </w:rPr>
            </w:pPr>
            <w:r w:rsidRPr="006B1BE5">
              <w:rPr>
                <w:rFonts w:ascii="幼圆" w:eastAsia="幼圆" w:hAnsi="宋体" w:cs="Arial" w:hint="eastAsia"/>
                <w:sz w:val="22"/>
                <w:szCs w:val="22"/>
                <w:lang w:eastAsia="zh-CN"/>
              </w:rPr>
              <w:t>硬件服务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>
            <w:pPr>
              <w:jc w:val="center"/>
              <w:rPr>
                <w:rFonts w:ascii="幼圆" w:eastAsia="幼圆" w:hAnsi="宋体" w:cs="宋体"/>
                <w:sz w:val="22"/>
                <w:szCs w:val="22"/>
              </w:rPr>
            </w:pPr>
            <w:r w:rsidRPr="006B1BE5">
              <w:rPr>
                <w:rFonts w:ascii="幼圆" w:eastAsia="幼圆" w:hint="eastAsia"/>
                <w:sz w:val="22"/>
                <w:szCs w:val="22"/>
              </w:rPr>
              <w:t>硬件维护服务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>
            <w:pPr>
              <w:rPr>
                <w:rFonts w:ascii="幼圆" w:eastAsia="幼圆" w:hAnsi="宋体" w:cs="宋体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int="eastAsia"/>
                <w:color w:val="000000"/>
                <w:sz w:val="22"/>
                <w:szCs w:val="22"/>
              </w:rPr>
              <w:t>为客户提供硬件产品的日常运行维护服务，调整相关硬件设置的集成服务，硬件故障诊断及处理。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 w:rsidP="00F64CF2">
            <w:pPr>
              <w:jc w:val="center"/>
              <w:rPr>
                <w:rFonts w:ascii="幼圆" w:eastAsia="幼圆" w:hAnsi="宋体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color w:val="000000"/>
                <w:sz w:val="22"/>
                <w:szCs w:val="22"/>
              </w:rPr>
              <w:t>SLA-B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 w:rsidP="00F64CF2">
            <w:pPr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sz w:val="22"/>
                <w:szCs w:val="22"/>
              </w:rPr>
              <w:t>正常进行</w:t>
            </w:r>
          </w:p>
        </w:tc>
      </w:tr>
      <w:tr w:rsidR="006B1BE5" w:rsidRPr="006B1BE5" w:rsidTr="0034051F">
        <w:trPr>
          <w:jc w:val="center"/>
        </w:trPr>
        <w:tc>
          <w:tcPr>
            <w:tcW w:w="1158" w:type="dxa"/>
            <w:vMerge/>
            <w:vAlign w:val="center"/>
          </w:tcPr>
          <w:p w:rsidR="006B1BE5" w:rsidRPr="006B1BE5" w:rsidRDefault="006B1BE5">
            <w:pPr>
              <w:pStyle w:val="Table"/>
              <w:rPr>
                <w:rFonts w:ascii="幼圆" w:eastAsia="幼圆" w:hAnsi="宋体" w:cs="Arial"/>
                <w:sz w:val="22"/>
                <w:szCs w:val="22"/>
                <w:lang w:eastAsia="zh-CN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>
            <w:pPr>
              <w:jc w:val="center"/>
              <w:rPr>
                <w:rFonts w:ascii="幼圆" w:eastAsia="幼圆" w:hAnsi="宋体" w:cs="宋体"/>
                <w:sz w:val="22"/>
                <w:szCs w:val="22"/>
              </w:rPr>
            </w:pPr>
            <w:r w:rsidRPr="006B1BE5">
              <w:rPr>
                <w:rFonts w:ascii="幼圆" w:eastAsia="幼圆" w:hint="eastAsia"/>
                <w:sz w:val="22"/>
                <w:szCs w:val="22"/>
              </w:rPr>
              <w:t>硬件更换服务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>
            <w:pPr>
              <w:rPr>
                <w:rFonts w:ascii="幼圆" w:eastAsia="幼圆" w:hAnsi="宋体" w:cs="宋体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int="eastAsia"/>
                <w:color w:val="000000"/>
                <w:sz w:val="22"/>
                <w:szCs w:val="22"/>
              </w:rPr>
              <w:t>针对客户已损坏或故障的硬件设备，为客户提供更换安装新件的服务，并进行整机调试，并可恢复系统正常运行。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 w:rsidP="00F64CF2">
            <w:pPr>
              <w:jc w:val="center"/>
              <w:rPr>
                <w:rFonts w:ascii="幼圆" w:eastAsia="幼圆" w:hAnsi="宋体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color w:val="000000"/>
                <w:sz w:val="22"/>
                <w:szCs w:val="22"/>
              </w:rPr>
              <w:t>SLA-B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 w:rsidP="00F64CF2">
            <w:pPr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sz w:val="22"/>
                <w:szCs w:val="22"/>
              </w:rPr>
              <w:t>正常进行</w:t>
            </w:r>
          </w:p>
        </w:tc>
      </w:tr>
      <w:tr w:rsidR="006B1BE5" w:rsidRPr="006B1BE5" w:rsidTr="0034051F">
        <w:trPr>
          <w:jc w:val="center"/>
        </w:trPr>
        <w:tc>
          <w:tcPr>
            <w:tcW w:w="1158" w:type="dxa"/>
            <w:vMerge/>
            <w:vAlign w:val="center"/>
          </w:tcPr>
          <w:p w:rsidR="006B1BE5" w:rsidRPr="006B1BE5" w:rsidRDefault="006B1BE5">
            <w:pPr>
              <w:pStyle w:val="Table"/>
              <w:rPr>
                <w:rFonts w:ascii="幼圆" w:eastAsia="幼圆" w:hAnsi="宋体" w:cs="Arial"/>
                <w:sz w:val="22"/>
                <w:szCs w:val="22"/>
                <w:lang w:eastAsia="zh-CN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>
            <w:pPr>
              <w:jc w:val="center"/>
              <w:rPr>
                <w:rFonts w:ascii="幼圆" w:eastAsia="幼圆" w:hAnsi="宋体" w:cs="宋体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int="eastAsia"/>
                <w:color w:val="000000"/>
                <w:sz w:val="22"/>
                <w:szCs w:val="22"/>
              </w:rPr>
              <w:t>硬件备用服务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>
            <w:pPr>
              <w:rPr>
                <w:rFonts w:ascii="幼圆" w:eastAsia="幼圆" w:hAnsi="宋体" w:cs="宋体"/>
                <w:sz w:val="22"/>
                <w:szCs w:val="22"/>
              </w:rPr>
            </w:pPr>
            <w:r w:rsidRPr="006B1BE5">
              <w:rPr>
                <w:rFonts w:ascii="幼圆" w:eastAsia="幼圆" w:hint="eastAsia"/>
                <w:sz w:val="22"/>
                <w:szCs w:val="22"/>
              </w:rPr>
              <w:t>针对客户出现故障且短期内暂时无法修复的设备，给客户租用性能相当的硬件备用。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 w:rsidP="00F64CF2">
            <w:pPr>
              <w:jc w:val="center"/>
              <w:rPr>
                <w:rFonts w:ascii="幼圆" w:eastAsia="幼圆" w:hAnsi="宋体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color w:val="000000"/>
                <w:sz w:val="22"/>
                <w:szCs w:val="22"/>
              </w:rPr>
              <w:t>SLA-B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BE5" w:rsidRPr="006B1BE5" w:rsidRDefault="006B1BE5" w:rsidP="00F64CF2">
            <w:pPr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sz w:val="22"/>
                <w:szCs w:val="22"/>
              </w:rPr>
              <w:t>正常进行</w:t>
            </w:r>
          </w:p>
        </w:tc>
      </w:tr>
      <w:tr w:rsidR="007E0CD9" w:rsidRPr="006B1BE5" w:rsidTr="0034051F">
        <w:trPr>
          <w:jc w:val="center"/>
        </w:trPr>
        <w:tc>
          <w:tcPr>
            <w:tcW w:w="1158" w:type="dxa"/>
            <w:vMerge w:val="restart"/>
            <w:vAlign w:val="center"/>
          </w:tcPr>
          <w:p w:rsidR="007E0CD9" w:rsidRPr="006B1BE5" w:rsidRDefault="007E0CD9" w:rsidP="007E0CD9">
            <w:pPr>
              <w:pStyle w:val="Table"/>
              <w:rPr>
                <w:rFonts w:ascii="幼圆" w:eastAsia="幼圆" w:hAnsi="宋体" w:cs="Arial"/>
                <w:sz w:val="22"/>
                <w:szCs w:val="22"/>
                <w:lang w:eastAsia="zh-CN"/>
              </w:rPr>
            </w:pPr>
            <w:r>
              <w:rPr>
                <w:rFonts w:ascii="幼圆" w:eastAsia="幼圆" w:hAnsi="宋体" w:cs="Arial" w:hint="eastAsia"/>
                <w:sz w:val="22"/>
                <w:szCs w:val="22"/>
                <w:lang w:eastAsia="zh-CN"/>
              </w:rPr>
              <w:t>软件</w:t>
            </w:r>
            <w:r>
              <w:rPr>
                <w:rFonts w:ascii="幼圆" w:eastAsia="幼圆" w:hAnsi="宋体" w:cs="Arial"/>
                <w:sz w:val="22"/>
                <w:szCs w:val="22"/>
                <w:lang w:eastAsia="zh-CN"/>
              </w:rPr>
              <w:t>服务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7E0CD9">
            <w:pPr>
              <w:jc w:val="center"/>
              <w:rPr>
                <w:rFonts w:ascii="幼圆" w:eastAsia="幼圆"/>
                <w:color w:val="000000"/>
                <w:sz w:val="22"/>
                <w:szCs w:val="22"/>
              </w:rPr>
            </w:pP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软件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维护服务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BD3085">
            <w:pPr>
              <w:rPr>
                <w:rFonts w:ascii="幼圆" w:eastAsia="幼圆"/>
                <w:sz w:val="22"/>
                <w:szCs w:val="22"/>
              </w:rPr>
            </w:pPr>
            <w:r w:rsidRPr="006B1BE5">
              <w:rPr>
                <w:rFonts w:ascii="幼圆" w:eastAsia="幼圆" w:hint="eastAsia"/>
                <w:color w:val="000000"/>
                <w:sz w:val="22"/>
                <w:szCs w:val="22"/>
              </w:rPr>
              <w:t>为客户提供</w:t>
            </w:r>
            <w:r w:rsidR="00BD3085">
              <w:rPr>
                <w:rFonts w:ascii="幼圆" w:eastAsia="幼圆" w:hint="eastAsia"/>
                <w:color w:val="000000"/>
                <w:sz w:val="22"/>
                <w:szCs w:val="22"/>
              </w:rPr>
              <w:t>来</w:t>
            </w:r>
            <w:r w:rsidR="00BD3085">
              <w:rPr>
                <w:rFonts w:ascii="幼圆" w:eastAsia="幼圆"/>
                <w:color w:val="000000"/>
                <w:sz w:val="22"/>
                <w:szCs w:val="22"/>
              </w:rPr>
              <w:t>往港澳小型船舶监管系统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及应用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软件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系统</w:t>
            </w:r>
            <w:r w:rsidRPr="006B1BE5">
              <w:rPr>
                <w:rFonts w:ascii="幼圆" w:eastAsia="幼圆" w:hint="eastAsia"/>
                <w:color w:val="000000"/>
                <w:sz w:val="22"/>
                <w:szCs w:val="22"/>
              </w:rPr>
              <w:t>的日常运行维护服务，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对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安全数据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交换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系统进行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检测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服务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。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7E0CD9">
            <w:pPr>
              <w:jc w:val="center"/>
              <w:rPr>
                <w:rFonts w:ascii="幼圆" w:eastAsia="幼圆" w:hAnsi="宋体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color w:val="000000"/>
                <w:sz w:val="22"/>
                <w:szCs w:val="22"/>
              </w:rPr>
              <w:t>SLA-B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7E0CD9">
            <w:pPr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sz w:val="22"/>
                <w:szCs w:val="22"/>
              </w:rPr>
              <w:t>正常进行</w:t>
            </w:r>
          </w:p>
        </w:tc>
      </w:tr>
      <w:tr w:rsidR="007E0CD9" w:rsidRPr="006B1BE5" w:rsidTr="0034051F">
        <w:trPr>
          <w:jc w:val="center"/>
        </w:trPr>
        <w:tc>
          <w:tcPr>
            <w:tcW w:w="1158" w:type="dxa"/>
            <w:vMerge/>
            <w:vAlign w:val="center"/>
          </w:tcPr>
          <w:p w:rsidR="007E0CD9" w:rsidRPr="006B1BE5" w:rsidRDefault="007E0CD9" w:rsidP="007E0CD9">
            <w:pPr>
              <w:pStyle w:val="Table"/>
              <w:rPr>
                <w:rFonts w:ascii="幼圆" w:eastAsia="幼圆" w:hAnsi="宋体" w:cs="Arial"/>
                <w:sz w:val="22"/>
                <w:szCs w:val="22"/>
                <w:lang w:eastAsia="zh-CN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7E0CD9">
            <w:pPr>
              <w:jc w:val="center"/>
              <w:rPr>
                <w:rFonts w:ascii="幼圆" w:eastAsia="幼圆"/>
                <w:color w:val="000000"/>
                <w:sz w:val="22"/>
                <w:szCs w:val="22"/>
              </w:rPr>
            </w:pPr>
            <w:r>
              <w:rPr>
                <w:rFonts w:ascii="幼圆" w:eastAsia="幼圆" w:hint="eastAsia"/>
                <w:sz w:val="22"/>
                <w:szCs w:val="22"/>
              </w:rPr>
              <w:t>软</w:t>
            </w:r>
            <w:r w:rsidRPr="006B1BE5">
              <w:rPr>
                <w:rFonts w:ascii="幼圆" w:eastAsia="幼圆" w:hint="eastAsia"/>
                <w:sz w:val="22"/>
                <w:szCs w:val="22"/>
              </w:rPr>
              <w:t>件更换服务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7E0CD9">
            <w:pPr>
              <w:rPr>
                <w:rFonts w:ascii="幼圆" w:eastAsia="幼圆"/>
                <w:sz w:val="22"/>
                <w:szCs w:val="22"/>
              </w:rPr>
            </w:pP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定期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对支撑软件平台进行升级及优化服务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，根据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用户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的合</w:t>
            </w:r>
            <w:r>
              <w:rPr>
                <w:rFonts w:ascii="幼圆" w:eastAsia="幼圆"/>
                <w:color w:val="000000"/>
                <w:sz w:val="22"/>
                <w:szCs w:val="22"/>
              </w:rPr>
              <w:t>理需求对信息平台软件系统进行完善和升级</w:t>
            </w:r>
            <w:r>
              <w:rPr>
                <w:rFonts w:ascii="幼圆" w:eastAsia="幼圆" w:hint="eastAsia"/>
                <w:color w:val="000000"/>
                <w:sz w:val="22"/>
                <w:szCs w:val="22"/>
              </w:rPr>
              <w:t>。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7E0CD9">
            <w:pPr>
              <w:jc w:val="center"/>
              <w:rPr>
                <w:rFonts w:ascii="幼圆" w:eastAsia="幼圆" w:hAnsi="宋体"/>
                <w:color w:val="000000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color w:val="000000"/>
                <w:sz w:val="22"/>
                <w:szCs w:val="22"/>
              </w:rPr>
              <w:t>SLA-B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CD9" w:rsidRPr="006B1BE5" w:rsidRDefault="007E0CD9" w:rsidP="007E0CD9">
            <w:pPr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6B1BE5">
              <w:rPr>
                <w:rFonts w:ascii="幼圆" w:eastAsia="幼圆" w:hAnsi="宋体" w:hint="eastAsia"/>
                <w:sz w:val="22"/>
                <w:szCs w:val="22"/>
              </w:rPr>
              <w:t>正常进行</w:t>
            </w:r>
          </w:p>
        </w:tc>
      </w:tr>
    </w:tbl>
    <w:p w:rsidR="00526893" w:rsidRDefault="00526893">
      <w:pPr>
        <w:pStyle w:val="21"/>
        <w:rPr>
          <w:rFonts w:ascii="幼圆" w:eastAsia="幼圆"/>
        </w:rPr>
      </w:pPr>
      <w:bookmarkStart w:id="16" w:name="_Toc203234200"/>
      <w:bookmarkStart w:id="17" w:name="_Toc203234276"/>
      <w:bookmarkStart w:id="18" w:name="_Toc240809579"/>
      <w:bookmarkStart w:id="19" w:name="_Toc8378096"/>
      <w:r w:rsidRPr="00F60D80">
        <w:rPr>
          <w:rFonts w:ascii="幼圆" w:eastAsia="幼圆" w:hint="eastAsia"/>
        </w:rPr>
        <w:t>服务涉及的配置项</w:t>
      </w:r>
      <w:bookmarkEnd w:id="15"/>
      <w:bookmarkEnd w:id="16"/>
      <w:bookmarkEnd w:id="17"/>
      <w:bookmarkEnd w:id="18"/>
      <w:bookmarkEnd w:id="19"/>
    </w:p>
    <w:p w:rsidR="00FF25C0" w:rsidRPr="00A1507B" w:rsidRDefault="00FF25C0" w:rsidP="00FF25C0">
      <w:pPr>
        <w:pStyle w:val="26"/>
        <w:spacing w:beforeLines="0" w:afterLines="0" w:line="360" w:lineRule="auto"/>
        <w:ind w:firstLine="562"/>
        <w:rPr>
          <w:rFonts w:ascii="幼圆" w:eastAsia="幼圆" w:hAnsi="宋体" w:cs="Arial"/>
          <w:color w:val="C70000"/>
          <w:sz w:val="28"/>
          <w:szCs w:val="28"/>
          <w:lang w:eastAsia="zh-CN"/>
        </w:rPr>
      </w:pPr>
      <w:r w:rsidRPr="00A1507B">
        <w:rPr>
          <w:rFonts w:ascii="幼圆" w:eastAsia="幼圆" w:hAnsi="宋体" w:cs="Arial" w:hint="eastAsia"/>
          <w:color w:val="C70000"/>
          <w:sz w:val="28"/>
          <w:szCs w:val="28"/>
          <w:highlight w:val="yellow"/>
          <w:lang w:eastAsia="zh-CN"/>
        </w:rPr>
        <w:t>服务配置项</w:t>
      </w:r>
    </w:p>
    <w:p w:rsidR="00526893" w:rsidRPr="00F60D80" w:rsidRDefault="00526893">
      <w:pPr>
        <w:pStyle w:val="1"/>
        <w:numPr>
          <w:ilvl w:val="0"/>
          <w:numId w:val="12"/>
        </w:numPr>
        <w:tabs>
          <w:tab w:val="left" w:pos="432"/>
        </w:tabs>
        <w:rPr>
          <w:rFonts w:ascii="幼圆" w:eastAsia="幼圆"/>
        </w:rPr>
      </w:pPr>
      <w:bookmarkStart w:id="20" w:name="_Toc180490690"/>
      <w:bookmarkStart w:id="21" w:name="_Toc203234201"/>
      <w:bookmarkStart w:id="22" w:name="_Toc203234277"/>
      <w:bookmarkStart w:id="23" w:name="_Toc240809580"/>
      <w:bookmarkStart w:id="24" w:name="_Toc8378097"/>
      <w:r w:rsidRPr="00F60D80">
        <w:rPr>
          <w:rFonts w:ascii="幼圆" w:eastAsia="幼圆" w:hint="eastAsia"/>
        </w:rPr>
        <w:t>期望服务及其级别</w:t>
      </w:r>
      <w:bookmarkEnd w:id="20"/>
      <w:bookmarkEnd w:id="21"/>
      <w:bookmarkEnd w:id="22"/>
      <w:bookmarkEnd w:id="23"/>
      <w:bookmarkEnd w:id="24"/>
    </w:p>
    <w:p w:rsidR="006B1BE5" w:rsidRDefault="006B1BE5">
      <w:pPr>
        <w:pStyle w:val="26"/>
        <w:spacing w:beforeLines="0" w:afterLines="0" w:line="360" w:lineRule="auto"/>
        <w:ind w:firstLine="480"/>
        <w:rPr>
          <w:rFonts w:ascii="幼圆" w:eastAsia="幼圆" w:hAnsi="宋体" w:cs="Arial"/>
          <w:b w:val="0"/>
          <w:sz w:val="24"/>
          <w:lang w:eastAsia="zh-CN"/>
        </w:rPr>
      </w:pPr>
      <w:r>
        <w:rPr>
          <w:rFonts w:ascii="幼圆" w:eastAsia="幼圆" w:hAnsi="宋体" w:cs="Arial" w:hint="eastAsia"/>
          <w:b w:val="0"/>
          <w:sz w:val="24"/>
          <w:lang w:eastAsia="zh-CN"/>
        </w:rPr>
        <w:t>期望服务：</w:t>
      </w:r>
      <w:r w:rsidR="00BE2574">
        <w:rPr>
          <w:rFonts w:ascii="幼圆" w:eastAsia="幼圆" w:hAnsi="宋体" w:cs="Arial" w:hint="eastAsia"/>
          <w:b w:val="0"/>
          <w:sz w:val="24"/>
          <w:lang w:eastAsia="zh-CN"/>
        </w:rPr>
        <w:t>软件维护服务、</w:t>
      </w:r>
      <w:r>
        <w:rPr>
          <w:rFonts w:ascii="幼圆" w:eastAsia="幼圆" w:hAnsi="宋体" w:cs="Arial" w:hint="eastAsia"/>
          <w:b w:val="0"/>
          <w:sz w:val="24"/>
          <w:lang w:eastAsia="zh-CN"/>
        </w:rPr>
        <w:t>硬件</w:t>
      </w:r>
      <w:r w:rsidR="00BE2574">
        <w:rPr>
          <w:rFonts w:ascii="幼圆" w:eastAsia="幼圆" w:hAnsi="宋体" w:cs="Arial" w:hint="eastAsia"/>
          <w:b w:val="0"/>
          <w:sz w:val="24"/>
          <w:lang w:eastAsia="zh-CN"/>
        </w:rPr>
        <w:t>维护服务；</w:t>
      </w:r>
    </w:p>
    <w:p w:rsidR="00526893" w:rsidRPr="00F60D80" w:rsidRDefault="006B1BE5">
      <w:pPr>
        <w:pStyle w:val="26"/>
        <w:spacing w:beforeLines="0" w:afterLines="0" w:line="360" w:lineRule="auto"/>
        <w:ind w:firstLine="480"/>
        <w:rPr>
          <w:rFonts w:ascii="幼圆" w:eastAsia="幼圆" w:hAnsi="宋体" w:cs="Arial"/>
          <w:b w:val="0"/>
          <w:sz w:val="24"/>
          <w:lang w:eastAsia="zh-CN"/>
        </w:rPr>
      </w:pPr>
      <w:r>
        <w:rPr>
          <w:rFonts w:ascii="幼圆" w:eastAsia="幼圆" w:hAnsi="宋体" w:cs="Arial" w:hint="eastAsia"/>
          <w:b w:val="0"/>
          <w:sz w:val="24"/>
          <w:lang w:eastAsia="zh-CN"/>
        </w:rPr>
        <w:lastRenderedPageBreak/>
        <w:t>级别：</w:t>
      </w:r>
      <w:r w:rsidR="00BE2574">
        <w:rPr>
          <w:rFonts w:ascii="幼圆" w:eastAsia="幼圆" w:hAnsi="宋体" w:cs="Arial" w:hint="eastAsia"/>
          <w:b w:val="0"/>
          <w:sz w:val="24"/>
          <w:lang w:eastAsia="zh-CN"/>
        </w:rPr>
        <w:t>SLA-</w:t>
      </w:r>
      <w:r w:rsidR="006254F4">
        <w:rPr>
          <w:rFonts w:ascii="幼圆" w:eastAsia="幼圆" w:hAnsi="宋体" w:cs="Arial"/>
          <w:b w:val="0"/>
          <w:sz w:val="24"/>
          <w:lang w:eastAsia="zh-CN"/>
        </w:rPr>
        <w:t>B</w:t>
      </w:r>
    </w:p>
    <w:p w:rsidR="00526893" w:rsidRPr="00F60D80" w:rsidRDefault="00526893">
      <w:pPr>
        <w:rPr>
          <w:rFonts w:ascii="幼圆" w:eastAsia="幼圆"/>
        </w:rPr>
      </w:pPr>
    </w:p>
    <w:p w:rsidR="00526893" w:rsidRPr="00F60D80" w:rsidRDefault="00526893">
      <w:pPr>
        <w:pStyle w:val="21"/>
        <w:rPr>
          <w:rFonts w:ascii="幼圆" w:eastAsia="幼圆"/>
          <w:sz w:val="28"/>
          <w:szCs w:val="28"/>
        </w:rPr>
      </w:pPr>
      <w:bookmarkStart w:id="25" w:name="_Toc180490691"/>
      <w:bookmarkStart w:id="26" w:name="_Toc203234202"/>
      <w:bookmarkStart w:id="27" w:name="_Toc203234278"/>
      <w:bookmarkStart w:id="28" w:name="_Toc240809581"/>
      <w:bookmarkStart w:id="29" w:name="_Toc8378098"/>
      <w:r w:rsidRPr="00F60D80">
        <w:rPr>
          <w:rFonts w:ascii="幼圆" w:eastAsia="幼圆" w:hint="eastAsia"/>
          <w:sz w:val="28"/>
          <w:szCs w:val="28"/>
        </w:rPr>
        <w:t>全新的服务</w:t>
      </w:r>
      <w:bookmarkEnd w:id="25"/>
      <w:bookmarkEnd w:id="26"/>
      <w:bookmarkEnd w:id="27"/>
      <w:bookmarkEnd w:id="28"/>
      <w:bookmarkEnd w:id="29"/>
    </w:p>
    <w:p w:rsidR="00526893" w:rsidRPr="00F60D80" w:rsidRDefault="00BE2574">
      <w:pPr>
        <w:pStyle w:val="26"/>
        <w:spacing w:beforeLines="0" w:afterLines="0" w:line="360" w:lineRule="auto"/>
        <w:ind w:firstLine="480"/>
        <w:rPr>
          <w:rFonts w:ascii="幼圆" w:eastAsia="幼圆" w:hAnsi="宋体" w:cs="Arial"/>
          <w:b w:val="0"/>
          <w:sz w:val="24"/>
        </w:rPr>
      </w:pPr>
      <w:r>
        <w:rPr>
          <w:rFonts w:ascii="幼圆" w:eastAsia="幼圆" w:hAnsi="宋体" w:cs="Arial" w:hint="eastAsia"/>
          <w:b w:val="0"/>
          <w:sz w:val="24"/>
        </w:rPr>
        <w:t>服务名称：</w:t>
      </w:r>
      <w:r w:rsidR="006B1BE5" w:rsidRPr="00907454">
        <w:rPr>
          <w:rFonts w:ascii="幼圆" w:eastAsia="幼圆" w:hAnsi="宋体" w:cs="Arial" w:hint="eastAsia"/>
          <w:b w:val="0"/>
          <w:color w:val="C60000"/>
          <w:sz w:val="24"/>
          <w:highlight w:val="yellow"/>
          <w:lang w:eastAsia="zh-CN"/>
        </w:rPr>
        <w:t>软件维护服务</w:t>
      </w:r>
      <w:r w:rsidR="006B1BE5">
        <w:rPr>
          <w:rFonts w:ascii="幼圆" w:eastAsia="幼圆" w:hAnsi="宋体" w:cs="Arial" w:hint="eastAsia"/>
          <w:b w:val="0"/>
          <w:sz w:val="24"/>
          <w:lang w:eastAsia="zh-CN"/>
        </w:rPr>
        <w:t>；</w:t>
      </w:r>
    </w:p>
    <w:p w:rsidR="00526893" w:rsidRPr="00F60D80" w:rsidRDefault="00526893">
      <w:pPr>
        <w:pStyle w:val="26"/>
        <w:spacing w:beforeLines="0" w:afterLines="0" w:line="360" w:lineRule="auto"/>
        <w:ind w:firstLine="480"/>
        <w:rPr>
          <w:rFonts w:ascii="幼圆" w:eastAsia="幼圆" w:hAnsi="宋体" w:cs="Arial"/>
          <w:b w:val="0"/>
          <w:sz w:val="24"/>
        </w:rPr>
      </w:pPr>
      <w:r w:rsidRPr="00F60D80">
        <w:rPr>
          <w:rFonts w:ascii="幼圆" w:eastAsia="幼圆" w:hAnsi="宋体" w:cs="Arial" w:hint="eastAsia"/>
          <w:b w:val="0"/>
          <w:sz w:val="24"/>
        </w:rPr>
        <w:t>服务级别为：</w:t>
      </w:r>
      <w:r w:rsidR="002A5D48" w:rsidRPr="009A2FA2">
        <w:rPr>
          <w:rFonts w:ascii="幼圆" w:eastAsia="幼圆" w:hAnsi="宋体" w:cs="Arial" w:hint="eastAsia"/>
          <w:b w:val="0"/>
          <w:color w:val="C50000"/>
          <w:sz w:val="24"/>
          <w:highlight w:val="yellow"/>
          <w:lang w:eastAsia="zh-CN"/>
        </w:rPr>
        <w:t>服务级别</w:t>
      </w:r>
    </w:p>
    <w:p w:rsidR="00526893" w:rsidRDefault="00526893">
      <w:pPr>
        <w:pStyle w:val="26"/>
        <w:spacing w:beforeLines="0" w:afterLines="0" w:line="360" w:lineRule="auto"/>
        <w:ind w:firstLine="480"/>
        <w:rPr>
          <w:rFonts w:ascii="幼圆" w:eastAsia="幼圆" w:hAnsi="宋体" w:cs="Arial"/>
          <w:b w:val="0"/>
          <w:sz w:val="24"/>
          <w:lang w:eastAsia="zh-CN"/>
        </w:rPr>
      </w:pPr>
      <w:r w:rsidRPr="00F60D80">
        <w:rPr>
          <w:rFonts w:ascii="幼圆" w:eastAsia="幼圆" w:hAnsi="宋体" w:cs="Arial" w:hint="eastAsia"/>
          <w:b w:val="0"/>
          <w:sz w:val="24"/>
        </w:rPr>
        <w:t>服务内容：</w:t>
      </w:r>
    </w:p>
    <w:p w:rsidR="00AB10B2" w:rsidRDefault="00AB10B2" w:rsidP="00FF25C0">
      <w:pPr>
        <w:pStyle w:val="26"/>
        <w:spacing w:beforeLines="0" w:afterLines="0" w:line="360" w:lineRule="auto"/>
        <w:ind w:firstLine="562"/>
        <w:rPr>
          <w:rFonts w:ascii="幼圆" w:eastAsia="幼圆" w:hAnsi="宋体" w:cs="Arial"/>
          <w:color w:val="C40000"/>
          <w:sz w:val="28"/>
          <w:szCs w:val="28"/>
          <w:highlight w:val="yellow"/>
          <w:lang w:eastAsia="zh-CN"/>
        </w:rPr>
      </w:pPr>
      <w:r w:rsidRPr="00907454">
        <w:rPr>
          <w:rFonts w:ascii="幼圆" w:eastAsia="幼圆" w:hAnsi="宋体" w:cs="Arial" w:hint="eastAsia"/>
          <w:color w:val="C40000"/>
          <w:sz w:val="28"/>
          <w:szCs w:val="28"/>
          <w:highlight w:val="yellow"/>
          <w:lang w:eastAsia="zh-CN"/>
        </w:rPr>
        <w:t>服务内容</w:t>
      </w:r>
    </w:p>
    <w:p w:rsidR="00526893" w:rsidRDefault="00526893">
      <w:pPr>
        <w:pStyle w:val="21"/>
        <w:rPr>
          <w:rFonts w:ascii="幼圆" w:eastAsia="幼圆"/>
          <w:sz w:val="28"/>
          <w:szCs w:val="28"/>
          <w:lang w:eastAsia="zh-CN"/>
        </w:rPr>
      </w:pPr>
      <w:bookmarkStart w:id="30" w:name="_Toc8378099"/>
      <w:bookmarkStart w:id="31" w:name="_GoBack"/>
      <w:bookmarkEnd w:id="31"/>
      <w:r w:rsidRPr="00F60D80">
        <w:rPr>
          <w:rFonts w:ascii="幼圆" w:eastAsia="幼圆" w:hint="eastAsia"/>
          <w:sz w:val="28"/>
          <w:szCs w:val="28"/>
        </w:rPr>
        <w:t>服务要求</w:t>
      </w:r>
      <w:bookmarkEnd w:id="30"/>
    </w:p>
    <w:p w:rsidR="00A260F0" w:rsidRPr="005F5473" w:rsidRDefault="00FF25C0" w:rsidP="00A260F0">
      <w:pPr>
        <w:rPr>
          <w:color w:val="C30000"/>
          <w:lang w:val="x-none"/>
        </w:rPr>
      </w:pPr>
      <w:r w:rsidRPr="005F5473">
        <w:rPr>
          <w:rFonts w:hint="eastAsia"/>
          <w:b/>
          <w:color w:val="C30000"/>
          <w:sz w:val="28"/>
          <w:szCs w:val="28"/>
          <w:highlight w:val="yellow"/>
          <w:lang w:val="x-none"/>
        </w:rPr>
        <w:t>服务要求</w:t>
      </w:r>
    </w:p>
    <w:p w:rsidR="00526893" w:rsidRPr="00F60D80" w:rsidRDefault="00526893" w:rsidP="00F60D80">
      <w:pPr>
        <w:pStyle w:val="21"/>
        <w:tabs>
          <w:tab w:val="left" w:pos="576"/>
        </w:tabs>
        <w:rPr>
          <w:rFonts w:ascii="幼圆" w:eastAsia="幼圆"/>
          <w:sz w:val="28"/>
          <w:szCs w:val="28"/>
        </w:rPr>
      </w:pPr>
      <w:bookmarkStart w:id="32" w:name="_Toc180490692"/>
      <w:bookmarkStart w:id="33" w:name="_Toc203234203"/>
      <w:bookmarkStart w:id="34" w:name="_Toc203234279"/>
      <w:bookmarkStart w:id="35" w:name="_Toc240809582"/>
      <w:bookmarkStart w:id="36" w:name="_Toc8378100"/>
      <w:r w:rsidRPr="00F60D80">
        <w:rPr>
          <w:rFonts w:ascii="幼圆" w:eastAsia="幼圆" w:hint="eastAsia"/>
          <w:sz w:val="28"/>
          <w:szCs w:val="28"/>
        </w:rPr>
        <w:t>更改的服务</w:t>
      </w:r>
      <w:bookmarkEnd w:id="32"/>
      <w:bookmarkEnd w:id="33"/>
      <w:bookmarkEnd w:id="34"/>
      <w:bookmarkEnd w:id="35"/>
      <w:bookmarkEnd w:id="36"/>
    </w:p>
    <w:p w:rsidR="00526893" w:rsidRPr="00F60D80" w:rsidRDefault="00526893">
      <w:pPr>
        <w:pStyle w:val="26"/>
        <w:spacing w:beforeLines="0" w:afterLines="0" w:line="360" w:lineRule="auto"/>
        <w:ind w:firstLine="480"/>
        <w:rPr>
          <w:rFonts w:ascii="幼圆" w:eastAsia="幼圆" w:hAnsi="宋体" w:cs="Arial"/>
          <w:b w:val="0"/>
          <w:sz w:val="24"/>
        </w:rPr>
      </w:pPr>
      <w:r w:rsidRPr="00F60D80">
        <w:rPr>
          <w:rFonts w:ascii="幼圆" w:eastAsia="幼圆" w:hAnsi="宋体" w:cs="Arial" w:hint="eastAsia"/>
          <w:b w:val="0"/>
          <w:sz w:val="24"/>
        </w:rPr>
        <w:t>无</w:t>
      </w:r>
    </w:p>
    <w:p w:rsidR="00526893" w:rsidRPr="00F60D80" w:rsidRDefault="00526893">
      <w:pPr>
        <w:pStyle w:val="1"/>
        <w:numPr>
          <w:ilvl w:val="0"/>
          <w:numId w:val="12"/>
        </w:numPr>
        <w:tabs>
          <w:tab w:val="left" w:pos="432"/>
        </w:tabs>
        <w:rPr>
          <w:rFonts w:ascii="幼圆" w:eastAsia="幼圆"/>
          <w:sz w:val="30"/>
          <w:szCs w:val="30"/>
        </w:rPr>
      </w:pPr>
      <w:bookmarkStart w:id="37" w:name="_Toc180490694"/>
      <w:bookmarkStart w:id="38" w:name="_Toc203234205"/>
      <w:bookmarkStart w:id="39" w:name="_Toc203234281"/>
      <w:bookmarkStart w:id="40" w:name="_Toc240809584"/>
      <w:bookmarkStart w:id="41" w:name="_Toc8378101"/>
      <w:r w:rsidRPr="00F60D80">
        <w:rPr>
          <w:rFonts w:ascii="幼圆" w:eastAsia="幼圆" w:hint="eastAsia"/>
          <w:sz w:val="30"/>
          <w:szCs w:val="30"/>
        </w:rPr>
        <w:t>期望服务对业务的影响</w:t>
      </w:r>
      <w:bookmarkEnd w:id="37"/>
      <w:bookmarkEnd w:id="38"/>
      <w:bookmarkEnd w:id="39"/>
      <w:bookmarkEnd w:id="40"/>
      <w:bookmarkEnd w:id="41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663"/>
        <w:gridCol w:w="1353"/>
        <w:gridCol w:w="1900"/>
        <w:gridCol w:w="1360"/>
        <w:gridCol w:w="1701"/>
        <w:gridCol w:w="2083"/>
      </w:tblGrid>
      <w:tr w:rsidR="00526893" w:rsidRPr="006210FE" w:rsidTr="00752421">
        <w:trPr>
          <w:trHeight w:val="113"/>
          <w:jc w:val="center"/>
        </w:trPr>
        <w:tc>
          <w:tcPr>
            <w:tcW w:w="66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26893" w:rsidRPr="006210FE" w:rsidRDefault="00526893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/>
                <w:b/>
                <w:w w:val="90"/>
                <w:sz w:val="21"/>
                <w:szCs w:val="21"/>
                <w:lang w:eastAsia="zh-CN"/>
              </w:rPr>
            </w:pPr>
            <w:bookmarkStart w:id="42" w:name="_Toc180490695"/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</w:rPr>
              <w:t>服务</w:t>
            </w:r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  <w:lang w:eastAsia="zh-CN"/>
              </w:rPr>
              <w:t>类别</w:t>
            </w:r>
          </w:p>
        </w:tc>
        <w:tc>
          <w:tcPr>
            <w:tcW w:w="135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26893" w:rsidRPr="006210FE" w:rsidRDefault="00526893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/>
                <w:b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</w:rPr>
              <w:t>服务</w:t>
            </w:r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  <w:lang w:eastAsia="zh-CN"/>
              </w:rPr>
              <w:t>项</w:t>
            </w:r>
          </w:p>
        </w:tc>
        <w:tc>
          <w:tcPr>
            <w:tcW w:w="19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26893" w:rsidRPr="006210FE" w:rsidRDefault="00526893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/>
                <w:b/>
                <w:w w:val="90"/>
                <w:sz w:val="21"/>
                <w:szCs w:val="21"/>
              </w:rPr>
            </w:pPr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</w:rPr>
              <w:t>影响范围</w:t>
            </w:r>
          </w:p>
        </w:tc>
        <w:tc>
          <w:tcPr>
            <w:tcW w:w="13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26893" w:rsidRPr="006210FE" w:rsidRDefault="00526893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/>
                <w:b/>
                <w:w w:val="90"/>
                <w:sz w:val="21"/>
                <w:szCs w:val="21"/>
              </w:rPr>
            </w:pPr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</w:rPr>
              <w:t>影响时间段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26893" w:rsidRPr="006210FE" w:rsidRDefault="00526893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/>
                <w:b/>
                <w:w w:val="90"/>
                <w:sz w:val="21"/>
                <w:szCs w:val="21"/>
              </w:rPr>
            </w:pPr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</w:rPr>
              <w:t>对业务量的影响</w:t>
            </w:r>
          </w:p>
        </w:tc>
        <w:tc>
          <w:tcPr>
            <w:tcW w:w="20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26893" w:rsidRPr="006210FE" w:rsidRDefault="00526893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/>
                <w:b/>
                <w:w w:val="90"/>
                <w:sz w:val="21"/>
                <w:szCs w:val="21"/>
              </w:rPr>
            </w:pPr>
            <w:r w:rsidRPr="006210FE">
              <w:rPr>
                <w:rFonts w:ascii="幼圆" w:eastAsia="幼圆" w:hAnsi="宋体" w:cs="Arial" w:hint="eastAsia"/>
                <w:b/>
                <w:w w:val="90"/>
                <w:sz w:val="21"/>
                <w:szCs w:val="21"/>
              </w:rPr>
              <w:t>对客户满意度的影响</w:t>
            </w:r>
          </w:p>
        </w:tc>
      </w:tr>
      <w:bookmarkEnd w:id="42"/>
      <w:tr w:rsidR="006410FC" w:rsidRPr="006210FE" w:rsidTr="00752421">
        <w:trPr>
          <w:trHeight w:val="113"/>
          <w:jc w:val="center"/>
        </w:trPr>
        <w:tc>
          <w:tcPr>
            <w:tcW w:w="663" w:type="dxa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6410FC" w:rsidRPr="006210FE" w:rsidRDefault="006410FC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软件服务</w:t>
            </w:r>
          </w:p>
        </w:tc>
        <w:tc>
          <w:tcPr>
            <w:tcW w:w="1353" w:type="dxa"/>
            <w:tcBorders>
              <w:top w:val="single" w:sz="6" w:space="0" w:color="auto"/>
            </w:tcBorders>
            <w:vAlign w:val="center"/>
          </w:tcPr>
          <w:p w:rsidR="006410FC" w:rsidRPr="006210FE" w:rsidRDefault="006B1BE5" w:rsidP="006210FE">
            <w:pPr>
              <w:pStyle w:val="Table"/>
              <w:spacing w:before="0" w:after="0" w:line="260" w:lineRule="exact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软件故障服务</w:t>
            </w:r>
          </w:p>
        </w:tc>
        <w:tc>
          <w:tcPr>
            <w:tcW w:w="1900" w:type="dxa"/>
            <w:tcBorders>
              <w:top w:val="single" w:sz="6" w:space="0" w:color="auto"/>
            </w:tcBorders>
            <w:vAlign w:val="center"/>
          </w:tcPr>
          <w:p w:rsidR="006410FC" w:rsidRPr="006210FE" w:rsidRDefault="006B1BE5" w:rsidP="006210FE">
            <w:pPr>
              <w:spacing w:line="260" w:lineRule="exact"/>
              <w:rPr>
                <w:rFonts w:ascii="幼圆" w:eastAsia="幼圆" w:hAnsi="Arial" w:cs="Arial"/>
                <w:w w:val="90"/>
                <w:szCs w:val="21"/>
              </w:rPr>
            </w:pPr>
            <w:r w:rsidRPr="006210FE">
              <w:rPr>
                <w:rFonts w:ascii="幼圆" w:eastAsia="幼圆" w:hAnsi="Arial" w:cs="Arial" w:hint="eastAsia"/>
                <w:w w:val="90"/>
                <w:szCs w:val="21"/>
              </w:rPr>
              <w:t>涉及软件故障的软件</w:t>
            </w:r>
          </w:p>
        </w:tc>
        <w:tc>
          <w:tcPr>
            <w:tcW w:w="1360" w:type="dxa"/>
            <w:tcBorders>
              <w:top w:val="single" w:sz="6" w:space="0" w:color="auto"/>
            </w:tcBorders>
            <w:vAlign w:val="center"/>
          </w:tcPr>
          <w:p w:rsidR="006410FC" w:rsidRPr="006210FE" w:rsidRDefault="006410FC" w:rsidP="006210FE">
            <w:pPr>
              <w:spacing w:line="260" w:lineRule="exact"/>
              <w:rPr>
                <w:rFonts w:ascii="幼圆" w:eastAsia="幼圆" w:hAnsi="Arial" w:cs="Arial"/>
                <w:w w:val="90"/>
                <w:szCs w:val="21"/>
              </w:rPr>
            </w:pPr>
            <w:r w:rsidRPr="006210FE">
              <w:rPr>
                <w:rFonts w:ascii="幼圆" w:eastAsia="幼圆" w:hAnsi="Arial" w:cs="Arial" w:hint="eastAsia"/>
                <w:w w:val="90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6410FC" w:rsidRPr="006210FE" w:rsidRDefault="006410FC" w:rsidP="006210FE">
            <w:pPr>
              <w:pStyle w:val="Table"/>
              <w:spacing w:before="0" w:after="0" w:line="260" w:lineRule="exact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083" w:type="dxa"/>
            <w:tcBorders>
              <w:top w:val="single" w:sz="6" w:space="0" w:color="auto"/>
            </w:tcBorders>
            <w:vAlign w:val="center"/>
          </w:tcPr>
          <w:p w:rsidR="006410FC" w:rsidRPr="006210FE" w:rsidRDefault="006410FC" w:rsidP="006210FE">
            <w:pPr>
              <w:pStyle w:val="Table"/>
              <w:spacing w:before="0" w:after="0" w:line="260" w:lineRule="exact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提升</w:t>
            </w:r>
          </w:p>
        </w:tc>
      </w:tr>
      <w:tr w:rsidR="006B1BE5" w:rsidRPr="006210FE" w:rsidTr="006210FE">
        <w:trPr>
          <w:trHeight w:val="113"/>
          <w:jc w:val="center"/>
        </w:trPr>
        <w:tc>
          <w:tcPr>
            <w:tcW w:w="663" w:type="dxa"/>
            <w:vMerge/>
            <w:shd w:val="clear" w:color="auto" w:fill="auto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</w:p>
        </w:tc>
        <w:tc>
          <w:tcPr>
            <w:tcW w:w="1353" w:type="dxa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软件优化服务</w:t>
            </w:r>
          </w:p>
        </w:tc>
        <w:tc>
          <w:tcPr>
            <w:tcW w:w="1900" w:type="dxa"/>
            <w:vAlign w:val="center"/>
          </w:tcPr>
          <w:p w:rsidR="006B1BE5" w:rsidRPr="006210FE" w:rsidRDefault="006B1BE5" w:rsidP="006210FE">
            <w:pPr>
              <w:spacing w:line="260" w:lineRule="exact"/>
              <w:rPr>
                <w:rFonts w:ascii="幼圆" w:eastAsia="幼圆" w:hAnsi="Arial" w:cs="Arial"/>
                <w:w w:val="90"/>
                <w:szCs w:val="21"/>
              </w:rPr>
            </w:pPr>
            <w:r w:rsidRPr="006210FE">
              <w:rPr>
                <w:rFonts w:ascii="幼圆" w:eastAsia="幼圆" w:hAnsi="Arial" w:cs="Arial" w:hint="eastAsia"/>
                <w:w w:val="90"/>
                <w:szCs w:val="21"/>
              </w:rPr>
              <w:t>涉及升级优化的软件</w:t>
            </w:r>
          </w:p>
        </w:tc>
        <w:tc>
          <w:tcPr>
            <w:tcW w:w="1360" w:type="dxa"/>
            <w:vAlign w:val="center"/>
          </w:tcPr>
          <w:p w:rsidR="006B1BE5" w:rsidRPr="006210FE" w:rsidRDefault="006B1BE5" w:rsidP="006210FE">
            <w:pPr>
              <w:spacing w:line="260" w:lineRule="exact"/>
              <w:rPr>
                <w:rFonts w:ascii="幼圆" w:eastAsia="幼圆" w:hAnsi="Arial" w:cs="Arial"/>
                <w:w w:val="90"/>
                <w:szCs w:val="21"/>
              </w:rPr>
            </w:pPr>
            <w:r w:rsidRPr="006210FE">
              <w:rPr>
                <w:rFonts w:ascii="幼圆" w:eastAsia="幼圆" w:hAnsi="Arial" w:cs="Arial" w:hint="eastAsia"/>
                <w:w w:val="90"/>
                <w:szCs w:val="21"/>
              </w:rPr>
              <w:t>小于8小时</w:t>
            </w:r>
          </w:p>
        </w:tc>
        <w:tc>
          <w:tcPr>
            <w:tcW w:w="1701" w:type="dxa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优化升级软件功能</w:t>
            </w:r>
          </w:p>
        </w:tc>
        <w:tc>
          <w:tcPr>
            <w:tcW w:w="2083" w:type="dxa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提升</w:t>
            </w:r>
          </w:p>
        </w:tc>
      </w:tr>
      <w:tr w:rsidR="006B1BE5" w:rsidRPr="006210FE" w:rsidTr="006210FE">
        <w:trPr>
          <w:trHeight w:val="113"/>
          <w:jc w:val="center"/>
        </w:trPr>
        <w:tc>
          <w:tcPr>
            <w:tcW w:w="663" w:type="dxa"/>
            <w:vMerge/>
            <w:shd w:val="clear" w:color="auto" w:fill="auto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jc w:val="center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</w:p>
        </w:tc>
        <w:tc>
          <w:tcPr>
            <w:tcW w:w="1353" w:type="dxa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软件迁移服务</w:t>
            </w:r>
          </w:p>
        </w:tc>
        <w:tc>
          <w:tcPr>
            <w:tcW w:w="1900" w:type="dxa"/>
            <w:vAlign w:val="center"/>
          </w:tcPr>
          <w:p w:rsidR="006B1BE5" w:rsidRPr="006210FE" w:rsidRDefault="006B1BE5" w:rsidP="006210FE">
            <w:pPr>
              <w:spacing w:line="260" w:lineRule="exact"/>
              <w:rPr>
                <w:rFonts w:ascii="幼圆" w:eastAsia="幼圆" w:hAnsi="Arial" w:cs="Arial"/>
                <w:w w:val="90"/>
                <w:szCs w:val="21"/>
              </w:rPr>
            </w:pPr>
            <w:r w:rsidRPr="006210FE">
              <w:rPr>
                <w:rFonts w:ascii="幼圆" w:eastAsia="幼圆" w:hAnsi="Arial" w:cs="Arial" w:hint="eastAsia"/>
                <w:w w:val="90"/>
                <w:szCs w:val="21"/>
              </w:rPr>
              <w:t>涉及升级优化的软件</w:t>
            </w:r>
          </w:p>
        </w:tc>
        <w:tc>
          <w:tcPr>
            <w:tcW w:w="1360" w:type="dxa"/>
            <w:vAlign w:val="center"/>
          </w:tcPr>
          <w:p w:rsidR="006B1BE5" w:rsidRPr="006210FE" w:rsidRDefault="006B1BE5" w:rsidP="006210FE">
            <w:pPr>
              <w:spacing w:line="260" w:lineRule="exact"/>
              <w:rPr>
                <w:rFonts w:ascii="幼圆" w:eastAsia="幼圆" w:hAnsi="Arial" w:cs="Arial"/>
                <w:w w:val="90"/>
                <w:szCs w:val="21"/>
              </w:rPr>
            </w:pPr>
            <w:r w:rsidRPr="006210FE">
              <w:rPr>
                <w:rFonts w:ascii="幼圆" w:eastAsia="幼圆" w:hAnsi="Arial" w:cs="Arial" w:hint="eastAsia"/>
                <w:w w:val="90"/>
                <w:szCs w:val="21"/>
              </w:rPr>
              <w:t>无</w:t>
            </w:r>
          </w:p>
        </w:tc>
        <w:tc>
          <w:tcPr>
            <w:tcW w:w="1701" w:type="dxa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083" w:type="dxa"/>
            <w:vAlign w:val="center"/>
          </w:tcPr>
          <w:p w:rsidR="006B1BE5" w:rsidRPr="006210FE" w:rsidRDefault="006B1BE5" w:rsidP="006210FE">
            <w:pPr>
              <w:pStyle w:val="Table"/>
              <w:spacing w:before="0" w:after="0" w:line="260" w:lineRule="exact"/>
              <w:rPr>
                <w:rFonts w:ascii="幼圆" w:eastAsia="幼圆" w:hAnsi="Arial" w:cs="Arial"/>
                <w:w w:val="90"/>
                <w:sz w:val="21"/>
                <w:szCs w:val="21"/>
                <w:lang w:eastAsia="zh-CN"/>
              </w:rPr>
            </w:pPr>
            <w:r w:rsidRPr="006210FE">
              <w:rPr>
                <w:rFonts w:ascii="幼圆" w:eastAsia="幼圆" w:hAnsi="Arial" w:cs="Arial" w:hint="eastAsia"/>
                <w:w w:val="90"/>
                <w:sz w:val="21"/>
                <w:szCs w:val="21"/>
                <w:lang w:eastAsia="zh-CN"/>
              </w:rPr>
              <w:t>提升</w:t>
            </w:r>
          </w:p>
        </w:tc>
      </w:tr>
    </w:tbl>
    <w:p w:rsidR="00F60D80" w:rsidRDefault="00526893" w:rsidP="00F60D80">
      <w:pPr>
        <w:pStyle w:val="1"/>
        <w:numPr>
          <w:ilvl w:val="0"/>
          <w:numId w:val="12"/>
        </w:numPr>
        <w:tabs>
          <w:tab w:val="left" w:pos="432"/>
        </w:tabs>
        <w:rPr>
          <w:rFonts w:ascii="幼圆" w:eastAsia="幼圆"/>
          <w:sz w:val="30"/>
          <w:szCs w:val="30"/>
        </w:rPr>
      </w:pPr>
      <w:bookmarkStart w:id="43" w:name="_Toc180490696"/>
      <w:bookmarkStart w:id="44" w:name="_Toc203234207"/>
      <w:bookmarkStart w:id="45" w:name="_Toc203234283"/>
      <w:bookmarkStart w:id="46" w:name="_Toc240809586"/>
      <w:bookmarkStart w:id="47" w:name="_Toc8378102"/>
      <w:r w:rsidRPr="00F60D80">
        <w:rPr>
          <w:rFonts w:ascii="幼圆" w:eastAsia="幼圆" w:hint="eastAsia"/>
          <w:sz w:val="30"/>
          <w:szCs w:val="30"/>
        </w:rPr>
        <w:t>获得服务的时间要求</w:t>
      </w:r>
      <w:bookmarkEnd w:id="43"/>
      <w:bookmarkEnd w:id="44"/>
      <w:bookmarkEnd w:id="45"/>
      <w:bookmarkEnd w:id="46"/>
      <w:bookmarkEnd w:id="47"/>
    </w:p>
    <w:p w:rsidR="00F60D80" w:rsidRPr="005F5473" w:rsidRDefault="00F60D80" w:rsidP="0086189A">
      <w:pPr>
        <w:pStyle w:val="Number"/>
        <w:numPr>
          <w:ilvl w:val="0"/>
          <w:numId w:val="0"/>
        </w:numPr>
        <w:tabs>
          <w:tab w:val="left" w:pos="1140"/>
        </w:tabs>
        <w:spacing w:beforeLines="0"/>
        <w:ind w:firstLineChars="100" w:firstLine="240"/>
        <w:rPr>
          <w:rFonts w:ascii="幼圆" w:eastAsia="幼圆"/>
        </w:rPr>
      </w:pPr>
      <w:r w:rsidRPr="00E44FF5">
        <w:rPr>
          <w:rFonts w:ascii="幼圆" w:eastAsia="幼圆" w:hint="eastAsia"/>
        </w:rPr>
        <w:t>服务时间：</w:t>
      </w:r>
      <w:r w:rsidR="00A55B6A" w:rsidRPr="00A55B6A">
        <w:rPr>
          <w:rFonts w:ascii="幼圆" w:eastAsia="幼圆" w:hint="eastAsia"/>
          <w:color w:val="C20000"/>
          <w:highlight w:val="yellow"/>
        </w:rPr>
        <w:t>服务时间</w:t>
      </w:r>
    </w:p>
    <w:p w:rsidR="00526893" w:rsidRPr="00F60D80" w:rsidRDefault="00526893" w:rsidP="00F60D80">
      <w:pPr>
        <w:pStyle w:val="1"/>
        <w:numPr>
          <w:ilvl w:val="0"/>
          <w:numId w:val="12"/>
        </w:numPr>
        <w:tabs>
          <w:tab w:val="left" w:pos="432"/>
        </w:tabs>
        <w:rPr>
          <w:rFonts w:ascii="幼圆" w:eastAsia="幼圆"/>
          <w:sz w:val="30"/>
          <w:szCs w:val="30"/>
        </w:rPr>
      </w:pPr>
      <w:bookmarkStart w:id="48" w:name="_Toc180490697"/>
      <w:bookmarkStart w:id="49" w:name="_Toc203234208"/>
      <w:bookmarkStart w:id="50" w:name="_Toc203234284"/>
      <w:bookmarkStart w:id="51" w:name="_Toc240809587"/>
      <w:bookmarkStart w:id="52" w:name="_Toc8378103"/>
      <w:r w:rsidRPr="00F60D80">
        <w:rPr>
          <w:rFonts w:ascii="幼圆" w:eastAsia="幼圆" w:hint="eastAsia"/>
          <w:sz w:val="30"/>
          <w:szCs w:val="30"/>
        </w:rPr>
        <w:lastRenderedPageBreak/>
        <w:t>客户联系信息</w:t>
      </w:r>
      <w:bookmarkEnd w:id="48"/>
      <w:bookmarkEnd w:id="49"/>
      <w:bookmarkEnd w:id="50"/>
      <w:bookmarkEnd w:id="51"/>
      <w:bookmarkEnd w:id="52"/>
    </w:p>
    <w:p w:rsidR="006B1BE5" w:rsidRPr="00A260F0" w:rsidRDefault="00526893" w:rsidP="006B1BE5">
      <w:pPr>
        <w:pStyle w:val="26"/>
        <w:spacing w:beforeLines="0" w:afterLines="0" w:line="360" w:lineRule="auto"/>
        <w:ind w:firstLine="480"/>
        <w:rPr>
          <w:rFonts w:ascii="幼圆" w:eastAsia="幼圆" w:hAnsi="宋体" w:cs="Arial"/>
          <w:b w:val="0"/>
          <w:sz w:val="24"/>
          <w:u w:val="single"/>
          <w:lang w:eastAsia="zh-CN"/>
        </w:rPr>
      </w:pPr>
      <w:r w:rsidRPr="00F60D80">
        <w:rPr>
          <w:rFonts w:ascii="幼圆" w:eastAsia="幼圆" w:hAnsi="宋体" w:cs="Arial" w:hint="eastAsia"/>
          <w:b w:val="0"/>
          <w:sz w:val="24"/>
        </w:rPr>
        <w:t>客户单位：</w:t>
      </w:r>
      <w:r w:rsidR="00C74378" w:rsidRPr="00C41F28">
        <w:rPr>
          <w:rFonts w:ascii="幼圆" w:eastAsia="幼圆" w:hAnsi="宋体" w:cs="Arial" w:hint="eastAsia"/>
          <w:b w:val="0"/>
          <w:sz w:val="24"/>
          <w:u w:val="single"/>
          <w:lang w:eastAsia="zh-CN"/>
        </w:rPr>
        <w:t xml:space="preserve"> </w:t>
      </w:r>
      <w:r w:rsidR="00C74378" w:rsidRPr="005F5473">
        <w:rPr>
          <w:rFonts w:ascii="幼圆" w:eastAsia="幼圆" w:hAnsi="宋体" w:cs="Arial" w:hint="eastAsia"/>
          <w:b w:val="0"/>
          <w:color w:val="D40000"/>
          <w:sz w:val="24"/>
          <w:highlight w:val="yellow"/>
          <w:u w:val="single"/>
          <w:lang w:eastAsia="zh-CN"/>
        </w:rPr>
        <w:t>项目甲方名称</w:t>
      </w:r>
      <w:r w:rsidR="00A260F0">
        <w:rPr>
          <w:rFonts w:ascii="幼圆" w:eastAsia="幼圆" w:hAnsi="宋体" w:cs="Arial" w:hint="eastAsia"/>
          <w:b w:val="0"/>
          <w:sz w:val="24"/>
          <w:u w:val="single"/>
          <w:lang w:eastAsia="zh-CN"/>
        </w:rPr>
        <w:t xml:space="preserve">                  </w:t>
      </w:r>
    </w:p>
    <w:p w:rsidR="00526893" w:rsidRPr="00A260F0" w:rsidRDefault="00526893">
      <w:pPr>
        <w:pStyle w:val="26"/>
        <w:spacing w:beforeLines="0" w:afterLines="0" w:line="360" w:lineRule="auto"/>
        <w:ind w:firstLine="480"/>
        <w:rPr>
          <w:rFonts w:ascii="幼圆" w:eastAsia="幼圆" w:cs="Arial"/>
          <w:b w:val="0"/>
          <w:sz w:val="24"/>
          <w:u w:val="single"/>
          <w:lang w:eastAsia="zh-CN"/>
        </w:rPr>
      </w:pPr>
      <w:r w:rsidRPr="00702E82">
        <w:rPr>
          <w:rFonts w:ascii="幼圆" w:eastAsia="幼圆" w:hAnsi="宋体" w:cs="Arial" w:hint="eastAsia"/>
          <w:b w:val="0"/>
          <w:sz w:val="24"/>
        </w:rPr>
        <w:t>客户联系人</w:t>
      </w:r>
      <w:r w:rsidRPr="00702E82">
        <w:rPr>
          <w:rFonts w:ascii="幼圆" w:eastAsia="幼圆" w:hAnsi="宋体" w:cs="Arial" w:hint="eastAsia"/>
          <w:b w:val="0"/>
          <w:sz w:val="24"/>
          <w:lang w:eastAsia="zh-CN"/>
        </w:rPr>
        <w:t>：</w:t>
      </w:r>
      <w:r w:rsidR="00C41F28" w:rsidRPr="00C41F28">
        <w:rPr>
          <w:rFonts w:ascii="幼圆" w:eastAsia="幼圆" w:hAnsi="宋体" w:cs="Arial" w:hint="eastAsia"/>
          <w:b w:val="0"/>
          <w:sz w:val="24"/>
          <w:u w:val="single"/>
          <w:lang w:eastAsia="zh-CN"/>
        </w:rPr>
        <w:t xml:space="preserve"> </w:t>
      </w:r>
      <w:r w:rsidR="00C74378" w:rsidRPr="00D67668">
        <w:rPr>
          <w:rFonts w:ascii="幼圆" w:eastAsia="幼圆" w:hAnsi="宋体" w:cs="Arial" w:hint="eastAsia"/>
          <w:b w:val="0"/>
          <w:color w:val="D20000"/>
          <w:sz w:val="24"/>
          <w:highlight w:val="yellow"/>
          <w:u w:val="single"/>
          <w:lang w:eastAsia="zh-CN"/>
        </w:rPr>
        <w:t>甲方联系人姓名</w:t>
      </w:r>
      <w:r w:rsidR="00A260F0">
        <w:rPr>
          <w:rFonts w:ascii="幼圆" w:eastAsia="幼圆" w:hAnsi="宋体" w:cs="Arial" w:hint="eastAsia"/>
          <w:b w:val="0"/>
          <w:sz w:val="24"/>
          <w:u w:val="single"/>
          <w:lang w:eastAsia="zh-CN"/>
        </w:rPr>
        <w:t xml:space="preserve">               </w:t>
      </w:r>
    </w:p>
    <w:p w:rsidR="00D37653" w:rsidRPr="006B1BE5" w:rsidRDefault="00526893" w:rsidP="00D37653">
      <w:pPr>
        <w:ind w:firstLineChars="200" w:firstLine="480"/>
        <w:rPr>
          <w:rFonts w:ascii="幼圆" w:eastAsia="幼圆" w:hAnsi="宋体" w:cs="Arial"/>
          <w:sz w:val="24"/>
          <w:highlight w:val="yellow"/>
        </w:rPr>
      </w:pPr>
      <w:r w:rsidRPr="00616839">
        <w:rPr>
          <w:rFonts w:ascii="幼圆" w:eastAsia="幼圆" w:hAnsi="宋体" w:cs="Arial" w:hint="eastAsia"/>
          <w:kern w:val="0"/>
          <w:sz w:val="24"/>
          <w:lang w:val="x-none"/>
        </w:rPr>
        <w:t>联系电话：</w:t>
      </w:r>
      <w:r w:rsidR="00AA2B5B">
        <w:rPr>
          <w:rFonts w:ascii="幼圆" w:eastAsia="幼圆" w:hAnsi="宋体" w:cs="Arial"/>
          <w:kern w:val="0"/>
          <w:sz w:val="24"/>
          <w:u w:val="single"/>
          <w:lang w:val="x-none"/>
        </w:rPr>
        <w:t xml:space="preserve"> </w:t>
      </w:r>
      <w:r w:rsidR="00552448">
        <w:rPr>
          <w:rFonts w:ascii="幼圆" w:eastAsia="幼圆" w:hAnsi="宋体" w:cs="Arial"/>
          <w:kern w:val="0"/>
          <w:sz w:val="24"/>
          <w:u w:val="single"/>
          <w:lang w:val="x-none"/>
        </w:rPr>
        <w:t xml:space="preserve"> </w:t>
      </w:r>
      <w:r w:rsidR="00C74378" w:rsidRPr="009B5424">
        <w:rPr>
          <w:rFonts w:ascii="幼圆" w:eastAsia="幼圆" w:hAnsi="宋体" w:cs="Arial" w:hint="eastAsia"/>
          <w:color w:val="D10000"/>
          <w:kern w:val="0"/>
          <w:sz w:val="24"/>
          <w:highlight w:val="yellow"/>
          <w:u w:val="single"/>
          <w:lang w:val="x-none"/>
        </w:rPr>
        <w:t>甲方联系电话</w:t>
      </w:r>
      <w:r w:rsidR="00552448">
        <w:rPr>
          <w:rFonts w:ascii="幼圆" w:eastAsia="幼圆" w:hAnsi="宋体" w:cs="Arial"/>
          <w:kern w:val="0"/>
          <w:sz w:val="24"/>
          <w:u w:val="single"/>
          <w:lang w:val="x-none"/>
        </w:rPr>
        <w:t xml:space="preserve"> </w:t>
      </w:r>
      <w:r w:rsidR="00A260F0">
        <w:rPr>
          <w:rFonts w:ascii="幼圆" w:eastAsia="幼圆" w:hAnsi="宋体" w:cs="Arial" w:hint="eastAsia"/>
          <w:kern w:val="0"/>
          <w:sz w:val="24"/>
          <w:u w:val="single"/>
          <w:lang w:val="x-none"/>
        </w:rPr>
        <w:t xml:space="preserve"> </w:t>
      </w:r>
      <w:r w:rsidR="00552448">
        <w:rPr>
          <w:rFonts w:ascii="幼圆" w:eastAsia="幼圆" w:hAnsi="宋体" w:cs="Arial"/>
          <w:kern w:val="0"/>
          <w:sz w:val="24"/>
          <w:u w:val="single"/>
          <w:lang w:val="x-none"/>
        </w:rPr>
        <w:t xml:space="preserve">      </w:t>
      </w:r>
    </w:p>
    <w:p w:rsidR="00526893" w:rsidRPr="00F60D80" w:rsidRDefault="00A260F0">
      <w:pPr>
        <w:pStyle w:val="26"/>
        <w:spacing w:beforeLines="0" w:afterLines="0" w:line="360" w:lineRule="auto"/>
        <w:ind w:firstLine="480"/>
        <w:rPr>
          <w:rFonts w:ascii="幼圆" w:eastAsia="幼圆" w:hAnsi="宋体" w:cs="Arial"/>
          <w:b w:val="0"/>
          <w:sz w:val="24"/>
          <w:lang w:eastAsia="zh-CN"/>
        </w:rPr>
      </w:pPr>
      <w:r>
        <w:rPr>
          <w:rFonts w:ascii="幼圆" w:eastAsia="幼圆" w:hAnsi="宋体" w:cs="Arial" w:hint="eastAsia"/>
          <w:b w:val="0"/>
          <w:sz w:val="24"/>
          <w:lang w:eastAsia="zh-CN"/>
        </w:rPr>
        <w:t xml:space="preserve"> </w:t>
      </w:r>
    </w:p>
    <w:sectPr w:rsidR="00526893" w:rsidRPr="00F60D80" w:rsidSect="009008B0">
      <w:pgSz w:w="11906" w:h="16838"/>
      <w:pgMar w:top="1134" w:right="1134" w:bottom="1134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CA3" w:rsidRDefault="00217CA3">
      <w:r>
        <w:separator/>
      </w:r>
    </w:p>
  </w:endnote>
  <w:endnote w:type="continuationSeparator" w:id="0">
    <w:p w:rsidR="00217CA3" w:rsidRDefault="0021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1B2" w:rsidRDefault="00A011B2">
    <w:pPr>
      <w:pStyle w:val="affe"/>
      <w:ind w:right="360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0FE" w:rsidRPr="006210FE" w:rsidRDefault="00ED0D31" w:rsidP="006210FE">
    <w:pPr>
      <w:pStyle w:val="affe"/>
      <w:tabs>
        <w:tab w:val="clear" w:pos="4153"/>
      </w:tabs>
      <w:rPr>
        <w:rFonts w:ascii="幼圆" w:eastAsia="幼圆"/>
      </w:rPr>
    </w:pPr>
    <w:r w:rsidRPr="004F33EE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6210FE" w:rsidRPr="006210FE">
      <w:rPr>
        <w:rFonts w:ascii="幼圆" w:eastAsia="幼圆" w:hint="eastAsia"/>
        <w:lang w:eastAsia="zh-CN"/>
      </w:rPr>
      <w:t xml:space="preserve">  </w:t>
    </w:r>
    <w:r w:rsidR="006210FE">
      <w:rPr>
        <w:rFonts w:ascii="幼圆" w:eastAsia="幼圆" w:hint="eastAsia"/>
        <w:lang w:eastAsia="zh-CN"/>
      </w:rPr>
      <w:t xml:space="preserve">      </w:t>
    </w:r>
    <w:r w:rsidR="007E503B">
      <w:rPr>
        <w:rFonts w:ascii="幼圆" w:eastAsia="幼圆" w:hint="eastAsia"/>
        <w:lang w:eastAsia="zh-CN"/>
      </w:rPr>
      <w:t xml:space="preserve">       </w:t>
    </w:r>
    <w:r w:rsidR="006210FE">
      <w:rPr>
        <w:rFonts w:ascii="幼圆" w:eastAsia="幼圆" w:hint="eastAsia"/>
        <w:lang w:eastAsia="zh-CN"/>
      </w:rPr>
      <w:t xml:space="preserve">            </w:t>
    </w:r>
    <w:r w:rsidR="00552448">
      <w:rPr>
        <w:rFonts w:ascii="幼圆" w:eastAsia="幼圆"/>
        <w:lang w:eastAsia="zh-CN"/>
      </w:rPr>
      <w:t xml:space="preserve">        </w:t>
    </w:r>
    <w:r w:rsidR="006210FE">
      <w:rPr>
        <w:rFonts w:ascii="幼圆" w:eastAsia="幼圆" w:hint="eastAsia"/>
        <w:lang w:eastAsia="zh-CN"/>
      </w:rPr>
      <w:t xml:space="preserve">                        </w:t>
    </w:r>
    <w:r w:rsidR="006210FE" w:rsidRPr="006210FE">
      <w:rPr>
        <w:rFonts w:ascii="幼圆" w:eastAsia="幼圆" w:hint="eastAsia"/>
        <w:lang w:eastAsia="zh-CN"/>
      </w:rPr>
      <w:t xml:space="preserve"> </w:t>
    </w:r>
    <w:r w:rsidR="009008B0">
      <w:rPr>
        <w:rFonts w:ascii="幼圆" w:eastAsia="幼圆" w:hint="eastAsia"/>
        <w:lang w:eastAsia="zh-CN"/>
      </w:rPr>
      <w:t xml:space="preserve">    </w:t>
    </w:r>
    <w:r w:rsidR="006210FE" w:rsidRPr="006210FE">
      <w:rPr>
        <w:rFonts w:ascii="幼圆" w:eastAsia="幼圆" w:hint="eastAsia"/>
        <w:lang w:eastAsia="zh-CN"/>
      </w:rPr>
      <w:t>第</w:t>
    </w:r>
    <w:r w:rsidR="006210FE" w:rsidRPr="006210FE">
      <w:rPr>
        <w:rFonts w:ascii="幼圆" w:eastAsia="幼圆" w:hint="eastAsia"/>
        <w:lang w:val="zh-CN" w:eastAsia="zh-CN"/>
      </w:rPr>
      <w:t xml:space="preserve"> </w:t>
    </w:r>
    <w:r w:rsidR="006210FE" w:rsidRPr="006210FE">
      <w:rPr>
        <w:rFonts w:ascii="幼圆" w:eastAsia="幼圆" w:hint="eastAsia"/>
        <w:bCs/>
      </w:rPr>
      <w:fldChar w:fldCharType="begin"/>
    </w:r>
    <w:r w:rsidR="006210FE" w:rsidRPr="006210FE">
      <w:rPr>
        <w:rFonts w:ascii="幼圆" w:eastAsia="幼圆" w:hint="eastAsia"/>
        <w:bCs/>
      </w:rPr>
      <w:instrText>PAGE</w:instrText>
    </w:r>
    <w:r w:rsidR="006210FE" w:rsidRPr="006210FE">
      <w:rPr>
        <w:rFonts w:ascii="幼圆" w:eastAsia="幼圆" w:hint="eastAsia"/>
        <w:bCs/>
      </w:rPr>
      <w:fldChar w:fldCharType="separate"/>
    </w:r>
    <w:r w:rsidR="001D1D34">
      <w:rPr>
        <w:rFonts w:ascii="幼圆" w:eastAsia="幼圆"/>
        <w:bCs/>
        <w:noProof/>
      </w:rPr>
      <w:t>3</w:t>
    </w:r>
    <w:r w:rsidR="006210FE" w:rsidRPr="006210FE">
      <w:rPr>
        <w:rFonts w:ascii="幼圆" w:eastAsia="幼圆" w:hint="eastAsia"/>
        <w:bCs/>
      </w:rPr>
      <w:fldChar w:fldCharType="end"/>
    </w:r>
    <w:r w:rsidR="006210FE" w:rsidRPr="006210FE">
      <w:rPr>
        <w:rFonts w:ascii="幼圆" w:eastAsia="幼圆" w:hint="eastAsia"/>
        <w:lang w:val="zh-CN" w:eastAsia="zh-CN"/>
      </w:rPr>
      <w:t xml:space="preserve"> 页，共 </w:t>
    </w:r>
    <w:r w:rsidR="006210FE" w:rsidRPr="006210FE">
      <w:rPr>
        <w:rFonts w:ascii="幼圆" w:eastAsia="幼圆" w:hint="eastAsia"/>
        <w:bCs/>
      </w:rPr>
      <w:fldChar w:fldCharType="begin"/>
    </w:r>
    <w:r w:rsidR="006210FE">
      <w:rPr>
        <w:rFonts w:ascii="幼圆" w:eastAsia="幼圆" w:hint="eastAsia"/>
        <w:bCs/>
        <w:lang w:eastAsia="zh-CN"/>
      </w:rPr>
      <w:instrText>=</w:instrText>
    </w:r>
    <w:r w:rsidR="006210FE" w:rsidRPr="006210FE">
      <w:rPr>
        <w:rFonts w:ascii="幼圆" w:eastAsia="幼圆" w:hint="eastAsia"/>
        <w:bCs/>
      </w:rPr>
      <w:fldChar w:fldCharType="begin"/>
    </w:r>
    <w:r w:rsidR="006210FE" w:rsidRPr="006210FE">
      <w:rPr>
        <w:rFonts w:ascii="幼圆" w:eastAsia="幼圆" w:hint="eastAsia"/>
        <w:bCs/>
      </w:rPr>
      <w:instrText>NUMPAGES</w:instrText>
    </w:r>
    <w:r w:rsidR="006210FE" w:rsidRPr="006210FE">
      <w:rPr>
        <w:rFonts w:ascii="幼圆" w:eastAsia="幼圆" w:hint="eastAsia"/>
        <w:bCs/>
      </w:rPr>
      <w:fldChar w:fldCharType="separate"/>
    </w:r>
    <w:r w:rsidR="001D1D34">
      <w:rPr>
        <w:rFonts w:ascii="幼圆" w:eastAsia="幼圆"/>
        <w:bCs/>
        <w:noProof/>
      </w:rPr>
      <w:instrText>5</w:instrText>
    </w:r>
    <w:r w:rsidR="006210FE" w:rsidRPr="006210FE">
      <w:rPr>
        <w:rFonts w:ascii="幼圆" w:eastAsia="幼圆" w:hint="eastAsia"/>
        <w:bCs/>
      </w:rPr>
      <w:fldChar w:fldCharType="end"/>
    </w:r>
    <w:r w:rsidR="006210FE">
      <w:rPr>
        <w:rFonts w:ascii="幼圆" w:eastAsia="幼圆" w:hint="eastAsia"/>
        <w:bCs/>
        <w:lang w:eastAsia="zh-CN"/>
      </w:rPr>
      <w:instrText>-1</w:instrText>
    </w:r>
    <w:r w:rsidR="006210FE" w:rsidRPr="006210FE">
      <w:rPr>
        <w:rFonts w:ascii="幼圆" w:eastAsia="幼圆" w:hint="eastAsia"/>
        <w:bCs/>
      </w:rPr>
      <w:fldChar w:fldCharType="separate"/>
    </w:r>
    <w:r w:rsidR="001D1D34">
      <w:rPr>
        <w:rFonts w:ascii="幼圆" w:eastAsia="幼圆"/>
        <w:bCs/>
        <w:noProof/>
        <w:lang w:eastAsia="zh-CN"/>
      </w:rPr>
      <w:t>4</w:t>
    </w:r>
    <w:r w:rsidR="006210FE" w:rsidRPr="006210FE">
      <w:rPr>
        <w:rFonts w:ascii="幼圆" w:eastAsia="幼圆" w:hint="eastAsia"/>
        <w:bCs/>
      </w:rPr>
      <w:fldChar w:fldCharType="end"/>
    </w:r>
    <w:r w:rsidR="006210FE" w:rsidRPr="006210FE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CA3" w:rsidRDefault="00217CA3">
      <w:r>
        <w:separator/>
      </w:r>
    </w:p>
  </w:footnote>
  <w:footnote w:type="continuationSeparator" w:id="0">
    <w:p w:rsidR="00217CA3" w:rsidRDefault="00217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1B2" w:rsidRDefault="00173212">
    <w:pPr>
      <w:pStyle w:val="afff0"/>
      <w:jc w:val="right"/>
    </w:pPr>
    <w:r>
      <w:rPr>
        <w:rFonts w:ascii="Verdana" w:hAnsi="Verdana"/>
        <w:noProof/>
        <w:color w:val="000000"/>
        <w:sz w:val="20"/>
        <w:szCs w:val="20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-225425</wp:posOffset>
          </wp:positionV>
          <wp:extent cx="702945" cy="353695"/>
          <wp:effectExtent l="0" t="0" r="1905" b="825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702945" cy="353695"/>
          <wp:effectExtent l="0" t="0" r="1905" b="825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11B2">
      <w:t xml:space="preserve"> ITSM-2-IM-01</w:t>
    </w:r>
    <w:r w:rsidR="00A011B2">
      <w:rPr>
        <w:rFonts w:ascii="Verdana" w:hAnsi="Verdana" w:hint="eastAsia"/>
        <w:color w:val="000000"/>
        <w:sz w:val="20"/>
        <w:szCs w:val="20"/>
      </w:rPr>
      <w:t>-</w:t>
    </w:r>
    <w:r w:rsidR="00A011B2">
      <w:rPr>
        <w:rFonts w:ascii="宋体" w:hAnsi="宋体" w:hint="eastAsia"/>
      </w:rPr>
      <w:t>事件管理流程手册</w:t>
    </w:r>
  </w:p>
  <w:p w:rsidR="00A011B2" w:rsidRDefault="00A011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1B2" w:rsidRPr="00065005" w:rsidRDefault="00620ED7" w:rsidP="00B87D9F">
    <w:pPr>
      <w:jc w:val="left"/>
      <w:rPr>
        <w:rFonts w:ascii="幼圆" w:eastAsia="幼圆"/>
        <w:sz w:val="18"/>
        <w:szCs w:val="18"/>
      </w:rPr>
    </w:pPr>
    <w:r w:rsidRPr="00173212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065005" w:rsidRPr="00173212">
      <w:rPr>
        <w:rFonts w:ascii="幼圆" w:eastAsia="幼圆" w:hint="eastAsia"/>
        <w:sz w:val="18"/>
        <w:szCs w:val="18"/>
      </w:rPr>
      <w:t>-</w:t>
    </w:r>
    <w:r w:rsidRPr="00173212">
      <w:rPr>
        <w:rFonts w:ascii="幼圆" w:eastAsia="幼圆" w:hint="eastAsia"/>
        <w:sz w:val="18"/>
        <w:szCs w:val="18"/>
      </w:rPr>
      <w:t>20000</w:t>
    </w:r>
    <w:r w:rsidR="00065005" w:rsidRPr="00173212">
      <w:rPr>
        <w:rFonts w:ascii="幼圆" w:eastAsia="幼圆" w:hint="eastAsia"/>
        <w:sz w:val="18"/>
        <w:szCs w:val="18"/>
      </w:rPr>
      <w:t>-SL-R-02 服务级别需求（SLR）</w:t>
    </w:r>
    <w:r w:rsidR="00B87D9F">
      <w:rPr>
        <w:rFonts w:ascii="幼圆" w:eastAsia="幼圆" w:hint="eastAsia"/>
        <w:sz w:val="18"/>
        <w:szCs w:val="18"/>
      </w:rPr>
      <w:t xml:space="preserve">              </w:t>
    </w:r>
    <w:r w:rsidR="00552448">
      <w:rPr>
        <w:rFonts w:ascii="幼圆" w:eastAsia="幼圆"/>
        <w:sz w:val="18"/>
        <w:szCs w:val="18"/>
      </w:rPr>
      <w:t xml:space="preserve">  </w:t>
    </w:r>
    <w:r w:rsidR="00B87D9F">
      <w:rPr>
        <w:rFonts w:ascii="幼圆" w:eastAsia="幼圆" w:hint="eastAsia"/>
        <w:sz w:val="18"/>
        <w:szCs w:val="18"/>
      </w:rPr>
      <w:t xml:space="preserve">   </w:t>
    </w:r>
    <w:r w:rsidR="009008B0">
      <w:rPr>
        <w:rFonts w:ascii="幼圆" w:eastAsia="幼圆" w:hint="eastAsia"/>
        <w:sz w:val="18"/>
        <w:szCs w:val="18"/>
      </w:rPr>
      <w:t xml:space="preserve">   </w:t>
    </w:r>
    <w:r w:rsidR="007E503B">
      <w:rPr>
        <w:rFonts w:ascii="幼圆" w:eastAsia="幼圆" w:hint="eastAsia"/>
        <w:sz w:val="18"/>
        <w:szCs w:val="18"/>
      </w:rPr>
      <w:t xml:space="preserve">     </w:t>
    </w:r>
    <w:r w:rsidR="00B87D9F">
      <w:rPr>
        <w:rFonts w:ascii="幼圆" w:eastAsia="幼圆" w:hint="eastAsia"/>
        <w:sz w:val="18"/>
        <w:szCs w:val="18"/>
      </w:rPr>
      <w:t xml:space="preserve">                            </w:t>
    </w:r>
    <w:r w:rsidR="00CA5395">
      <w:rPr>
        <w:rFonts w:ascii="幼圆" w:eastAsia="幼圆" w:hint="eastAsia"/>
        <w:sz w:val="18"/>
        <w:szCs w:val="18"/>
      </w:rPr>
      <w:t>版本</w:t>
    </w:r>
    <w:r w:rsidR="00B87D9F">
      <w:rPr>
        <w:rFonts w:ascii="幼圆" w:eastAsia="幼圆" w:hint="eastAsia"/>
        <w:sz w:val="18"/>
        <w:szCs w:val="18"/>
      </w:rPr>
      <w:t>：</w:t>
    </w:r>
    <w:r w:rsidR="00CA5395">
      <w:rPr>
        <w:rFonts w:ascii="幼圆" w:eastAsia="幼圆" w:hint="eastAsia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Number"/>
      <w:lvlText w:val="%1）"/>
      <w:lvlJc w:val="left"/>
      <w:pPr>
        <w:tabs>
          <w:tab w:val="num" w:pos="1140"/>
        </w:tabs>
        <w:ind w:left="114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pStyle w:val="5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00000008"/>
    <w:lvl w:ilvl="0">
      <w:start w:val="1"/>
      <w:numFmt w:val="bullet"/>
      <w:pStyle w:val="4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00000009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0000000B"/>
    <w:multiLevelType w:val="singleLevel"/>
    <w:tmpl w:val="0000000B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0000000D"/>
    <w:multiLevelType w:val="singleLevel"/>
    <w:tmpl w:val="0000000D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0000000E"/>
    <w:multiLevelType w:val="singleLevel"/>
    <w:tmpl w:val="0000000E"/>
    <w:lvl w:ilvl="0">
      <w:start w:val="1"/>
      <w:numFmt w:val="decimal"/>
      <w:pStyle w:val="51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4" w15:restartNumberingAfterBreak="0">
    <w:nsid w:val="0000000F"/>
    <w:multiLevelType w:val="singleLevel"/>
    <w:tmpl w:val="0000000F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15" w15:restartNumberingAfterBreak="0">
    <w:nsid w:val="00000010"/>
    <w:multiLevelType w:val="multilevel"/>
    <w:tmpl w:val="96C80442"/>
    <w:lvl w:ilvl="0">
      <w:start w:val="1"/>
      <w:numFmt w:val="bullet"/>
      <w:pStyle w:val="a0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singleLevel"/>
    <w:tmpl w:val="00000011"/>
    <w:lvl w:ilvl="0">
      <w:start w:val="1"/>
      <w:numFmt w:val="bullet"/>
      <w:pStyle w:val="a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00000019"/>
    <w:multiLevelType w:val="singleLevel"/>
    <w:tmpl w:val="00000019"/>
    <w:lvl w:ilvl="0">
      <w:start w:val="1"/>
      <w:numFmt w:val="decimal"/>
      <w:pStyle w:val="41"/>
      <w:lvlText w:val="%1."/>
      <w:lvlJc w:val="left"/>
      <w:pPr>
        <w:tabs>
          <w:tab w:val="num" w:pos="1620"/>
        </w:tabs>
        <w:ind w:left="1620" w:hanging="36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10"/>
  </w:num>
  <w:num w:numId="5">
    <w:abstractNumId w:val="6"/>
  </w:num>
  <w:num w:numId="6">
    <w:abstractNumId w:val="7"/>
  </w:num>
  <w:num w:numId="7">
    <w:abstractNumId w:val="13"/>
  </w:num>
  <w:num w:numId="8">
    <w:abstractNumId w:val="17"/>
  </w:num>
  <w:num w:numId="9">
    <w:abstractNumId w:val="2"/>
  </w:num>
  <w:num w:numId="10">
    <w:abstractNumId w:val="12"/>
  </w:num>
  <w:num w:numId="11">
    <w:abstractNumId w:val="9"/>
  </w:num>
  <w:num w:numId="12">
    <w:abstractNumId w:val="11"/>
  </w:num>
  <w:num w:numId="13">
    <w:abstractNumId w:val="8"/>
  </w:num>
  <w:num w:numId="14">
    <w:abstractNumId w:val="16"/>
  </w:num>
  <w:num w:numId="15">
    <w:abstractNumId w:val="0"/>
  </w:num>
  <w:num w:numId="16">
    <w:abstractNumId w:val="3"/>
  </w:num>
  <w:num w:numId="17">
    <w:abstractNumId w:val="4"/>
  </w:num>
  <w:num w:numId="18">
    <w:abstractNumId w:val="15"/>
  </w:num>
  <w:num w:numId="19">
    <w:abstractNumId w:val="3"/>
    <w:lvlOverride w:ilvl="0">
      <w:startOverride w:val="1"/>
    </w:lvlOverride>
  </w:num>
  <w:num w:numId="20">
    <w:abstractNumId w:val="11"/>
  </w:num>
  <w:num w:numId="21">
    <w:abstractNumId w:val="11"/>
  </w:num>
  <w:num w:numId="22">
    <w:abstractNumId w:val="3"/>
  </w:num>
  <w:num w:numId="23">
    <w:abstractNumId w:val="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B2"/>
    <w:rsid w:val="00053C95"/>
    <w:rsid w:val="00065005"/>
    <w:rsid w:val="00084DBF"/>
    <w:rsid w:val="00091890"/>
    <w:rsid w:val="000A37F0"/>
    <w:rsid w:val="000D46F8"/>
    <w:rsid w:val="0010082B"/>
    <w:rsid w:val="00120E59"/>
    <w:rsid w:val="00120ED0"/>
    <w:rsid w:val="00167466"/>
    <w:rsid w:val="00172A27"/>
    <w:rsid w:val="00173212"/>
    <w:rsid w:val="001D1D34"/>
    <w:rsid w:val="001E073F"/>
    <w:rsid w:val="001F2655"/>
    <w:rsid w:val="00217CA3"/>
    <w:rsid w:val="00226035"/>
    <w:rsid w:val="0026072E"/>
    <w:rsid w:val="002A5D48"/>
    <w:rsid w:val="002C1F36"/>
    <w:rsid w:val="002C75DD"/>
    <w:rsid w:val="002D652F"/>
    <w:rsid w:val="002D77AF"/>
    <w:rsid w:val="003066F1"/>
    <w:rsid w:val="0034051F"/>
    <w:rsid w:val="003A0848"/>
    <w:rsid w:val="003B1276"/>
    <w:rsid w:val="003C1EAA"/>
    <w:rsid w:val="003C6118"/>
    <w:rsid w:val="003D7F80"/>
    <w:rsid w:val="00410B83"/>
    <w:rsid w:val="00422C65"/>
    <w:rsid w:val="0043113F"/>
    <w:rsid w:val="00460AE4"/>
    <w:rsid w:val="004A3530"/>
    <w:rsid w:val="004E1A0C"/>
    <w:rsid w:val="004F1079"/>
    <w:rsid w:val="004F33EE"/>
    <w:rsid w:val="004F6A8A"/>
    <w:rsid w:val="00526893"/>
    <w:rsid w:val="00531EE8"/>
    <w:rsid w:val="0053656A"/>
    <w:rsid w:val="00552448"/>
    <w:rsid w:val="00554D5D"/>
    <w:rsid w:val="00582435"/>
    <w:rsid w:val="00595BA7"/>
    <w:rsid w:val="005B6EA0"/>
    <w:rsid w:val="005F32DA"/>
    <w:rsid w:val="005F5473"/>
    <w:rsid w:val="00603468"/>
    <w:rsid w:val="006141A9"/>
    <w:rsid w:val="00616839"/>
    <w:rsid w:val="00620ED7"/>
    <w:rsid w:val="006210FE"/>
    <w:rsid w:val="006254F4"/>
    <w:rsid w:val="006410FC"/>
    <w:rsid w:val="0065107C"/>
    <w:rsid w:val="006740D2"/>
    <w:rsid w:val="00685170"/>
    <w:rsid w:val="006B0A8D"/>
    <w:rsid w:val="006B1BE5"/>
    <w:rsid w:val="006B2CC9"/>
    <w:rsid w:val="00702E82"/>
    <w:rsid w:val="007033AB"/>
    <w:rsid w:val="007052D4"/>
    <w:rsid w:val="00707781"/>
    <w:rsid w:val="007139AA"/>
    <w:rsid w:val="00747BF4"/>
    <w:rsid w:val="00752421"/>
    <w:rsid w:val="00756BA5"/>
    <w:rsid w:val="007A5059"/>
    <w:rsid w:val="007E0CD9"/>
    <w:rsid w:val="007E503B"/>
    <w:rsid w:val="0084402E"/>
    <w:rsid w:val="0086189A"/>
    <w:rsid w:val="008D2793"/>
    <w:rsid w:val="009008B0"/>
    <w:rsid w:val="00907454"/>
    <w:rsid w:val="0092423B"/>
    <w:rsid w:val="00924492"/>
    <w:rsid w:val="009A2FA2"/>
    <w:rsid w:val="009A412D"/>
    <w:rsid w:val="009A4EA4"/>
    <w:rsid w:val="009B0F4E"/>
    <w:rsid w:val="009B5424"/>
    <w:rsid w:val="00A011B2"/>
    <w:rsid w:val="00A1507B"/>
    <w:rsid w:val="00A16A55"/>
    <w:rsid w:val="00A260F0"/>
    <w:rsid w:val="00A55B6A"/>
    <w:rsid w:val="00A71BC6"/>
    <w:rsid w:val="00A8031A"/>
    <w:rsid w:val="00A82332"/>
    <w:rsid w:val="00AA2B5B"/>
    <w:rsid w:val="00AB10B2"/>
    <w:rsid w:val="00AD1A4B"/>
    <w:rsid w:val="00AE4EDE"/>
    <w:rsid w:val="00B3405A"/>
    <w:rsid w:val="00B372D3"/>
    <w:rsid w:val="00B844CF"/>
    <w:rsid w:val="00B878E0"/>
    <w:rsid w:val="00B87D9F"/>
    <w:rsid w:val="00BC12FD"/>
    <w:rsid w:val="00BD3085"/>
    <w:rsid w:val="00BE2574"/>
    <w:rsid w:val="00C2219E"/>
    <w:rsid w:val="00C40060"/>
    <w:rsid w:val="00C41F28"/>
    <w:rsid w:val="00C52F0E"/>
    <w:rsid w:val="00C5457E"/>
    <w:rsid w:val="00C74378"/>
    <w:rsid w:val="00C746BC"/>
    <w:rsid w:val="00CA0643"/>
    <w:rsid w:val="00CA5395"/>
    <w:rsid w:val="00CB4134"/>
    <w:rsid w:val="00CB4282"/>
    <w:rsid w:val="00CC5B53"/>
    <w:rsid w:val="00CD6712"/>
    <w:rsid w:val="00D16B77"/>
    <w:rsid w:val="00D17566"/>
    <w:rsid w:val="00D23E83"/>
    <w:rsid w:val="00D25617"/>
    <w:rsid w:val="00D34DFF"/>
    <w:rsid w:val="00D37653"/>
    <w:rsid w:val="00D40A19"/>
    <w:rsid w:val="00D5515A"/>
    <w:rsid w:val="00D67668"/>
    <w:rsid w:val="00D73AC4"/>
    <w:rsid w:val="00D93195"/>
    <w:rsid w:val="00DA76A2"/>
    <w:rsid w:val="00DC6A2B"/>
    <w:rsid w:val="00DE76D5"/>
    <w:rsid w:val="00E23777"/>
    <w:rsid w:val="00E25ADE"/>
    <w:rsid w:val="00E44FF5"/>
    <w:rsid w:val="00E52E5E"/>
    <w:rsid w:val="00E548ED"/>
    <w:rsid w:val="00E57E8F"/>
    <w:rsid w:val="00E92B50"/>
    <w:rsid w:val="00E94F75"/>
    <w:rsid w:val="00EB0A10"/>
    <w:rsid w:val="00EC004D"/>
    <w:rsid w:val="00ED0D31"/>
    <w:rsid w:val="00F05EB1"/>
    <w:rsid w:val="00F60D80"/>
    <w:rsid w:val="00F60EE2"/>
    <w:rsid w:val="00F64CF2"/>
    <w:rsid w:val="00FA1D33"/>
    <w:rsid w:val="00FA6356"/>
    <w:rsid w:val="00FA792E"/>
    <w:rsid w:val="00FF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FE2316"/>
  <w15:docId w15:val="{1BBFC311-018F-4BD5-AF3C-7A35FD15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02E8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pPr>
      <w:keepNext/>
      <w:keepLines/>
      <w:numPr>
        <w:numId w:val="11"/>
      </w:numPr>
      <w:spacing w:before="340" w:after="330" w:line="576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2"/>
    <w:qFormat/>
    <w:pPr>
      <w:keepNext/>
      <w:keepLines/>
      <w:numPr>
        <w:ilvl w:val="1"/>
        <w:numId w:val="12"/>
      </w:numPr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2"/>
    <w:qFormat/>
    <w:pPr>
      <w:keepNext/>
      <w:keepLines/>
      <w:numPr>
        <w:ilvl w:val="2"/>
        <w:numId w:val="12"/>
      </w:numPr>
      <w:tabs>
        <w:tab w:val="left" w:pos="720"/>
      </w:tabs>
      <w:spacing w:before="260" w:after="260" w:line="413" w:lineRule="auto"/>
      <w:outlineLvl w:val="2"/>
    </w:pPr>
    <w:rPr>
      <w:rFonts w:ascii="Arial" w:eastAsia="黑体" w:hAnsi="Arial" w:cs="Arial"/>
      <w:b/>
      <w:bCs/>
      <w:sz w:val="30"/>
      <w:szCs w:val="30"/>
    </w:rPr>
  </w:style>
  <w:style w:type="paragraph" w:styleId="40">
    <w:name w:val="heading 4"/>
    <w:basedOn w:val="a2"/>
    <w:next w:val="a2"/>
    <w:link w:val="42"/>
    <w:qFormat/>
    <w:pPr>
      <w:keepNext/>
      <w:keepLines/>
      <w:numPr>
        <w:ilvl w:val="3"/>
        <w:numId w:val="11"/>
      </w:numPr>
      <w:tabs>
        <w:tab w:val="left" w:pos="864"/>
      </w:tabs>
      <w:spacing w:before="280" w:after="290" w:line="372" w:lineRule="auto"/>
      <w:outlineLvl w:val="3"/>
    </w:pPr>
    <w:rPr>
      <w:rFonts w:ascii="Arial" w:eastAsia="黑体" w:hAnsi="Arial"/>
      <w:b/>
      <w:bCs/>
      <w:sz w:val="28"/>
    </w:rPr>
  </w:style>
  <w:style w:type="paragraph" w:styleId="50">
    <w:name w:val="heading 5"/>
    <w:basedOn w:val="a2"/>
    <w:next w:val="a2"/>
    <w:link w:val="52"/>
    <w:qFormat/>
    <w:pPr>
      <w:keepNext/>
      <w:keepLines/>
      <w:numPr>
        <w:ilvl w:val="4"/>
        <w:numId w:val="11"/>
      </w:numPr>
      <w:tabs>
        <w:tab w:val="left" w:pos="1008"/>
      </w:tabs>
      <w:spacing w:before="280" w:after="290" w:line="372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2"/>
    <w:next w:val="a2"/>
    <w:link w:val="60"/>
    <w:qFormat/>
    <w:pPr>
      <w:keepNext/>
      <w:keepLines/>
      <w:numPr>
        <w:ilvl w:val="5"/>
        <w:numId w:val="11"/>
      </w:numPr>
      <w:tabs>
        <w:tab w:val="left" w:pos="1152"/>
      </w:tabs>
      <w:spacing w:before="240" w:after="64" w:line="317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2"/>
    <w:next w:val="a2"/>
    <w:link w:val="70"/>
    <w:qFormat/>
    <w:pPr>
      <w:keepNext/>
      <w:keepLines/>
      <w:numPr>
        <w:ilvl w:val="6"/>
        <w:numId w:val="11"/>
      </w:numPr>
      <w:tabs>
        <w:tab w:val="left" w:pos="1296"/>
      </w:tabs>
      <w:spacing w:before="240" w:after="64" w:line="317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2"/>
    <w:next w:val="a2"/>
    <w:link w:val="80"/>
    <w:qFormat/>
    <w:pPr>
      <w:keepNext/>
      <w:keepLines/>
      <w:numPr>
        <w:ilvl w:val="7"/>
        <w:numId w:val="1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link w:val="90"/>
    <w:qFormat/>
    <w:pPr>
      <w:keepNext/>
      <w:keepLines/>
      <w:numPr>
        <w:ilvl w:val="8"/>
        <w:numId w:val="11"/>
      </w:numPr>
      <w:tabs>
        <w:tab w:val="left" w:pos="1584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Emphasis"/>
    <w:qFormat/>
    <w:rPr>
      <w:i/>
      <w:iCs/>
    </w:rPr>
  </w:style>
  <w:style w:type="character" w:styleId="a7">
    <w:name w:val="Hyperlink"/>
    <w:rPr>
      <w:color w:val="0000FF"/>
      <w:u w:val="single"/>
    </w:rPr>
  </w:style>
  <w:style w:type="character" w:styleId="HTML">
    <w:name w:val="HTML Cite"/>
    <w:rPr>
      <w:i/>
      <w:iCs/>
    </w:rPr>
  </w:style>
  <w:style w:type="character" w:styleId="HTML0">
    <w:name w:val="HTML Typewriter"/>
    <w:rPr>
      <w:rFonts w:ascii="Courier New" w:hAnsi="Courier New" w:cs="Courier New"/>
      <w:sz w:val="20"/>
      <w:szCs w:val="20"/>
    </w:rPr>
  </w:style>
  <w:style w:type="character" w:styleId="a8">
    <w:name w:val="footnote reference"/>
    <w:rPr>
      <w:vertAlign w:val="superscript"/>
    </w:rPr>
  </w:style>
  <w:style w:type="character" w:styleId="a9">
    <w:name w:val="Strong"/>
    <w:qFormat/>
    <w:rPr>
      <w:b/>
      <w:bCs/>
    </w:rPr>
  </w:style>
  <w:style w:type="character" w:styleId="aa">
    <w:name w:val="page number"/>
    <w:basedOn w:val="a3"/>
  </w:style>
  <w:style w:type="character" w:styleId="HTML1">
    <w:name w:val="HTML Code"/>
    <w:rPr>
      <w:rFonts w:ascii="Courier New" w:hAnsi="Courier New" w:cs="Courier New"/>
      <w:sz w:val="20"/>
      <w:szCs w:val="20"/>
    </w:rPr>
  </w:style>
  <w:style w:type="character" w:styleId="HTML2">
    <w:name w:val="HTML Acronym"/>
    <w:basedOn w:val="a3"/>
  </w:style>
  <w:style w:type="character" w:styleId="HTML3">
    <w:name w:val="HTML Sample"/>
    <w:rPr>
      <w:rFonts w:ascii="Courier New" w:hAnsi="Courier New" w:cs="Courier New"/>
    </w:rPr>
  </w:style>
  <w:style w:type="character" w:styleId="HTML4">
    <w:name w:val="HTML Definition"/>
    <w:rPr>
      <w:i/>
      <w:iCs/>
    </w:rPr>
  </w:style>
  <w:style w:type="character" w:styleId="HTML5">
    <w:name w:val="HTML Keyboard"/>
    <w:rPr>
      <w:rFonts w:ascii="Courier New" w:hAnsi="Courier New" w:cs="Courier New"/>
      <w:sz w:val="20"/>
      <w:szCs w:val="20"/>
    </w:rPr>
  </w:style>
  <w:style w:type="character" w:styleId="ab">
    <w:name w:val="FollowedHyperlink"/>
    <w:rPr>
      <w:color w:val="800080"/>
      <w:u w:val="single"/>
    </w:rPr>
  </w:style>
  <w:style w:type="character" w:styleId="HTML6">
    <w:name w:val="HTML Variable"/>
    <w:rPr>
      <w:i/>
      <w:iCs/>
    </w:rPr>
  </w:style>
  <w:style w:type="character" w:styleId="ac">
    <w:name w:val="line number"/>
    <w:basedOn w:val="a3"/>
  </w:style>
  <w:style w:type="character" w:customStyle="1" w:styleId="ad">
    <w:name w:val="正文首行缩进 字符"/>
    <w:basedOn w:val="ae"/>
    <w:link w:val="af"/>
    <w:rPr>
      <w:rFonts w:ascii="Arial" w:eastAsia="宋体" w:hAnsi="Arial" w:cs="Times New Roman"/>
      <w:szCs w:val="24"/>
    </w:rPr>
  </w:style>
  <w:style w:type="character" w:customStyle="1" w:styleId="ae">
    <w:name w:val="正文文本 字符"/>
    <w:link w:val="af0"/>
    <w:rPr>
      <w:rFonts w:ascii="Arial" w:eastAsia="宋体" w:hAnsi="Arial" w:cs="Times New Roman"/>
      <w:szCs w:val="24"/>
    </w:rPr>
  </w:style>
  <w:style w:type="character" w:customStyle="1" w:styleId="af1">
    <w:name w:val="副标题 字符"/>
    <w:link w:val="af2"/>
    <w:rPr>
      <w:rFonts w:ascii="Arial" w:eastAsia="黑体" w:hAnsi="Arial" w:cs="Arial"/>
      <w:bCs/>
      <w:kern w:val="28"/>
      <w:sz w:val="30"/>
      <w:szCs w:val="32"/>
    </w:rPr>
  </w:style>
  <w:style w:type="character" w:customStyle="1" w:styleId="af3">
    <w:name w:val="标题 字符"/>
    <w:link w:val="af4"/>
    <w:rPr>
      <w:rFonts w:ascii="Times New Roman" w:eastAsia="宋体" w:hAnsi="Times New Roman" w:cs="Arial"/>
      <w:b/>
      <w:bCs/>
      <w:color w:val="CC3300"/>
      <w:sz w:val="36"/>
      <w:szCs w:val="36"/>
    </w:rPr>
  </w:style>
  <w:style w:type="character" w:customStyle="1" w:styleId="af5">
    <w:name w:val="注释标题 字符"/>
    <w:link w:val="af6"/>
    <w:rPr>
      <w:rFonts w:ascii="Arial" w:eastAsia="宋体" w:hAnsi="Arial" w:cs="Times New Roman"/>
      <w:szCs w:val="24"/>
    </w:rPr>
  </w:style>
  <w:style w:type="character" w:customStyle="1" w:styleId="33">
    <w:name w:val="正文文本缩进 3 字符"/>
    <w:link w:val="34"/>
    <w:rPr>
      <w:rFonts w:ascii="Arial" w:eastAsia="宋体" w:hAnsi="Arial" w:cs="Times New Roman"/>
      <w:sz w:val="16"/>
      <w:szCs w:val="16"/>
    </w:rPr>
  </w:style>
  <w:style w:type="character" w:customStyle="1" w:styleId="23">
    <w:name w:val="正文文本缩进 2 字符"/>
    <w:link w:val="24"/>
    <w:rPr>
      <w:rFonts w:ascii="Arial" w:eastAsia="宋体" w:hAnsi="Arial" w:cs="Times New Roman"/>
      <w:szCs w:val="24"/>
    </w:rPr>
  </w:style>
  <w:style w:type="character" w:customStyle="1" w:styleId="35">
    <w:name w:val="正文文本 3 字符"/>
    <w:link w:val="36"/>
    <w:rPr>
      <w:rFonts w:ascii="Arial" w:eastAsia="宋体" w:hAnsi="Arial" w:cs="Times New Roman"/>
      <w:sz w:val="16"/>
      <w:szCs w:val="16"/>
    </w:rPr>
  </w:style>
  <w:style w:type="character" w:customStyle="1" w:styleId="25">
    <w:name w:val="正文文本 2 字符"/>
    <w:link w:val="26"/>
    <w:rPr>
      <w:rFonts w:ascii="Arial" w:eastAsia="黑体" w:hAnsi="Arial" w:cs="Times New Roman"/>
      <w:b/>
      <w:szCs w:val="24"/>
    </w:rPr>
  </w:style>
  <w:style w:type="character" w:customStyle="1" w:styleId="27">
    <w:name w:val="正文首行缩进 2 字符"/>
    <w:basedOn w:val="af7"/>
    <w:link w:val="28"/>
    <w:rPr>
      <w:rFonts w:ascii="Arial" w:eastAsia="宋体" w:hAnsi="Arial" w:cs="Times New Roman"/>
      <w:szCs w:val="24"/>
    </w:rPr>
  </w:style>
  <w:style w:type="character" w:customStyle="1" w:styleId="af7">
    <w:name w:val="正文文本缩进 字符"/>
    <w:link w:val="af8"/>
    <w:rPr>
      <w:rFonts w:ascii="Arial" w:eastAsia="宋体" w:hAnsi="Arial" w:cs="Times New Roman"/>
      <w:szCs w:val="24"/>
    </w:rPr>
  </w:style>
  <w:style w:type="character" w:customStyle="1" w:styleId="af9">
    <w:name w:val="信息标题 字符"/>
    <w:link w:val="afa"/>
    <w:rPr>
      <w:rFonts w:ascii="Arial" w:eastAsia="宋体" w:hAnsi="Arial" w:cs="Arial"/>
      <w:sz w:val="24"/>
      <w:szCs w:val="24"/>
      <w:shd w:val="pct20" w:color="auto" w:fill="auto"/>
    </w:rPr>
  </w:style>
  <w:style w:type="character" w:customStyle="1" w:styleId="afb">
    <w:name w:val="日期 字符"/>
    <w:link w:val="afc"/>
    <w:rPr>
      <w:rFonts w:ascii="Arial" w:eastAsia="宋体" w:hAnsi="Arial" w:cs="Times New Roman"/>
      <w:szCs w:val="24"/>
    </w:rPr>
  </w:style>
  <w:style w:type="character" w:customStyle="1" w:styleId="afd">
    <w:name w:val="签名 字符"/>
    <w:link w:val="afe"/>
    <w:rPr>
      <w:rFonts w:ascii="Arial" w:eastAsia="宋体" w:hAnsi="Arial" w:cs="Times New Roman"/>
      <w:szCs w:val="24"/>
    </w:rPr>
  </w:style>
  <w:style w:type="character" w:customStyle="1" w:styleId="aff">
    <w:name w:val="无间隔 字符"/>
    <w:link w:val="aff0"/>
    <w:uiPriority w:val="1"/>
    <w:rPr>
      <w:sz w:val="22"/>
      <w:szCs w:val="22"/>
      <w:lang w:val="en-US" w:eastAsia="zh-CN" w:bidi="ar-SA"/>
    </w:rPr>
  </w:style>
  <w:style w:type="character" w:customStyle="1" w:styleId="aff1">
    <w:name w:val="结束语 字符"/>
    <w:link w:val="aff2"/>
    <w:rPr>
      <w:rFonts w:ascii="Arial" w:eastAsia="宋体" w:hAnsi="Arial" w:cs="Times New Roman"/>
      <w:szCs w:val="24"/>
    </w:rPr>
  </w:style>
  <w:style w:type="character" w:customStyle="1" w:styleId="aff3">
    <w:name w:val="电子邮件签名 字符"/>
    <w:link w:val="aff4"/>
    <w:rPr>
      <w:rFonts w:ascii="Arial" w:eastAsia="宋体" w:hAnsi="Arial" w:cs="Times New Roman"/>
      <w:szCs w:val="24"/>
    </w:rPr>
  </w:style>
  <w:style w:type="character" w:customStyle="1" w:styleId="aff5">
    <w:name w:val="纯文本 字符"/>
    <w:link w:val="aff6"/>
    <w:rPr>
      <w:rFonts w:ascii="宋体" w:eastAsia="宋体" w:hAnsi="Courier New" w:cs="Courier New"/>
      <w:szCs w:val="21"/>
    </w:rPr>
  </w:style>
  <w:style w:type="character" w:customStyle="1" w:styleId="aff7">
    <w:name w:val="称呼 字符"/>
    <w:link w:val="aff8"/>
    <w:rPr>
      <w:rFonts w:ascii="Arial" w:eastAsia="宋体" w:hAnsi="Arial" w:cs="Times New Roman"/>
      <w:szCs w:val="24"/>
    </w:rPr>
  </w:style>
  <w:style w:type="character" w:customStyle="1" w:styleId="HTML7">
    <w:name w:val="HTML 地址 字符"/>
    <w:link w:val="HTML8"/>
    <w:rPr>
      <w:rFonts w:ascii="Arial" w:eastAsia="宋体" w:hAnsi="Arial" w:cs="Times New Roman"/>
      <w:i/>
      <w:iCs/>
      <w:szCs w:val="24"/>
    </w:rPr>
  </w:style>
  <w:style w:type="character" w:customStyle="1" w:styleId="aff9">
    <w:name w:val="批注框文本 字符"/>
    <w:link w:val="affa"/>
    <w:rPr>
      <w:rFonts w:ascii="Times New Roman" w:eastAsia="宋体" w:hAnsi="Times New Roman" w:cs="Times New Roman"/>
      <w:sz w:val="18"/>
      <w:szCs w:val="18"/>
    </w:rPr>
  </w:style>
  <w:style w:type="paragraph" w:styleId="affb">
    <w:name w:val="Document Map"/>
    <w:basedOn w:val="a2"/>
    <w:link w:val="affc"/>
    <w:rsid w:val="00702E82"/>
    <w:rPr>
      <w:rFonts w:ascii="宋体"/>
      <w:sz w:val="18"/>
      <w:szCs w:val="18"/>
    </w:rPr>
  </w:style>
  <w:style w:type="character" w:customStyle="1" w:styleId="HTML9">
    <w:name w:val="HTML 预设格式 字符"/>
    <w:link w:val="HTMLa"/>
    <w:rPr>
      <w:rFonts w:ascii="Courier New" w:eastAsia="宋体" w:hAnsi="Courier New" w:cs="Times New Roman"/>
      <w:sz w:val="20"/>
      <w:szCs w:val="20"/>
    </w:rPr>
  </w:style>
  <w:style w:type="character" w:customStyle="1" w:styleId="70">
    <w:name w:val="标题 7 字符"/>
    <w:link w:val="7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60">
    <w:name w:val="标题 6 字符"/>
    <w:link w:val="6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52">
    <w:name w:val="标题 5 字符"/>
    <w:link w:val="5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42">
    <w:name w:val="标题 4 字符"/>
    <w:link w:val="40"/>
    <w:rPr>
      <w:rFonts w:ascii="Arial" w:eastAsia="黑体" w:hAnsi="Arial"/>
      <w:b/>
      <w:bCs/>
      <w:kern w:val="2"/>
      <w:sz w:val="28"/>
      <w:szCs w:val="24"/>
      <w:lang w:val="en-US" w:eastAsia="zh-CN" w:bidi="ar-SA"/>
    </w:rPr>
  </w:style>
  <w:style w:type="character" w:customStyle="1" w:styleId="32">
    <w:name w:val="标题 3 字符"/>
    <w:link w:val="31"/>
    <w:rPr>
      <w:rFonts w:ascii="Arial" w:eastAsia="黑体" w:hAnsi="Arial" w:cs="Arial"/>
      <w:b/>
      <w:bCs/>
      <w:kern w:val="2"/>
      <w:sz w:val="30"/>
      <w:szCs w:val="30"/>
      <w:lang w:val="en-US" w:eastAsia="zh-CN" w:bidi="ar-SA"/>
    </w:rPr>
  </w:style>
  <w:style w:type="character" w:customStyle="1" w:styleId="22">
    <w:name w:val="标题 2 字符"/>
    <w:link w:val="21"/>
    <w:rPr>
      <w:rFonts w:ascii="Arial" w:eastAsia="黑体" w:hAnsi="Arial" w:cs="Arial"/>
      <w:b/>
      <w:bCs/>
      <w:kern w:val="2"/>
      <w:sz w:val="32"/>
      <w:szCs w:val="32"/>
    </w:rPr>
  </w:style>
  <w:style w:type="character" w:customStyle="1" w:styleId="10">
    <w:name w:val="标题 1 字符"/>
    <w:link w:val="1"/>
    <w:rPr>
      <w:rFonts w:ascii="Arial" w:eastAsia="黑体" w:hAnsi="Arial" w:cs="Arial"/>
      <w:b/>
      <w:bCs/>
      <w:kern w:val="44"/>
      <w:sz w:val="36"/>
      <w:szCs w:val="36"/>
    </w:rPr>
  </w:style>
  <w:style w:type="character" w:customStyle="1" w:styleId="90">
    <w:name w:val="标题 9 字符"/>
    <w:link w:val="9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80">
    <w:name w:val="标题 8 字符"/>
    <w:link w:val="8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affd">
    <w:name w:val="页脚 字符"/>
    <w:link w:val="affe"/>
    <w:uiPriority w:val="99"/>
    <w:rPr>
      <w:sz w:val="18"/>
      <w:szCs w:val="18"/>
    </w:rPr>
  </w:style>
  <w:style w:type="character" w:customStyle="1" w:styleId="afff">
    <w:name w:val="页眉 字符"/>
    <w:link w:val="afff0"/>
    <w:rPr>
      <w:sz w:val="18"/>
      <w:szCs w:val="18"/>
    </w:rPr>
  </w:style>
  <w:style w:type="paragraph" w:customStyle="1" w:styleId="afff1">
    <w:name w:val="表格标题"/>
    <w:next w:val="afff2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Bullet">
    <w:name w:val="Bullet"/>
    <w:basedOn w:val="af0"/>
    <w:pPr>
      <w:widowControl/>
      <w:numPr>
        <w:numId w:val="1"/>
      </w:numPr>
      <w:tabs>
        <w:tab w:val="left" w:pos="360"/>
      </w:tabs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Bulletwithtext1">
    <w:name w:val="Bullet with text 1"/>
    <w:basedOn w:val="a2"/>
    <w:pPr>
      <w:widowControl/>
      <w:numPr>
        <w:numId w:val="2"/>
      </w:numPr>
      <w:tabs>
        <w:tab w:val="left" w:pos="360"/>
      </w:tabs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afff2">
    <w:name w:val="表格正文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9">
    <w:name w:val="正文缩进2字符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CharChar2CharCharCharCharCharCharCharChar">
    <w:name w:val="Char Char2 Char Char Char Char Char Char Char Char"/>
    <w:basedOn w:val="a2"/>
    <w:pPr>
      <w:widowControl/>
      <w:spacing w:after="160" w:line="240" w:lineRule="exact"/>
      <w:jc w:val="left"/>
    </w:pPr>
    <w:rPr>
      <w:rFonts w:ascii="Tahoma" w:hAnsi="Tahoma"/>
      <w:sz w:val="24"/>
    </w:rPr>
  </w:style>
  <w:style w:type="paragraph" w:customStyle="1" w:styleId="Table">
    <w:name w:val="Table"/>
    <w:basedOn w:val="a2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TableText">
    <w:name w:val="Table Text"/>
    <w:basedOn w:val="a2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CharCharChar">
    <w:name w:val="Char Char Char"/>
    <w:basedOn w:val="a2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Bulletwithtext3">
    <w:name w:val="Bullet with text 3"/>
    <w:basedOn w:val="a2"/>
    <w:pPr>
      <w:widowControl/>
      <w:numPr>
        <w:numId w:val="3"/>
      </w:numPr>
      <w:tabs>
        <w:tab w:val="left" w:pos="1080"/>
      </w:tabs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TableCaption">
    <w:name w:val="Table Caption"/>
    <w:basedOn w:val="a2"/>
    <w:next w:val="a2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3">
    <w:name w:val="表文"/>
    <w:basedOn w:val="afff4"/>
    <w:pPr>
      <w:adjustRightInd w:val="0"/>
      <w:snapToGrid w:val="0"/>
      <w:ind w:firstLineChars="0" w:firstLine="0"/>
    </w:pPr>
    <w:rPr>
      <w:rFonts w:ascii="Tahoma" w:hAnsi="Tahoma"/>
    </w:rPr>
  </w:style>
  <w:style w:type="paragraph" w:customStyle="1" w:styleId="CharChar1CharCharCharChar">
    <w:name w:val="Char Char1 Char Char Char Char"/>
    <w:basedOn w:val="a2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xl93">
    <w:name w:val="xl93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font0">
    <w:name w:val="font0"/>
    <w:basedOn w:val="a2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2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styleId="53">
    <w:name w:val="List Continue 5"/>
    <w:basedOn w:val="a2"/>
    <w:pPr>
      <w:spacing w:after="120"/>
      <w:ind w:leftChars="1000" w:left="2100"/>
    </w:pPr>
    <w:rPr>
      <w:rFonts w:ascii="Arial" w:hAnsi="Arial"/>
    </w:rPr>
  </w:style>
  <w:style w:type="paragraph" w:styleId="aff6">
    <w:name w:val="Plain Text"/>
    <w:basedOn w:val="a2"/>
    <w:link w:val="aff5"/>
    <w:rPr>
      <w:rFonts w:ascii="宋体" w:hAnsi="Courier New"/>
      <w:kern w:val="0"/>
      <w:sz w:val="20"/>
      <w:szCs w:val="21"/>
      <w:lang w:val="x-none" w:eastAsia="x-none"/>
    </w:rPr>
  </w:style>
  <w:style w:type="paragraph" w:styleId="af0">
    <w:name w:val="Body Text"/>
    <w:basedOn w:val="a2"/>
    <w:link w:val="ae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paragraph" w:styleId="afff4">
    <w:name w:val="Normal Indent"/>
    <w:basedOn w:val="a2"/>
    <w:pPr>
      <w:ind w:firstLineChars="200" w:firstLine="420"/>
    </w:pPr>
    <w:rPr>
      <w:rFonts w:ascii="Arial" w:hAnsi="Arial"/>
    </w:rPr>
  </w:style>
  <w:style w:type="paragraph" w:customStyle="1" w:styleId="xl92">
    <w:name w:val="xl92"/>
    <w:basedOn w:val="a2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styleId="37">
    <w:name w:val="List 3"/>
    <w:basedOn w:val="a2"/>
    <w:pPr>
      <w:ind w:leftChars="400" w:left="100" w:hangingChars="200" w:hanging="200"/>
    </w:pPr>
    <w:rPr>
      <w:rFonts w:ascii="Arial" w:hAnsi="Arial"/>
    </w:rPr>
  </w:style>
  <w:style w:type="paragraph" w:styleId="2a">
    <w:name w:val="List Continue 2"/>
    <w:basedOn w:val="a2"/>
    <w:pPr>
      <w:spacing w:after="120"/>
      <w:ind w:leftChars="400" w:left="840"/>
    </w:pPr>
    <w:rPr>
      <w:rFonts w:ascii="Arial" w:hAnsi="Arial"/>
    </w:rPr>
  </w:style>
  <w:style w:type="paragraph" w:styleId="afa">
    <w:name w:val="Message Header"/>
    <w:basedOn w:val="a2"/>
    <w:link w:val="a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shd w:val="pct20" w:color="auto" w:fill="auto"/>
      <w:lang w:val="x-none" w:eastAsia="x-none"/>
    </w:rPr>
  </w:style>
  <w:style w:type="paragraph" w:styleId="36">
    <w:name w:val="Body Text 3"/>
    <w:basedOn w:val="a2"/>
    <w:link w:val="35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paragraph" w:styleId="af4">
    <w:name w:val="Title"/>
    <w:basedOn w:val="a2"/>
    <w:link w:val="af3"/>
    <w:qFormat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paragraph" w:styleId="affa">
    <w:name w:val="Balloon Text"/>
    <w:basedOn w:val="a2"/>
    <w:link w:val="aff9"/>
    <w:rPr>
      <w:kern w:val="0"/>
      <w:sz w:val="18"/>
      <w:szCs w:val="18"/>
      <w:lang w:val="x-none" w:eastAsia="x-none"/>
    </w:rPr>
  </w:style>
  <w:style w:type="paragraph" w:styleId="afff5">
    <w:name w:val="caption"/>
    <w:basedOn w:val="a2"/>
    <w:next w:val="a2"/>
    <w:qFormat/>
    <w:pPr>
      <w:spacing w:beforeLines="100" w:before="312" w:afterLines="50" w:after="156"/>
      <w:jc w:val="center"/>
    </w:pPr>
    <w:rPr>
      <w:rFonts w:ascii="Arial" w:eastAsia="黑体" w:hAnsi="Arial" w:cs="Arial"/>
      <w:szCs w:val="20"/>
    </w:rPr>
  </w:style>
  <w:style w:type="paragraph" w:styleId="20">
    <w:name w:val="List Bullet 2"/>
    <w:basedOn w:val="a2"/>
    <w:pPr>
      <w:numPr>
        <w:numId w:val="4"/>
      </w:numPr>
      <w:tabs>
        <w:tab w:val="left" w:pos="780"/>
      </w:tabs>
    </w:pPr>
    <w:rPr>
      <w:rFonts w:ascii="Arial" w:hAnsi="Arial"/>
    </w:rPr>
  </w:style>
  <w:style w:type="paragraph" w:styleId="2b">
    <w:name w:val="toc 2"/>
    <w:basedOn w:val="a2"/>
    <w:next w:val="a2"/>
    <w:uiPriority w:val="39"/>
    <w:pPr>
      <w:ind w:leftChars="200" w:left="420"/>
    </w:pPr>
  </w:style>
  <w:style w:type="paragraph" w:styleId="5">
    <w:name w:val="List Bullet 5"/>
    <w:basedOn w:val="a2"/>
    <w:pPr>
      <w:numPr>
        <w:numId w:val="5"/>
      </w:numPr>
      <w:tabs>
        <w:tab w:val="left" w:pos="2040"/>
      </w:tabs>
    </w:pPr>
    <w:rPr>
      <w:rFonts w:ascii="Arial" w:hAnsi="Arial"/>
    </w:rPr>
  </w:style>
  <w:style w:type="paragraph" w:styleId="afe">
    <w:name w:val="Signature"/>
    <w:basedOn w:val="a2"/>
    <w:link w:val="afd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paragraph" w:styleId="4">
    <w:name w:val="List Bullet 4"/>
    <w:basedOn w:val="a2"/>
    <w:pPr>
      <w:numPr>
        <w:numId w:val="6"/>
      </w:numPr>
      <w:tabs>
        <w:tab w:val="left" w:pos="1620"/>
      </w:tabs>
    </w:pPr>
    <w:rPr>
      <w:rFonts w:ascii="Arial" w:hAnsi="Arial"/>
    </w:rPr>
  </w:style>
  <w:style w:type="paragraph" w:styleId="afc">
    <w:name w:val="Date"/>
    <w:basedOn w:val="a2"/>
    <w:next w:val="a2"/>
    <w:link w:val="afb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paragraph" w:styleId="43">
    <w:name w:val="List 4"/>
    <w:basedOn w:val="a2"/>
    <w:pPr>
      <w:ind w:leftChars="600" w:left="100" w:hangingChars="200" w:hanging="200"/>
    </w:pPr>
    <w:rPr>
      <w:rFonts w:ascii="Arial" w:hAnsi="Arial"/>
    </w:rPr>
  </w:style>
  <w:style w:type="paragraph" w:styleId="51">
    <w:name w:val="List Number 5"/>
    <w:basedOn w:val="a2"/>
    <w:pPr>
      <w:numPr>
        <w:numId w:val="7"/>
      </w:numPr>
      <w:tabs>
        <w:tab w:val="left" w:pos="2040"/>
      </w:tabs>
    </w:pPr>
    <w:rPr>
      <w:rFonts w:ascii="Arial" w:hAnsi="Arial"/>
    </w:rPr>
  </w:style>
  <w:style w:type="paragraph" w:styleId="af6">
    <w:name w:val="Note Heading"/>
    <w:basedOn w:val="a2"/>
    <w:next w:val="a2"/>
    <w:link w:val="af5"/>
    <w:pPr>
      <w:jc w:val="center"/>
    </w:pPr>
    <w:rPr>
      <w:rFonts w:ascii="Arial" w:hAnsi="Arial"/>
      <w:kern w:val="0"/>
      <w:sz w:val="20"/>
      <w:lang w:val="x-none" w:eastAsia="x-none"/>
    </w:rPr>
  </w:style>
  <w:style w:type="paragraph" w:styleId="HTML8">
    <w:name w:val="HTML Address"/>
    <w:basedOn w:val="a2"/>
    <w:link w:val="HTML7"/>
    <w:rPr>
      <w:rFonts w:ascii="Arial" w:hAnsi="Arial"/>
      <w:i/>
      <w:iCs/>
      <w:kern w:val="0"/>
      <w:sz w:val="20"/>
      <w:lang w:val="x-none" w:eastAsia="x-none"/>
    </w:rPr>
  </w:style>
  <w:style w:type="paragraph" w:styleId="24">
    <w:name w:val="Body Text Indent 2"/>
    <w:basedOn w:val="a2"/>
    <w:link w:val="23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paragraph" w:styleId="afff6">
    <w:name w:val="List"/>
    <w:basedOn w:val="a2"/>
    <w:pPr>
      <w:ind w:left="200" w:hangingChars="200" w:hanging="200"/>
    </w:pPr>
    <w:rPr>
      <w:rFonts w:ascii="Arial" w:hAnsi="Arial"/>
    </w:rPr>
  </w:style>
  <w:style w:type="paragraph" w:styleId="11">
    <w:name w:val="toc 1"/>
    <w:basedOn w:val="a2"/>
    <w:next w:val="a2"/>
    <w:uiPriority w:val="39"/>
    <w:pPr>
      <w:tabs>
        <w:tab w:val="left" w:pos="420"/>
        <w:tab w:val="right" w:leader="dot" w:pos="9060"/>
      </w:tabs>
    </w:pPr>
  </w:style>
  <w:style w:type="paragraph" w:styleId="26">
    <w:name w:val="Body Text 2"/>
    <w:basedOn w:val="a2"/>
    <w:link w:val="25"/>
    <w:pPr>
      <w:spacing w:beforeLines="50" w:before="156" w:afterLines="50" w:after="156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paragraph" w:styleId="41">
    <w:name w:val="List Number 4"/>
    <w:basedOn w:val="a2"/>
    <w:pPr>
      <w:numPr>
        <w:numId w:val="8"/>
      </w:numPr>
      <w:tabs>
        <w:tab w:val="left" w:pos="1620"/>
      </w:tabs>
    </w:pPr>
    <w:rPr>
      <w:rFonts w:ascii="Arial" w:hAnsi="Arial"/>
    </w:rPr>
  </w:style>
  <w:style w:type="paragraph" w:styleId="afff7">
    <w:name w:val="envelope return"/>
    <w:basedOn w:val="a2"/>
    <w:pPr>
      <w:snapToGrid w:val="0"/>
    </w:pPr>
    <w:rPr>
      <w:rFonts w:ascii="Arial" w:hAnsi="Arial" w:cs="Arial"/>
    </w:rPr>
  </w:style>
  <w:style w:type="paragraph" w:styleId="44">
    <w:name w:val="toc 4"/>
    <w:basedOn w:val="a2"/>
    <w:next w:val="a2"/>
    <w:pPr>
      <w:ind w:leftChars="600" w:left="1260"/>
    </w:pPr>
    <w:rPr>
      <w:rFonts w:ascii="Arial" w:hAnsi="Arial"/>
    </w:rPr>
  </w:style>
  <w:style w:type="paragraph" w:styleId="afff8">
    <w:name w:val="Block Text"/>
    <w:basedOn w:val="a2"/>
    <w:pPr>
      <w:spacing w:after="120"/>
      <w:ind w:leftChars="700" w:left="1440" w:rightChars="700" w:right="1440"/>
    </w:pPr>
    <w:rPr>
      <w:rFonts w:ascii="Arial" w:hAnsi="Arial"/>
    </w:rPr>
  </w:style>
  <w:style w:type="paragraph" w:styleId="HTMLa">
    <w:name w:val="HTML Preformatted"/>
    <w:basedOn w:val="a2"/>
    <w:link w:val="HTML9"/>
    <w:rPr>
      <w:rFonts w:ascii="Courier New" w:hAnsi="Courier New"/>
      <w:kern w:val="0"/>
      <w:sz w:val="20"/>
      <w:szCs w:val="20"/>
      <w:lang w:val="x-none" w:eastAsia="x-none"/>
    </w:rPr>
  </w:style>
  <w:style w:type="paragraph" w:styleId="afff0">
    <w:name w:val="header"/>
    <w:basedOn w:val="a2"/>
    <w:link w:val="a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paragraph" w:styleId="3">
    <w:name w:val="List Number 3"/>
    <w:basedOn w:val="a2"/>
    <w:pPr>
      <w:numPr>
        <w:numId w:val="9"/>
      </w:numPr>
      <w:tabs>
        <w:tab w:val="left" w:pos="1200"/>
      </w:tabs>
    </w:pPr>
    <w:rPr>
      <w:rFonts w:ascii="Arial" w:hAnsi="Arial"/>
    </w:rPr>
  </w:style>
  <w:style w:type="paragraph" w:styleId="aff8">
    <w:name w:val="Salutation"/>
    <w:basedOn w:val="a2"/>
    <w:next w:val="a2"/>
    <w:link w:val="aff7"/>
    <w:rPr>
      <w:rFonts w:ascii="Arial" w:hAnsi="Arial"/>
      <w:kern w:val="0"/>
      <w:sz w:val="20"/>
      <w:lang w:val="x-none" w:eastAsia="x-none"/>
    </w:rPr>
  </w:style>
  <w:style w:type="paragraph" w:styleId="aff4">
    <w:name w:val="E-mail Signature"/>
    <w:basedOn w:val="a2"/>
    <w:link w:val="aff3"/>
    <w:rPr>
      <w:rFonts w:ascii="Arial" w:hAnsi="Arial"/>
      <w:kern w:val="0"/>
      <w:sz w:val="20"/>
      <w:lang w:val="x-none" w:eastAsia="x-none"/>
    </w:rPr>
  </w:style>
  <w:style w:type="paragraph" w:styleId="38">
    <w:name w:val="toc 3"/>
    <w:basedOn w:val="a2"/>
    <w:next w:val="a2"/>
    <w:pPr>
      <w:ind w:leftChars="400" w:left="840"/>
    </w:pPr>
  </w:style>
  <w:style w:type="paragraph" w:styleId="a">
    <w:name w:val="List Number"/>
    <w:basedOn w:val="a2"/>
    <w:pPr>
      <w:numPr>
        <w:numId w:val="10"/>
      </w:numPr>
      <w:tabs>
        <w:tab w:val="left" w:pos="360"/>
      </w:tabs>
    </w:pPr>
    <w:rPr>
      <w:rFonts w:ascii="Arial" w:hAnsi="Arial"/>
    </w:rPr>
  </w:style>
  <w:style w:type="paragraph" w:styleId="54">
    <w:name w:val="List 5"/>
    <w:basedOn w:val="a2"/>
    <w:pPr>
      <w:ind w:leftChars="800" w:left="100" w:hangingChars="200" w:hanging="200"/>
    </w:pPr>
    <w:rPr>
      <w:rFonts w:ascii="Arial" w:hAnsi="Arial"/>
    </w:rPr>
  </w:style>
  <w:style w:type="paragraph" w:styleId="af">
    <w:name w:val="Body Text First Indent"/>
    <w:basedOn w:val="af0"/>
    <w:link w:val="ad"/>
    <w:pPr>
      <w:spacing w:after="60"/>
      <w:ind w:firstLineChars="200" w:firstLine="200"/>
    </w:pPr>
  </w:style>
  <w:style w:type="paragraph" w:styleId="afff9">
    <w:name w:val="envelope address"/>
    <w:basedOn w:val="a2"/>
    <w:pPr>
      <w:snapToGrid w:val="0"/>
      <w:ind w:leftChars="1400" w:left="100"/>
    </w:pPr>
    <w:rPr>
      <w:rFonts w:ascii="Arial" w:hAnsi="Arial" w:cs="Arial"/>
      <w:sz w:val="24"/>
    </w:rPr>
  </w:style>
  <w:style w:type="paragraph" w:styleId="39">
    <w:name w:val="List Continue 3"/>
    <w:basedOn w:val="a2"/>
    <w:pPr>
      <w:spacing w:after="120"/>
      <w:ind w:leftChars="600" w:left="1260"/>
    </w:pPr>
    <w:rPr>
      <w:rFonts w:ascii="Arial" w:hAnsi="Arial"/>
    </w:rPr>
  </w:style>
  <w:style w:type="paragraph" w:styleId="af8">
    <w:name w:val="Body Text Indent"/>
    <w:basedOn w:val="a2"/>
    <w:link w:val="af7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paragraph" w:styleId="aff2">
    <w:name w:val="Closing"/>
    <w:basedOn w:val="a2"/>
    <w:link w:val="aff1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paragraph" w:styleId="afffa">
    <w:name w:val="Normal (Web)"/>
    <w:basedOn w:val="a2"/>
    <w:rPr>
      <w:rFonts w:ascii="Arial" w:hAnsi="Arial"/>
      <w:sz w:val="24"/>
    </w:rPr>
  </w:style>
  <w:style w:type="paragraph" w:styleId="30">
    <w:name w:val="List Bullet 3"/>
    <w:basedOn w:val="a2"/>
    <w:pPr>
      <w:numPr>
        <w:numId w:val="13"/>
      </w:numPr>
      <w:tabs>
        <w:tab w:val="left" w:pos="1200"/>
      </w:tabs>
    </w:pPr>
    <w:rPr>
      <w:rFonts w:ascii="Arial" w:hAnsi="Arial"/>
    </w:rPr>
  </w:style>
  <w:style w:type="paragraph" w:styleId="45">
    <w:name w:val="List Continue 4"/>
    <w:basedOn w:val="a2"/>
    <w:pPr>
      <w:spacing w:after="120"/>
      <w:ind w:leftChars="800" w:left="1680"/>
    </w:pPr>
    <w:rPr>
      <w:rFonts w:ascii="Arial" w:hAnsi="Arial"/>
    </w:rPr>
  </w:style>
  <w:style w:type="paragraph" w:styleId="a1">
    <w:name w:val="List Bullet"/>
    <w:basedOn w:val="a2"/>
    <w:pPr>
      <w:numPr>
        <w:numId w:val="14"/>
      </w:numPr>
      <w:tabs>
        <w:tab w:val="left" w:pos="360"/>
      </w:tabs>
    </w:pPr>
    <w:rPr>
      <w:rFonts w:ascii="Arial" w:hAnsi="Arial"/>
    </w:rPr>
  </w:style>
  <w:style w:type="paragraph" w:styleId="affe">
    <w:name w:val="footer"/>
    <w:basedOn w:val="a2"/>
    <w:link w:val="affd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paragraph" w:styleId="28">
    <w:name w:val="Body Text First Indent 2"/>
    <w:basedOn w:val="af8"/>
    <w:link w:val="27"/>
    <w:pPr>
      <w:ind w:firstLineChars="200" w:firstLine="420"/>
    </w:pPr>
  </w:style>
  <w:style w:type="paragraph" w:styleId="af2">
    <w:name w:val="Subtitle"/>
    <w:basedOn w:val="a2"/>
    <w:link w:val="af1"/>
    <w:qFormat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paragraph" w:styleId="2c">
    <w:name w:val="List 2"/>
    <w:basedOn w:val="a2"/>
    <w:pPr>
      <w:ind w:leftChars="200" w:left="100" w:hangingChars="200" w:hanging="200"/>
    </w:pPr>
    <w:rPr>
      <w:rFonts w:ascii="Arial" w:hAnsi="Arial"/>
    </w:rPr>
  </w:style>
  <w:style w:type="character" w:customStyle="1" w:styleId="affc">
    <w:name w:val="文档结构图 字符"/>
    <w:link w:val="affb"/>
    <w:rsid w:val="00702E82"/>
    <w:rPr>
      <w:rFonts w:ascii="宋体" w:hAnsi="Times New Roman"/>
      <w:kern w:val="2"/>
      <w:sz w:val="18"/>
      <w:szCs w:val="18"/>
    </w:rPr>
  </w:style>
  <w:style w:type="paragraph" w:styleId="34">
    <w:name w:val="Body Text Indent 3"/>
    <w:basedOn w:val="a2"/>
    <w:link w:val="33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paragraph" w:styleId="2">
    <w:name w:val="List Number 2"/>
    <w:basedOn w:val="a2"/>
    <w:pPr>
      <w:numPr>
        <w:numId w:val="15"/>
      </w:numPr>
      <w:tabs>
        <w:tab w:val="left" w:pos="780"/>
      </w:tabs>
    </w:pPr>
    <w:rPr>
      <w:rFonts w:ascii="Arial" w:hAnsi="Arial"/>
    </w:rPr>
  </w:style>
  <w:style w:type="paragraph" w:styleId="afffb">
    <w:name w:val="List Continue"/>
    <w:basedOn w:val="a2"/>
    <w:pPr>
      <w:spacing w:after="120"/>
      <w:ind w:leftChars="200" w:left="420"/>
    </w:pPr>
    <w:rPr>
      <w:rFonts w:ascii="Arial" w:hAnsi="Arial"/>
    </w:rPr>
  </w:style>
  <w:style w:type="paragraph" w:customStyle="1" w:styleId="CharChar1">
    <w:name w:val="Char Char1"/>
    <w:basedOn w:val="a2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">
    <w:name w:val="Char"/>
    <w:basedOn w:val="a2"/>
    <w:pPr>
      <w:tabs>
        <w:tab w:val="left" w:pos="360"/>
      </w:tabs>
    </w:pPr>
    <w:rPr>
      <w:sz w:val="24"/>
    </w:rPr>
  </w:style>
  <w:style w:type="paragraph" w:customStyle="1" w:styleId="afffc">
    <w:name w:val="封面标准英文名称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styleId="aff0">
    <w:name w:val="No Spacing"/>
    <w:link w:val="aff"/>
    <w:uiPriority w:val="1"/>
    <w:qFormat/>
    <w:rPr>
      <w:sz w:val="22"/>
      <w:szCs w:val="22"/>
    </w:rPr>
  </w:style>
  <w:style w:type="paragraph" w:customStyle="1" w:styleId="afffd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fffe">
    <w:name w:val="封面一致性程度标识"/>
    <w:pPr>
      <w:spacing w:before="440" w:line="400" w:lineRule="exact"/>
      <w:jc w:val="center"/>
    </w:pPr>
    <w:rPr>
      <w:rFonts w:ascii="宋体" w:hAnsi="Times New Roman"/>
      <w:sz w:val="28"/>
    </w:rPr>
  </w:style>
  <w:style w:type="paragraph" w:customStyle="1" w:styleId="affff">
    <w:name w:val="封面标准文稿编辑信息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Number">
    <w:name w:val="Number"/>
    <w:basedOn w:val="a2"/>
    <w:pPr>
      <w:numPr>
        <w:numId w:val="16"/>
      </w:numPr>
      <w:tabs>
        <w:tab w:val="left" w:pos="1197"/>
      </w:tabs>
      <w:spacing w:beforeLines="50" w:before="156" w:line="360" w:lineRule="auto"/>
    </w:pPr>
    <w:rPr>
      <w:rFonts w:ascii="Verdana" w:hAnsi="Verdana"/>
      <w:sz w:val="24"/>
    </w:rPr>
  </w:style>
  <w:style w:type="paragraph" w:styleId="affff0">
    <w:name w:val="List Paragraph"/>
    <w:basedOn w:val="a2"/>
    <w:qFormat/>
    <w:pPr>
      <w:ind w:firstLineChars="200" w:firstLine="420"/>
    </w:pPr>
  </w:style>
  <w:style w:type="paragraph" w:customStyle="1" w:styleId="xl118">
    <w:name w:val="xl118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9">
    <w:name w:val="xl119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xl117">
    <w:name w:val="xl117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6">
    <w:name w:val="xl116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5">
    <w:name w:val="xl115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xl114">
    <w:name w:val="xl114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3">
    <w:name w:val="xl113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2">
    <w:name w:val="xl112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1">
    <w:name w:val="xl111"/>
    <w:basedOn w:val="a2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0">
    <w:name w:val="xl110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9">
    <w:name w:val="xl109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7">
    <w:name w:val="xl107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8">
    <w:name w:val="font8"/>
    <w:basedOn w:val="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font7">
    <w:name w:val="font7"/>
    <w:basedOn w:val="a2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font6">
    <w:name w:val="font6"/>
    <w:basedOn w:val="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06">
    <w:name w:val="xl106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5">
    <w:name w:val="xl105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2"/>
    <w:qFormat/>
    <w:pPr>
      <w:widowControl/>
      <w:numPr>
        <w:numId w:val="0"/>
      </w:numPr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xl101">
    <w:name w:val="xl101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99">
    <w:name w:val="xl99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3">
    <w:name w:val="xl103"/>
    <w:basedOn w:val="a2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95">
    <w:name w:val="xl95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7">
    <w:name w:val="xl97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affff1">
    <w:name w:val="服务配置项"/>
    <w:basedOn w:val="26"/>
    <w:link w:val="affff2"/>
    <w:qFormat/>
    <w:rsid w:val="00D93195"/>
    <w:pPr>
      <w:spacing w:line="360" w:lineRule="auto"/>
      <w:ind w:firstLine="480"/>
    </w:pPr>
    <w:rPr>
      <w:rFonts w:ascii="幼圆" w:eastAsia="幼圆" w:hAnsi="宋体" w:cs="Arial"/>
      <w:b w:val="0"/>
      <w:sz w:val="24"/>
    </w:rPr>
  </w:style>
  <w:style w:type="paragraph" w:customStyle="1" w:styleId="affff3">
    <w:name w:val="服务内容"/>
    <w:basedOn w:val="26"/>
    <w:link w:val="affff4"/>
    <w:qFormat/>
    <w:rsid w:val="001D1D34"/>
    <w:pPr>
      <w:spacing w:beforeLines="0" w:afterLines="0" w:line="360" w:lineRule="auto"/>
      <w:ind w:firstLineChars="354" w:firstLine="850"/>
    </w:pPr>
    <w:rPr>
      <w:rFonts w:ascii="幼圆" w:eastAsia="幼圆" w:hAnsi="宋体" w:cs="Arial"/>
      <w:b w:val="0"/>
      <w:sz w:val="24"/>
    </w:rPr>
  </w:style>
  <w:style w:type="character" w:customStyle="1" w:styleId="affff2">
    <w:name w:val="服务配置项 字符"/>
    <w:basedOn w:val="25"/>
    <w:link w:val="affff1"/>
    <w:rsid w:val="00D93195"/>
    <w:rPr>
      <w:rFonts w:ascii="幼圆" w:eastAsia="幼圆" w:hAnsi="宋体" w:cs="Arial"/>
      <w:b w:val="0"/>
      <w:sz w:val="24"/>
      <w:szCs w:val="24"/>
      <w:lang w:val="x-none" w:eastAsia="x-none"/>
    </w:rPr>
  </w:style>
  <w:style w:type="paragraph" w:customStyle="1" w:styleId="a0">
    <w:name w:val="服务要求"/>
    <w:basedOn w:val="26"/>
    <w:link w:val="affff5"/>
    <w:qFormat/>
    <w:rsid w:val="000A37F0"/>
    <w:pPr>
      <w:numPr>
        <w:numId w:val="18"/>
      </w:numPr>
      <w:spacing w:beforeLines="0" w:afterLines="0" w:line="360" w:lineRule="auto"/>
      <w:ind w:firstLineChars="0" w:firstLine="0"/>
    </w:pPr>
    <w:rPr>
      <w:rFonts w:ascii="幼圆" w:eastAsia="幼圆" w:hAnsi="宋体" w:cs="Arial"/>
      <w:b w:val="0"/>
      <w:sz w:val="24"/>
    </w:rPr>
  </w:style>
  <w:style w:type="character" w:customStyle="1" w:styleId="affff4">
    <w:name w:val="服务内容 字符"/>
    <w:basedOn w:val="25"/>
    <w:link w:val="affff3"/>
    <w:rsid w:val="001D1D34"/>
    <w:rPr>
      <w:rFonts w:ascii="幼圆" w:eastAsia="幼圆" w:hAnsi="宋体" w:cs="Arial"/>
      <w:b w:val="0"/>
      <w:sz w:val="24"/>
      <w:szCs w:val="24"/>
      <w:lang w:val="x-none" w:eastAsia="x-none"/>
    </w:rPr>
  </w:style>
  <w:style w:type="character" w:customStyle="1" w:styleId="affff5">
    <w:name w:val="服务要求 字符"/>
    <w:basedOn w:val="25"/>
    <w:link w:val="a0"/>
    <w:rsid w:val="000A37F0"/>
    <w:rPr>
      <w:rFonts w:ascii="幼圆" w:eastAsia="幼圆" w:hAnsi="宋体" w:cs="Arial"/>
      <w:b w:val="0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214</Words>
  <Characters>1226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gzbrt.com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SLR模板</dc:title>
  <dc:creator>gzbrt</dc:creator>
  <cp:lastModifiedBy>Ming</cp:lastModifiedBy>
  <cp:revision>27</cp:revision>
  <cp:lastPrinted>2015-07-02T07:59:00Z</cp:lastPrinted>
  <dcterms:created xsi:type="dcterms:W3CDTF">2019-05-10T02:55:00Z</dcterms:created>
  <dcterms:modified xsi:type="dcterms:W3CDTF">2019-08-17T07:48:00Z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