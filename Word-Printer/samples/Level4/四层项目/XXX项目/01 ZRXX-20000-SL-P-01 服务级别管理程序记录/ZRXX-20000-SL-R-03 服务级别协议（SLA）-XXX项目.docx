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52AA" w:rsidRPr="00271904" w:rsidRDefault="000E52AA" w:rsidP="000E52AA">
      <w:r w:rsidRPr="00271904">
        <w:rPr>
          <w:rFonts w:hint="eastAsia"/>
        </w:rPr>
        <w:t xml:space="preserve">                                         </w:t>
      </w:r>
    </w:p>
    <w:p w:rsidR="000E52AA" w:rsidRPr="00271904" w:rsidRDefault="000E52AA" w:rsidP="000E52AA"/>
    <w:p w:rsidR="000E52AA" w:rsidRPr="00271904" w:rsidRDefault="000E52AA" w:rsidP="000E52AA"/>
    <w:p w:rsidR="000E52AA" w:rsidRPr="00271904" w:rsidRDefault="000E52AA" w:rsidP="000E52AA">
      <w:pPr>
        <w:jc w:val="center"/>
      </w:pPr>
    </w:p>
    <w:p w:rsidR="000E52AA" w:rsidRPr="00271904" w:rsidRDefault="000E52AA" w:rsidP="000E52AA">
      <w:pPr>
        <w:jc w:val="center"/>
      </w:pPr>
    </w:p>
    <w:p w:rsidR="000E52AA" w:rsidRPr="008D2982" w:rsidRDefault="00D4783C" w:rsidP="000E52AA">
      <w:pPr>
        <w:jc w:val="center"/>
        <w:rPr>
          <w:rFonts w:ascii="幼圆" w:eastAsia="幼圆" w:hAnsi="Arial"/>
          <w:b/>
          <w:sz w:val="48"/>
          <w:szCs w:val="48"/>
        </w:rPr>
      </w:pPr>
      <w:r w:rsidRPr="008D2982">
        <w:rPr>
          <w:rFonts w:ascii="幼圆" w:eastAsia="幼圆" w:hAnsi="Arial" w:hint="eastAsia"/>
          <w:b/>
          <w:sz w:val="48"/>
          <w:szCs w:val="48"/>
        </w:rPr>
        <w:t>服务级别协议</w:t>
      </w:r>
      <w:r w:rsidR="005127AD" w:rsidRPr="008D2982">
        <w:rPr>
          <w:rFonts w:ascii="幼圆" w:eastAsia="幼圆" w:hAnsi="Arial" w:hint="eastAsia"/>
          <w:b/>
          <w:sz w:val="48"/>
          <w:szCs w:val="48"/>
        </w:rPr>
        <w:t>（SLA）</w:t>
      </w:r>
    </w:p>
    <w:p w:rsidR="000E52AA" w:rsidRPr="00271904" w:rsidRDefault="00D4783C" w:rsidP="000E52AA">
      <w:pPr>
        <w:jc w:val="center"/>
        <w:rPr>
          <w:rFonts w:ascii="幼圆" w:eastAsia="幼圆" w:hAnsi="Arial"/>
          <w:b/>
          <w:sz w:val="44"/>
          <w:szCs w:val="44"/>
        </w:rPr>
      </w:pPr>
      <w:r w:rsidRPr="00B53D7C">
        <w:rPr>
          <w:rFonts w:ascii="幼圆" w:eastAsia="幼圆" w:hAnsi="Arial" w:hint="eastAsia"/>
          <w:b/>
          <w:color w:val="FF0000"/>
          <w:sz w:val="44"/>
          <w:szCs w:val="44"/>
          <w:highlight w:val="yellow"/>
        </w:rPr>
        <w:t>ZRXX</w:t>
      </w:r>
      <w:r w:rsidR="000E52AA" w:rsidRPr="00271904">
        <w:rPr>
          <w:rFonts w:ascii="幼圆" w:eastAsia="幼圆" w:hAnsi="Arial" w:hint="eastAsia"/>
          <w:b/>
          <w:sz w:val="44"/>
          <w:szCs w:val="44"/>
        </w:rPr>
        <w:t>-</w:t>
      </w:r>
      <w:r>
        <w:rPr>
          <w:rFonts w:ascii="幼圆" w:eastAsia="幼圆" w:hAnsi="Arial" w:hint="eastAsia"/>
          <w:b/>
          <w:sz w:val="44"/>
          <w:szCs w:val="44"/>
        </w:rPr>
        <w:t>20000</w:t>
      </w:r>
      <w:r w:rsidR="000E52AA" w:rsidRPr="00271904">
        <w:rPr>
          <w:rFonts w:ascii="幼圆" w:eastAsia="幼圆" w:hAnsi="Arial" w:hint="eastAsia"/>
          <w:b/>
          <w:sz w:val="44"/>
          <w:szCs w:val="44"/>
        </w:rPr>
        <w:t>-SL-R-03</w:t>
      </w:r>
    </w:p>
    <w:p w:rsidR="000E52AA" w:rsidRPr="00271904" w:rsidRDefault="000E52AA" w:rsidP="000E52AA">
      <w:pPr>
        <w:jc w:val="center"/>
        <w:rPr>
          <w:rFonts w:ascii="幼圆" w:eastAsia="幼圆"/>
          <w:sz w:val="52"/>
          <w:szCs w:val="52"/>
        </w:rPr>
      </w:pPr>
    </w:p>
    <w:p w:rsidR="000E52AA" w:rsidRPr="00271904" w:rsidRDefault="000E52AA" w:rsidP="000E52AA">
      <w:pPr>
        <w:jc w:val="center"/>
        <w:rPr>
          <w:rFonts w:ascii="幼圆" w:eastAsia="幼圆"/>
          <w:sz w:val="52"/>
          <w:szCs w:val="52"/>
        </w:rPr>
      </w:pPr>
    </w:p>
    <w:p w:rsidR="000E52AA" w:rsidRPr="00271904" w:rsidRDefault="000E52AA" w:rsidP="000E52AA">
      <w:pPr>
        <w:jc w:val="center"/>
        <w:rPr>
          <w:rFonts w:ascii="幼圆" w:eastAsia="幼圆"/>
          <w:sz w:val="52"/>
          <w:szCs w:val="52"/>
        </w:rPr>
      </w:pPr>
    </w:p>
    <w:p w:rsidR="000E52AA" w:rsidRPr="00B53D7C" w:rsidRDefault="000C1926" w:rsidP="00A24DED">
      <w:pPr>
        <w:spacing w:line="600" w:lineRule="exact"/>
        <w:jc w:val="center"/>
        <w:rPr>
          <w:rFonts w:ascii="幼圆" w:eastAsia="幼圆"/>
          <w:b/>
          <w:color w:val="FF0000"/>
          <w:sz w:val="52"/>
          <w:szCs w:val="52"/>
        </w:rPr>
      </w:pPr>
      <w:r w:rsidRPr="00B53D7C">
        <w:rPr>
          <w:rFonts w:ascii="幼圆" w:eastAsia="幼圆" w:hint="eastAsia"/>
          <w:b/>
          <w:color w:val="FF0000"/>
          <w:sz w:val="52"/>
          <w:szCs w:val="52"/>
          <w:highlight w:val="yellow"/>
        </w:rPr>
        <w:t>X</w:t>
      </w:r>
      <w:r w:rsidRPr="00B53D7C">
        <w:rPr>
          <w:rFonts w:ascii="幼圆" w:eastAsia="幼圆"/>
          <w:b/>
          <w:color w:val="FF0000"/>
          <w:sz w:val="52"/>
          <w:szCs w:val="52"/>
          <w:highlight w:val="yellow"/>
        </w:rPr>
        <w:t>XX</w:t>
      </w:r>
      <w:r w:rsidR="00BA1025" w:rsidRPr="00B53D7C">
        <w:rPr>
          <w:rFonts w:ascii="幼圆" w:eastAsia="幼圆" w:hint="eastAsia"/>
          <w:b/>
          <w:color w:val="FF0000"/>
          <w:sz w:val="52"/>
          <w:szCs w:val="52"/>
          <w:highlight w:val="yellow"/>
        </w:rPr>
        <w:t>项目</w:t>
      </w:r>
      <w:r w:rsidR="00B53D7C" w:rsidRPr="00B53D7C">
        <w:rPr>
          <w:rFonts w:ascii="幼圆" w:eastAsia="幼圆" w:hint="eastAsia"/>
          <w:b/>
          <w:color w:val="FF0000"/>
          <w:sz w:val="52"/>
          <w:szCs w:val="52"/>
          <w:highlight w:val="yellow"/>
        </w:rPr>
        <w:t>（项目名称）</w:t>
      </w:r>
    </w:p>
    <w:p w:rsidR="000E52AA" w:rsidRPr="00271904" w:rsidRDefault="000E52AA" w:rsidP="00A24DED">
      <w:pPr>
        <w:spacing w:line="600" w:lineRule="exact"/>
        <w:jc w:val="center"/>
        <w:rPr>
          <w:rFonts w:ascii="幼圆" w:eastAsia="幼圆"/>
          <w:b/>
          <w:sz w:val="52"/>
          <w:szCs w:val="52"/>
        </w:rPr>
      </w:pPr>
      <w:r w:rsidRPr="00271904">
        <w:rPr>
          <w:rFonts w:ascii="幼圆" w:eastAsia="幼圆" w:hint="eastAsia"/>
          <w:b/>
          <w:sz w:val="52"/>
          <w:szCs w:val="52"/>
        </w:rPr>
        <w:t>服务级别协议（SLA）</w:t>
      </w:r>
    </w:p>
    <w:p w:rsidR="000E52AA" w:rsidRPr="00271904" w:rsidRDefault="000E52AA" w:rsidP="000E52AA">
      <w:pPr>
        <w:jc w:val="center"/>
        <w:rPr>
          <w:rFonts w:ascii="幼圆" w:eastAsia="幼圆"/>
          <w:sz w:val="52"/>
          <w:szCs w:val="52"/>
        </w:rPr>
      </w:pPr>
    </w:p>
    <w:p w:rsidR="000E52AA" w:rsidRDefault="000E52AA" w:rsidP="000E52AA">
      <w:pPr>
        <w:jc w:val="center"/>
        <w:rPr>
          <w:rFonts w:ascii="幼圆" w:eastAsia="幼圆"/>
          <w:sz w:val="52"/>
          <w:szCs w:val="52"/>
        </w:rPr>
      </w:pPr>
    </w:p>
    <w:p w:rsidR="007534B2" w:rsidRDefault="007534B2" w:rsidP="000E52AA">
      <w:pPr>
        <w:jc w:val="center"/>
        <w:rPr>
          <w:rFonts w:ascii="幼圆" w:eastAsia="幼圆"/>
          <w:sz w:val="52"/>
          <w:szCs w:val="52"/>
        </w:rPr>
      </w:pPr>
    </w:p>
    <w:p w:rsidR="007534B2" w:rsidRPr="00271904" w:rsidRDefault="007534B2" w:rsidP="000E52AA">
      <w:pPr>
        <w:jc w:val="center"/>
        <w:rPr>
          <w:rFonts w:ascii="幼圆" w:eastAsia="幼圆"/>
          <w:sz w:val="52"/>
          <w:szCs w:val="52"/>
        </w:rPr>
      </w:pPr>
    </w:p>
    <w:p w:rsidR="000E52AA" w:rsidRPr="00271904" w:rsidRDefault="000E52AA" w:rsidP="000E52AA">
      <w:pPr>
        <w:jc w:val="center"/>
        <w:rPr>
          <w:rFonts w:ascii="幼圆" w:eastAsia="幼圆"/>
          <w:sz w:val="52"/>
          <w:szCs w:val="52"/>
        </w:rPr>
      </w:pPr>
    </w:p>
    <w:p w:rsidR="000E52AA" w:rsidRPr="005A2A69" w:rsidRDefault="00CB33EF" w:rsidP="000E52AA">
      <w:pPr>
        <w:jc w:val="center"/>
        <w:rPr>
          <w:rFonts w:ascii="幼圆" w:eastAsia="幼圆"/>
          <w:color w:val="FF0000"/>
          <w:sz w:val="28"/>
          <w:szCs w:val="28"/>
        </w:rPr>
      </w:pPr>
      <w:bookmarkStart w:id="0" w:name="_GoBack"/>
      <w:r w:rsidRPr="005A2A69">
        <w:rPr>
          <w:rFonts w:ascii="幼圆" w:eastAsia="幼圆" w:hint="eastAsia"/>
          <w:color w:val="FF0000"/>
          <w:sz w:val="28"/>
          <w:szCs w:val="28"/>
          <w:highlight w:val="yellow"/>
        </w:rPr>
        <w:t>广东科技有限公司</w:t>
      </w:r>
    </w:p>
    <w:bookmarkEnd w:id="0"/>
    <w:p w:rsidR="00B969ED" w:rsidRPr="00271904" w:rsidRDefault="00B969ED" w:rsidP="000E52AA">
      <w:pPr>
        <w:jc w:val="center"/>
        <w:rPr>
          <w:rFonts w:ascii="幼圆" w:eastAsia="幼圆"/>
          <w:sz w:val="28"/>
          <w:szCs w:val="28"/>
        </w:rPr>
        <w:sectPr w:rsidR="00B969ED" w:rsidRPr="00271904" w:rsidSect="000E52AA">
          <w:headerReference w:type="default" r:id="rId9"/>
          <w:footerReference w:type="default" r:id="rId10"/>
          <w:pgSz w:w="11906" w:h="16838"/>
          <w:pgMar w:top="1418" w:right="1418" w:bottom="1247" w:left="1418" w:header="567" w:footer="567" w:gutter="0"/>
          <w:cols w:space="720"/>
          <w:titlePg/>
          <w:docGrid w:type="linesAndChars" w:linePitch="312"/>
        </w:sectPr>
      </w:pPr>
    </w:p>
    <w:p w:rsidR="000E52AA" w:rsidRPr="00271904" w:rsidRDefault="00197C2B" w:rsidP="00B05083">
      <w:pPr>
        <w:pStyle w:val="TOC"/>
        <w:spacing w:before="0" w:line="240" w:lineRule="auto"/>
        <w:jc w:val="center"/>
        <w:rPr>
          <w:rFonts w:ascii="幼圆" w:eastAsia="幼圆"/>
          <w:lang w:val="zh-CN"/>
        </w:rPr>
      </w:pPr>
      <w:r w:rsidRPr="00271904">
        <w:rPr>
          <w:rFonts w:ascii="幼圆" w:eastAsia="幼圆" w:hint="eastAsia"/>
          <w:color w:val="auto"/>
          <w:sz w:val="32"/>
          <w:szCs w:val="32"/>
          <w:lang w:val="zh-CN"/>
        </w:rPr>
        <w:lastRenderedPageBreak/>
        <w:t>目</w:t>
      </w:r>
      <w:r w:rsidR="000E52AA" w:rsidRPr="00271904">
        <w:rPr>
          <w:rFonts w:ascii="幼圆" w:eastAsia="幼圆" w:hint="eastAsia"/>
          <w:color w:val="auto"/>
          <w:sz w:val="32"/>
          <w:szCs w:val="32"/>
          <w:lang w:val="zh-CN" w:eastAsia="zh-CN"/>
        </w:rPr>
        <w:t xml:space="preserve">    </w:t>
      </w:r>
      <w:r w:rsidRPr="00271904">
        <w:rPr>
          <w:rFonts w:ascii="幼圆" w:eastAsia="幼圆" w:hint="eastAsia"/>
          <w:color w:val="auto"/>
          <w:sz w:val="32"/>
          <w:szCs w:val="32"/>
          <w:lang w:val="zh-CN"/>
        </w:rPr>
        <w:t>录</w:t>
      </w:r>
      <w:r w:rsidR="00886583">
        <w:rPr>
          <w:rFonts w:ascii="幼圆" w:eastAsia="幼圆"/>
          <w:lang w:val="zh-CN"/>
        </w:rPr>
        <w:tab/>
      </w:r>
    </w:p>
    <w:p w:rsidR="00B05083" w:rsidRDefault="00B05083">
      <w:pPr>
        <w:pStyle w:val="10"/>
        <w:tabs>
          <w:tab w:val="left" w:pos="630"/>
          <w:tab w:val="right" w:leader="dot" w:pos="9344"/>
        </w:tabs>
        <w:rPr>
          <w:rFonts w:eastAsiaTheme="minorEastAsia" w:cstheme="minorBidi"/>
          <w:b w:val="0"/>
          <w:bCs w:val="0"/>
          <w:caps w:val="0"/>
          <w:noProof/>
          <w:sz w:val="21"/>
          <w:szCs w:val="22"/>
        </w:rPr>
      </w:pPr>
      <w:r>
        <w:rPr>
          <w:rFonts w:ascii="幼圆" w:eastAsia="幼圆" w:hAnsi="Calibri"/>
          <w:b w:val="0"/>
          <w:bCs w:val="0"/>
          <w:caps w:val="0"/>
          <w:kern w:val="0"/>
          <w:sz w:val="22"/>
          <w:szCs w:val="22"/>
        </w:rPr>
        <w:fldChar w:fldCharType="begin"/>
      </w:r>
      <w:r>
        <w:rPr>
          <w:rFonts w:ascii="幼圆" w:eastAsia="幼圆" w:hAnsi="Calibri"/>
          <w:b w:val="0"/>
          <w:bCs w:val="0"/>
          <w:caps w:val="0"/>
          <w:kern w:val="0"/>
          <w:sz w:val="22"/>
          <w:szCs w:val="22"/>
        </w:rPr>
        <w:instrText xml:space="preserve"> TOC \o "1-3" \h \z \u </w:instrText>
      </w:r>
      <w:r>
        <w:rPr>
          <w:rFonts w:ascii="幼圆" w:eastAsia="幼圆" w:hAnsi="Calibri"/>
          <w:b w:val="0"/>
          <w:bCs w:val="0"/>
          <w:caps w:val="0"/>
          <w:kern w:val="0"/>
          <w:sz w:val="22"/>
          <w:szCs w:val="22"/>
        </w:rPr>
        <w:fldChar w:fldCharType="separate"/>
      </w:r>
      <w:hyperlink w:anchor="_Toc8388843" w:history="1">
        <w:r w:rsidRPr="00B967D4">
          <w:rPr>
            <w:rStyle w:val="a7"/>
            <w:rFonts w:ascii="幼圆" w:eastAsia="幼圆" w:hint="eastAsia"/>
            <w:noProof/>
            <w:lang w:val="en-GB"/>
          </w:rPr>
          <w:t>1．</w:t>
        </w:r>
        <w:r>
          <w:rPr>
            <w:rFonts w:eastAsiaTheme="minorEastAsia" w:cstheme="minorBidi"/>
            <w:b w:val="0"/>
            <w:bCs w:val="0"/>
            <w:caps w:val="0"/>
            <w:noProof/>
            <w:sz w:val="21"/>
            <w:szCs w:val="22"/>
          </w:rPr>
          <w:tab/>
        </w:r>
        <w:r w:rsidRPr="00B967D4">
          <w:rPr>
            <w:rStyle w:val="a7"/>
            <w:rFonts w:ascii="幼圆" w:eastAsia="幼圆" w:hint="eastAsia"/>
            <w:noProof/>
            <w:lang w:val="en-GB"/>
          </w:rPr>
          <w:t>服务概述</w:t>
        </w:r>
        <w:r>
          <w:rPr>
            <w:noProof/>
            <w:webHidden/>
          </w:rPr>
          <w:tab/>
        </w:r>
        <w:r>
          <w:rPr>
            <w:noProof/>
            <w:webHidden/>
          </w:rPr>
          <w:fldChar w:fldCharType="begin"/>
        </w:r>
        <w:r>
          <w:rPr>
            <w:noProof/>
            <w:webHidden/>
          </w:rPr>
          <w:instrText xml:space="preserve"> PAGEREF _Toc8388843 \h </w:instrText>
        </w:r>
        <w:r>
          <w:rPr>
            <w:noProof/>
            <w:webHidden/>
          </w:rPr>
        </w:r>
        <w:r>
          <w:rPr>
            <w:noProof/>
            <w:webHidden/>
          </w:rPr>
          <w:fldChar w:fldCharType="separate"/>
        </w:r>
        <w:r w:rsidR="009E6CA0">
          <w:rPr>
            <w:noProof/>
            <w:webHidden/>
          </w:rPr>
          <w:t>2</w:t>
        </w:r>
        <w:r>
          <w:rPr>
            <w:noProof/>
            <w:webHidden/>
          </w:rPr>
          <w:fldChar w:fldCharType="end"/>
        </w:r>
      </w:hyperlink>
    </w:p>
    <w:p w:rsidR="00B05083" w:rsidRDefault="003F1B83">
      <w:pPr>
        <w:pStyle w:val="10"/>
        <w:tabs>
          <w:tab w:val="left" w:pos="630"/>
          <w:tab w:val="right" w:leader="dot" w:pos="9344"/>
        </w:tabs>
        <w:rPr>
          <w:rFonts w:eastAsiaTheme="minorEastAsia" w:cstheme="minorBidi"/>
          <w:b w:val="0"/>
          <w:bCs w:val="0"/>
          <w:caps w:val="0"/>
          <w:noProof/>
          <w:sz w:val="21"/>
          <w:szCs w:val="22"/>
        </w:rPr>
      </w:pPr>
      <w:hyperlink w:anchor="_Toc8388844" w:history="1">
        <w:r w:rsidR="00B05083" w:rsidRPr="00B967D4">
          <w:rPr>
            <w:rStyle w:val="a7"/>
            <w:rFonts w:ascii="幼圆" w:eastAsia="幼圆" w:hint="eastAsia"/>
            <w:noProof/>
            <w:lang w:val="en-GB"/>
          </w:rPr>
          <w:t>2．</w:t>
        </w:r>
        <w:r w:rsidR="00B05083">
          <w:rPr>
            <w:rFonts w:eastAsiaTheme="minorEastAsia" w:cstheme="minorBidi"/>
            <w:b w:val="0"/>
            <w:bCs w:val="0"/>
            <w:caps w:val="0"/>
            <w:noProof/>
            <w:sz w:val="21"/>
            <w:szCs w:val="22"/>
          </w:rPr>
          <w:tab/>
        </w:r>
        <w:r w:rsidR="00B05083" w:rsidRPr="00B967D4">
          <w:rPr>
            <w:rStyle w:val="a7"/>
            <w:rFonts w:ascii="幼圆" w:eastAsia="幼圆" w:hint="eastAsia"/>
            <w:noProof/>
            <w:lang w:val="en-GB"/>
          </w:rPr>
          <w:t>服务条款</w:t>
        </w:r>
        <w:r w:rsidR="00B05083">
          <w:rPr>
            <w:noProof/>
            <w:webHidden/>
          </w:rPr>
          <w:tab/>
        </w:r>
        <w:r w:rsidR="00B05083">
          <w:rPr>
            <w:noProof/>
            <w:webHidden/>
          </w:rPr>
          <w:fldChar w:fldCharType="begin"/>
        </w:r>
        <w:r w:rsidR="00B05083">
          <w:rPr>
            <w:noProof/>
            <w:webHidden/>
          </w:rPr>
          <w:instrText xml:space="preserve"> PAGEREF _Toc8388844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3F1B83">
      <w:pPr>
        <w:pStyle w:val="21"/>
        <w:tabs>
          <w:tab w:val="right" w:leader="dot" w:pos="9344"/>
        </w:tabs>
        <w:rPr>
          <w:rFonts w:eastAsiaTheme="minorEastAsia" w:cstheme="minorBidi"/>
          <w:smallCaps w:val="0"/>
          <w:noProof/>
          <w:sz w:val="21"/>
          <w:szCs w:val="22"/>
        </w:rPr>
      </w:pPr>
      <w:hyperlink w:anchor="_Toc8388845" w:history="1">
        <w:r w:rsidR="00B05083" w:rsidRPr="00B967D4">
          <w:rPr>
            <w:rStyle w:val="a7"/>
            <w:rFonts w:ascii="幼圆" w:eastAsia="幼圆" w:hAnsi="Arial"/>
            <w:noProof/>
          </w:rPr>
          <w:t xml:space="preserve">2.1 </w:t>
        </w:r>
        <w:r w:rsidR="00B05083" w:rsidRPr="00B967D4">
          <w:rPr>
            <w:rStyle w:val="a7"/>
            <w:rFonts w:ascii="幼圆" w:eastAsia="幼圆" w:hAnsi="Arial" w:hint="eastAsia"/>
            <w:noProof/>
          </w:rPr>
          <w:t>协议有效期</w:t>
        </w:r>
        <w:r w:rsidR="00B05083">
          <w:rPr>
            <w:noProof/>
            <w:webHidden/>
          </w:rPr>
          <w:tab/>
        </w:r>
        <w:r w:rsidR="00B05083">
          <w:rPr>
            <w:noProof/>
            <w:webHidden/>
          </w:rPr>
          <w:fldChar w:fldCharType="begin"/>
        </w:r>
        <w:r w:rsidR="00B05083">
          <w:rPr>
            <w:noProof/>
            <w:webHidden/>
          </w:rPr>
          <w:instrText xml:space="preserve"> PAGEREF _Toc8388845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3F1B83">
      <w:pPr>
        <w:pStyle w:val="21"/>
        <w:tabs>
          <w:tab w:val="right" w:leader="dot" w:pos="9344"/>
        </w:tabs>
        <w:rPr>
          <w:rFonts w:eastAsiaTheme="minorEastAsia" w:cstheme="minorBidi"/>
          <w:smallCaps w:val="0"/>
          <w:noProof/>
          <w:sz w:val="21"/>
          <w:szCs w:val="22"/>
        </w:rPr>
      </w:pPr>
      <w:hyperlink w:anchor="_Toc8388846" w:history="1">
        <w:r w:rsidR="00B05083" w:rsidRPr="00B967D4">
          <w:rPr>
            <w:rStyle w:val="a7"/>
            <w:rFonts w:ascii="幼圆" w:eastAsia="幼圆" w:hAnsi="Arial"/>
            <w:noProof/>
          </w:rPr>
          <w:t xml:space="preserve">2.2 </w:t>
        </w:r>
        <w:r w:rsidR="00B05083" w:rsidRPr="00B967D4">
          <w:rPr>
            <w:rStyle w:val="a7"/>
            <w:rFonts w:ascii="幼圆" w:eastAsia="幼圆" w:hAnsi="Arial" w:hint="eastAsia"/>
            <w:noProof/>
          </w:rPr>
          <w:t>协议检查与评估</w:t>
        </w:r>
        <w:r w:rsidR="00B05083">
          <w:rPr>
            <w:noProof/>
            <w:webHidden/>
          </w:rPr>
          <w:tab/>
        </w:r>
        <w:r w:rsidR="00B05083">
          <w:rPr>
            <w:noProof/>
            <w:webHidden/>
          </w:rPr>
          <w:fldChar w:fldCharType="begin"/>
        </w:r>
        <w:r w:rsidR="00B05083">
          <w:rPr>
            <w:noProof/>
            <w:webHidden/>
          </w:rPr>
          <w:instrText xml:space="preserve"> PAGEREF _Toc8388846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3F1B83">
      <w:pPr>
        <w:pStyle w:val="21"/>
        <w:tabs>
          <w:tab w:val="right" w:leader="dot" w:pos="9344"/>
        </w:tabs>
        <w:rPr>
          <w:rFonts w:eastAsiaTheme="minorEastAsia" w:cstheme="minorBidi"/>
          <w:smallCaps w:val="0"/>
          <w:noProof/>
          <w:sz w:val="21"/>
          <w:szCs w:val="22"/>
        </w:rPr>
      </w:pPr>
      <w:hyperlink w:anchor="_Toc8388847" w:history="1">
        <w:r w:rsidR="00B05083" w:rsidRPr="00B967D4">
          <w:rPr>
            <w:rStyle w:val="a7"/>
            <w:rFonts w:ascii="幼圆" w:eastAsia="幼圆" w:hAnsi="Arial"/>
            <w:noProof/>
          </w:rPr>
          <w:t>2.3 SLA</w:t>
        </w:r>
        <w:r w:rsidR="00B05083" w:rsidRPr="00B967D4">
          <w:rPr>
            <w:rStyle w:val="a7"/>
            <w:rFonts w:ascii="幼圆" w:eastAsia="幼圆" w:hAnsi="Arial" w:hint="eastAsia"/>
            <w:noProof/>
          </w:rPr>
          <w:t>服务级别协议</w:t>
        </w:r>
        <w:r w:rsidR="00B05083">
          <w:rPr>
            <w:noProof/>
            <w:webHidden/>
          </w:rPr>
          <w:tab/>
        </w:r>
        <w:r w:rsidR="00B05083">
          <w:rPr>
            <w:noProof/>
            <w:webHidden/>
          </w:rPr>
          <w:fldChar w:fldCharType="begin"/>
        </w:r>
        <w:r w:rsidR="00B05083">
          <w:rPr>
            <w:noProof/>
            <w:webHidden/>
          </w:rPr>
          <w:instrText xml:space="preserve"> PAGEREF _Toc8388847 \h </w:instrText>
        </w:r>
        <w:r w:rsidR="00B05083">
          <w:rPr>
            <w:noProof/>
            <w:webHidden/>
          </w:rPr>
        </w:r>
        <w:r w:rsidR="00B05083">
          <w:rPr>
            <w:noProof/>
            <w:webHidden/>
          </w:rPr>
          <w:fldChar w:fldCharType="separate"/>
        </w:r>
        <w:r w:rsidR="009E6CA0">
          <w:rPr>
            <w:noProof/>
            <w:webHidden/>
          </w:rPr>
          <w:t>2</w:t>
        </w:r>
        <w:r w:rsidR="00B05083">
          <w:rPr>
            <w:noProof/>
            <w:webHidden/>
          </w:rPr>
          <w:fldChar w:fldCharType="end"/>
        </w:r>
      </w:hyperlink>
    </w:p>
    <w:p w:rsidR="00B05083" w:rsidRDefault="003F1B83">
      <w:pPr>
        <w:pStyle w:val="10"/>
        <w:tabs>
          <w:tab w:val="left" w:pos="630"/>
          <w:tab w:val="right" w:leader="dot" w:pos="9344"/>
        </w:tabs>
        <w:rPr>
          <w:rFonts w:eastAsiaTheme="minorEastAsia" w:cstheme="minorBidi"/>
          <w:b w:val="0"/>
          <w:bCs w:val="0"/>
          <w:caps w:val="0"/>
          <w:noProof/>
          <w:sz w:val="21"/>
          <w:szCs w:val="22"/>
        </w:rPr>
      </w:pPr>
      <w:hyperlink w:anchor="_Toc8388848" w:history="1">
        <w:r w:rsidR="00B05083" w:rsidRPr="00B967D4">
          <w:rPr>
            <w:rStyle w:val="a7"/>
            <w:rFonts w:ascii="幼圆" w:eastAsia="幼圆" w:hint="eastAsia"/>
            <w:noProof/>
            <w:lang w:val="en-GB"/>
          </w:rPr>
          <w:t>3．</w:t>
        </w:r>
        <w:r w:rsidR="00B05083">
          <w:rPr>
            <w:rFonts w:eastAsiaTheme="minorEastAsia" w:cstheme="minorBidi"/>
            <w:b w:val="0"/>
            <w:bCs w:val="0"/>
            <w:caps w:val="0"/>
            <w:noProof/>
            <w:sz w:val="21"/>
            <w:szCs w:val="22"/>
          </w:rPr>
          <w:tab/>
        </w:r>
        <w:r w:rsidR="00B05083" w:rsidRPr="00B967D4">
          <w:rPr>
            <w:rStyle w:val="a7"/>
            <w:rFonts w:ascii="幼圆" w:eastAsia="幼圆" w:hint="eastAsia"/>
            <w:noProof/>
            <w:lang w:val="en-GB"/>
          </w:rPr>
          <w:t>支持的服务</w:t>
        </w:r>
        <w:r w:rsidR="00B05083">
          <w:rPr>
            <w:noProof/>
            <w:webHidden/>
          </w:rPr>
          <w:tab/>
        </w:r>
        <w:r w:rsidR="00B05083">
          <w:rPr>
            <w:noProof/>
            <w:webHidden/>
          </w:rPr>
          <w:fldChar w:fldCharType="begin"/>
        </w:r>
        <w:r w:rsidR="00B05083">
          <w:rPr>
            <w:noProof/>
            <w:webHidden/>
          </w:rPr>
          <w:instrText xml:space="preserve"> PAGEREF _Toc8388848 \h </w:instrText>
        </w:r>
        <w:r w:rsidR="00B05083">
          <w:rPr>
            <w:noProof/>
            <w:webHidden/>
          </w:rPr>
        </w:r>
        <w:r w:rsidR="00B05083">
          <w:rPr>
            <w:noProof/>
            <w:webHidden/>
          </w:rPr>
          <w:fldChar w:fldCharType="separate"/>
        </w:r>
        <w:r w:rsidR="009E6CA0">
          <w:rPr>
            <w:noProof/>
            <w:webHidden/>
          </w:rPr>
          <w:t>3</w:t>
        </w:r>
        <w:r w:rsidR="00B05083">
          <w:rPr>
            <w:noProof/>
            <w:webHidden/>
          </w:rPr>
          <w:fldChar w:fldCharType="end"/>
        </w:r>
      </w:hyperlink>
    </w:p>
    <w:p w:rsidR="00B05083" w:rsidRDefault="003F1B83">
      <w:pPr>
        <w:pStyle w:val="10"/>
        <w:tabs>
          <w:tab w:val="left" w:pos="630"/>
          <w:tab w:val="right" w:leader="dot" w:pos="9344"/>
        </w:tabs>
        <w:rPr>
          <w:rFonts w:eastAsiaTheme="minorEastAsia" w:cstheme="minorBidi"/>
          <w:b w:val="0"/>
          <w:bCs w:val="0"/>
          <w:caps w:val="0"/>
          <w:noProof/>
          <w:sz w:val="21"/>
          <w:szCs w:val="22"/>
        </w:rPr>
      </w:pPr>
      <w:hyperlink w:anchor="_Toc8388849" w:history="1">
        <w:r w:rsidR="00B05083" w:rsidRPr="00B967D4">
          <w:rPr>
            <w:rStyle w:val="a7"/>
            <w:rFonts w:ascii="幼圆" w:eastAsia="幼圆" w:hint="eastAsia"/>
            <w:noProof/>
            <w:lang w:val="en-GB"/>
          </w:rPr>
          <w:t>4．</w:t>
        </w:r>
        <w:r w:rsidR="00B05083">
          <w:rPr>
            <w:rFonts w:eastAsiaTheme="minorEastAsia" w:cstheme="minorBidi"/>
            <w:b w:val="0"/>
            <w:bCs w:val="0"/>
            <w:caps w:val="0"/>
            <w:noProof/>
            <w:sz w:val="21"/>
            <w:szCs w:val="22"/>
          </w:rPr>
          <w:tab/>
        </w:r>
        <w:r w:rsidR="00B05083" w:rsidRPr="00B967D4">
          <w:rPr>
            <w:rStyle w:val="a7"/>
            <w:rFonts w:ascii="幼圆" w:eastAsia="幼圆" w:hint="eastAsia"/>
            <w:noProof/>
            <w:lang w:val="en-GB"/>
          </w:rPr>
          <w:t>服务内容</w:t>
        </w:r>
        <w:r w:rsidR="00B05083">
          <w:rPr>
            <w:noProof/>
            <w:webHidden/>
          </w:rPr>
          <w:tab/>
        </w:r>
        <w:r w:rsidR="00B05083">
          <w:rPr>
            <w:noProof/>
            <w:webHidden/>
          </w:rPr>
          <w:fldChar w:fldCharType="begin"/>
        </w:r>
        <w:r w:rsidR="00B05083">
          <w:rPr>
            <w:noProof/>
            <w:webHidden/>
          </w:rPr>
          <w:instrText xml:space="preserve"> PAGEREF _Toc8388849 \h </w:instrText>
        </w:r>
        <w:r w:rsidR="00B05083">
          <w:rPr>
            <w:noProof/>
            <w:webHidden/>
          </w:rPr>
        </w:r>
        <w:r w:rsidR="00B05083">
          <w:rPr>
            <w:noProof/>
            <w:webHidden/>
          </w:rPr>
          <w:fldChar w:fldCharType="separate"/>
        </w:r>
        <w:r w:rsidR="009E6CA0">
          <w:rPr>
            <w:noProof/>
            <w:webHidden/>
          </w:rPr>
          <w:t>3</w:t>
        </w:r>
        <w:r w:rsidR="00B05083">
          <w:rPr>
            <w:noProof/>
            <w:webHidden/>
          </w:rPr>
          <w:fldChar w:fldCharType="end"/>
        </w:r>
      </w:hyperlink>
    </w:p>
    <w:p w:rsidR="00B05083" w:rsidRDefault="003F1B83">
      <w:pPr>
        <w:pStyle w:val="10"/>
        <w:tabs>
          <w:tab w:val="left" w:pos="630"/>
          <w:tab w:val="right" w:leader="dot" w:pos="9344"/>
        </w:tabs>
        <w:rPr>
          <w:rFonts w:eastAsiaTheme="minorEastAsia" w:cstheme="minorBidi"/>
          <w:b w:val="0"/>
          <w:bCs w:val="0"/>
          <w:caps w:val="0"/>
          <w:noProof/>
          <w:sz w:val="21"/>
          <w:szCs w:val="22"/>
        </w:rPr>
      </w:pPr>
      <w:hyperlink w:anchor="_Toc8388850" w:history="1">
        <w:r w:rsidR="00B05083" w:rsidRPr="00B967D4">
          <w:rPr>
            <w:rStyle w:val="a7"/>
            <w:rFonts w:ascii="幼圆" w:eastAsia="幼圆" w:hint="eastAsia"/>
            <w:noProof/>
            <w:lang w:val="en-GB"/>
          </w:rPr>
          <w:t>5．</w:t>
        </w:r>
        <w:r w:rsidR="00B05083">
          <w:rPr>
            <w:rFonts w:eastAsiaTheme="minorEastAsia" w:cstheme="minorBidi"/>
            <w:b w:val="0"/>
            <w:bCs w:val="0"/>
            <w:caps w:val="0"/>
            <w:noProof/>
            <w:sz w:val="21"/>
            <w:szCs w:val="22"/>
          </w:rPr>
          <w:tab/>
        </w:r>
        <w:r w:rsidR="00B05083" w:rsidRPr="00B967D4">
          <w:rPr>
            <w:rStyle w:val="a7"/>
            <w:rFonts w:ascii="幼圆" w:eastAsia="幼圆" w:hint="eastAsia"/>
            <w:noProof/>
            <w:lang w:val="en-GB"/>
          </w:rPr>
          <w:t>双方责任</w:t>
        </w:r>
        <w:r w:rsidR="00B05083">
          <w:rPr>
            <w:noProof/>
            <w:webHidden/>
          </w:rPr>
          <w:tab/>
        </w:r>
        <w:r w:rsidR="00B05083">
          <w:rPr>
            <w:noProof/>
            <w:webHidden/>
          </w:rPr>
          <w:fldChar w:fldCharType="begin"/>
        </w:r>
        <w:r w:rsidR="00B05083">
          <w:rPr>
            <w:noProof/>
            <w:webHidden/>
          </w:rPr>
          <w:instrText xml:space="preserve"> PAGEREF _Toc8388850 \h </w:instrText>
        </w:r>
        <w:r w:rsidR="00B05083">
          <w:rPr>
            <w:noProof/>
            <w:webHidden/>
          </w:rPr>
        </w:r>
        <w:r w:rsidR="00B05083">
          <w:rPr>
            <w:noProof/>
            <w:webHidden/>
          </w:rPr>
          <w:fldChar w:fldCharType="separate"/>
        </w:r>
        <w:r w:rsidR="009E6CA0">
          <w:rPr>
            <w:noProof/>
            <w:webHidden/>
          </w:rPr>
          <w:t>4</w:t>
        </w:r>
        <w:r w:rsidR="00B05083">
          <w:rPr>
            <w:noProof/>
            <w:webHidden/>
          </w:rPr>
          <w:fldChar w:fldCharType="end"/>
        </w:r>
      </w:hyperlink>
    </w:p>
    <w:p w:rsidR="00B05083" w:rsidRDefault="003F1B83">
      <w:pPr>
        <w:pStyle w:val="21"/>
        <w:tabs>
          <w:tab w:val="right" w:leader="dot" w:pos="9344"/>
        </w:tabs>
        <w:rPr>
          <w:rFonts w:eastAsiaTheme="minorEastAsia" w:cstheme="minorBidi"/>
          <w:smallCaps w:val="0"/>
          <w:noProof/>
          <w:sz w:val="21"/>
          <w:szCs w:val="22"/>
        </w:rPr>
      </w:pPr>
      <w:hyperlink w:anchor="_Toc8388851" w:history="1">
        <w:r w:rsidR="00B05083" w:rsidRPr="00B967D4">
          <w:rPr>
            <w:rStyle w:val="a7"/>
            <w:rFonts w:ascii="幼圆" w:eastAsia="幼圆" w:hAnsi="宋体"/>
            <w:noProof/>
            <w:lang w:val="en-GB"/>
          </w:rPr>
          <w:t xml:space="preserve">5.1 </w:t>
        </w:r>
        <w:r w:rsidR="00B05083" w:rsidRPr="00B967D4">
          <w:rPr>
            <w:rStyle w:val="a7"/>
            <w:rFonts w:ascii="幼圆" w:eastAsia="幼圆" w:hAnsi="宋体" w:hint="eastAsia"/>
            <w:noProof/>
            <w:lang w:val="en-GB"/>
          </w:rPr>
          <w:t>甲方责任</w:t>
        </w:r>
        <w:r w:rsidR="00B05083">
          <w:rPr>
            <w:noProof/>
            <w:webHidden/>
          </w:rPr>
          <w:tab/>
        </w:r>
        <w:r w:rsidR="00B05083">
          <w:rPr>
            <w:noProof/>
            <w:webHidden/>
          </w:rPr>
          <w:fldChar w:fldCharType="begin"/>
        </w:r>
        <w:r w:rsidR="00B05083">
          <w:rPr>
            <w:noProof/>
            <w:webHidden/>
          </w:rPr>
          <w:instrText xml:space="preserve"> PAGEREF _Toc8388851 \h </w:instrText>
        </w:r>
        <w:r w:rsidR="00B05083">
          <w:rPr>
            <w:noProof/>
            <w:webHidden/>
          </w:rPr>
        </w:r>
        <w:r w:rsidR="00B05083">
          <w:rPr>
            <w:noProof/>
            <w:webHidden/>
          </w:rPr>
          <w:fldChar w:fldCharType="separate"/>
        </w:r>
        <w:r w:rsidR="009E6CA0">
          <w:rPr>
            <w:noProof/>
            <w:webHidden/>
          </w:rPr>
          <w:t>4</w:t>
        </w:r>
        <w:r w:rsidR="00B05083">
          <w:rPr>
            <w:noProof/>
            <w:webHidden/>
          </w:rPr>
          <w:fldChar w:fldCharType="end"/>
        </w:r>
      </w:hyperlink>
    </w:p>
    <w:p w:rsidR="00B05083" w:rsidRDefault="003F1B83">
      <w:pPr>
        <w:pStyle w:val="21"/>
        <w:tabs>
          <w:tab w:val="right" w:leader="dot" w:pos="9344"/>
        </w:tabs>
        <w:rPr>
          <w:rFonts w:eastAsiaTheme="minorEastAsia" w:cstheme="minorBidi"/>
          <w:smallCaps w:val="0"/>
          <w:noProof/>
          <w:sz w:val="21"/>
          <w:szCs w:val="22"/>
        </w:rPr>
      </w:pPr>
      <w:hyperlink w:anchor="_Toc8388852" w:history="1">
        <w:r w:rsidR="00B05083" w:rsidRPr="00B967D4">
          <w:rPr>
            <w:rStyle w:val="a7"/>
            <w:rFonts w:ascii="幼圆" w:eastAsia="幼圆" w:hAnsi="宋体"/>
            <w:noProof/>
            <w:lang w:val="en-GB"/>
          </w:rPr>
          <w:t xml:space="preserve">5.2 </w:t>
        </w:r>
        <w:r w:rsidR="00B05083" w:rsidRPr="00B967D4">
          <w:rPr>
            <w:rStyle w:val="a7"/>
            <w:rFonts w:ascii="幼圆" w:eastAsia="幼圆" w:hAnsi="宋体" w:hint="eastAsia"/>
            <w:noProof/>
            <w:lang w:val="en-GB"/>
          </w:rPr>
          <w:t>乙方责任</w:t>
        </w:r>
        <w:r w:rsidR="00B05083">
          <w:rPr>
            <w:noProof/>
            <w:webHidden/>
          </w:rPr>
          <w:tab/>
        </w:r>
        <w:r w:rsidR="00B05083">
          <w:rPr>
            <w:noProof/>
            <w:webHidden/>
          </w:rPr>
          <w:fldChar w:fldCharType="begin"/>
        </w:r>
        <w:r w:rsidR="00B05083">
          <w:rPr>
            <w:noProof/>
            <w:webHidden/>
          </w:rPr>
          <w:instrText xml:space="preserve"> PAGEREF _Toc8388852 \h </w:instrText>
        </w:r>
        <w:r w:rsidR="00B05083">
          <w:rPr>
            <w:noProof/>
            <w:webHidden/>
          </w:rPr>
        </w:r>
        <w:r w:rsidR="00B05083">
          <w:rPr>
            <w:noProof/>
            <w:webHidden/>
          </w:rPr>
          <w:fldChar w:fldCharType="separate"/>
        </w:r>
        <w:r w:rsidR="009E6CA0">
          <w:rPr>
            <w:noProof/>
            <w:webHidden/>
          </w:rPr>
          <w:t>4</w:t>
        </w:r>
        <w:r w:rsidR="00B05083">
          <w:rPr>
            <w:noProof/>
            <w:webHidden/>
          </w:rPr>
          <w:fldChar w:fldCharType="end"/>
        </w:r>
      </w:hyperlink>
    </w:p>
    <w:p w:rsidR="00B05083" w:rsidRDefault="003F1B83">
      <w:pPr>
        <w:pStyle w:val="10"/>
        <w:tabs>
          <w:tab w:val="left" w:pos="630"/>
          <w:tab w:val="right" w:leader="dot" w:pos="9344"/>
        </w:tabs>
        <w:rPr>
          <w:rFonts w:eastAsiaTheme="minorEastAsia" w:cstheme="minorBidi"/>
          <w:b w:val="0"/>
          <w:bCs w:val="0"/>
          <w:caps w:val="0"/>
          <w:noProof/>
          <w:sz w:val="21"/>
          <w:szCs w:val="22"/>
        </w:rPr>
      </w:pPr>
      <w:hyperlink w:anchor="_Toc8388853" w:history="1">
        <w:r w:rsidR="00B05083" w:rsidRPr="00B967D4">
          <w:rPr>
            <w:rStyle w:val="a7"/>
            <w:rFonts w:ascii="幼圆" w:eastAsia="幼圆" w:hint="eastAsia"/>
            <w:noProof/>
            <w:lang w:val="en-GB"/>
          </w:rPr>
          <w:t>6．</w:t>
        </w:r>
        <w:r w:rsidR="00B05083">
          <w:rPr>
            <w:rFonts w:eastAsiaTheme="minorEastAsia" w:cstheme="minorBidi"/>
            <w:b w:val="0"/>
            <w:bCs w:val="0"/>
            <w:caps w:val="0"/>
            <w:noProof/>
            <w:sz w:val="21"/>
            <w:szCs w:val="22"/>
          </w:rPr>
          <w:tab/>
        </w:r>
        <w:r w:rsidR="00B05083" w:rsidRPr="00B967D4">
          <w:rPr>
            <w:rStyle w:val="a7"/>
            <w:rFonts w:ascii="幼圆" w:eastAsia="幼圆" w:hint="eastAsia"/>
            <w:noProof/>
            <w:lang w:val="en-GB"/>
          </w:rPr>
          <w:t>名词定义</w:t>
        </w:r>
        <w:r w:rsidR="00B05083">
          <w:rPr>
            <w:noProof/>
            <w:webHidden/>
          </w:rPr>
          <w:tab/>
        </w:r>
        <w:r w:rsidR="00B05083">
          <w:rPr>
            <w:noProof/>
            <w:webHidden/>
          </w:rPr>
          <w:fldChar w:fldCharType="begin"/>
        </w:r>
        <w:r w:rsidR="00B05083">
          <w:rPr>
            <w:noProof/>
            <w:webHidden/>
          </w:rPr>
          <w:instrText xml:space="preserve"> PAGEREF _Toc8388853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3F1B83">
      <w:pPr>
        <w:pStyle w:val="21"/>
        <w:tabs>
          <w:tab w:val="right" w:leader="dot" w:pos="9344"/>
        </w:tabs>
        <w:rPr>
          <w:rFonts w:eastAsiaTheme="minorEastAsia" w:cstheme="minorBidi"/>
          <w:smallCaps w:val="0"/>
          <w:noProof/>
          <w:sz w:val="21"/>
          <w:szCs w:val="22"/>
        </w:rPr>
      </w:pPr>
      <w:hyperlink w:anchor="_Toc8388854" w:history="1">
        <w:r w:rsidR="00B05083" w:rsidRPr="00B967D4">
          <w:rPr>
            <w:rStyle w:val="a7"/>
            <w:rFonts w:ascii="幼圆" w:eastAsia="幼圆" w:hAnsi="宋体"/>
            <w:noProof/>
            <w:lang w:val="en-GB"/>
          </w:rPr>
          <w:t xml:space="preserve">6.1 </w:t>
        </w:r>
        <w:r w:rsidR="00B05083" w:rsidRPr="00B967D4">
          <w:rPr>
            <w:rStyle w:val="a7"/>
            <w:rFonts w:ascii="幼圆" w:eastAsia="幼圆" w:hAnsi="宋体" w:hint="eastAsia"/>
            <w:noProof/>
            <w:lang w:val="en-GB"/>
          </w:rPr>
          <w:t>问题解决时间</w:t>
        </w:r>
        <w:r w:rsidR="00B05083">
          <w:rPr>
            <w:noProof/>
            <w:webHidden/>
          </w:rPr>
          <w:tab/>
        </w:r>
        <w:r w:rsidR="00B05083">
          <w:rPr>
            <w:noProof/>
            <w:webHidden/>
          </w:rPr>
          <w:fldChar w:fldCharType="begin"/>
        </w:r>
        <w:r w:rsidR="00B05083">
          <w:rPr>
            <w:noProof/>
            <w:webHidden/>
          </w:rPr>
          <w:instrText xml:space="preserve"> PAGEREF _Toc8388854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3F1B83">
      <w:pPr>
        <w:pStyle w:val="21"/>
        <w:tabs>
          <w:tab w:val="right" w:leader="dot" w:pos="9344"/>
        </w:tabs>
        <w:rPr>
          <w:rFonts w:eastAsiaTheme="minorEastAsia" w:cstheme="minorBidi"/>
          <w:smallCaps w:val="0"/>
          <w:noProof/>
          <w:sz w:val="21"/>
          <w:szCs w:val="22"/>
        </w:rPr>
      </w:pPr>
      <w:hyperlink w:anchor="_Toc8388855" w:history="1">
        <w:r w:rsidR="00B05083" w:rsidRPr="00B967D4">
          <w:rPr>
            <w:rStyle w:val="a7"/>
            <w:rFonts w:ascii="幼圆" w:eastAsia="幼圆" w:hAnsi="宋体"/>
            <w:noProof/>
            <w:lang w:val="en-GB"/>
          </w:rPr>
          <w:t xml:space="preserve">6.2 </w:t>
        </w:r>
        <w:r w:rsidR="00B05083" w:rsidRPr="00B967D4">
          <w:rPr>
            <w:rStyle w:val="a7"/>
            <w:rFonts w:ascii="幼圆" w:eastAsia="幼圆" w:hAnsi="宋体" w:hint="eastAsia"/>
            <w:noProof/>
            <w:lang w:val="en-GB"/>
          </w:rPr>
          <w:t>请求响应时间</w:t>
        </w:r>
        <w:r w:rsidR="00B05083">
          <w:rPr>
            <w:noProof/>
            <w:webHidden/>
          </w:rPr>
          <w:tab/>
        </w:r>
        <w:r w:rsidR="00B05083">
          <w:rPr>
            <w:noProof/>
            <w:webHidden/>
          </w:rPr>
          <w:fldChar w:fldCharType="begin"/>
        </w:r>
        <w:r w:rsidR="00B05083">
          <w:rPr>
            <w:noProof/>
            <w:webHidden/>
          </w:rPr>
          <w:instrText xml:space="preserve"> PAGEREF _Toc8388855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3F1B83">
      <w:pPr>
        <w:pStyle w:val="21"/>
        <w:tabs>
          <w:tab w:val="right" w:leader="dot" w:pos="9344"/>
        </w:tabs>
        <w:rPr>
          <w:rFonts w:eastAsiaTheme="minorEastAsia" w:cstheme="minorBidi"/>
          <w:smallCaps w:val="0"/>
          <w:noProof/>
          <w:sz w:val="21"/>
          <w:szCs w:val="22"/>
        </w:rPr>
      </w:pPr>
      <w:hyperlink w:anchor="_Toc8388856" w:history="1">
        <w:r w:rsidR="00B05083" w:rsidRPr="00B967D4">
          <w:rPr>
            <w:rStyle w:val="a7"/>
            <w:rFonts w:ascii="幼圆" w:eastAsia="幼圆" w:hAnsi="宋体"/>
            <w:noProof/>
            <w:lang w:val="en-GB"/>
          </w:rPr>
          <w:t xml:space="preserve">6.3 </w:t>
        </w:r>
        <w:r w:rsidR="00B05083" w:rsidRPr="00B967D4">
          <w:rPr>
            <w:rStyle w:val="a7"/>
            <w:rFonts w:ascii="幼圆" w:eastAsia="幼圆" w:hAnsi="宋体" w:hint="eastAsia"/>
            <w:noProof/>
            <w:lang w:val="en-GB"/>
          </w:rPr>
          <w:t>满意度</w:t>
        </w:r>
        <w:r w:rsidR="00B05083">
          <w:rPr>
            <w:noProof/>
            <w:webHidden/>
          </w:rPr>
          <w:tab/>
        </w:r>
        <w:r w:rsidR="00B05083">
          <w:rPr>
            <w:noProof/>
            <w:webHidden/>
          </w:rPr>
          <w:fldChar w:fldCharType="begin"/>
        </w:r>
        <w:r w:rsidR="00B05083">
          <w:rPr>
            <w:noProof/>
            <w:webHidden/>
          </w:rPr>
          <w:instrText xml:space="preserve"> PAGEREF _Toc8388856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3F1B83">
      <w:pPr>
        <w:pStyle w:val="10"/>
        <w:tabs>
          <w:tab w:val="left" w:pos="630"/>
          <w:tab w:val="right" w:leader="dot" w:pos="9344"/>
        </w:tabs>
        <w:rPr>
          <w:rFonts w:eastAsiaTheme="minorEastAsia" w:cstheme="minorBidi"/>
          <w:b w:val="0"/>
          <w:bCs w:val="0"/>
          <w:caps w:val="0"/>
          <w:noProof/>
          <w:sz w:val="21"/>
          <w:szCs w:val="22"/>
        </w:rPr>
      </w:pPr>
      <w:hyperlink w:anchor="_Toc8388857" w:history="1">
        <w:r w:rsidR="00B05083" w:rsidRPr="00B967D4">
          <w:rPr>
            <w:rStyle w:val="a7"/>
            <w:rFonts w:ascii="幼圆" w:eastAsia="幼圆" w:hint="eastAsia"/>
            <w:noProof/>
            <w:lang w:val="en-GB"/>
          </w:rPr>
          <w:t>7．</w:t>
        </w:r>
        <w:r w:rsidR="00B05083">
          <w:rPr>
            <w:rFonts w:eastAsiaTheme="minorEastAsia" w:cstheme="minorBidi"/>
            <w:b w:val="0"/>
            <w:bCs w:val="0"/>
            <w:caps w:val="0"/>
            <w:noProof/>
            <w:sz w:val="21"/>
            <w:szCs w:val="22"/>
          </w:rPr>
          <w:tab/>
        </w:r>
        <w:r w:rsidR="00B05083" w:rsidRPr="00B967D4">
          <w:rPr>
            <w:rStyle w:val="a7"/>
            <w:rFonts w:ascii="幼圆" w:eastAsia="幼圆" w:hint="eastAsia"/>
            <w:noProof/>
            <w:lang w:val="en-GB"/>
          </w:rPr>
          <w:t>服务支持热线</w:t>
        </w:r>
        <w:r w:rsidR="00B05083">
          <w:rPr>
            <w:noProof/>
            <w:webHidden/>
          </w:rPr>
          <w:tab/>
        </w:r>
        <w:r w:rsidR="00B05083">
          <w:rPr>
            <w:noProof/>
            <w:webHidden/>
          </w:rPr>
          <w:fldChar w:fldCharType="begin"/>
        </w:r>
        <w:r w:rsidR="00B05083">
          <w:rPr>
            <w:noProof/>
            <w:webHidden/>
          </w:rPr>
          <w:instrText xml:space="preserve"> PAGEREF _Toc8388857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3F1B83">
      <w:pPr>
        <w:pStyle w:val="10"/>
        <w:tabs>
          <w:tab w:val="left" w:pos="630"/>
          <w:tab w:val="right" w:leader="dot" w:pos="9344"/>
        </w:tabs>
        <w:rPr>
          <w:rFonts w:eastAsiaTheme="minorEastAsia" w:cstheme="minorBidi"/>
          <w:b w:val="0"/>
          <w:bCs w:val="0"/>
          <w:caps w:val="0"/>
          <w:noProof/>
          <w:sz w:val="21"/>
          <w:szCs w:val="22"/>
        </w:rPr>
      </w:pPr>
      <w:hyperlink w:anchor="_Toc8388858" w:history="1">
        <w:r w:rsidR="00B05083" w:rsidRPr="00B967D4">
          <w:rPr>
            <w:rStyle w:val="a7"/>
            <w:rFonts w:ascii="幼圆" w:eastAsia="幼圆" w:hint="eastAsia"/>
            <w:noProof/>
            <w:lang w:val="en-GB"/>
          </w:rPr>
          <w:t>8．</w:t>
        </w:r>
        <w:r w:rsidR="00B05083">
          <w:rPr>
            <w:rFonts w:eastAsiaTheme="minorEastAsia" w:cstheme="minorBidi"/>
            <w:b w:val="0"/>
            <w:bCs w:val="0"/>
            <w:caps w:val="0"/>
            <w:noProof/>
            <w:sz w:val="21"/>
            <w:szCs w:val="22"/>
          </w:rPr>
          <w:tab/>
        </w:r>
        <w:r w:rsidR="00B05083" w:rsidRPr="00B967D4">
          <w:rPr>
            <w:rStyle w:val="a7"/>
            <w:rFonts w:ascii="幼圆" w:eastAsia="幼圆" w:hint="eastAsia"/>
            <w:noProof/>
            <w:lang w:val="en-GB"/>
          </w:rPr>
          <w:t>服务投诉</w:t>
        </w:r>
        <w:r w:rsidR="00B05083">
          <w:rPr>
            <w:noProof/>
            <w:webHidden/>
          </w:rPr>
          <w:tab/>
        </w:r>
        <w:r w:rsidR="00B05083">
          <w:rPr>
            <w:noProof/>
            <w:webHidden/>
          </w:rPr>
          <w:fldChar w:fldCharType="begin"/>
        </w:r>
        <w:r w:rsidR="00B05083">
          <w:rPr>
            <w:noProof/>
            <w:webHidden/>
          </w:rPr>
          <w:instrText xml:space="preserve"> PAGEREF _Toc8388858 \h </w:instrText>
        </w:r>
        <w:r w:rsidR="00B05083">
          <w:rPr>
            <w:noProof/>
            <w:webHidden/>
          </w:rPr>
        </w:r>
        <w:r w:rsidR="00B05083">
          <w:rPr>
            <w:noProof/>
            <w:webHidden/>
          </w:rPr>
          <w:fldChar w:fldCharType="separate"/>
        </w:r>
        <w:r w:rsidR="009E6CA0">
          <w:rPr>
            <w:noProof/>
            <w:webHidden/>
          </w:rPr>
          <w:t>5</w:t>
        </w:r>
        <w:r w:rsidR="00B05083">
          <w:rPr>
            <w:noProof/>
            <w:webHidden/>
          </w:rPr>
          <w:fldChar w:fldCharType="end"/>
        </w:r>
      </w:hyperlink>
    </w:p>
    <w:p w:rsidR="00B05083" w:rsidRDefault="003F1B83">
      <w:pPr>
        <w:pStyle w:val="10"/>
        <w:tabs>
          <w:tab w:val="left" w:pos="630"/>
          <w:tab w:val="right" w:leader="dot" w:pos="9344"/>
        </w:tabs>
        <w:rPr>
          <w:rFonts w:eastAsiaTheme="minorEastAsia" w:cstheme="minorBidi"/>
          <w:b w:val="0"/>
          <w:bCs w:val="0"/>
          <w:caps w:val="0"/>
          <w:noProof/>
          <w:sz w:val="21"/>
          <w:szCs w:val="22"/>
        </w:rPr>
      </w:pPr>
      <w:hyperlink w:anchor="_Toc8388859" w:history="1">
        <w:r w:rsidR="00B05083" w:rsidRPr="00B967D4">
          <w:rPr>
            <w:rStyle w:val="a7"/>
            <w:rFonts w:ascii="幼圆" w:eastAsia="幼圆" w:hint="eastAsia"/>
            <w:noProof/>
            <w:lang w:val="en-GB"/>
          </w:rPr>
          <w:t>9．</w:t>
        </w:r>
        <w:r w:rsidR="00B05083">
          <w:rPr>
            <w:rFonts w:eastAsiaTheme="minorEastAsia" w:cstheme="minorBidi"/>
            <w:b w:val="0"/>
            <w:bCs w:val="0"/>
            <w:caps w:val="0"/>
            <w:noProof/>
            <w:sz w:val="21"/>
            <w:szCs w:val="22"/>
          </w:rPr>
          <w:tab/>
        </w:r>
        <w:r w:rsidR="00B05083" w:rsidRPr="00B967D4">
          <w:rPr>
            <w:rStyle w:val="a7"/>
            <w:rFonts w:ascii="幼圆" w:eastAsia="幼圆" w:hint="eastAsia"/>
            <w:noProof/>
            <w:lang w:val="en-GB"/>
          </w:rPr>
          <w:t>其他约定</w:t>
        </w:r>
        <w:r w:rsidR="00B05083">
          <w:rPr>
            <w:noProof/>
            <w:webHidden/>
          </w:rPr>
          <w:tab/>
        </w:r>
        <w:r w:rsidR="00B05083">
          <w:rPr>
            <w:noProof/>
            <w:webHidden/>
          </w:rPr>
          <w:fldChar w:fldCharType="begin"/>
        </w:r>
        <w:r w:rsidR="00B05083">
          <w:rPr>
            <w:noProof/>
            <w:webHidden/>
          </w:rPr>
          <w:instrText xml:space="preserve"> PAGEREF _Toc8388859 \h </w:instrText>
        </w:r>
        <w:r w:rsidR="00B05083">
          <w:rPr>
            <w:noProof/>
            <w:webHidden/>
          </w:rPr>
        </w:r>
        <w:r w:rsidR="00B05083">
          <w:rPr>
            <w:noProof/>
            <w:webHidden/>
          </w:rPr>
          <w:fldChar w:fldCharType="separate"/>
        </w:r>
        <w:r w:rsidR="009E6CA0">
          <w:rPr>
            <w:noProof/>
            <w:webHidden/>
          </w:rPr>
          <w:t>6</w:t>
        </w:r>
        <w:r w:rsidR="00B05083">
          <w:rPr>
            <w:noProof/>
            <w:webHidden/>
          </w:rPr>
          <w:fldChar w:fldCharType="end"/>
        </w:r>
      </w:hyperlink>
    </w:p>
    <w:p w:rsidR="00B05083" w:rsidRDefault="003F1B83">
      <w:pPr>
        <w:pStyle w:val="10"/>
        <w:tabs>
          <w:tab w:val="left" w:pos="630"/>
          <w:tab w:val="right" w:leader="dot" w:pos="9344"/>
        </w:tabs>
        <w:rPr>
          <w:rFonts w:eastAsiaTheme="minorEastAsia" w:cstheme="minorBidi"/>
          <w:b w:val="0"/>
          <w:bCs w:val="0"/>
          <w:caps w:val="0"/>
          <w:noProof/>
          <w:sz w:val="21"/>
          <w:szCs w:val="22"/>
        </w:rPr>
      </w:pPr>
      <w:hyperlink w:anchor="_Toc8388860" w:history="1">
        <w:r w:rsidR="00B05083" w:rsidRPr="00B967D4">
          <w:rPr>
            <w:rStyle w:val="a7"/>
            <w:rFonts w:ascii="幼圆" w:eastAsia="幼圆" w:hint="eastAsia"/>
            <w:noProof/>
            <w:lang w:val="en-GB"/>
          </w:rPr>
          <w:t>10．</w:t>
        </w:r>
        <w:r w:rsidR="00B05083">
          <w:rPr>
            <w:rFonts w:eastAsiaTheme="minorEastAsia" w:cstheme="minorBidi"/>
            <w:b w:val="0"/>
            <w:bCs w:val="0"/>
            <w:caps w:val="0"/>
            <w:noProof/>
            <w:sz w:val="21"/>
            <w:szCs w:val="22"/>
          </w:rPr>
          <w:tab/>
        </w:r>
        <w:r w:rsidR="00B05083" w:rsidRPr="00B967D4">
          <w:rPr>
            <w:rStyle w:val="a7"/>
            <w:rFonts w:ascii="幼圆" w:eastAsia="幼圆" w:hint="eastAsia"/>
            <w:noProof/>
            <w:lang w:val="en-GB"/>
          </w:rPr>
          <w:t>协议签署</w:t>
        </w:r>
        <w:r w:rsidR="00B05083">
          <w:rPr>
            <w:noProof/>
            <w:webHidden/>
          </w:rPr>
          <w:tab/>
        </w:r>
        <w:r w:rsidR="00B05083">
          <w:rPr>
            <w:noProof/>
            <w:webHidden/>
          </w:rPr>
          <w:fldChar w:fldCharType="begin"/>
        </w:r>
        <w:r w:rsidR="00B05083">
          <w:rPr>
            <w:noProof/>
            <w:webHidden/>
          </w:rPr>
          <w:instrText xml:space="preserve"> PAGEREF _Toc8388860 \h </w:instrText>
        </w:r>
        <w:r w:rsidR="00B05083">
          <w:rPr>
            <w:noProof/>
            <w:webHidden/>
          </w:rPr>
        </w:r>
        <w:r w:rsidR="00B05083">
          <w:rPr>
            <w:noProof/>
            <w:webHidden/>
          </w:rPr>
          <w:fldChar w:fldCharType="separate"/>
        </w:r>
        <w:r w:rsidR="009E6CA0">
          <w:rPr>
            <w:noProof/>
            <w:webHidden/>
          </w:rPr>
          <w:t>6</w:t>
        </w:r>
        <w:r w:rsidR="00B05083">
          <w:rPr>
            <w:noProof/>
            <w:webHidden/>
          </w:rPr>
          <w:fldChar w:fldCharType="end"/>
        </w:r>
      </w:hyperlink>
    </w:p>
    <w:p w:rsidR="00197C2B" w:rsidRPr="00271904" w:rsidRDefault="00B05083" w:rsidP="0010528A">
      <w:pPr>
        <w:snapToGrid w:val="0"/>
        <w:jc w:val="left"/>
        <w:rPr>
          <w:rFonts w:ascii="幼圆" w:eastAsia="幼圆"/>
        </w:rPr>
      </w:pPr>
      <w:r>
        <w:rPr>
          <w:rFonts w:ascii="幼圆" w:eastAsia="幼圆" w:hAnsi="Calibri" w:cstheme="minorHAnsi"/>
          <w:b/>
          <w:bCs/>
          <w:caps/>
          <w:kern w:val="0"/>
          <w:sz w:val="22"/>
          <w:szCs w:val="22"/>
        </w:rPr>
        <w:fldChar w:fldCharType="end"/>
      </w:r>
    </w:p>
    <w:p w:rsidR="00197C2B" w:rsidRPr="00271904" w:rsidRDefault="00197C2B">
      <w:pPr>
        <w:pStyle w:val="a8"/>
        <w:pageBreakBefore/>
        <w:numPr>
          <w:ilvl w:val="0"/>
          <w:numId w:val="2"/>
        </w:numPr>
        <w:spacing w:beforeLines="50" w:before="156" w:afterLines="50" w:after="156" w:line="360" w:lineRule="auto"/>
        <w:ind w:firstLineChars="0"/>
        <w:outlineLvl w:val="0"/>
        <w:rPr>
          <w:rFonts w:ascii="幼圆" w:eastAsia="幼圆"/>
          <w:b/>
          <w:sz w:val="30"/>
          <w:szCs w:val="30"/>
          <w:lang w:val="en-GB"/>
        </w:rPr>
      </w:pPr>
      <w:bookmarkStart w:id="1" w:name="_Toc270344776"/>
      <w:bookmarkStart w:id="2" w:name="_Toc270344843"/>
      <w:bookmarkStart w:id="3" w:name="_Toc8388843"/>
      <w:r w:rsidRPr="00271904">
        <w:rPr>
          <w:rFonts w:ascii="幼圆" w:eastAsia="幼圆" w:hint="eastAsia"/>
          <w:b/>
          <w:sz w:val="30"/>
          <w:szCs w:val="30"/>
          <w:lang w:val="en-GB"/>
        </w:rPr>
        <w:lastRenderedPageBreak/>
        <w:t>服务概述</w:t>
      </w:r>
      <w:bookmarkEnd w:id="1"/>
      <w:bookmarkEnd w:id="2"/>
      <w:bookmarkEnd w:id="3"/>
    </w:p>
    <w:p w:rsidR="00197C2B" w:rsidRPr="00271904" w:rsidRDefault="00197C2B" w:rsidP="00B27E28">
      <w:pPr>
        <w:spacing w:line="360" w:lineRule="auto"/>
        <w:ind w:firstLineChars="200" w:firstLine="480"/>
        <w:rPr>
          <w:rFonts w:ascii="幼圆" w:eastAsia="幼圆" w:hAnsi="宋体"/>
          <w:sz w:val="24"/>
        </w:rPr>
      </w:pPr>
      <w:r w:rsidRPr="00271904">
        <w:rPr>
          <w:rFonts w:ascii="幼圆" w:eastAsia="幼圆" w:hAnsi="宋体" w:hint="eastAsia"/>
          <w:sz w:val="24"/>
        </w:rPr>
        <w:t>该服务级别协议为</w:t>
      </w:r>
      <w:r w:rsidR="00695B17" w:rsidRPr="00271904">
        <w:rPr>
          <w:rFonts w:ascii="幼圆" w:eastAsia="幼圆" w:hAnsi="宋体" w:hint="eastAsia"/>
          <w:sz w:val="24"/>
          <w:u w:val="single"/>
        </w:rPr>
        <w:t xml:space="preserve">  </w:t>
      </w:r>
      <w:r w:rsidR="00AF3F5E" w:rsidRPr="00B53D7C">
        <w:rPr>
          <w:rFonts w:ascii="幼圆" w:eastAsia="幼圆" w:hAnsi="宋体" w:hint="eastAsia"/>
          <w:color w:val="FF0000"/>
          <w:sz w:val="24"/>
          <w:highlight w:val="yellow"/>
          <w:u w:val="single"/>
        </w:rPr>
        <w:t>广州港南沙港务公司</w:t>
      </w:r>
      <w:r w:rsidR="00B53D7C" w:rsidRPr="00B53D7C">
        <w:rPr>
          <w:rFonts w:ascii="幼圆" w:eastAsia="幼圆" w:hAnsi="宋体" w:hint="eastAsia"/>
          <w:color w:val="FF0000"/>
          <w:sz w:val="24"/>
          <w:highlight w:val="yellow"/>
          <w:u w:val="single"/>
        </w:rPr>
        <w:t>（项目甲方名称）</w:t>
      </w:r>
      <w:r w:rsidR="00695B17" w:rsidRPr="00B53D7C">
        <w:rPr>
          <w:rFonts w:ascii="幼圆" w:eastAsia="幼圆" w:hAnsi="宋体" w:hint="eastAsia"/>
          <w:color w:val="FF0000"/>
          <w:sz w:val="24"/>
          <w:u w:val="single"/>
        </w:rPr>
        <w:t xml:space="preserve">  </w:t>
      </w:r>
      <w:r w:rsidR="00695B17" w:rsidRPr="00271904">
        <w:rPr>
          <w:rFonts w:ascii="幼圆" w:eastAsia="幼圆" w:hAnsi="宋体" w:hint="eastAsia"/>
          <w:sz w:val="24"/>
        </w:rPr>
        <w:t>(后称“甲方”)和</w:t>
      </w:r>
      <w:r w:rsidR="00CB33EF" w:rsidRPr="00B53D7C">
        <w:rPr>
          <w:rFonts w:ascii="幼圆" w:eastAsia="幼圆" w:hAnsi="宋体" w:hint="eastAsia"/>
          <w:color w:val="FF0000"/>
          <w:sz w:val="24"/>
          <w:highlight w:val="yellow"/>
          <w:u w:val="single"/>
        </w:rPr>
        <w:t>广东科技有限公司</w:t>
      </w:r>
      <w:r w:rsidR="00695B17" w:rsidRPr="00271904">
        <w:rPr>
          <w:rFonts w:ascii="幼圆" w:eastAsia="幼圆" w:hAnsi="宋体" w:hint="eastAsia"/>
          <w:sz w:val="24"/>
        </w:rPr>
        <w:t>（后称“乙方”）</w:t>
      </w:r>
      <w:r w:rsidRPr="00271904">
        <w:rPr>
          <w:rFonts w:ascii="幼圆" w:eastAsia="幼圆" w:hAnsi="宋体" w:hint="eastAsia"/>
          <w:sz w:val="24"/>
        </w:rPr>
        <w:t>就</w:t>
      </w:r>
      <w:r w:rsidR="00511C58" w:rsidRPr="00271904">
        <w:rPr>
          <w:rFonts w:ascii="幼圆" w:eastAsia="幼圆" w:hAnsi="宋体" w:hint="eastAsia"/>
          <w:sz w:val="24"/>
          <w:u w:val="single"/>
        </w:rPr>
        <w:t xml:space="preserve">  </w:t>
      </w:r>
      <w:r w:rsidR="00AF3F5E" w:rsidRPr="00B53D7C">
        <w:rPr>
          <w:rFonts w:ascii="幼圆" w:eastAsia="幼圆" w:hAnsi="宋体" w:hint="eastAsia"/>
          <w:color w:val="FF0000"/>
          <w:sz w:val="24"/>
          <w:highlight w:val="yellow"/>
          <w:u w:val="single"/>
        </w:rPr>
        <w:t>南沙港务业务系统和</w:t>
      </w:r>
      <w:proofErr w:type="gramStart"/>
      <w:r w:rsidR="00AF3F5E" w:rsidRPr="00B53D7C">
        <w:rPr>
          <w:rFonts w:ascii="幼圆" w:eastAsia="幼圆" w:hAnsi="宋体" w:hint="eastAsia"/>
          <w:color w:val="FF0000"/>
          <w:sz w:val="24"/>
          <w:highlight w:val="yellow"/>
          <w:u w:val="single"/>
        </w:rPr>
        <w:t>数据库维保服务</w:t>
      </w:r>
      <w:proofErr w:type="gramEnd"/>
      <w:r w:rsidR="00A24DED" w:rsidRPr="00B53D7C">
        <w:rPr>
          <w:rFonts w:ascii="幼圆" w:eastAsia="幼圆" w:hAnsi="宋体" w:hint="eastAsia"/>
          <w:color w:val="FF0000"/>
          <w:sz w:val="24"/>
          <w:highlight w:val="yellow"/>
          <w:u w:val="single"/>
        </w:rPr>
        <w:t>项目</w:t>
      </w:r>
      <w:r w:rsidR="00B53D7C" w:rsidRPr="00B53D7C">
        <w:rPr>
          <w:rFonts w:ascii="幼圆" w:eastAsia="幼圆" w:hAnsi="宋体" w:hint="eastAsia"/>
          <w:color w:val="FF0000"/>
          <w:sz w:val="24"/>
          <w:highlight w:val="yellow"/>
          <w:u w:val="single"/>
        </w:rPr>
        <w:t>（项目名称）</w:t>
      </w:r>
      <w:r w:rsidRPr="00271904">
        <w:rPr>
          <w:rFonts w:ascii="幼圆" w:eastAsia="幼圆" w:hAnsi="宋体" w:hint="eastAsia"/>
          <w:sz w:val="24"/>
          <w:u w:val="single"/>
        </w:rPr>
        <w:t xml:space="preserve">   </w:t>
      </w:r>
      <w:r w:rsidRPr="00271904">
        <w:rPr>
          <w:rFonts w:ascii="幼圆" w:eastAsia="幼圆" w:hAnsi="宋体" w:hint="eastAsia"/>
          <w:sz w:val="24"/>
        </w:rPr>
        <w:t>所作的承诺，该文档将界定双方的责任和流程以确保甲方的需求得到及时的响应。</w:t>
      </w:r>
    </w:p>
    <w:p w:rsidR="00197C2B" w:rsidRPr="00271904" w:rsidRDefault="00197C2B">
      <w:pPr>
        <w:spacing w:line="360" w:lineRule="auto"/>
        <w:rPr>
          <w:rFonts w:ascii="幼圆" w:eastAsia="幼圆" w:hAnsi="宋体"/>
          <w:sz w:val="24"/>
        </w:rPr>
      </w:pPr>
      <w:r w:rsidRPr="00271904">
        <w:rPr>
          <w:rFonts w:ascii="幼圆" w:eastAsia="幼圆" w:hAnsi="宋体" w:hint="eastAsia"/>
          <w:sz w:val="24"/>
        </w:rPr>
        <w:t>甲方信息：</w:t>
      </w:r>
    </w:p>
    <w:p w:rsidR="00197C2B" w:rsidRPr="00271904" w:rsidRDefault="0028637F" w:rsidP="00C50CF6">
      <w:pPr>
        <w:spacing w:line="360" w:lineRule="auto"/>
        <w:rPr>
          <w:rFonts w:ascii="幼圆" w:eastAsia="幼圆" w:hAnsi="宋体"/>
          <w:sz w:val="24"/>
        </w:rPr>
      </w:pPr>
      <w:r w:rsidRPr="00271904">
        <w:rPr>
          <w:rFonts w:ascii="幼圆" w:eastAsia="幼圆" w:hAnsi="宋体" w:hint="eastAsia"/>
          <w:sz w:val="24"/>
        </w:rPr>
        <w:t>客户</w:t>
      </w:r>
      <w:r w:rsidR="00197C2B" w:rsidRPr="00271904">
        <w:rPr>
          <w:rFonts w:ascii="幼圆" w:eastAsia="幼圆" w:hAnsi="宋体" w:hint="eastAsia"/>
          <w:sz w:val="24"/>
        </w:rPr>
        <w:t>名称：</w:t>
      </w:r>
      <w:r w:rsidR="00A24DED"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197C2B" w:rsidRPr="00271904">
        <w:rPr>
          <w:rFonts w:ascii="幼圆" w:eastAsia="幼圆" w:hAnsi="宋体" w:hint="eastAsia"/>
          <w:sz w:val="24"/>
          <w:u w:val="single"/>
        </w:rPr>
        <w:t xml:space="preserve"> </w:t>
      </w:r>
      <w:r w:rsidR="00511C58" w:rsidRPr="00271904">
        <w:rPr>
          <w:rFonts w:ascii="幼圆" w:eastAsia="幼圆" w:hAnsi="宋体" w:hint="eastAsia"/>
          <w:sz w:val="24"/>
          <w:u w:val="single"/>
        </w:rPr>
        <w:t xml:space="preserve"> </w:t>
      </w:r>
      <w:r w:rsidR="00AF3F5E" w:rsidRPr="00B53D7C">
        <w:rPr>
          <w:rFonts w:ascii="幼圆" w:eastAsia="幼圆" w:hAnsi="宋体" w:hint="eastAsia"/>
          <w:color w:val="FF0000"/>
          <w:sz w:val="24"/>
          <w:highlight w:val="yellow"/>
          <w:u w:val="single"/>
        </w:rPr>
        <w:t>广州港南沙港务公司</w:t>
      </w:r>
      <w:r w:rsidR="00511C58" w:rsidRPr="00B53D7C">
        <w:rPr>
          <w:rFonts w:ascii="幼圆" w:eastAsia="幼圆" w:hAnsi="宋体"/>
          <w:color w:val="FF0000"/>
          <w:sz w:val="24"/>
          <w:highlight w:val="yellow"/>
          <w:u w:val="single"/>
        </w:rPr>
        <w:t xml:space="preserve"> </w:t>
      </w:r>
      <w:r w:rsidR="00B53D7C" w:rsidRPr="00B53D7C">
        <w:rPr>
          <w:rFonts w:ascii="幼圆" w:eastAsia="幼圆" w:hAnsi="宋体" w:hint="eastAsia"/>
          <w:color w:val="FF0000"/>
          <w:sz w:val="24"/>
          <w:highlight w:val="yellow"/>
          <w:u w:val="single"/>
        </w:rPr>
        <w:t>（项目甲方名称）</w:t>
      </w:r>
      <w:r w:rsidR="00511C58" w:rsidRPr="00271904">
        <w:rPr>
          <w:rFonts w:ascii="幼圆" w:eastAsia="幼圆" w:hAnsi="宋体"/>
          <w:sz w:val="24"/>
          <w:u w:val="single"/>
        </w:rPr>
        <w:t xml:space="preserve">     </w:t>
      </w:r>
      <w:r w:rsidR="00BA1025" w:rsidRPr="00271904">
        <w:rPr>
          <w:rFonts w:ascii="幼圆" w:eastAsia="幼圆" w:hAnsi="宋体" w:hint="eastAsia"/>
          <w:sz w:val="24"/>
          <w:u w:val="single"/>
        </w:rPr>
        <w:t xml:space="preserve">  </w:t>
      </w:r>
    </w:p>
    <w:p w:rsidR="00197C2B" w:rsidRPr="00271904" w:rsidRDefault="00197C2B" w:rsidP="00C50CF6">
      <w:pPr>
        <w:spacing w:line="360" w:lineRule="auto"/>
        <w:rPr>
          <w:rFonts w:ascii="幼圆" w:eastAsia="幼圆" w:hAnsi="宋体"/>
          <w:sz w:val="24"/>
        </w:rPr>
      </w:pPr>
      <w:r w:rsidRPr="00271904">
        <w:rPr>
          <w:rFonts w:ascii="幼圆" w:eastAsia="幼圆" w:hAnsi="宋体" w:hint="eastAsia"/>
          <w:sz w:val="24"/>
        </w:rPr>
        <w:t>地</w:t>
      </w:r>
      <w:r w:rsidR="006C6E12" w:rsidRPr="00271904">
        <w:rPr>
          <w:rFonts w:ascii="幼圆" w:eastAsia="幼圆" w:hAnsi="宋体" w:hint="eastAsia"/>
          <w:sz w:val="24"/>
        </w:rPr>
        <w:t xml:space="preserve">    </w:t>
      </w:r>
      <w:r w:rsidRPr="00271904">
        <w:rPr>
          <w:rFonts w:ascii="幼圆" w:eastAsia="幼圆" w:hAnsi="宋体" w:hint="eastAsia"/>
          <w:sz w:val="24"/>
        </w:rPr>
        <w:t>址：</w:t>
      </w:r>
      <w:r w:rsidR="00CF00A2"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CF00A2" w:rsidRPr="00B53D7C">
        <w:rPr>
          <w:rFonts w:ascii="幼圆" w:eastAsia="幼圆" w:hint="eastAsia"/>
          <w:color w:val="FF0000"/>
          <w:sz w:val="24"/>
          <w:u w:val="single"/>
        </w:rPr>
        <w:t xml:space="preserve"> </w:t>
      </w:r>
      <w:r w:rsidR="00AF3F5E" w:rsidRPr="00B53D7C">
        <w:rPr>
          <w:rFonts w:ascii="幼圆" w:eastAsia="幼圆" w:hAnsi="宋体" w:hint="eastAsia"/>
          <w:color w:val="FF0000"/>
          <w:sz w:val="24"/>
          <w:highlight w:val="yellow"/>
          <w:u w:val="single"/>
        </w:rPr>
        <w:t>广州南沙区龙穴大道</w:t>
      </w:r>
      <w:r w:rsidR="00B53D7C" w:rsidRPr="00B53D7C">
        <w:rPr>
          <w:rFonts w:ascii="幼圆" w:eastAsia="幼圆" w:hAnsi="宋体" w:hint="eastAsia"/>
          <w:color w:val="FF0000"/>
          <w:sz w:val="24"/>
          <w:highlight w:val="yellow"/>
          <w:u w:val="single"/>
        </w:rPr>
        <w:t xml:space="preserve"> （甲方联系地址）</w:t>
      </w:r>
      <w:r w:rsidR="00AF3F5E">
        <w:rPr>
          <w:rFonts w:ascii="幼圆" w:eastAsia="幼圆" w:hAnsi="宋体" w:hint="eastAsia"/>
          <w:sz w:val="24"/>
          <w:u w:val="single"/>
        </w:rPr>
        <w:t xml:space="preserve">       </w:t>
      </w:r>
    </w:p>
    <w:p w:rsidR="00C50CF6" w:rsidRPr="00271904" w:rsidRDefault="00197C2B" w:rsidP="00C50CF6">
      <w:pPr>
        <w:spacing w:line="360" w:lineRule="auto"/>
        <w:rPr>
          <w:rFonts w:ascii="幼圆" w:eastAsia="幼圆" w:hAnsi="宋体"/>
          <w:sz w:val="24"/>
          <w:u w:val="single"/>
        </w:rPr>
      </w:pPr>
      <w:r w:rsidRPr="00271904">
        <w:rPr>
          <w:rFonts w:ascii="幼圆" w:eastAsia="幼圆" w:hAnsi="宋体" w:hint="eastAsia"/>
          <w:sz w:val="24"/>
        </w:rPr>
        <w:t>联</w:t>
      </w:r>
      <w:r w:rsidR="006C6E12" w:rsidRPr="00271904">
        <w:rPr>
          <w:rFonts w:ascii="幼圆" w:eastAsia="幼圆" w:hAnsi="宋体" w:hint="eastAsia"/>
          <w:sz w:val="24"/>
        </w:rPr>
        <w:t xml:space="preserve"> </w:t>
      </w:r>
      <w:r w:rsidRPr="00271904">
        <w:rPr>
          <w:rFonts w:ascii="幼圆" w:eastAsia="幼圆" w:hAnsi="宋体" w:hint="eastAsia"/>
          <w:sz w:val="24"/>
        </w:rPr>
        <w:t>系</w:t>
      </w:r>
      <w:r w:rsidR="006C6E12" w:rsidRPr="00271904">
        <w:rPr>
          <w:rFonts w:ascii="幼圆" w:eastAsia="幼圆" w:hAnsi="宋体" w:hint="eastAsia"/>
          <w:sz w:val="24"/>
        </w:rPr>
        <w:t xml:space="preserve"> </w:t>
      </w:r>
      <w:r w:rsidRPr="00271904">
        <w:rPr>
          <w:rFonts w:ascii="幼圆" w:eastAsia="幼圆" w:hAnsi="宋体" w:hint="eastAsia"/>
          <w:sz w:val="24"/>
        </w:rPr>
        <w:t>人：</w:t>
      </w:r>
      <w:r w:rsidR="00CF00A2" w:rsidRPr="00271904">
        <w:rPr>
          <w:rFonts w:ascii="幼圆" w:eastAsia="幼圆" w:hAnsi="宋体" w:hint="eastAsia"/>
          <w:sz w:val="24"/>
          <w:u w:val="single"/>
        </w:rPr>
        <w:t xml:space="preserve">  </w:t>
      </w:r>
      <w:r w:rsidR="00EA4C35" w:rsidRPr="00B53D7C">
        <w:rPr>
          <w:rFonts w:ascii="幼圆" w:eastAsia="幼圆" w:hAnsi="宋体" w:hint="eastAsia"/>
          <w:color w:val="FF0000"/>
          <w:sz w:val="24"/>
          <w:u w:val="single"/>
        </w:rPr>
        <w:t xml:space="preserve"> </w:t>
      </w:r>
      <w:r w:rsidR="00B53D7C" w:rsidRPr="00B53D7C">
        <w:rPr>
          <w:rFonts w:ascii="幼圆" w:eastAsia="幼圆" w:hAnsi="宋体" w:hint="eastAsia"/>
          <w:color w:val="FF0000"/>
          <w:sz w:val="24"/>
          <w:highlight w:val="yellow"/>
          <w:u w:val="single"/>
        </w:rPr>
        <w:t>（甲方联系人姓名</w:t>
      </w:r>
      <w:r w:rsidRPr="00B53D7C">
        <w:rPr>
          <w:rFonts w:ascii="幼圆" w:eastAsia="幼圆" w:hAnsi="宋体" w:hint="eastAsia"/>
          <w:color w:val="FF0000"/>
          <w:sz w:val="24"/>
          <w:highlight w:val="yellow"/>
          <w:u w:val="single"/>
        </w:rPr>
        <w:t xml:space="preserve"> </w:t>
      </w:r>
      <w:r w:rsidR="00B53D7C" w:rsidRPr="00B53D7C">
        <w:rPr>
          <w:rFonts w:ascii="幼圆" w:eastAsia="幼圆" w:hAnsi="宋体" w:hint="eastAsia"/>
          <w:color w:val="FF0000"/>
          <w:sz w:val="24"/>
          <w:highlight w:val="yellow"/>
          <w:u w:val="single"/>
        </w:rPr>
        <w:t>）</w:t>
      </w:r>
      <w:r w:rsidR="00AF3F5E">
        <w:rPr>
          <w:rFonts w:ascii="幼圆" w:eastAsia="幼圆" w:hAnsi="宋体" w:hint="eastAsia"/>
          <w:sz w:val="24"/>
          <w:u w:val="single"/>
        </w:rPr>
        <w:t xml:space="preserve"> </w:t>
      </w:r>
      <w:r w:rsidR="00B53D7C">
        <w:rPr>
          <w:rFonts w:ascii="幼圆" w:eastAsia="幼圆" w:hAnsi="宋体" w:hint="eastAsia"/>
          <w:sz w:val="24"/>
          <w:u w:val="single"/>
        </w:rPr>
        <w:t xml:space="preserve">       </w:t>
      </w:r>
      <w:r w:rsidR="00AF3F5E">
        <w:rPr>
          <w:rFonts w:ascii="幼圆" w:eastAsia="幼圆" w:hAnsi="宋体" w:hint="eastAsia"/>
          <w:sz w:val="24"/>
          <w:u w:val="single"/>
        </w:rPr>
        <w:t xml:space="preserve"> </w:t>
      </w:r>
      <w:r w:rsidR="00B53D7C">
        <w:rPr>
          <w:rFonts w:ascii="幼圆" w:eastAsia="幼圆" w:hAnsi="宋体" w:hint="eastAsia"/>
          <w:sz w:val="24"/>
          <w:u w:val="single"/>
        </w:rPr>
        <w:t xml:space="preserve">             </w:t>
      </w:r>
      <w:r w:rsidR="00AF3F5E">
        <w:rPr>
          <w:rFonts w:ascii="幼圆" w:eastAsia="幼圆" w:hAnsi="宋体" w:hint="eastAsia"/>
          <w:sz w:val="24"/>
          <w:u w:val="single"/>
        </w:rPr>
        <w:t xml:space="preserve">  </w:t>
      </w:r>
    </w:p>
    <w:p w:rsidR="00197C2B" w:rsidRPr="00271904" w:rsidRDefault="00197C2B" w:rsidP="00C50CF6">
      <w:pPr>
        <w:spacing w:line="360" w:lineRule="auto"/>
        <w:rPr>
          <w:rFonts w:ascii="幼圆" w:eastAsia="幼圆" w:hAnsi="宋体"/>
          <w:sz w:val="24"/>
        </w:rPr>
      </w:pPr>
      <w:r w:rsidRPr="00271904">
        <w:rPr>
          <w:rFonts w:ascii="幼圆" w:eastAsia="幼圆" w:hAnsi="宋体" w:hint="eastAsia"/>
          <w:sz w:val="24"/>
        </w:rPr>
        <w:t>联系电话：</w:t>
      </w:r>
      <w:r w:rsidR="00EA4C35" w:rsidRPr="00271904">
        <w:rPr>
          <w:rFonts w:ascii="幼圆" w:eastAsia="幼圆" w:hAnsi="宋体" w:hint="eastAsia"/>
          <w:sz w:val="24"/>
          <w:u w:val="single"/>
        </w:rPr>
        <w:t xml:space="preserve">   </w:t>
      </w:r>
      <w:r w:rsidR="00EA4C35" w:rsidRPr="00B53D7C">
        <w:rPr>
          <w:rFonts w:ascii="幼圆" w:eastAsia="幼圆" w:hAnsi="宋体" w:hint="eastAsia"/>
          <w:color w:val="FF0000"/>
          <w:sz w:val="24"/>
          <w:u w:val="single"/>
        </w:rPr>
        <w:t xml:space="preserve"> </w:t>
      </w:r>
      <w:r w:rsidR="00B53D7C" w:rsidRPr="00B53D7C">
        <w:rPr>
          <w:rFonts w:ascii="幼圆" w:eastAsia="幼圆" w:hAnsi="宋体" w:hint="eastAsia"/>
          <w:color w:val="FF0000"/>
          <w:sz w:val="24"/>
          <w:highlight w:val="yellow"/>
          <w:u w:val="single"/>
        </w:rPr>
        <w:t>（甲方联系电话）</w:t>
      </w:r>
      <w:r w:rsidR="00B53D7C" w:rsidRPr="00B53D7C">
        <w:rPr>
          <w:rFonts w:ascii="幼圆" w:eastAsia="幼圆" w:hAnsi="宋体" w:hint="eastAsia"/>
          <w:color w:val="FF0000"/>
          <w:sz w:val="24"/>
          <w:u w:val="single"/>
        </w:rPr>
        <w:t xml:space="preserve"> </w:t>
      </w:r>
      <w:r w:rsidR="00B53D7C">
        <w:rPr>
          <w:rFonts w:ascii="幼圆" w:eastAsia="幼圆" w:hAnsi="宋体" w:hint="eastAsia"/>
          <w:sz w:val="24"/>
          <w:u w:val="single"/>
        </w:rPr>
        <w:t xml:space="preserve">           </w:t>
      </w:r>
      <w:r w:rsidRPr="00271904">
        <w:rPr>
          <w:rFonts w:ascii="幼圆" w:eastAsia="幼圆" w:hAnsi="宋体" w:hint="eastAsia"/>
          <w:sz w:val="24"/>
          <w:u w:val="single"/>
        </w:rPr>
        <w:t xml:space="preserve">  </w:t>
      </w:r>
      <w:r w:rsidR="00B53D7C">
        <w:rPr>
          <w:rFonts w:ascii="幼圆" w:eastAsia="幼圆" w:hAnsi="宋体" w:hint="eastAsia"/>
          <w:sz w:val="24"/>
          <w:u w:val="single"/>
        </w:rPr>
        <w:t xml:space="preserve"> </w:t>
      </w:r>
      <w:r w:rsidRPr="00271904">
        <w:rPr>
          <w:rFonts w:ascii="幼圆" w:eastAsia="幼圆" w:hAnsi="宋体" w:hint="eastAsia"/>
          <w:sz w:val="24"/>
          <w:u w:val="single"/>
        </w:rPr>
        <w:t xml:space="preserve">   </w:t>
      </w:r>
      <w:r w:rsidR="00AF3F5E">
        <w:rPr>
          <w:rFonts w:ascii="幼圆" w:eastAsia="幼圆" w:hAnsi="宋体" w:hint="eastAsia"/>
          <w:sz w:val="24"/>
          <w:u w:val="single"/>
        </w:rPr>
        <w:t xml:space="preserve">      </w:t>
      </w:r>
      <w:r w:rsidRPr="00271904">
        <w:rPr>
          <w:rFonts w:ascii="幼圆" w:eastAsia="幼圆" w:hAnsi="宋体" w:hint="eastAsia"/>
          <w:sz w:val="24"/>
          <w:u w:val="single"/>
        </w:rPr>
        <w:t xml:space="preserve">  </w:t>
      </w:r>
    </w:p>
    <w:p w:rsidR="00197C2B" w:rsidRPr="00271904" w:rsidRDefault="00197C2B">
      <w:pPr>
        <w:spacing w:line="360" w:lineRule="auto"/>
        <w:rPr>
          <w:rFonts w:ascii="幼圆" w:eastAsia="幼圆" w:hAnsi="宋体"/>
          <w:sz w:val="24"/>
        </w:rPr>
      </w:pPr>
      <w:r w:rsidRPr="00271904">
        <w:rPr>
          <w:rFonts w:ascii="幼圆" w:eastAsia="幼圆" w:hAnsi="宋体" w:hint="eastAsia"/>
          <w:sz w:val="24"/>
        </w:rPr>
        <w:t xml:space="preserve">乙方信息： </w:t>
      </w:r>
    </w:p>
    <w:p w:rsidR="00197C2B" w:rsidRPr="00271904" w:rsidRDefault="00197C2B" w:rsidP="0028637F">
      <w:pPr>
        <w:spacing w:line="360" w:lineRule="auto"/>
        <w:rPr>
          <w:rFonts w:ascii="幼圆" w:eastAsia="幼圆" w:hAnsi="宋体"/>
          <w:sz w:val="24"/>
        </w:rPr>
      </w:pPr>
      <w:r w:rsidRPr="00271904">
        <w:rPr>
          <w:rFonts w:ascii="幼圆" w:eastAsia="幼圆" w:hAnsi="宋体" w:hint="eastAsia"/>
          <w:sz w:val="24"/>
        </w:rPr>
        <w:t>公司名称：</w:t>
      </w:r>
      <w:r w:rsidR="00EA4C35" w:rsidRPr="00271904">
        <w:rPr>
          <w:rFonts w:ascii="幼圆" w:eastAsia="幼圆" w:hAnsi="宋体" w:hint="eastAsia"/>
          <w:sz w:val="24"/>
          <w:u w:val="single"/>
        </w:rPr>
        <w:t xml:space="preserve">      </w:t>
      </w:r>
      <w:r w:rsidR="00B648A4" w:rsidRPr="00271904">
        <w:rPr>
          <w:rFonts w:ascii="幼圆" w:eastAsia="幼圆" w:hAnsi="宋体" w:hint="eastAsia"/>
          <w:sz w:val="24"/>
          <w:u w:val="single"/>
        </w:rPr>
        <w:t xml:space="preserve">   </w:t>
      </w:r>
      <w:r w:rsidR="00B648A4" w:rsidRPr="00B53D7C">
        <w:rPr>
          <w:rFonts w:ascii="幼圆" w:eastAsia="幼圆" w:hAnsi="宋体" w:hint="eastAsia"/>
          <w:color w:val="FF0000"/>
          <w:sz w:val="24"/>
          <w:u w:val="single"/>
        </w:rPr>
        <w:t xml:space="preserve"> </w:t>
      </w:r>
      <w:r w:rsidR="00CB33EF" w:rsidRPr="00B53D7C">
        <w:rPr>
          <w:rFonts w:ascii="幼圆" w:eastAsia="幼圆" w:hAnsi="宋体" w:hint="eastAsia"/>
          <w:color w:val="FF0000"/>
          <w:sz w:val="24"/>
          <w:highlight w:val="yellow"/>
          <w:u w:val="single"/>
        </w:rPr>
        <w:t>广东科技有限公司</w:t>
      </w:r>
      <w:r w:rsidRPr="00271904">
        <w:rPr>
          <w:rFonts w:ascii="幼圆" w:eastAsia="幼圆" w:hAnsi="宋体" w:hint="eastAsia"/>
          <w:sz w:val="24"/>
          <w:u w:val="single"/>
        </w:rPr>
        <w:t xml:space="preserve">   </w:t>
      </w:r>
      <w:r w:rsidR="00EA4C35" w:rsidRPr="00271904">
        <w:rPr>
          <w:rFonts w:ascii="幼圆" w:eastAsia="幼圆" w:hAnsi="宋体" w:hint="eastAsia"/>
          <w:sz w:val="24"/>
          <w:u w:val="single"/>
        </w:rPr>
        <w:t xml:space="preserve"> </w:t>
      </w:r>
      <w:r w:rsidRPr="00271904">
        <w:rPr>
          <w:rFonts w:ascii="幼圆" w:eastAsia="幼圆" w:hAnsi="宋体" w:hint="eastAsia"/>
          <w:sz w:val="24"/>
          <w:u w:val="single"/>
        </w:rPr>
        <w:t xml:space="preserve">    </w:t>
      </w:r>
    </w:p>
    <w:p w:rsidR="00197C2B" w:rsidRPr="00271904" w:rsidRDefault="00197C2B" w:rsidP="0028637F">
      <w:pPr>
        <w:spacing w:line="360" w:lineRule="auto"/>
        <w:rPr>
          <w:rFonts w:ascii="幼圆" w:eastAsia="幼圆" w:hAnsi="宋体"/>
          <w:sz w:val="24"/>
          <w:u w:val="single"/>
        </w:rPr>
      </w:pPr>
      <w:r w:rsidRPr="00271904">
        <w:rPr>
          <w:rFonts w:ascii="幼圆" w:eastAsia="幼圆" w:hAnsi="宋体" w:hint="eastAsia"/>
          <w:sz w:val="24"/>
        </w:rPr>
        <w:t>地</w:t>
      </w:r>
      <w:r w:rsidR="0028637F" w:rsidRPr="00271904">
        <w:rPr>
          <w:rFonts w:ascii="幼圆" w:eastAsia="幼圆" w:hAnsi="宋体" w:hint="eastAsia"/>
          <w:sz w:val="24"/>
        </w:rPr>
        <w:t xml:space="preserve">    </w:t>
      </w:r>
      <w:r w:rsidRPr="00271904">
        <w:rPr>
          <w:rFonts w:ascii="幼圆" w:eastAsia="幼圆" w:hAnsi="宋体" w:hint="eastAsia"/>
          <w:sz w:val="24"/>
        </w:rPr>
        <w:t>址：</w:t>
      </w:r>
      <w:r w:rsidR="00EA4C35"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EA4C35" w:rsidRPr="00271904">
        <w:rPr>
          <w:rFonts w:ascii="幼圆" w:eastAsia="幼圆" w:hAnsi="宋体" w:hint="eastAsia"/>
          <w:sz w:val="24"/>
          <w:u w:val="single"/>
        </w:rPr>
        <w:t xml:space="preserve"> </w:t>
      </w:r>
      <w:r w:rsidR="00F4674A" w:rsidRPr="00B53D7C">
        <w:rPr>
          <w:rFonts w:ascii="幼圆" w:eastAsia="幼圆" w:hAnsi="宋体" w:hint="eastAsia"/>
          <w:color w:val="FF0000"/>
          <w:sz w:val="24"/>
          <w:highlight w:val="yellow"/>
          <w:u w:val="single"/>
        </w:rPr>
        <w:t>广州天河区XX路XX号XX大厦</w:t>
      </w:r>
      <w:r w:rsidR="00F4674A">
        <w:rPr>
          <w:rFonts w:ascii="幼圆" w:eastAsia="幼圆" w:hAnsi="宋体" w:hint="eastAsia"/>
          <w:sz w:val="24"/>
          <w:u w:val="single"/>
        </w:rPr>
        <w:t xml:space="preserve"> </w:t>
      </w:r>
    </w:p>
    <w:p w:rsidR="00197C2B" w:rsidRPr="00271904" w:rsidRDefault="00197C2B" w:rsidP="0028637F">
      <w:pPr>
        <w:spacing w:line="360" w:lineRule="auto"/>
        <w:rPr>
          <w:rFonts w:ascii="幼圆" w:eastAsia="幼圆" w:hAnsi="宋体"/>
          <w:sz w:val="24"/>
        </w:rPr>
      </w:pPr>
      <w:r w:rsidRPr="00271904">
        <w:rPr>
          <w:rFonts w:ascii="幼圆" w:eastAsia="幼圆" w:hAnsi="宋体" w:hint="eastAsia"/>
          <w:sz w:val="24"/>
        </w:rPr>
        <w:t>联</w:t>
      </w:r>
      <w:r w:rsidR="0028637F" w:rsidRPr="00271904">
        <w:rPr>
          <w:rFonts w:ascii="幼圆" w:eastAsia="幼圆" w:hAnsi="宋体" w:hint="eastAsia"/>
          <w:sz w:val="24"/>
        </w:rPr>
        <w:t xml:space="preserve"> </w:t>
      </w:r>
      <w:r w:rsidRPr="00271904">
        <w:rPr>
          <w:rFonts w:ascii="幼圆" w:eastAsia="幼圆" w:hAnsi="宋体" w:hint="eastAsia"/>
          <w:sz w:val="24"/>
        </w:rPr>
        <w:t>系</w:t>
      </w:r>
      <w:r w:rsidR="0028637F" w:rsidRPr="00271904">
        <w:rPr>
          <w:rFonts w:ascii="幼圆" w:eastAsia="幼圆" w:hAnsi="宋体" w:hint="eastAsia"/>
          <w:sz w:val="24"/>
        </w:rPr>
        <w:t xml:space="preserve"> </w:t>
      </w:r>
      <w:r w:rsidRPr="00271904">
        <w:rPr>
          <w:rFonts w:ascii="幼圆" w:eastAsia="幼圆" w:hAnsi="宋体" w:hint="eastAsia"/>
          <w:sz w:val="24"/>
        </w:rPr>
        <w:t>人：</w:t>
      </w:r>
      <w:r w:rsidR="004E1A0D" w:rsidRPr="00271904">
        <w:rPr>
          <w:rFonts w:ascii="幼圆" w:eastAsia="幼圆" w:hAnsi="宋体" w:hint="eastAsia"/>
          <w:sz w:val="24"/>
          <w:u w:val="single"/>
        </w:rPr>
        <w:t xml:space="preserve">      </w:t>
      </w:r>
      <w:r w:rsidR="00B53D7C" w:rsidRPr="00B53D7C">
        <w:rPr>
          <w:rFonts w:ascii="幼圆" w:eastAsia="幼圆" w:hAnsi="宋体" w:hint="eastAsia"/>
          <w:color w:val="FF0000"/>
          <w:sz w:val="24"/>
          <w:highlight w:val="yellow"/>
          <w:u w:val="single"/>
        </w:rPr>
        <w:t>（乙方联系人姓名</w:t>
      </w:r>
      <w:r w:rsidR="004E1A0D" w:rsidRPr="00B53D7C">
        <w:rPr>
          <w:rFonts w:ascii="幼圆" w:eastAsia="幼圆" w:hAnsi="宋体" w:hint="eastAsia"/>
          <w:color w:val="FF0000"/>
          <w:sz w:val="24"/>
          <w:highlight w:val="yellow"/>
          <w:u w:val="single"/>
        </w:rPr>
        <w:t xml:space="preserve"> </w:t>
      </w:r>
      <w:r w:rsidR="00B53D7C" w:rsidRPr="00B53D7C">
        <w:rPr>
          <w:rFonts w:ascii="幼圆" w:eastAsia="幼圆" w:hAnsi="宋体" w:hint="eastAsia"/>
          <w:color w:val="FF0000"/>
          <w:sz w:val="24"/>
          <w:highlight w:val="yellow"/>
          <w:u w:val="single"/>
        </w:rPr>
        <w:t>）</w:t>
      </w:r>
      <w:r w:rsidR="004E1A0D" w:rsidRPr="00B53D7C">
        <w:rPr>
          <w:rFonts w:ascii="幼圆" w:eastAsia="幼圆" w:hAnsi="宋体" w:hint="eastAsia"/>
          <w:color w:val="FF0000"/>
          <w:sz w:val="24"/>
          <w:highlight w:val="yellow"/>
          <w:u w:val="single"/>
        </w:rPr>
        <w:t xml:space="preserve">  </w:t>
      </w:r>
      <w:r w:rsidR="004E1A0D" w:rsidRPr="00271904">
        <w:rPr>
          <w:rFonts w:ascii="幼圆" w:eastAsia="幼圆" w:hAnsi="宋体" w:hint="eastAsia"/>
          <w:sz w:val="24"/>
          <w:u w:val="single"/>
        </w:rPr>
        <w:t xml:space="preserve">    </w:t>
      </w:r>
      <w:r w:rsidR="00956150" w:rsidRPr="00271904">
        <w:rPr>
          <w:rFonts w:ascii="幼圆" w:eastAsia="幼圆" w:hAnsi="宋体" w:hint="eastAsia"/>
          <w:sz w:val="24"/>
          <w:u w:val="single"/>
        </w:rPr>
        <w:t xml:space="preserve"> </w:t>
      </w:r>
      <w:r w:rsidR="0028637F" w:rsidRPr="00271904">
        <w:rPr>
          <w:rFonts w:ascii="幼圆" w:eastAsia="幼圆" w:hAnsi="宋体" w:hint="eastAsia"/>
          <w:sz w:val="24"/>
          <w:u w:val="single"/>
        </w:rPr>
        <w:t xml:space="preserve">      </w:t>
      </w:r>
      <w:r w:rsidR="004E1A0D" w:rsidRPr="00271904">
        <w:rPr>
          <w:rFonts w:ascii="幼圆" w:eastAsia="幼圆" w:hAnsi="宋体" w:hint="eastAsia"/>
          <w:sz w:val="24"/>
          <w:u w:val="single"/>
        </w:rPr>
        <w:t xml:space="preserve">   </w:t>
      </w:r>
      <w:r w:rsidR="0028637F" w:rsidRPr="00271904">
        <w:rPr>
          <w:rFonts w:ascii="幼圆" w:eastAsia="幼圆" w:hAnsi="宋体" w:hint="eastAsia"/>
          <w:sz w:val="24"/>
          <w:u w:val="single"/>
        </w:rPr>
        <w:t xml:space="preserve">      </w:t>
      </w:r>
    </w:p>
    <w:p w:rsidR="00197C2B" w:rsidRPr="00271904" w:rsidRDefault="00197C2B" w:rsidP="0028637F">
      <w:pPr>
        <w:spacing w:line="360" w:lineRule="auto"/>
        <w:rPr>
          <w:rFonts w:ascii="幼圆" w:eastAsia="幼圆" w:hAnsi="宋体"/>
          <w:sz w:val="28"/>
          <w:szCs w:val="28"/>
        </w:rPr>
      </w:pPr>
      <w:r w:rsidRPr="00271904">
        <w:rPr>
          <w:rFonts w:ascii="幼圆" w:eastAsia="幼圆" w:hAnsi="宋体" w:hint="eastAsia"/>
          <w:sz w:val="24"/>
        </w:rPr>
        <w:t>联系电话：</w:t>
      </w:r>
      <w:r w:rsidR="004E1A0D" w:rsidRPr="00271904">
        <w:rPr>
          <w:rFonts w:ascii="幼圆" w:eastAsia="幼圆" w:hAnsi="宋体" w:hint="eastAsia"/>
          <w:sz w:val="24"/>
          <w:u w:val="single"/>
        </w:rPr>
        <w:t xml:space="preserve">      </w:t>
      </w:r>
      <w:r w:rsidR="000F6F46">
        <w:rPr>
          <w:rFonts w:ascii="幼圆" w:eastAsia="幼圆" w:hAnsi="宋体" w:hint="eastAsia"/>
          <w:color w:val="FF0000"/>
          <w:sz w:val="24"/>
          <w:u w:val="single"/>
        </w:rPr>
        <w:t xml:space="preserve">      </w:t>
      </w:r>
      <w:r w:rsidR="00956150" w:rsidRPr="00271904">
        <w:rPr>
          <w:rFonts w:ascii="幼圆" w:eastAsia="幼圆" w:hAnsi="宋体"/>
          <w:sz w:val="24"/>
          <w:u w:val="single"/>
        </w:rPr>
        <w:t xml:space="preserve"> </w:t>
      </w:r>
      <w:r w:rsidR="0028637F" w:rsidRPr="00271904">
        <w:rPr>
          <w:rFonts w:ascii="幼圆" w:eastAsia="幼圆" w:hAnsi="宋体" w:hint="eastAsia"/>
          <w:sz w:val="24"/>
          <w:u w:val="single"/>
        </w:rPr>
        <w:t xml:space="preserve">      </w:t>
      </w:r>
    </w:p>
    <w:p w:rsidR="00197C2B" w:rsidRPr="00271904" w:rsidRDefault="00197C2B">
      <w:pPr>
        <w:pStyle w:val="a8"/>
        <w:numPr>
          <w:ilvl w:val="0"/>
          <w:numId w:val="2"/>
        </w:numPr>
        <w:spacing w:beforeLines="50" w:before="156" w:afterLines="50" w:after="156" w:line="360" w:lineRule="auto"/>
        <w:ind w:firstLineChars="0"/>
        <w:outlineLvl w:val="0"/>
        <w:rPr>
          <w:rFonts w:ascii="幼圆" w:eastAsia="幼圆"/>
          <w:b/>
          <w:sz w:val="30"/>
          <w:szCs w:val="30"/>
          <w:lang w:val="en-GB"/>
        </w:rPr>
      </w:pPr>
      <w:bookmarkStart w:id="4" w:name="_Toc270344777"/>
      <w:bookmarkStart w:id="5" w:name="_Toc270344844"/>
      <w:bookmarkStart w:id="6" w:name="_Toc8388844"/>
      <w:r w:rsidRPr="00271904">
        <w:rPr>
          <w:rFonts w:ascii="幼圆" w:eastAsia="幼圆" w:hint="eastAsia"/>
          <w:b/>
          <w:sz w:val="30"/>
          <w:szCs w:val="30"/>
          <w:lang w:val="en-GB"/>
        </w:rPr>
        <w:t>服务条款</w:t>
      </w:r>
      <w:bookmarkEnd w:id="4"/>
      <w:bookmarkEnd w:id="5"/>
      <w:bookmarkEnd w:id="6"/>
    </w:p>
    <w:p w:rsidR="00197C2B" w:rsidRPr="00271904" w:rsidRDefault="00197C2B">
      <w:pPr>
        <w:pStyle w:val="Numberedlist22"/>
        <w:tabs>
          <w:tab w:val="left" w:pos="1004"/>
        </w:tabs>
        <w:ind w:left="0" w:firstLine="0"/>
        <w:rPr>
          <w:rFonts w:ascii="幼圆" w:eastAsia="幼圆" w:hAnsi="Arial"/>
          <w:sz w:val="28"/>
          <w:szCs w:val="28"/>
          <w:lang w:eastAsia="zh-CN"/>
        </w:rPr>
      </w:pPr>
      <w:bookmarkStart w:id="7" w:name="_Toc111001600"/>
      <w:bookmarkStart w:id="8" w:name="_Toc270344778"/>
      <w:bookmarkStart w:id="9" w:name="_Toc270344845"/>
      <w:bookmarkStart w:id="10" w:name="_Toc8388845"/>
      <w:r w:rsidRPr="00271904">
        <w:rPr>
          <w:rFonts w:ascii="幼圆" w:eastAsia="幼圆" w:hAnsi="Arial" w:hint="eastAsia"/>
          <w:sz w:val="28"/>
          <w:szCs w:val="28"/>
          <w:lang w:eastAsia="zh-CN"/>
        </w:rPr>
        <w:t>2.1 协议有效期</w:t>
      </w:r>
      <w:bookmarkEnd w:id="7"/>
      <w:bookmarkEnd w:id="8"/>
      <w:bookmarkEnd w:id="9"/>
      <w:bookmarkEnd w:id="10"/>
    </w:p>
    <w:p w:rsidR="00197C2B" w:rsidRPr="001F1D2D" w:rsidRDefault="00197C2B">
      <w:pPr>
        <w:spacing w:line="360" w:lineRule="auto"/>
        <w:ind w:firstLine="420"/>
        <w:rPr>
          <w:rFonts w:ascii="幼圆" w:eastAsia="幼圆" w:hAnsi="宋体"/>
          <w:color w:val="000000"/>
          <w:sz w:val="24"/>
          <w:szCs w:val="28"/>
          <w:u w:val="single"/>
        </w:rPr>
      </w:pPr>
      <w:r w:rsidRPr="00AA4AA2">
        <w:rPr>
          <w:rFonts w:ascii="幼圆" w:eastAsia="幼圆" w:hAnsi="宋体" w:hint="eastAsia"/>
          <w:color w:val="000000"/>
          <w:sz w:val="24"/>
          <w:szCs w:val="28"/>
        </w:rPr>
        <w:t>本协议有效期为</w:t>
      </w:r>
      <w:r w:rsidR="00D07614" w:rsidRPr="00B53D7C">
        <w:rPr>
          <w:rFonts w:ascii="幼圆" w:eastAsia="幼圆" w:hAnsi="宋体" w:hint="eastAsia"/>
          <w:color w:val="FF0000"/>
          <w:sz w:val="24"/>
          <w:szCs w:val="28"/>
          <w:highlight w:val="yellow"/>
          <w:u w:val="single"/>
        </w:rPr>
        <w:t>20</w:t>
      </w:r>
      <w:r w:rsidR="007938E7" w:rsidRPr="00B53D7C">
        <w:rPr>
          <w:rFonts w:ascii="幼圆" w:eastAsia="幼圆" w:hAnsi="宋体" w:hint="eastAsia"/>
          <w:color w:val="FF0000"/>
          <w:sz w:val="24"/>
          <w:szCs w:val="28"/>
          <w:highlight w:val="yellow"/>
          <w:u w:val="single"/>
        </w:rPr>
        <w:t>XX</w:t>
      </w:r>
      <w:r w:rsidRPr="00B53D7C">
        <w:rPr>
          <w:rFonts w:ascii="幼圆" w:eastAsia="幼圆" w:hAnsi="宋体" w:hint="eastAsia"/>
          <w:color w:val="FF0000"/>
          <w:sz w:val="24"/>
          <w:szCs w:val="28"/>
          <w:highlight w:val="yellow"/>
          <w:u w:val="single"/>
        </w:rPr>
        <w:t>年</w:t>
      </w:r>
      <w:r w:rsidR="007938E7" w:rsidRPr="00B53D7C">
        <w:rPr>
          <w:rFonts w:ascii="幼圆" w:eastAsia="幼圆" w:hAnsi="宋体" w:hint="eastAsia"/>
          <w:color w:val="FF0000"/>
          <w:sz w:val="24"/>
          <w:szCs w:val="28"/>
          <w:highlight w:val="yellow"/>
          <w:u w:val="single"/>
        </w:rPr>
        <w:t>XX</w:t>
      </w:r>
      <w:r w:rsidRPr="00B53D7C">
        <w:rPr>
          <w:rFonts w:ascii="幼圆" w:eastAsia="幼圆" w:hAnsi="宋体" w:hint="eastAsia"/>
          <w:color w:val="FF0000"/>
          <w:sz w:val="24"/>
          <w:szCs w:val="28"/>
          <w:highlight w:val="yellow"/>
          <w:u w:val="single"/>
        </w:rPr>
        <w:t>月</w:t>
      </w:r>
      <w:r w:rsidR="007938E7" w:rsidRPr="00B53D7C">
        <w:rPr>
          <w:rFonts w:ascii="幼圆" w:eastAsia="幼圆" w:hAnsi="宋体" w:hint="eastAsia"/>
          <w:color w:val="FF0000"/>
          <w:sz w:val="24"/>
          <w:szCs w:val="28"/>
          <w:highlight w:val="yellow"/>
          <w:u w:val="single"/>
        </w:rPr>
        <w:t>XX</w:t>
      </w:r>
      <w:r w:rsidRPr="00B53D7C">
        <w:rPr>
          <w:rFonts w:ascii="幼圆" w:eastAsia="幼圆" w:hAnsi="宋体" w:hint="eastAsia"/>
          <w:color w:val="FF0000"/>
          <w:sz w:val="24"/>
          <w:szCs w:val="28"/>
          <w:highlight w:val="yellow"/>
          <w:u w:val="single"/>
        </w:rPr>
        <w:t>日至</w:t>
      </w:r>
      <w:r w:rsidR="00D07614" w:rsidRPr="00B53D7C">
        <w:rPr>
          <w:rFonts w:ascii="幼圆" w:eastAsia="幼圆" w:hAnsi="宋体" w:hint="eastAsia"/>
          <w:color w:val="FF0000"/>
          <w:sz w:val="24"/>
          <w:szCs w:val="28"/>
          <w:highlight w:val="yellow"/>
          <w:u w:val="single"/>
        </w:rPr>
        <w:t>20</w:t>
      </w:r>
      <w:r w:rsidR="007938E7" w:rsidRPr="00B53D7C">
        <w:rPr>
          <w:rFonts w:ascii="幼圆" w:eastAsia="幼圆" w:hAnsi="宋体" w:hint="eastAsia"/>
          <w:color w:val="FF0000"/>
          <w:sz w:val="24"/>
          <w:szCs w:val="28"/>
          <w:highlight w:val="yellow"/>
          <w:u w:val="single"/>
        </w:rPr>
        <w:t>XX</w:t>
      </w:r>
      <w:r w:rsidRPr="00B53D7C">
        <w:rPr>
          <w:rFonts w:ascii="幼圆" w:eastAsia="幼圆" w:hAnsi="宋体" w:hint="eastAsia"/>
          <w:color w:val="FF0000"/>
          <w:sz w:val="24"/>
          <w:szCs w:val="28"/>
          <w:highlight w:val="yellow"/>
          <w:u w:val="single"/>
        </w:rPr>
        <w:t>年</w:t>
      </w:r>
      <w:r w:rsidR="007938E7" w:rsidRPr="00B53D7C">
        <w:rPr>
          <w:rFonts w:ascii="幼圆" w:eastAsia="幼圆" w:hAnsi="宋体" w:hint="eastAsia"/>
          <w:color w:val="FF0000"/>
          <w:sz w:val="24"/>
          <w:szCs w:val="28"/>
          <w:highlight w:val="yellow"/>
          <w:u w:val="single"/>
        </w:rPr>
        <w:t>XX</w:t>
      </w:r>
      <w:r w:rsidRPr="00B53D7C">
        <w:rPr>
          <w:rFonts w:ascii="幼圆" w:eastAsia="幼圆" w:hAnsi="宋体" w:hint="eastAsia"/>
          <w:color w:val="FF0000"/>
          <w:sz w:val="24"/>
          <w:szCs w:val="28"/>
          <w:highlight w:val="yellow"/>
          <w:u w:val="single"/>
        </w:rPr>
        <w:t>月</w:t>
      </w:r>
      <w:r w:rsidR="007938E7" w:rsidRPr="00B53D7C">
        <w:rPr>
          <w:rFonts w:ascii="幼圆" w:eastAsia="幼圆" w:hAnsi="宋体" w:hint="eastAsia"/>
          <w:color w:val="FF0000"/>
          <w:sz w:val="24"/>
          <w:szCs w:val="28"/>
          <w:highlight w:val="yellow"/>
          <w:u w:val="single"/>
        </w:rPr>
        <w:t>XX</w:t>
      </w:r>
      <w:r w:rsidRPr="00B53D7C">
        <w:rPr>
          <w:rFonts w:ascii="幼圆" w:eastAsia="幼圆" w:hAnsi="宋体" w:hint="eastAsia"/>
          <w:color w:val="FF0000"/>
          <w:sz w:val="24"/>
          <w:szCs w:val="28"/>
          <w:highlight w:val="yellow"/>
          <w:u w:val="single"/>
        </w:rPr>
        <w:t>日止。</w:t>
      </w:r>
      <w:r w:rsidR="00B53D7C" w:rsidRPr="00B53D7C">
        <w:rPr>
          <w:rFonts w:ascii="幼圆" w:eastAsia="幼圆" w:hAnsi="宋体" w:hint="eastAsia"/>
          <w:color w:val="FF0000"/>
          <w:sz w:val="24"/>
          <w:szCs w:val="28"/>
          <w:highlight w:val="yellow"/>
          <w:u w:val="single"/>
        </w:rPr>
        <w:t>（</w:t>
      </w:r>
      <w:r w:rsidR="00B53D7C" w:rsidRPr="00401717">
        <w:rPr>
          <w:rFonts w:ascii="幼圆" w:eastAsia="幼圆" w:hAnsi="宋体" w:hint="eastAsia"/>
          <w:color w:val="FF0000"/>
          <w:sz w:val="24"/>
          <w:szCs w:val="28"/>
          <w:highlight w:val="yellow"/>
          <w:u w:val="single"/>
        </w:rPr>
        <w:t>项目有效期</w:t>
      </w:r>
      <w:r w:rsidR="00B53D7C" w:rsidRPr="00B53D7C">
        <w:rPr>
          <w:rFonts w:hint="eastAsia"/>
          <w:b/>
          <w:noProof/>
          <w:color w:val="FF0000"/>
          <w:highlight w:val="yellow"/>
        </w:rPr>
        <w:t>）</w:t>
      </w:r>
    </w:p>
    <w:p w:rsidR="00197C2B" w:rsidRPr="00271904" w:rsidRDefault="00197C2B">
      <w:pPr>
        <w:pStyle w:val="Numberedlist22"/>
        <w:tabs>
          <w:tab w:val="left" w:pos="1004"/>
        </w:tabs>
        <w:ind w:left="0" w:firstLine="0"/>
        <w:rPr>
          <w:rFonts w:ascii="幼圆" w:eastAsia="幼圆" w:hAnsi="Arial"/>
          <w:sz w:val="28"/>
          <w:szCs w:val="28"/>
          <w:lang w:eastAsia="zh-CN"/>
        </w:rPr>
      </w:pPr>
      <w:bookmarkStart w:id="11" w:name="_Toc111001601"/>
      <w:bookmarkStart w:id="12" w:name="_Toc270344779"/>
      <w:bookmarkStart w:id="13" w:name="_Toc270344846"/>
      <w:bookmarkStart w:id="14" w:name="_Toc8388846"/>
      <w:r w:rsidRPr="00271904">
        <w:rPr>
          <w:rFonts w:ascii="幼圆" w:eastAsia="幼圆" w:hAnsi="Arial" w:hint="eastAsia"/>
          <w:sz w:val="28"/>
          <w:szCs w:val="28"/>
          <w:lang w:eastAsia="zh-CN"/>
        </w:rPr>
        <w:t>2.2 协议检查与评估</w:t>
      </w:r>
      <w:bookmarkEnd w:id="11"/>
      <w:bookmarkEnd w:id="12"/>
      <w:bookmarkEnd w:id="13"/>
      <w:bookmarkEnd w:id="14"/>
    </w:p>
    <w:p w:rsidR="00197C2B" w:rsidRPr="00AA4AA2" w:rsidRDefault="00197C2B">
      <w:pPr>
        <w:spacing w:line="360" w:lineRule="auto"/>
        <w:ind w:firstLine="420"/>
        <w:rPr>
          <w:rFonts w:ascii="幼圆" w:eastAsia="幼圆" w:hAnsi="宋体"/>
          <w:color w:val="000000"/>
          <w:sz w:val="24"/>
          <w:szCs w:val="28"/>
        </w:rPr>
      </w:pPr>
      <w:r w:rsidRPr="00AA4AA2">
        <w:rPr>
          <w:rFonts w:ascii="幼圆" w:eastAsia="幼圆" w:hAnsi="宋体" w:hint="eastAsia"/>
          <w:color w:val="000000"/>
          <w:sz w:val="24"/>
          <w:szCs w:val="28"/>
        </w:rPr>
        <w:t>服务级别经理作为乙方的代表在协议生效运行后每90天与甲方的代表共同进行SLA实施状况评估，并根据服务报告管理程序的要求提交相关报告。</w:t>
      </w:r>
    </w:p>
    <w:p w:rsidR="00197C2B" w:rsidRPr="00AA4AA2" w:rsidRDefault="00197C2B">
      <w:pPr>
        <w:spacing w:line="360" w:lineRule="auto"/>
        <w:ind w:firstLine="420"/>
        <w:rPr>
          <w:rFonts w:ascii="幼圆" w:eastAsia="幼圆" w:hAnsi="宋体"/>
          <w:color w:val="000000"/>
          <w:sz w:val="24"/>
          <w:szCs w:val="28"/>
        </w:rPr>
      </w:pPr>
      <w:r w:rsidRPr="00AA4AA2">
        <w:rPr>
          <w:rFonts w:ascii="幼圆" w:eastAsia="幼圆" w:hAnsi="宋体" w:hint="eastAsia"/>
          <w:color w:val="000000"/>
          <w:sz w:val="24"/>
          <w:szCs w:val="28"/>
        </w:rPr>
        <w:t>依据评估检查结果，SLA每年进行一次更新，在更新SLA尚未完成和发布前，仍执行原SLA。</w:t>
      </w:r>
    </w:p>
    <w:p w:rsidR="00197C2B" w:rsidRPr="00271904" w:rsidRDefault="00197C2B">
      <w:pPr>
        <w:pStyle w:val="Numberedlist22"/>
        <w:tabs>
          <w:tab w:val="left" w:pos="1004"/>
        </w:tabs>
        <w:ind w:left="0" w:firstLine="0"/>
        <w:rPr>
          <w:rFonts w:ascii="幼圆" w:eastAsia="幼圆" w:hAnsi="Arial"/>
          <w:sz w:val="22"/>
          <w:szCs w:val="22"/>
          <w:lang w:eastAsia="zh-CN"/>
        </w:rPr>
      </w:pPr>
      <w:bookmarkStart w:id="15" w:name="_Toc270344780"/>
      <w:bookmarkStart w:id="16" w:name="_Toc270344847"/>
      <w:bookmarkStart w:id="17" w:name="_Toc8388847"/>
      <w:r w:rsidRPr="00271904">
        <w:rPr>
          <w:rFonts w:ascii="幼圆" w:eastAsia="幼圆" w:hAnsi="Arial" w:hint="eastAsia"/>
          <w:sz w:val="22"/>
          <w:szCs w:val="22"/>
          <w:lang w:eastAsia="zh-CN"/>
        </w:rPr>
        <w:t>2.3 SLA服务级别协议</w:t>
      </w:r>
      <w:bookmarkEnd w:id="15"/>
      <w:bookmarkEnd w:id="16"/>
      <w:bookmarkEnd w:id="17"/>
    </w:p>
    <w:tbl>
      <w:tblPr>
        <w:tblW w:w="8642" w:type="dxa"/>
        <w:jc w:val="center"/>
        <w:tblInd w:w="-7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left w:w="57" w:type="dxa"/>
          <w:bottom w:w="57" w:type="dxa"/>
          <w:right w:w="57" w:type="dxa"/>
        </w:tblCellMar>
        <w:tblLook w:val="0000" w:firstRow="0" w:lastRow="0" w:firstColumn="0" w:lastColumn="0" w:noHBand="0" w:noVBand="0"/>
      </w:tblPr>
      <w:tblGrid>
        <w:gridCol w:w="1345"/>
        <w:gridCol w:w="1202"/>
        <w:gridCol w:w="3260"/>
        <w:gridCol w:w="709"/>
        <w:gridCol w:w="992"/>
        <w:gridCol w:w="1134"/>
      </w:tblGrid>
      <w:tr w:rsidR="00996835" w:rsidRPr="00271904" w:rsidTr="001F1D2D">
        <w:trPr>
          <w:trHeight w:val="113"/>
          <w:jc w:val="center"/>
        </w:trPr>
        <w:tc>
          <w:tcPr>
            <w:tcW w:w="1345"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b/>
                <w:w w:val="90"/>
                <w:sz w:val="21"/>
                <w:szCs w:val="21"/>
                <w:lang w:eastAsia="zh-CN"/>
              </w:rPr>
            </w:pPr>
            <w:proofErr w:type="spellStart"/>
            <w:r w:rsidRPr="00271904">
              <w:rPr>
                <w:rFonts w:ascii="幼圆" w:eastAsia="幼圆" w:hAnsi="宋体" w:cs="Arial" w:hint="eastAsia"/>
                <w:b/>
                <w:w w:val="90"/>
                <w:sz w:val="21"/>
                <w:szCs w:val="21"/>
              </w:rPr>
              <w:t>服务</w:t>
            </w:r>
            <w:proofErr w:type="spellEnd"/>
            <w:r w:rsidRPr="00271904">
              <w:rPr>
                <w:rFonts w:ascii="幼圆" w:eastAsia="幼圆" w:hAnsi="宋体" w:cs="Arial" w:hint="eastAsia"/>
                <w:b/>
                <w:w w:val="90"/>
                <w:sz w:val="21"/>
                <w:szCs w:val="21"/>
                <w:lang w:eastAsia="zh-CN"/>
              </w:rPr>
              <w:t>类型</w:t>
            </w:r>
          </w:p>
        </w:tc>
        <w:tc>
          <w:tcPr>
            <w:tcW w:w="1202"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b/>
                <w:w w:val="90"/>
                <w:sz w:val="21"/>
                <w:szCs w:val="21"/>
                <w:lang w:eastAsia="zh-CN"/>
              </w:rPr>
            </w:pPr>
            <w:proofErr w:type="spellStart"/>
            <w:r w:rsidRPr="00271904">
              <w:rPr>
                <w:rFonts w:ascii="幼圆" w:eastAsia="幼圆" w:hAnsi="宋体" w:cs="Arial" w:hint="eastAsia"/>
                <w:b/>
                <w:w w:val="90"/>
                <w:sz w:val="21"/>
                <w:szCs w:val="21"/>
              </w:rPr>
              <w:t>服务</w:t>
            </w:r>
            <w:proofErr w:type="spellEnd"/>
            <w:r w:rsidRPr="00271904">
              <w:rPr>
                <w:rFonts w:ascii="幼圆" w:eastAsia="幼圆" w:hAnsi="宋体" w:cs="Arial" w:hint="eastAsia"/>
                <w:b/>
                <w:w w:val="90"/>
                <w:sz w:val="21"/>
                <w:szCs w:val="21"/>
                <w:lang w:eastAsia="zh-CN"/>
              </w:rPr>
              <w:t>项</w:t>
            </w:r>
          </w:p>
        </w:tc>
        <w:tc>
          <w:tcPr>
            <w:tcW w:w="3260"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b/>
                <w:w w:val="90"/>
                <w:sz w:val="21"/>
                <w:szCs w:val="21"/>
              </w:rPr>
            </w:pPr>
            <w:proofErr w:type="spellStart"/>
            <w:r w:rsidRPr="00271904">
              <w:rPr>
                <w:rFonts w:ascii="幼圆" w:eastAsia="幼圆" w:hAnsi="宋体" w:cs="Arial" w:hint="eastAsia"/>
                <w:b/>
                <w:w w:val="90"/>
                <w:sz w:val="21"/>
                <w:szCs w:val="21"/>
              </w:rPr>
              <w:t>服务内容描述</w:t>
            </w:r>
            <w:proofErr w:type="spellEnd"/>
          </w:p>
        </w:tc>
        <w:tc>
          <w:tcPr>
            <w:tcW w:w="709" w:type="dxa"/>
            <w:tcBorders>
              <w:top w:val="single" w:sz="12" w:space="0" w:color="auto"/>
              <w:bottom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宋体" w:cs="Arial"/>
                <w:b/>
                <w:w w:val="90"/>
                <w:sz w:val="21"/>
                <w:szCs w:val="21"/>
                <w:lang w:eastAsia="zh-CN"/>
              </w:rPr>
            </w:pPr>
            <w:proofErr w:type="spellStart"/>
            <w:r w:rsidRPr="00271904">
              <w:rPr>
                <w:rFonts w:ascii="幼圆" w:eastAsia="幼圆" w:hAnsi="宋体" w:cs="Arial" w:hint="eastAsia"/>
                <w:b/>
                <w:w w:val="90"/>
                <w:sz w:val="21"/>
                <w:szCs w:val="21"/>
              </w:rPr>
              <w:t>优先级</w:t>
            </w:r>
            <w:proofErr w:type="spellEnd"/>
          </w:p>
        </w:tc>
        <w:tc>
          <w:tcPr>
            <w:tcW w:w="992" w:type="dxa"/>
            <w:tcBorders>
              <w:top w:val="single" w:sz="12" w:space="0" w:color="auto"/>
              <w:bottom w:val="single" w:sz="6" w:space="0" w:color="auto"/>
            </w:tcBorders>
            <w:shd w:val="clear" w:color="auto" w:fill="auto"/>
            <w:vAlign w:val="center"/>
          </w:tcPr>
          <w:p w:rsidR="00996835" w:rsidRPr="00271904" w:rsidRDefault="00996835" w:rsidP="005918A2">
            <w:pPr>
              <w:pStyle w:val="Table"/>
              <w:spacing w:before="0" w:after="0" w:line="240" w:lineRule="exact"/>
              <w:jc w:val="center"/>
              <w:rPr>
                <w:rFonts w:ascii="幼圆" w:eastAsia="幼圆" w:hAnsi="宋体" w:cs="Arial"/>
                <w:b/>
                <w:w w:val="90"/>
                <w:sz w:val="21"/>
                <w:szCs w:val="21"/>
                <w:lang w:eastAsia="zh-CN"/>
              </w:rPr>
            </w:pPr>
            <w:r w:rsidRPr="00271904">
              <w:rPr>
                <w:rFonts w:ascii="幼圆" w:eastAsia="幼圆" w:hAnsi="宋体" w:cs="Arial" w:hint="eastAsia"/>
                <w:b/>
                <w:w w:val="90"/>
                <w:sz w:val="21"/>
                <w:szCs w:val="21"/>
                <w:lang w:eastAsia="zh-CN"/>
              </w:rPr>
              <w:t>响应时限</w:t>
            </w:r>
          </w:p>
        </w:tc>
        <w:tc>
          <w:tcPr>
            <w:tcW w:w="1134" w:type="dxa"/>
            <w:tcBorders>
              <w:top w:val="single" w:sz="12" w:space="0" w:color="auto"/>
              <w:bottom w:val="single" w:sz="6" w:space="0" w:color="auto"/>
            </w:tcBorders>
            <w:shd w:val="clear" w:color="auto" w:fill="auto"/>
            <w:vAlign w:val="center"/>
          </w:tcPr>
          <w:p w:rsidR="00996835" w:rsidRPr="00271904" w:rsidRDefault="00996835" w:rsidP="005918A2">
            <w:pPr>
              <w:pStyle w:val="Table"/>
              <w:spacing w:before="0" w:after="0" w:line="240" w:lineRule="exact"/>
              <w:ind w:firstLineChars="49" w:firstLine="94"/>
              <w:jc w:val="center"/>
              <w:rPr>
                <w:rFonts w:ascii="幼圆" w:eastAsia="幼圆" w:hAnsi="宋体" w:cs="Arial"/>
                <w:b/>
                <w:w w:val="90"/>
                <w:sz w:val="21"/>
                <w:szCs w:val="21"/>
                <w:lang w:eastAsia="zh-CN"/>
              </w:rPr>
            </w:pPr>
            <w:r w:rsidRPr="00271904">
              <w:rPr>
                <w:rFonts w:ascii="幼圆" w:eastAsia="幼圆" w:hAnsi="宋体" w:cs="Arial" w:hint="eastAsia"/>
                <w:b/>
                <w:w w:val="90"/>
                <w:sz w:val="21"/>
                <w:szCs w:val="21"/>
                <w:lang w:eastAsia="zh-CN"/>
              </w:rPr>
              <w:t>解决期限</w:t>
            </w:r>
          </w:p>
        </w:tc>
      </w:tr>
      <w:tr w:rsidR="00996835" w:rsidRPr="00271904" w:rsidTr="001F1D2D">
        <w:trPr>
          <w:trHeight w:val="113"/>
          <w:jc w:val="center"/>
        </w:trPr>
        <w:tc>
          <w:tcPr>
            <w:tcW w:w="1345" w:type="dxa"/>
            <w:vMerge w:val="restart"/>
            <w:tcBorders>
              <w:top w:val="single" w:sz="6" w:space="0" w:color="auto"/>
            </w:tcBorders>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软件服务</w:t>
            </w:r>
          </w:p>
        </w:tc>
        <w:tc>
          <w:tcPr>
            <w:tcW w:w="1202" w:type="dxa"/>
            <w:tcBorders>
              <w:top w:val="single" w:sz="6" w:space="0" w:color="auto"/>
            </w:tcBorders>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软件维护服务</w:t>
            </w:r>
          </w:p>
        </w:tc>
        <w:tc>
          <w:tcPr>
            <w:tcW w:w="3260" w:type="dxa"/>
            <w:tcBorders>
              <w:top w:val="single" w:sz="6" w:space="0" w:color="auto"/>
            </w:tcBorders>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为客户提供软件产品的日常运行维护服务，调整相关软件功能的集成服务，软件故障诊断及处理。</w:t>
            </w:r>
          </w:p>
        </w:tc>
        <w:tc>
          <w:tcPr>
            <w:tcW w:w="709" w:type="dxa"/>
            <w:tcBorders>
              <w:top w:val="single" w:sz="6" w:space="0" w:color="auto"/>
            </w:tcBorders>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tcBorders>
              <w:top w:val="single" w:sz="6" w:space="0" w:color="auto"/>
            </w:tcBorders>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tcBorders>
              <w:top w:val="single" w:sz="6" w:space="0" w:color="auto"/>
            </w:tcBorders>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p>
        </w:tc>
        <w:tc>
          <w:tcPr>
            <w:tcW w:w="1202"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软件升级优化服务</w:t>
            </w:r>
          </w:p>
        </w:tc>
        <w:tc>
          <w:tcPr>
            <w:tcW w:w="3260"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针对软件产品的技术领域或业务领域的发展，对软件进行版本升级或功能优</w:t>
            </w:r>
            <w:r w:rsidRPr="00271904">
              <w:rPr>
                <w:rFonts w:ascii="幼圆" w:eastAsia="幼圆" w:hint="eastAsia"/>
                <w:w w:val="90"/>
                <w:szCs w:val="21"/>
              </w:rPr>
              <w:lastRenderedPageBreak/>
              <w:t>化、性能优化。</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lastRenderedPageBreak/>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p>
        </w:tc>
        <w:tc>
          <w:tcPr>
            <w:tcW w:w="1202"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软件迁移服务</w:t>
            </w:r>
          </w:p>
        </w:tc>
        <w:tc>
          <w:tcPr>
            <w:tcW w:w="3260" w:type="dxa"/>
            <w:vAlign w:val="center"/>
          </w:tcPr>
          <w:p w:rsidR="00996835" w:rsidRPr="00271904" w:rsidRDefault="00996835" w:rsidP="004E1A0D">
            <w:pPr>
              <w:spacing w:line="240" w:lineRule="exact"/>
              <w:rPr>
                <w:rFonts w:ascii="幼圆" w:eastAsia="幼圆" w:hAnsi="宋体" w:cs="宋体"/>
                <w:w w:val="90"/>
                <w:szCs w:val="21"/>
              </w:rPr>
            </w:pPr>
            <w:r w:rsidRPr="00271904">
              <w:rPr>
                <w:rFonts w:ascii="幼圆" w:eastAsia="幼圆" w:hint="eastAsia"/>
                <w:w w:val="90"/>
                <w:szCs w:val="21"/>
              </w:rPr>
              <w:t>根据软件运行环境的变化，进行软件产品的迁移</w:t>
            </w:r>
            <w:r w:rsidRPr="00271904">
              <w:rPr>
                <w:rFonts w:ascii="幼圆" w:eastAsia="幼圆" w:hAnsi="宋体" w:cs="宋体" w:hint="eastAsia"/>
                <w:w w:val="90"/>
                <w:szCs w:val="21"/>
              </w:rPr>
              <w:t xml:space="preserve"> </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val="restart"/>
            <w:shd w:val="clear" w:color="auto" w:fill="auto"/>
            <w:vAlign w:val="center"/>
          </w:tcPr>
          <w:p w:rsidR="00996835" w:rsidRPr="00271904" w:rsidRDefault="00996835" w:rsidP="004E1A0D">
            <w:pPr>
              <w:pStyle w:val="Table"/>
              <w:spacing w:before="0" w:after="0" w:line="240" w:lineRule="exact"/>
              <w:jc w:val="center"/>
              <w:rPr>
                <w:rFonts w:ascii="幼圆" w:eastAsia="幼圆" w:hAnsi="Times New Roman"/>
                <w:w w:val="90"/>
                <w:kern w:val="2"/>
                <w:sz w:val="21"/>
                <w:szCs w:val="21"/>
                <w:lang w:val="en-US" w:eastAsia="zh-CN"/>
              </w:rPr>
            </w:pPr>
            <w:r w:rsidRPr="00271904">
              <w:rPr>
                <w:rFonts w:ascii="幼圆" w:eastAsia="幼圆" w:hAnsi="Times New Roman" w:hint="eastAsia"/>
                <w:w w:val="90"/>
                <w:kern w:val="2"/>
                <w:sz w:val="21"/>
                <w:szCs w:val="21"/>
                <w:lang w:val="en-US" w:eastAsia="zh-CN"/>
              </w:rPr>
              <w:t>硬件服务</w:t>
            </w:r>
          </w:p>
        </w:tc>
        <w:tc>
          <w:tcPr>
            <w:tcW w:w="1202" w:type="dxa"/>
            <w:vAlign w:val="center"/>
          </w:tcPr>
          <w:p w:rsidR="00996835" w:rsidRPr="00271904" w:rsidRDefault="00996835" w:rsidP="004E1A0D">
            <w:pPr>
              <w:spacing w:line="240" w:lineRule="exact"/>
              <w:jc w:val="center"/>
              <w:rPr>
                <w:rFonts w:ascii="幼圆" w:eastAsia="幼圆"/>
                <w:w w:val="90"/>
                <w:szCs w:val="21"/>
              </w:rPr>
            </w:pPr>
            <w:r w:rsidRPr="00271904">
              <w:rPr>
                <w:rFonts w:ascii="幼圆" w:eastAsia="幼圆" w:hint="eastAsia"/>
                <w:w w:val="90"/>
                <w:szCs w:val="21"/>
              </w:rPr>
              <w:t>硬件维护服务</w:t>
            </w:r>
          </w:p>
        </w:tc>
        <w:tc>
          <w:tcPr>
            <w:tcW w:w="3260" w:type="dxa"/>
            <w:vAlign w:val="center"/>
          </w:tcPr>
          <w:p w:rsidR="00996835" w:rsidRPr="00271904" w:rsidRDefault="00996835" w:rsidP="004E1A0D">
            <w:pPr>
              <w:spacing w:line="240" w:lineRule="exact"/>
              <w:rPr>
                <w:rFonts w:ascii="幼圆" w:eastAsia="幼圆"/>
                <w:w w:val="90"/>
                <w:szCs w:val="21"/>
              </w:rPr>
            </w:pPr>
            <w:r w:rsidRPr="00271904">
              <w:rPr>
                <w:rFonts w:ascii="幼圆" w:eastAsia="幼圆" w:hint="eastAsia"/>
                <w:w w:val="90"/>
                <w:szCs w:val="21"/>
              </w:rPr>
              <w:t>为客户提供硬件产品的日常运行维护服务，调整相关硬件设置的集成服务，硬件故障诊断及处理。</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Times New Roman"/>
                <w:w w:val="90"/>
                <w:kern w:val="2"/>
                <w:sz w:val="21"/>
                <w:szCs w:val="21"/>
                <w:lang w:val="en-US" w:eastAsia="zh-CN"/>
              </w:rPr>
            </w:pPr>
          </w:p>
        </w:tc>
        <w:tc>
          <w:tcPr>
            <w:tcW w:w="1202" w:type="dxa"/>
            <w:vAlign w:val="center"/>
          </w:tcPr>
          <w:p w:rsidR="00996835" w:rsidRPr="00271904" w:rsidRDefault="00996835" w:rsidP="004E1A0D">
            <w:pPr>
              <w:spacing w:line="240" w:lineRule="exact"/>
              <w:jc w:val="center"/>
              <w:rPr>
                <w:rFonts w:ascii="幼圆" w:eastAsia="幼圆"/>
                <w:w w:val="90"/>
                <w:szCs w:val="21"/>
              </w:rPr>
            </w:pPr>
            <w:r w:rsidRPr="00271904">
              <w:rPr>
                <w:rFonts w:ascii="幼圆" w:eastAsia="幼圆" w:hint="eastAsia"/>
                <w:w w:val="90"/>
                <w:szCs w:val="21"/>
              </w:rPr>
              <w:t>硬件更换服务</w:t>
            </w:r>
          </w:p>
        </w:tc>
        <w:tc>
          <w:tcPr>
            <w:tcW w:w="3260" w:type="dxa"/>
            <w:vAlign w:val="center"/>
          </w:tcPr>
          <w:p w:rsidR="00996835" w:rsidRPr="00271904" w:rsidRDefault="00996835" w:rsidP="004E1A0D">
            <w:pPr>
              <w:spacing w:line="240" w:lineRule="exact"/>
              <w:rPr>
                <w:rFonts w:ascii="幼圆" w:eastAsia="幼圆"/>
                <w:w w:val="90"/>
                <w:szCs w:val="21"/>
              </w:rPr>
            </w:pPr>
            <w:r w:rsidRPr="00271904">
              <w:rPr>
                <w:rFonts w:ascii="幼圆" w:eastAsia="幼圆" w:hint="eastAsia"/>
                <w:w w:val="90"/>
                <w:szCs w:val="21"/>
              </w:rPr>
              <w:t>针对客户已损坏或故障的硬件设备，为客户提供更换安装新件的服务，并进行整机调试，并可恢复系统正常运行。</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r w:rsidR="00996835" w:rsidRPr="00271904" w:rsidTr="00996835">
        <w:trPr>
          <w:trHeight w:val="113"/>
          <w:jc w:val="center"/>
        </w:trPr>
        <w:tc>
          <w:tcPr>
            <w:tcW w:w="1345" w:type="dxa"/>
            <w:vMerge/>
            <w:shd w:val="clear" w:color="auto" w:fill="auto"/>
            <w:vAlign w:val="center"/>
          </w:tcPr>
          <w:p w:rsidR="00996835" w:rsidRPr="00271904" w:rsidRDefault="00996835" w:rsidP="004E1A0D">
            <w:pPr>
              <w:pStyle w:val="Table"/>
              <w:spacing w:before="0" w:after="0" w:line="240" w:lineRule="exact"/>
              <w:jc w:val="center"/>
              <w:rPr>
                <w:rFonts w:ascii="幼圆" w:eastAsia="幼圆" w:hAnsi="Times New Roman"/>
                <w:w w:val="90"/>
                <w:kern w:val="2"/>
                <w:sz w:val="21"/>
                <w:szCs w:val="21"/>
                <w:lang w:val="en-US" w:eastAsia="zh-CN"/>
              </w:rPr>
            </w:pPr>
          </w:p>
        </w:tc>
        <w:tc>
          <w:tcPr>
            <w:tcW w:w="1202" w:type="dxa"/>
            <w:vAlign w:val="center"/>
          </w:tcPr>
          <w:p w:rsidR="00996835" w:rsidRPr="00271904" w:rsidRDefault="00996835" w:rsidP="004E1A0D">
            <w:pPr>
              <w:spacing w:line="240" w:lineRule="exact"/>
              <w:jc w:val="center"/>
              <w:rPr>
                <w:rFonts w:ascii="幼圆" w:eastAsia="幼圆"/>
                <w:w w:val="90"/>
                <w:szCs w:val="21"/>
              </w:rPr>
            </w:pPr>
            <w:r w:rsidRPr="00271904">
              <w:rPr>
                <w:rFonts w:ascii="幼圆" w:eastAsia="幼圆" w:hint="eastAsia"/>
                <w:w w:val="90"/>
                <w:szCs w:val="21"/>
              </w:rPr>
              <w:t>硬件备用服务</w:t>
            </w:r>
          </w:p>
        </w:tc>
        <w:tc>
          <w:tcPr>
            <w:tcW w:w="3260" w:type="dxa"/>
            <w:vAlign w:val="center"/>
          </w:tcPr>
          <w:p w:rsidR="00996835" w:rsidRPr="00271904" w:rsidRDefault="00996835" w:rsidP="004E1A0D">
            <w:pPr>
              <w:spacing w:line="240" w:lineRule="exact"/>
              <w:rPr>
                <w:rFonts w:ascii="幼圆" w:eastAsia="幼圆"/>
                <w:w w:val="90"/>
                <w:szCs w:val="21"/>
              </w:rPr>
            </w:pPr>
            <w:r w:rsidRPr="00271904">
              <w:rPr>
                <w:rFonts w:ascii="幼圆" w:eastAsia="幼圆" w:hint="eastAsia"/>
                <w:w w:val="90"/>
                <w:szCs w:val="21"/>
              </w:rPr>
              <w:t>针对客户出现故障且短期内暂时无法修复的设备，给客户租用性能相当的硬件备用。</w:t>
            </w:r>
          </w:p>
        </w:tc>
        <w:tc>
          <w:tcPr>
            <w:tcW w:w="709"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hint="eastAsia"/>
                <w:w w:val="90"/>
                <w:sz w:val="21"/>
                <w:szCs w:val="21"/>
                <w:lang w:eastAsia="zh-CN"/>
              </w:rPr>
              <w:t>中</w:t>
            </w:r>
          </w:p>
        </w:tc>
        <w:tc>
          <w:tcPr>
            <w:tcW w:w="992"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2</w:t>
            </w:r>
            <w:r w:rsidRPr="00271904">
              <w:rPr>
                <w:rFonts w:ascii="幼圆" w:eastAsia="幼圆" w:hAnsi="Arial" w:cs="Arial" w:hint="eastAsia"/>
                <w:w w:val="90"/>
                <w:sz w:val="21"/>
                <w:szCs w:val="21"/>
                <w:lang w:eastAsia="zh-CN"/>
              </w:rPr>
              <w:t>小时</w:t>
            </w:r>
          </w:p>
        </w:tc>
        <w:tc>
          <w:tcPr>
            <w:tcW w:w="1134" w:type="dxa"/>
            <w:vAlign w:val="center"/>
          </w:tcPr>
          <w:p w:rsidR="00996835" w:rsidRPr="00271904" w:rsidRDefault="00996835" w:rsidP="004E1A0D">
            <w:pPr>
              <w:pStyle w:val="Table"/>
              <w:spacing w:before="0" w:after="0" w:line="240" w:lineRule="exact"/>
              <w:jc w:val="center"/>
              <w:rPr>
                <w:rFonts w:ascii="幼圆" w:eastAsia="幼圆" w:hAnsi="Arial" w:cs="Arial"/>
                <w:w w:val="90"/>
                <w:sz w:val="21"/>
                <w:szCs w:val="21"/>
                <w:lang w:eastAsia="zh-CN"/>
              </w:rPr>
            </w:pPr>
            <w:r w:rsidRPr="00271904">
              <w:rPr>
                <w:rFonts w:ascii="幼圆" w:eastAsia="幼圆" w:hAnsi="Arial" w:cs="Arial"/>
                <w:w w:val="90"/>
                <w:sz w:val="21"/>
                <w:szCs w:val="21"/>
                <w:lang w:eastAsia="zh-CN"/>
              </w:rPr>
              <w:t>1</w:t>
            </w:r>
            <w:r w:rsidRPr="00271904">
              <w:rPr>
                <w:rFonts w:ascii="幼圆" w:eastAsia="幼圆" w:hAnsi="Arial" w:cs="Arial" w:hint="eastAsia"/>
                <w:w w:val="90"/>
                <w:sz w:val="21"/>
                <w:szCs w:val="21"/>
                <w:lang w:eastAsia="zh-CN"/>
              </w:rPr>
              <w:t>个工作日</w:t>
            </w:r>
          </w:p>
        </w:tc>
      </w:tr>
    </w:tbl>
    <w:p w:rsidR="00197C2B" w:rsidRPr="00271904" w:rsidRDefault="00197C2B" w:rsidP="005918A2">
      <w:pPr>
        <w:spacing w:line="360" w:lineRule="auto"/>
        <w:rPr>
          <w:rFonts w:ascii="幼圆" w:eastAsia="幼圆"/>
          <w:szCs w:val="21"/>
          <w:lang w:val="en-GB"/>
        </w:rPr>
      </w:pPr>
      <w:r w:rsidRPr="00271904">
        <w:rPr>
          <w:rFonts w:ascii="幼圆" w:eastAsia="幼圆" w:hint="eastAsia"/>
          <w:szCs w:val="21"/>
          <w:lang w:val="en-GB"/>
        </w:rPr>
        <w:t>注：服务工作时间为9:00</w:t>
      </w:r>
      <w:r w:rsidR="007D1EEA">
        <w:rPr>
          <w:rFonts w:ascii="幼圆" w:eastAsia="幼圆" w:hint="eastAsia"/>
          <w:szCs w:val="21"/>
          <w:lang w:val="en-GB"/>
        </w:rPr>
        <w:t>am-</w:t>
      </w:r>
      <w:r w:rsidRPr="00271904">
        <w:rPr>
          <w:rFonts w:ascii="幼圆" w:eastAsia="幼圆" w:hint="eastAsia"/>
          <w:szCs w:val="21"/>
          <w:lang w:val="en-GB"/>
        </w:rPr>
        <w:t>1</w:t>
      </w:r>
      <w:r w:rsidR="00E0461B" w:rsidRPr="00271904">
        <w:rPr>
          <w:rFonts w:ascii="幼圆" w:eastAsia="幼圆" w:hint="eastAsia"/>
          <w:szCs w:val="21"/>
          <w:lang w:val="en-GB"/>
        </w:rPr>
        <w:t>8:0</w:t>
      </w:r>
      <w:r w:rsidRPr="00271904">
        <w:rPr>
          <w:rFonts w:ascii="幼圆" w:eastAsia="幼圆" w:hint="eastAsia"/>
          <w:szCs w:val="21"/>
          <w:lang w:val="en-GB"/>
        </w:rPr>
        <w:t>0</w:t>
      </w:r>
      <w:r w:rsidR="007D1EEA">
        <w:rPr>
          <w:rFonts w:ascii="幼圆" w:eastAsia="幼圆" w:hint="eastAsia"/>
          <w:szCs w:val="21"/>
          <w:lang w:val="en-GB"/>
        </w:rPr>
        <w:t>pm</w:t>
      </w:r>
    </w:p>
    <w:p w:rsidR="007D1EEA" w:rsidRDefault="00197C2B" w:rsidP="007D1EEA">
      <w:pPr>
        <w:spacing w:line="360" w:lineRule="auto"/>
        <w:ind w:firstLine="470"/>
        <w:rPr>
          <w:rFonts w:ascii="幼圆" w:eastAsia="幼圆" w:hAnsi="宋体" w:cs="Arial"/>
          <w:sz w:val="24"/>
        </w:rPr>
      </w:pPr>
      <w:r w:rsidRPr="00271904">
        <w:rPr>
          <w:rFonts w:ascii="幼圆" w:eastAsia="幼圆" w:hint="eastAsia"/>
          <w:sz w:val="24"/>
          <w:lang w:val="en-GB"/>
        </w:rPr>
        <w:t>SLA是指服务级别协议，</w:t>
      </w:r>
      <w:r w:rsidRPr="00271904">
        <w:rPr>
          <w:rFonts w:ascii="幼圆" w:eastAsia="幼圆" w:hAnsi="宋体" w:cs="Arial" w:hint="eastAsia"/>
          <w:sz w:val="24"/>
        </w:rPr>
        <w:t>服务级别协议是由IT服务团队和客户之间签订的描述将要提供的一项或多项服务的一份协议。SLA是用一些符合客户体验的非技术语言进行描述的，在协议期间它可作为评价和调整IT服务的标准。</w:t>
      </w:r>
    </w:p>
    <w:p w:rsidR="00197C2B" w:rsidRPr="00271904" w:rsidRDefault="00197C2B" w:rsidP="007D1EEA">
      <w:pPr>
        <w:spacing w:line="360" w:lineRule="auto"/>
        <w:ind w:firstLine="470"/>
        <w:rPr>
          <w:rFonts w:ascii="幼圆" w:eastAsia="幼圆" w:hAnsi="宋体" w:cs="Arial"/>
          <w:sz w:val="24"/>
        </w:rPr>
      </w:pPr>
      <w:r w:rsidRPr="00271904">
        <w:rPr>
          <w:rFonts w:ascii="幼圆" w:eastAsia="幼圆" w:hAnsi="宋体" w:cs="Arial" w:hint="eastAsia"/>
          <w:sz w:val="24"/>
        </w:rPr>
        <w:t>服务时间：</w:t>
      </w:r>
      <w:r w:rsidR="00B648A4" w:rsidRPr="00271904">
        <w:rPr>
          <w:rFonts w:ascii="幼圆" w:eastAsia="幼圆" w:hAnsi="宋体" w:cs="Arial"/>
          <w:sz w:val="24"/>
        </w:rPr>
        <w:t>7</w:t>
      </w:r>
      <w:r w:rsidRPr="00271904">
        <w:rPr>
          <w:rFonts w:ascii="幼圆" w:eastAsia="幼圆" w:hAnsi="宋体" w:cs="Arial" w:hint="eastAsia"/>
          <w:sz w:val="24"/>
        </w:rPr>
        <w:t>*8；</w:t>
      </w:r>
      <w:r w:rsidR="00FB15E6" w:rsidRPr="00271904">
        <w:rPr>
          <w:rFonts w:ascii="幼圆" w:eastAsia="幼圆" w:hAnsi="宋体" w:cs="Arial"/>
          <w:sz w:val="24"/>
        </w:rPr>
        <w:t>2</w:t>
      </w:r>
      <w:r w:rsidRPr="00271904">
        <w:rPr>
          <w:rFonts w:ascii="幼圆" w:eastAsia="幼圆" w:hAnsi="宋体" w:cs="Arial" w:hint="eastAsia"/>
          <w:sz w:val="24"/>
        </w:rPr>
        <w:t>小时响应；</w:t>
      </w:r>
      <w:r w:rsidR="00FB15E6" w:rsidRPr="00271904">
        <w:rPr>
          <w:rFonts w:ascii="幼圆" w:eastAsia="幼圆" w:hAnsi="宋体" w:cs="Arial"/>
          <w:sz w:val="24"/>
        </w:rPr>
        <w:t>4</w:t>
      </w:r>
      <w:r w:rsidRPr="00271904">
        <w:rPr>
          <w:rFonts w:ascii="幼圆" w:eastAsia="幼圆" w:hAnsi="宋体" w:cs="Arial" w:hint="eastAsia"/>
          <w:sz w:val="24"/>
        </w:rPr>
        <w:t>小时到现场。</w:t>
      </w:r>
    </w:p>
    <w:p w:rsidR="00197C2B" w:rsidRPr="00271904" w:rsidRDefault="00197C2B">
      <w:pPr>
        <w:pStyle w:val="a8"/>
        <w:numPr>
          <w:ilvl w:val="0"/>
          <w:numId w:val="2"/>
        </w:numPr>
        <w:spacing w:beforeLines="50" w:before="156" w:afterLines="50" w:after="156" w:line="360" w:lineRule="auto"/>
        <w:ind w:firstLineChars="0"/>
        <w:outlineLvl w:val="0"/>
        <w:rPr>
          <w:rFonts w:ascii="幼圆" w:eastAsia="幼圆"/>
          <w:b/>
          <w:sz w:val="30"/>
          <w:szCs w:val="30"/>
          <w:lang w:val="en-GB"/>
        </w:rPr>
      </w:pPr>
      <w:bookmarkStart w:id="18" w:name="_Toc270344781"/>
      <w:bookmarkStart w:id="19" w:name="_Toc270344848"/>
      <w:bookmarkStart w:id="20" w:name="_Toc8388848"/>
      <w:r w:rsidRPr="00271904">
        <w:rPr>
          <w:rFonts w:ascii="幼圆" w:eastAsia="幼圆" w:hint="eastAsia"/>
          <w:b/>
          <w:sz w:val="30"/>
          <w:szCs w:val="30"/>
          <w:lang w:val="en-GB"/>
        </w:rPr>
        <w:t>支持的服务</w:t>
      </w:r>
      <w:bookmarkEnd w:id="18"/>
      <w:bookmarkEnd w:id="19"/>
      <w:bookmarkEnd w:id="20"/>
    </w:p>
    <w:p w:rsidR="0027600C" w:rsidRPr="00271904" w:rsidRDefault="00392BD1" w:rsidP="0027600C">
      <w:pPr>
        <w:pStyle w:val="a8"/>
        <w:numPr>
          <w:ilvl w:val="0"/>
          <w:numId w:val="3"/>
        </w:numPr>
        <w:spacing w:line="360" w:lineRule="auto"/>
        <w:ind w:firstLineChars="0"/>
        <w:rPr>
          <w:rFonts w:ascii="幼圆" w:eastAsia="幼圆" w:hAnsi="宋体"/>
          <w:sz w:val="24"/>
          <w:szCs w:val="28"/>
        </w:rPr>
      </w:pPr>
      <w:r w:rsidRPr="00271904">
        <w:rPr>
          <w:rFonts w:ascii="幼圆" w:eastAsia="幼圆" w:hAnsi="宋体" w:hint="eastAsia"/>
          <w:sz w:val="24"/>
          <w:szCs w:val="28"/>
        </w:rPr>
        <w:t>软件</w:t>
      </w:r>
      <w:r w:rsidR="0027600C" w:rsidRPr="00271904">
        <w:rPr>
          <w:rFonts w:ascii="幼圆" w:eastAsia="幼圆" w:hAnsi="宋体" w:hint="eastAsia"/>
          <w:sz w:val="24"/>
          <w:szCs w:val="28"/>
        </w:rPr>
        <w:t>服务</w:t>
      </w:r>
      <w:r w:rsidR="00695B17" w:rsidRPr="00271904">
        <w:rPr>
          <w:rFonts w:ascii="幼圆" w:eastAsia="幼圆" w:hAnsi="宋体" w:hint="eastAsia"/>
          <w:sz w:val="24"/>
          <w:szCs w:val="28"/>
        </w:rPr>
        <w:t>、硬件服务</w:t>
      </w:r>
    </w:p>
    <w:p w:rsidR="00197C2B" w:rsidRPr="00271904" w:rsidRDefault="00197C2B">
      <w:pPr>
        <w:pStyle w:val="a8"/>
        <w:numPr>
          <w:ilvl w:val="0"/>
          <w:numId w:val="3"/>
        </w:numPr>
        <w:spacing w:line="360" w:lineRule="auto"/>
        <w:ind w:firstLineChars="0"/>
        <w:rPr>
          <w:rFonts w:ascii="幼圆" w:eastAsia="幼圆" w:hAnsi="宋体"/>
          <w:sz w:val="24"/>
          <w:szCs w:val="28"/>
        </w:rPr>
      </w:pPr>
      <w:r w:rsidRPr="00271904">
        <w:rPr>
          <w:rFonts w:ascii="幼圆" w:eastAsia="幼圆" w:hAnsi="宋体" w:hint="eastAsia"/>
          <w:sz w:val="24"/>
          <w:szCs w:val="28"/>
        </w:rPr>
        <w:t>服务管理：SLA管理、服务报告</w:t>
      </w:r>
      <w:bookmarkStart w:id="21" w:name="_Toc111001604"/>
    </w:p>
    <w:p w:rsidR="0027600C" w:rsidRDefault="00197C2B" w:rsidP="00B27E28">
      <w:pPr>
        <w:pStyle w:val="a8"/>
        <w:numPr>
          <w:ilvl w:val="0"/>
          <w:numId w:val="2"/>
        </w:numPr>
        <w:spacing w:beforeLines="50" w:before="156" w:afterLines="50" w:after="156" w:line="360" w:lineRule="auto"/>
        <w:ind w:firstLineChars="0"/>
        <w:outlineLvl w:val="0"/>
        <w:rPr>
          <w:rFonts w:ascii="幼圆" w:eastAsia="幼圆"/>
          <w:b/>
          <w:sz w:val="30"/>
          <w:szCs w:val="30"/>
          <w:lang w:val="en-GB"/>
        </w:rPr>
      </w:pPr>
      <w:bookmarkStart w:id="22" w:name="_Toc270344782"/>
      <w:bookmarkStart w:id="23" w:name="_Toc270344849"/>
      <w:bookmarkStart w:id="24" w:name="_Toc8388849"/>
      <w:r w:rsidRPr="00271904">
        <w:rPr>
          <w:rFonts w:ascii="幼圆" w:eastAsia="幼圆" w:hint="eastAsia"/>
          <w:b/>
          <w:sz w:val="30"/>
          <w:szCs w:val="30"/>
          <w:lang w:val="en-GB"/>
        </w:rPr>
        <w:t>服务内容</w:t>
      </w:r>
      <w:bookmarkStart w:id="25" w:name="_Toc111001605"/>
      <w:bookmarkEnd w:id="21"/>
      <w:bookmarkEnd w:id="22"/>
      <w:bookmarkEnd w:id="23"/>
      <w:bookmarkEnd w:id="24"/>
    </w:p>
    <w:bookmarkEnd w:id="25"/>
    <w:p w:rsidR="00695B17" w:rsidRPr="00B969ED" w:rsidRDefault="0032637F" w:rsidP="00B969ED">
      <w:pPr>
        <w:spacing w:line="360" w:lineRule="auto"/>
        <w:ind w:firstLineChars="147" w:firstLine="354"/>
        <w:rPr>
          <w:rFonts w:ascii="幼圆" w:eastAsia="幼圆"/>
          <w:b/>
          <w:color w:val="FF0000"/>
          <w:sz w:val="24"/>
          <w:highlight w:val="yellow"/>
        </w:rPr>
      </w:pPr>
      <w:r w:rsidRPr="00B969ED">
        <w:rPr>
          <w:rFonts w:ascii="幼圆" w:eastAsia="幼圆" w:hint="eastAsia"/>
          <w:b/>
          <w:color w:val="FF0000"/>
          <w:sz w:val="24"/>
          <w:highlight w:val="yellow"/>
        </w:rPr>
        <w:t>软件</w:t>
      </w:r>
      <w:r w:rsidR="00695B17" w:rsidRPr="00B969ED">
        <w:rPr>
          <w:rFonts w:ascii="幼圆" w:eastAsia="幼圆" w:hint="eastAsia"/>
          <w:b/>
          <w:color w:val="FF0000"/>
          <w:sz w:val="24"/>
          <w:highlight w:val="yellow"/>
        </w:rPr>
        <w:t>服务</w:t>
      </w:r>
    </w:p>
    <w:p w:rsidR="0032637F" w:rsidRPr="00B969ED" w:rsidRDefault="0032637F" w:rsidP="0032637F">
      <w:pPr>
        <w:spacing w:line="360" w:lineRule="auto"/>
        <w:ind w:firstLineChars="147" w:firstLine="354"/>
        <w:rPr>
          <w:rFonts w:ascii="幼圆" w:eastAsia="幼圆"/>
          <w:b/>
          <w:color w:val="FF0000"/>
          <w:sz w:val="24"/>
          <w:highlight w:val="yellow"/>
        </w:rPr>
      </w:pPr>
      <w:r w:rsidRPr="00B969ED">
        <w:rPr>
          <w:rFonts w:ascii="幼圆" w:eastAsia="幼圆" w:hint="eastAsia"/>
          <w:b/>
          <w:color w:val="FF0000"/>
          <w:sz w:val="24"/>
          <w:highlight w:val="yellow"/>
        </w:rPr>
        <w:t>软件维护服务</w:t>
      </w:r>
    </w:p>
    <w:p w:rsidR="00197C2B" w:rsidRPr="00B969ED" w:rsidRDefault="00197C2B" w:rsidP="0032637F">
      <w:pPr>
        <w:numPr>
          <w:ilvl w:val="0"/>
          <w:numId w:val="16"/>
        </w:numPr>
        <w:spacing w:line="360" w:lineRule="auto"/>
        <w:jc w:val="left"/>
        <w:rPr>
          <w:rFonts w:ascii="幼圆" w:eastAsia="幼圆"/>
          <w:color w:val="FF0000"/>
          <w:sz w:val="24"/>
          <w:highlight w:val="yellow"/>
          <w:lang w:val="en-GB"/>
        </w:rPr>
      </w:pPr>
      <w:r w:rsidRPr="00B969ED">
        <w:rPr>
          <w:rFonts w:ascii="幼圆" w:eastAsia="幼圆" w:hint="eastAsia"/>
          <w:color w:val="FF0000"/>
          <w:sz w:val="24"/>
          <w:highlight w:val="yellow"/>
          <w:lang w:val="en-GB"/>
        </w:rPr>
        <w:t>软件BUG跟踪</w:t>
      </w:r>
      <w:bookmarkStart w:id="26" w:name="OLE_LINK1"/>
      <w:bookmarkStart w:id="27" w:name="OLE_LINK2"/>
      <w:r w:rsidR="0032637F" w:rsidRPr="00B969ED">
        <w:rPr>
          <w:rFonts w:ascii="幼圆" w:eastAsia="幼圆" w:hint="eastAsia"/>
          <w:color w:val="FF0000"/>
          <w:sz w:val="24"/>
          <w:highlight w:val="yellow"/>
          <w:lang w:val="en-GB"/>
        </w:rPr>
        <w:t>：</w:t>
      </w:r>
      <w:r w:rsidRPr="00B969ED">
        <w:rPr>
          <w:rFonts w:ascii="幼圆" w:eastAsia="幼圆" w:hAnsi="宋体" w:hint="eastAsia"/>
          <w:color w:val="FF0000"/>
          <w:sz w:val="24"/>
          <w:highlight w:val="yellow"/>
        </w:rPr>
        <w:t>软件测试</w:t>
      </w:r>
      <w:r w:rsidR="0032637F" w:rsidRPr="00B969ED">
        <w:rPr>
          <w:rFonts w:ascii="幼圆" w:eastAsia="幼圆" w:hAnsi="宋体" w:hint="eastAsia"/>
          <w:color w:val="FF0000"/>
          <w:sz w:val="24"/>
          <w:highlight w:val="yellow"/>
        </w:rPr>
        <w:t>、</w:t>
      </w:r>
      <w:r w:rsidRPr="00B969ED">
        <w:rPr>
          <w:rFonts w:ascii="幼圆" w:eastAsia="幼圆" w:hAnsi="宋体" w:hint="eastAsia"/>
          <w:color w:val="FF0000"/>
          <w:sz w:val="24"/>
          <w:highlight w:val="yellow"/>
        </w:rPr>
        <w:t>BUG</w:t>
      </w:r>
      <w:r w:rsidR="0032637F" w:rsidRPr="00B969ED">
        <w:rPr>
          <w:rFonts w:ascii="幼圆" w:eastAsia="幼圆" w:hAnsi="宋体" w:hint="eastAsia"/>
          <w:color w:val="FF0000"/>
          <w:sz w:val="24"/>
          <w:highlight w:val="yellow"/>
        </w:rPr>
        <w:t>修改</w:t>
      </w:r>
      <w:r w:rsidR="0032637F" w:rsidRPr="00B969ED">
        <w:rPr>
          <w:rFonts w:ascii="幼圆" w:eastAsia="幼圆" w:hint="eastAsia"/>
          <w:color w:val="FF0000"/>
          <w:sz w:val="24"/>
          <w:highlight w:val="yellow"/>
          <w:lang w:val="en-GB"/>
        </w:rPr>
        <w:t>、</w:t>
      </w:r>
      <w:r w:rsidRPr="00B969ED">
        <w:rPr>
          <w:rFonts w:ascii="幼圆" w:eastAsia="幼圆" w:hAnsi="宋体" w:hint="eastAsia"/>
          <w:color w:val="FF0000"/>
          <w:sz w:val="24"/>
          <w:highlight w:val="yellow"/>
        </w:rPr>
        <w:t>BUG</w:t>
      </w:r>
      <w:r w:rsidR="0032637F" w:rsidRPr="00B969ED">
        <w:rPr>
          <w:rFonts w:ascii="幼圆" w:eastAsia="幼圆" w:hAnsi="宋体" w:hint="eastAsia"/>
          <w:color w:val="FF0000"/>
          <w:sz w:val="24"/>
          <w:highlight w:val="yellow"/>
        </w:rPr>
        <w:t>验证、</w:t>
      </w:r>
      <w:r w:rsidRPr="00B969ED">
        <w:rPr>
          <w:rFonts w:ascii="幼圆" w:eastAsia="幼圆" w:hAnsi="宋体" w:hint="eastAsia"/>
          <w:color w:val="FF0000"/>
          <w:sz w:val="24"/>
          <w:highlight w:val="yellow"/>
        </w:rPr>
        <w:t>系统日志监测；</w:t>
      </w:r>
    </w:p>
    <w:bookmarkEnd w:id="26"/>
    <w:bookmarkEnd w:id="27"/>
    <w:p w:rsidR="00695B17" w:rsidRPr="00B969ED" w:rsidRDefault="0032637F" w:rsidP="0032637F">
      <w:pPr>
        <w:spacing w:line="360" w:lineRule="auto"/>
        <w:ind w:firstLineChars="150" w:firstLine="360"/>
        <w:rPr>
          <w:rFonts w:ascii="幼圆" w:eastAsia="幼圆"/>
          <w:color w:val="FF0000"/>
          <w:sz w:val="24"/>
          <w:highlight w:val="yellow"/>
          <w:lang w:val="en-GB"/>
        </w:rPr>
      </w:pPr>
      <w:r w:rsidRPr="00B969ED">
        <w:rPr>
          <w:rFonts w:ascii="幼圆" w:eastAsia="幼圆" w:hint="eastAsia"/>
          <w:color w:val="FF0000"/>
          <w:sz w:val="24"/>
          <w:highlight w:val="yellow"/>
          <w:lang w:val="en-GB"/>
        </w:rPr>
        <w:t xml:space="preserve">2） </w:t>
      </w:r>
      <w:r w:rsidR="00392BD1" w:rsidRPr="00B969ED">
        <w:rPr>
          <w:rFonts w:ascii="幼圆" w:eastAsia="幼圆" w:hint="eastAsia"/>
          <w:color w:val="FF0000"/>
          <w:sz w:val="24"/>
          <w:highlight w:val="yellow"/>
          <w:lang w:val="en-GB"/>
        </w:rPr>
        <w:t>软件</w:t>
      </w:r>
      <w:r w:rsidR="00197C2B" w:rsidRPr="00B969ED">
        <w:rPr>
          <w:rFonts w:ascii="幼圆" w:eastAsia="幼圆" w:hint="eastAsia"/>
          <w:color w:val="FF0000"/>
          <w:sz w:val="24"/>
          <w:highlight w:val="yellow"/>
          <w:lang w:val="en-GB"/>
        </w:rPr>
        <w:t>数据备份</w:t>
      </w:r>
      <w:r w:rsidRPr="00B969ED">
        <w:rPr>
          <w:rFonts w:ascii="幼圆" w:eastAsia="幼圆" w:hint="eastAsia"/>
          <w:color w:val="FF0000"/>
          <w:sz w:val="24"/>
          <w:highlight w:val="yellow"/>
          <w:lang w:val="en-GB"/>
        </w:rPr>
        <w:t>：</w:t>
      </w:r>
      <w:r w:rsidR="00197C2B" w:rsidRPr="00B969ED">
        <w:rPr>
          <w:rFonts w:ascii="幼圆" w:eastAsia="幼圆" w:hAnsi="宋体" w:hint="eastAsia"/>
          <w:color w:val="FF0000"/>
          <w:sz w:val="24"/>
          <w:highlight w:val="yellow"/>
        </w:rPr>
        <w:t>数据定期备份</w:t>
      </w:r>
      <w:r w:rsidRPr="00B969ED">
        <w:rPr>
          <w:rFonts w:ascii="幼圆" w:eastAsia="幼圆" w:hAnsi="宋体" w:hint="eastAsia"/>
          <w:color w:val="FF0000"/>
          <w:sz w:val="24"/>
          <w:highlight w:val="yellow"/>
        </w:rPr>
        <w:t>、</w:t>
      </w:r>
      <w:r w:rsidR="00197C2B" w:rsidRPr="00B969ED">
        <w:rPr>
          <w:rFonts w:ascii="幼圆" w:eastAsia="幼圆" w:hAnsi="宋体" w:hint="eastAsia"/>
          <w:color w:val="FF0000"/>
          <w:sz w:val="24"/>
          <w:highlight w:val="yellow"/>
        </w:rPr>
        <w:t>数据恢复；</w:t>
      </w:r>
    </w:p>
    <w:p w:rsidR="00810A14" w:rsidRPr="00B969ED" w:rsidRDefault="00695B17" w:rsidP="00810A14">
      <w:pPr>
        <w:spacing w:line="360" w:lineRule="auto"/>
        <w:ind w:firstLineChars="150" w:firstLine="360"/>
        <w:rPr>
          <w:rFonts w:ascii="幼圆" w:eastAsia="幼圆" w:hAnsi="宋体"/>
          <w:color w:val="FF0000"/>
          <w:sz w:val="24"/>
          <w:highlight w:val="yellow"/>
        </w:rPr>
      </w:pPr>
      <w:r w:rsidRPr="00B969ED">
        <w:rPr>
          <w:rFonts w:ascii="幼圆" w:eastAsia="幼圆" w:hint="eastAsia"/>
          <w:color w:val="FF0000"/>
          <w:sz w:val="24"/>
          <w:highlight w:val="yellow"/>
          <w:lang w:val="en-GB"/>
        </w:rPr>
        <w:t>3</w:t>
      </w:r>
      <w:r w:rsidR="0032637F" w:rsidRPr="00B969ED">
        <w:rPr>
          <w:rFonts w:ascii="幼圆" w:eastAsia="幼圆" w:hint="eastAsia"/>
          <w:color w:val="FF0000"/>
          <w:sz w:val="24"/>
          <w:highlight w:val="yellow"/>
          <w:lang w:val="en-GB"/>
        </w:rPr>
        <w:t xml:space="preserve">） </w:t>
      </w:r>
      <w:r w:rsidRPr="00B969ED">
        <w:rPr>
          <w:rFonts w:ascii="幼圆" w:eastAsia="幼圆" w:hint="eastAsia"/>
          <w:color w:val="FF0000"/>
          <w:sz w:val="24"/>
          <w:highlight w:val="yellow"/>
          <w:lang w:val="en-GB"/>
        </w:rPr>
        <w:t>软件故障维护</w:t>
      </w:r>
      <w:r w:rsidR="0032637F" w:rsidRPr="00B969ED">
        <w:rPr>
          <w:rFonts w:ascii="幼圆" w:eastAsia="幼圆" w:hint="eastAsia"/>
          <w:color w:val="FF0000"/>
          <w:sz w:val="24"/>
          <w:highlight w:val="yellow"/>
          <w:lang w:val="en-GB"/>
        </w:rPr>
        <w:t>：</w:t>
      </w:r>
      <w:r w:rsidRPr="00B969ED">
        <w:rPr>
          <w:rFonts w:ascii="幼圆" w:eastAsia="幼圆" w:hAnsi="宋体" w:hint="eastAsia"/>
          <w:color w:val="FF0000"/>
          <w:sz w:val="24"/>
          <w:highlight w:val="yellow"/>
        </w:rPr>
        <w:t>软件故障</w:t>
      </w:r>
      <w:r w:rsidR="0032637F" w:rsidRPr="00B969ED">
        <w:rPr>
          <w:rFonts w:ascii="幼圆" w:eastAsia="幼圆" w:hAnsi="宋体" w:hint="eastAsia"/>
          <w:color w:val="FF0000"/>
          <w:sz w:val="24"/>
          <w:highlight w:val="yellow"/>
        </w:rPr>
        <w:t>排查、</w:t>
      </w:r>
      <w:r w:rsidRPr="00B969ED">
        <w:rPr>
          <w:rFonts w:ascii="幼圆" w:eastAsia="幼圆" w:hAnsi="宋体" w:hint="eastAsia"/>
          <w:color w:val="FF0000"/>
          <w:sz w:val="24"/>
          <w:highlight w:val="yellow"/>
        </w:rPr>
        <w:t>软件故障维护</w:t>
      </w:r>
    </w:p>
    <w:p w:rsidR="00197C2B" w:rsidRPr="00B969ED" w:rsidRDefault="00197C2B" w:rsidP="0032637F">
      <w:pPr>
        <w:spacing w:line="360" w:lineRule="auto"/>
        <w:ind w:firstLineChars="147" w:firstLine="354"/>
        <w:rPr>
          <w:rFonts w:ascii="幼圆" w:eastAsia="幼圆"/>
          <w:b/>
          <w:color w:val="FF0000"/>
          <w:sz w:val="24"/>
          <w:highlight w:val="yellow"/>
        </w:rPr>
      </w:pPr>
      <w:r w:rsidRPr="00B969ED">
        <w:rPr>
          <w:rFonts w:ascii="幼圆" w:eastAsia="幼圆" w:hint="eastAsia"/>
          <w:b/>
          <w:color w:val="FF0000"/>
          <w:sz w:val="24"/>
          <w:highlight w:val="yellow"/>
        </w:rPr>
        <w:t>软件升级优化</w:t>
      </w:r>
    </w:p>
    <w:p w:rsidR="0032637F" w:rsidRPr="00B969ED" w:rsidRDefault="001D51AC" w:rsidP="0032637F">
      <w:pPr>
        <w:widowControl/>
        <w:spacing w:line="360" w:lineRule="auto"/>
        <w:ind w:leftChars="171" w:left="359"/>
        <w:jc w:val="left"/>
        <w:rPr>
          <w:rFonts w:ascii="幼圆" w:eastAsia="幼圆" w:hAnsi="宋体"/>
          <w:color w:val="FF0000"/>
          <w:sz w:val="24"/>
          <w:szCs w:val="28"/>
          <w:highlight w:val="yellow"/>
        </w:rPr>
      </w:pPr>
      <w:r w:rsidRPr="00B969ED">
        <w:rPr>
          <w:rFonts w:ascii="幼圆" w:eastAsia="幼圆" w:hAnsi="宋体" w:hint="eastAsia"/>
          <w:color w:val="FF0000"/>
          <w:sz w:val="24"/>
          <w:szCs w:val="28"/>
          <w:highlight w:val="yellow"/>
        </w:rPr>
        <w:t>1</w:t>
      </w:r>
      <w:r w:rsidR="0032637F" w:rsidRPr="00B969ED">
        <w:rPr>
          <w:rFonts w:ascii="幼圆" w:eastAsia="幼圆" w:hAnsi="宋体" w:hint="eastAsia"/>
          <w:color w:val="FF0000"/>
          <w:sz w:val="24"/>
          <w:szCs w:val="28"/>
          <w:highlight w:val="yellow"/>
        </w:rPr>
        <w:t>）软件改进需求分析  2）</w:t>
      </w:r>
      <w:r w:rsidR="00197C2B" w:rsidRPr="00B969ED">
        <w:rPr>
          <w:rFonts w:ascii="幼圆" w:eastAsia="幼圆" w:hAnsi="宋体" w:hint="eastAsia"/>
          <w:color w:val="FF0000"/>
          <w:sz w:val="24"/>
          <w:szCs w:val="28"/>
          <w:highlight w:val="yellow"/>
        </w:rPr>
        <w:t>软件改进研发</w:t>
      </w:r>
      <w:r w:rsidR="0032637F" w:rsidRPr="00B969ED">
        <w:rPr>
          <w:rFonts w:ascii="幼圆" w:eastAsia="幼圆" w:hAnsi="宋体" w:hint="eastAsia"/>
          <w:color w:val="FF0000"/>
          <w:sz w:val="24"/>
          <w:szCs w:val="28"/>
          <w:highlight w:val="yellow"/>
        </w:rPr>
        <w:t xml:space="preserve">      3）</w:t>
      </w:r>
      <w:r w:rsidR="00197C2B" w:rsidRPr="00B969ED">
        <w:rPr>
          <w:rFonts w:ascii="幼圆" w:eastAsia="幼圆" w:hAnsi="宋体" w:hint="eastAsia"/>
          <w:color w:val="FF0000"/>
          <w:sz w:val="24"/>
          <w:szCs w:val="28"/>
          <w:highlight w:val="yellow"/>
        </w:rPr>
        <w:t>软件改进测试和发布；</w:t>
      </w:r>
      <w:r w:rsidR="0032637F" w:rsidRPr="00B969ED">
        <w:rPr>
          <w:rFonts w:ascii="幼圆" w:eastAsia="幼圆" w:hAnsi="宋体" w:hint="eastAsia"/>
          <w:color w:val="FF0000"/>
          <w:sz w:val="24"/>
          <w:szCs w:val="28"/>
          <w:highlight w:val="yellow"/>
        </w:rPr>
        <w:t xml:space="preserve">    </w:t>
      </w:r>
    </w:p>
    <w:p w:rsidR="00810A14" w:rsidRPr="00B969ED" w:rsidRDefault="0032637F" w:rsidP="00810A14">
      <w:pPr>
        <w:widowControl/>
        <w:spacing w:line="360" w:lineRule="auto"/>
        <w:ind w:leftChars="171" w:left="359"/>
        <w:jc w:val="left"/>
        <w:rPr>
          <w:rFonts w:ascii="幼圆" w:eastAsia="幼圆" w:hAnsi="宋体"/>
          <w:color w:val="FF0000"/>
          <w:sz w:val="24"/>
          <w:szCs w:val="28"/>
          <w:highlight w:val="yellow"/>
        </w:rPr>
      </w:pPr>
      <w:r w:rsidRPr="00B969ED">
        <w:rPr>
          <w:rFonts w:ascii="幼圆" w:eastAsia="幼圆" w:hAnsi="宋体" w:hint="eastAsia"/>
          <w:color w:val="FF0000"/>
          <w:sz w:val="24"/>
          <w:szCs w:val="28"/>
          <w:highlight w:val="yellow"/>
        </w:rPr>
        <w:t>4）</w:t>
      </w:r>
      <w:r w:rsidR="00197C2B" w:rsidRPr="00B969ED">
        <w:rPr>
          <w:rFonts w:ascii="幼圆" w:eastAsia="幼圆" w:hAnsi="宋体" w:hint="eastAsia"/>
          <w:color w:val="FF0000"/>
          <w:sz w:val="24"/>
          <w:szCs w:val="28"/>
          <w:highlight w:val="yellow"/>
        </w:rPr>
        <w:t>软件版本升级；</w:t>
      </w:r>
      <w:r w:rsidRPr="00B969ED">
        <w:rPr>
          <w:rFonts w:ascii="幼圆" w:eastAsia="幼圆" w:hAnsi="宋体" w:hint="eastAsia"/>
          <w:color w:val="FF0000"/>
          <w:sz w:val="24"/>
          <w:szCs w:val="28"/>
          <w:highlight w:val="yellow"/>
        </w:rPr>
        <w:t xml:space="preserve">    5）</w:t>
      </w:r>
      <w:r w:rsidR="00197C2B" w:rsidRPr="00B969ED">
        <w:rPr>
          <w:rFonts w:ascii="幼圆" w:eastAsia="幼圆" w:hAnsi="宋体" w:hint="eastAsia"/>
          <w:color w:val="FF0000"/>
          <w:sz w:val="24"/>
          <w:szCs w:val="28"/>
          <w:highlight w:val="yellow"/>
        </w:rPr>
        <w:t>软</w:t>
      </w:r>
      <w:r w:rsidRPr="00B969ED">
        <w:rPr>
          <w:rFonts w:ascii="幼圆" w:eastAsia="幼圆" w:hAnsi="宋体" w:hint="eastAsia"/>
          <w:color w:val="FF0000"/>
          <w:sz w:val="24"/>
          <w:szCs w:val="28"/>
          <w:highlight w:val="yellow"/>
        </w:rPr>
        <w:t>件系统安全防护  6）</w:t>
      </w:r>
      <w:r w:rsidR="00197C2B" w:rsidRPr="00B969ED">
        <w:rPr>
          <w:rFonts w:ascii="幼圆" w:eastAsia="幼圆" w:hAnsi="宋体" w:hint="eastAsia"/>
          <w:color w:val="FF0000"/>
          <w:sz w:val="24"/>
          <w:szCs w:val="28"/>
          <w:highlight w:val="yellow"/>
        </w:rPr>
        <w:t>软件升级补丁；</w:t>
      </w:r>
    </w:p>
    <w:p w:rsidR="00695B17" w:rsidRPr="00B969ED" w:rsidRDefault="00695B17" w:rsidP="0032637F">
      <w:pPr>
        <w:spacing w:line="360" w:lineRule="auto"/>
        <w:ind w:firstLineChars="147" w:firstLine="354"/>
        <w:rPr>
          <w:rFonts w:ascii="幼圆" w:eastAsia="幼圆"/>
          <w:b/>
          <w:color w:val="FF0000"/>
          <w:sz w:val="24"/>
          <w:highlight w:val="yellow"/>
        </w:rPr>
      </w:pPr>
      <w:r w:rsidRPr="00B969ED">
        <w:rPr>
          <w:rFonts w:ascii="幼圆" w:eastAsia="幼圆" w:hint="eastAsia"/>
          <w:b/>
          <w:color w:val="FF0000"/>
          <w:sz w:val="24"/>
          <w:highlight w:val="yellow"/>
        </w:rPr>
        <w:t>软件迁移服务</w:t>
      </w:r>
    </w:p>
    <w:p w:rsidR="00810A14" w:rsidRPr="00B969ED" w:rsidRDefault="0032637F" w:rsidP="00810A14">
      <w:pPr>
        <w:widowControl/>
        <w:spacing w:line="360" w:lineRule="auto"/>
        <w:ind w:firstLineChars="150" w:firstLine="360"/>
        <w:jc w:val="left"/>
        <w:rPr>
          <w:rFonts w:ascii="幼圆" w:eastAsia="幼圆" w:hAnsi="宋体"/>
          <w:color w:val="FF0000"/>
          <w:sz w:val="24"/>
          <w:szCs w:val="28"/>
          <w:highlight w:val="yellow"/>
        </w:rPr>
      </w:pPr>
      <w:r w:rsidRPr="00B969ED">
        <w:rPr>
          <w:rFonts w:ascii="幼圆" w:eastAsia="幼圆" w:hAnsi="宋体" w:hint="eastAsia"/>
          <w:color w:val="FF0000"/>
          <w:sz w:val="24"/>
          <w:szCs w:val="28"/>
          <w:highlight w:val="yellow"/>
        </w:rPr>
        <w:t>1）</w:t>
      </w:r>
      <w:r w:rsidR="00EA446E" w:rsidRPr="00B969ED">
        <w:rPr>
          <w:rFonts w:ascii="幼圆" w:eastAsia="幼圆" w:hAnsi="宋体" w:hint="eastAsia"/>
          <w:color w:val="FF0000"/>
          <w:sz w:val="24"/>
          <w:szCs w:val="28"/>
          <w:highlight w:val="yellow"/>
        </w:rPr>
        <w:t>软件迁移</w:t>
      </w:r>
    </w:p>
    <w:p w:rsidR="00810A14" w:rsidRPr="00B969ED" w:rsidRDefault="00810A14" w:rsidP="00810A14">
      <w:pPr>
        <w:widowControl/>
        <w:spacing w:line="360" w:lineRule="auto"/>
        <w:ind w:firstLineChars="150" w:firstLine="360"/>
        <w:jc w:val="left"/>
        <w:rPr>
          <w:rFonts w:ascii="幼圆" w:eastAsia="幼圆" w:hAnsi="宋体"/>
          <w:color w:val="FF0000"/>
          <w:sz w:val="24"/>
          <w:szCs w:val="28"/>
          <w:highlight w:val="yellow"/>
        </w:rPr>
      </w:pPr>
    </w:p>
    <w:p w:rsidR="0032637F" w:rsidRPr="00B969ED" w:rsidRDefault="0032637F" w:rsidP="00B969ED">
      <w:pPr>
        <w:spacing w:line="360" w:lineRule="auto"/>
        <w:ind w:firstLineChars="147" w:firstLine="354"/>
        <w:rPr>
          <w:rFonts w:ascii="幼圆" w:eastAsia="幼圆"/>
          <w:b/>
          <w:color w:val="FF0000"/>
          <w:sz w:val="24"/>
          <w:highlight w:val="yellow"/>
        </w:rPr>
      </w:pPr>
      <w:r w:rsidRPr="00B969ED">
        <w:rPr>
          <w:rFonts w:ascii="幼圆" w:eastAsia="幼圆" w:hint="eastAsia"/>
          <w:b/>
          <w:color w:val="FF0000"/>
          <w:sz w:val="24"/>
          <w:highlight w:val="yellow"/>
        </w:rPr>
        <w:t>硬件服务</w:t>
      </w:r>
    </w:p>
    <w:p w:rsidR="00810A14" w:rsidRPr="00B969ED" w:rsidRDefault="00810A14" w:rsidP="00810A14">
      <w:pPr>
        <w:spacing w:line="360" w:lineRule="auto"/>
        <w:ind w:firstLineChars="147" w:firstLine="354"/>
        <w:rPr>
          <w:rFonts w:ascii="幼圆" w:eastAsia="幼圆"/>
          <w:b/>
          <w:color w:val="FF0000"/>
          <w:sz w:val="24"/>
          <w:highlight w:val="yellow"/>
        </w:rPr>
      </w:pPr>
      <w:r w:rsidRPr="00B969ED">
        <w:rPr>
          <w:rFonts w:ascii="幼圆" w:eastAsia="幼圆" w:hint="eastAsia"/>
          <w:b/>
          <w:color w:val="FF0000"/>
          <w:sz w:val="24"/>
          <w:highlight w:val="yellow"/>
        </w:rPr>
        <w:lastRenderedPageBreak/>
        <w:t>硬件维护服务</w:t>
      </w:r>
    </w:p>
    <w:p w:rsidR="00810A14" w:rsidRPr="00B969ED" w:rsidRDefault="00810A14" w:rsidP="00810A14">
      <w:pPr>
        <w:spacing w:line="360" w:lineRule="auto"/>
        <w:ind w:firstLineChars="147" w:firstLine="353"/>
        <w:rPr>
          <w:rFonts w:ascii="幼圆" w:eastAsia="幼圆"/>
          <w:color w:val="FF0000"/>
          <w:sz w:val="24"/>
          <w:highlight w:val="yellow"/>
        </w:rPr>
      </w:pPr>
      <w:r w:rsidRPr="00B969ED">
        <w:rPr>
          <w:rFonts w:ascii="幼圆" w:eastAsia="幼圆" w:hint="eastAsia"/>
          <w:color w:val="FF0000"/>
          <w:sz w:val="24"/>
          <w:highlight w:val="yellow"/>
        </w:rPr>
        <w:t>1）硬件故障排查   2）硬件故障维护   3）硬件设备调试</w:t>
      </w:r>
    </w:p>
    <w:p w:rsidR="00810A14" w:rsidRPr="00B969ED" w:rsidRDefault="00810A14" w:rsidP="00810A14">
      <w:pPr>
        <w:spacing w:line="360" w:lineRule="auto"/>
        <w:ind w:firstLineChars="147" w:firstLine="354"/>
        <w:rPr>
          <w:rFonts w:ascii="幼圆" w:eastAsia="幼圆"/>
          <w:b/>
          <w:color w:val="FF0000"/>
          <w:sz w:val="24"/>
          <w:highlight w:val="yellow"/>
        </w:rPr>
      </w:pPr>
      <w:r w:rsidRPr="00B969ED">
        <w:rPr>
          <w:rFonts w:ascii="幼圆" w:eastAsia="幼圆" w:hint="eastAsia"/>
          <w:b/>
          <w:color w:val="FF0000"/>
          <w:sz w:val="24"/>
          <w:highlight w:val="yellow"/>
        </w:rPr>
        <w:t>硬件更换服务</w:t>
      </w:r>
    </w:p>
    <w:p w:rsidR="005918A2" w:rsidRPr="00B969ED" w:rsidRDefault="00810A14" w:rsidP="00810A14">
      <w:pPr>
        <w:spacing w:line="360" w:lineRule="auto"/>
        <w:ind w:firstLineChars="147" w:firstLine="353"/>
        <w:rPr>
          <w:rFonts w:ascii="幼圆" w:eastAsia="幼圆"/>
          <w:color w:val="FF0000"/>
          <w:sz w:val="24"/>
          <w:highlight w:val="yellow"/>
        </w:rPr>
      </w:pPr>
      <w:r w:rsidRPr="00B969ED">
        <w:rPr>
          <w:rFonts w:ascii="幼圆" w:eastAsia="幼圆" w:hint="eastAsia"/>
          <w:color w:val="FF0000"/>
          <w:sz w:val="24"/>
          <w:highlight w:val="yellow"/>
        </w:rPr>
        <w:t>1）</w:t>
      </w:r>
      <w:r w:rsidR="00B648A4" w:rsidRPr="00B969ED">
        <w:rPr>
          <w:rFonts w:ascii="幼圆" w:eastAsia="幼圆" w:hint="eastAsia"/>
          <w:color w:val="FF0000"/>
          <w:sz w:val="24"/>
          <w:highlight w:val="yellow"/>
        </w:rPr>
        <w:t>服务</w:t>
      </w:r>
      <w:r w:rsidR="00B648A4" w:rsidRPr="00B969ED">
        <w:rPr>
          <w:rFonts w:ascii="幼圆" w:eastAsia="幼圆"/>
          <w:color w:val="FF0000"/>
          <w:sz w:val="24"/>
          <w:highlight w:val="yellow"/>
        </w:rPr>
        <w:t>器</w:t>
      </w:r>
      <w:r w:rsidR="007D1EEA" w:rsidRPr="00B969ED">
        <w:rPr>
          <w:rFonts w:ascii="幼圆" w:eastAsia="幼圆" w:hint="eastAsia"/>
          <w:color w:val="FF0000"/>
          <w:sz w:val="24"/>
          <w:highlight w:val="yellow"/>
        </w:rPr>
        <w:t>、交换机、存储设备</w:t>
      </w:r>
    </w:p>
    <w:p w:rsidR="00810A14" w:rsidRPr="00B969ED" w:rsidRDefault="00810A14" w:rsidP="00810A14">
      <w:pPr>
        <w:spacing w:line="360" w:lineRule="auto"/>
        <w:ind w:firstLineChars="147" w:firstLine="353"/>
        <w:rPr>
          <w:rFonts w:ascii="幼圆" w:eastAsia="幼圆"/>
          <w:color w:val="FF0000"/>
          <w:sz w:val="24"/>
          <w:highlight w:val="yellow"/>
        </w:rPr>
      </w:pPr>
      <w:r w:rsidRPr="00B969ED">
        <w:rPr>
          <w:rFonts w:ascii="幼圆" w:eastAsia="幼圆" w:hint="eastAsia"/>
          <w:color w:val="FF0000"/>
          <w:sz w:val="24"/>
          <w:highlight w:val="yellow"/>
        </w:rPr>
        <w:t>2）</w:t>
      </w:r>
      <w:r w:rsidR="00FB15E6" w:rsidRPr="00B969ED">
        <w:rPr>
          <w:rFonts w:ascii="幼圆" w:eastAsia="幼圆" w:hint="eastAsia"/>
          <w:color w:val="FF0000"/>
          <w:sz w:val="24"/>
          <w:highlight w:val="yellow"/>
        </w:rPr>
        <w:t>台</w:t>
      </w:r>
      <w:r w:rsidR="00FB15E6" w:rsidRPr="00B969ED">
        <w:rPr>
          <w:rFonts w:ascii="幼圆" w:eastAsia="幼圆"/>
          <w:color w:val="FF0000"/>
          <w:sz w:val="24"/>
          <w:highlight w:val="yellow"/>
        </w:rPr>
        <w:t>式机</w:t>
      </w:r>
      <w:r w:rsidR="00FB15E6" w:rsidRPr="00B969ED">
        <w:rPr>
          <w:rFonts w:ascii="幼圆" w:eastAsia="幼圆" w:hint="eastAsia"/>
          <w:color w:val="FF0000"/>
          <w:sz w:val="24"/>
          <w:highlight w:val="yellow"/>
        </w:rPr>
        <w:t>、笔</w:t>
      </w:r>
      <w:r w:rsidR="00FB15E6" w:rsidRPr="00B969ED">
        <w:rPr>
          <w:rFonts w:ascii="幼圆" w:eastAsia="幼圆"/>
          <w:color w:val="FF0000"/>
          <w:sz w:val="24"/>
          <w:highlight w:val="yellow"/>
        </w:rPr>
        <w:t>记本</w:t>
      </w:r>
    </w:p>
    <w:p w:rsidR="00FB15E6" w:rsidRPr="00B969ED" w:rsidRDefault="00FB15E6" w:rsidP="00810A14">
      <w:pPr>
        <w:spacing w:line="360" w:lineRule="auto"/>
        <w:ind w:firstLineChars="147" w:firstLine="353"/>
        <w:rPr>
          <w:rFonts w:ascii="幼圆" w:eastAsia="幼圆"/>
          <w:color w:val="FF0000"/>
          <w:sz w:val="24"/>
          <w:highlight w:val="yellow"/>
        </w:rPr>
      </w:pPr>
      <w:r w:rsidRPr="00B969ED">
        <w:rPr>
          <w:rFonts w:ascii="幼圆" w:eastAsia="幼圆"/>
          <w:color w:val="FF0000"/>
          <w:sz w:val="24"/>
          <w:highlight w:val="yellow"/>
        </w:rPr>
        <w:t>3）</w:t>
      </w:r>
      <w:r w:rsidR="007D1EEA" w:rsidRPr="00B969ED">
        <w:rPr>
          <w:rFonts w:ascii="幼圆" w:eastAsia="幼圆" w:hint="eastAsia"/>
          <w:color w:val="FF0000"/>
          <w:sz w:val="24"/>
          <w:highlight w:val="yellow"/>
        </w:rPr>
        <w:t>打印</w:t>
      </w:r>
      <w:r w:rsidRPr="00B969ED">
        <w:rPr>
          <w:rFonts w:ascii="幼圆" w:eastAsia="幼圆"/>
          <w:color w:val="FF0000"/>
          <w:sz w:val="24"/>
          <w:highlight w:val="yellow"/>
        </w:rPr>
        <w:t>机</w:t>
      </w:r>
      <w:r w:rsidRPr="00B969ED">
        <w:rPr>
          <w:rFonts w:ascii="幼圆" w:eastAsia="幼圆" w:hint="eastAsia"/>
          <w:color w:val="FF0000"/>
          <w:sz w:val="24"/>
          <w:highlight w:val="yellow"/>
        </w:rPr>
        <w:t>、</w:t>
      </w:r>
      <w:r w:rsidR="007D1EEA" w:rsidRPr="00B969ED">
        <w:rPr>
          <w:rFonts w:ascii="幼圆" w:eastAsia="幼圆" w:hint="eastAsia"/>
          <w:color w:val="FF0000"/>
          <w:sz w:val="24"/>
          <w:highlight w:val="yellow"/>
        </w:rPr>
        <w:t>扫描仪、</w:t>
      </w:r>
      <w:r w:rsidRPr="00B969ED">
        <w:rPr>
          <w:rFonts w:ascii="幼圆" w:eastAsia="幼圆" w:hint="eastAsia"/>
          <w:color w:val="FF0000"/>
          <w:sz w:val="24"/>
          <w:highlight w:val="yellow"/>
        </w:rPr>
        <w:t>投</w:t>
      </w:r>
      <w:r w:rsidRPr="00B969ED">
        <w:rPr>
          <w:rFonts w:ascii="幼圆" w:eastAsia="幼圆"/>
          <w:color w:val="FF0000"/>
          <w:sz w:val="24"/>
          <w:highlight w:val="yellow"/>
        </w:rPr>
        <w:t>影</w:t>
      </w:r>
      <w:r w:rsidRPr="00B969ED">
        <w:rPr>
          <w:rFonts w:ascii="幼圆" w:eastAsia="幼圆" w:hint="eastAsia"/>
          <w:color w:val="FF0000"/>
          <w:sz w:val="24"/>
          <w:highlight w:val="yellow"/>
        </w:rPr>
        <w:t>仪</w:t>
      </w:r>
    </w:p>
    <w:p w:rsidR="0032637F" w:rsidRPr="00B969ED" w:rsidRDefault="00810A14" w:rsidP="00810A14">
      <w:pPr>
        <w:spacing w:line="360" w:lineRule="auto"/>
        <w:ind w:firstLineChars="147" w:firstLine="354"/>
        <w:rPr>
          <w:rFonts w:ascii="幼圆" w:eastAsia="幼圆"/>
          <w:b/>
          <w:color w:val="FF0000"/>
          <w:sz w:val="24"/>
          <w:highlight w:val="yellow"/>
        </w:rPr>
      </w:pPr>
      <w:r w:rsidRPr="00B969ED">
        <w:rPr>
          <w:rFonts w:ascii="幼圆" w:eastAsia="幼圆" w:hint="eastAsia"/>
          <w:b/>
          <w:color w:val="FF0000"/>
          <w:sz w:val="24"/>
          <w:highlight w:val="yellow"/>
        </w:rPr>
        <w:t>硬件备用服务</w:t>
      </w:r>
    </w:p>
    <w:p w:rsidR="00810A14" w:rsidRDefault="00810A14" w:rsidP="00810A14">
      <w:pPr>
        <w:spacing w:line="360" w:lineRule="auto"/>
        <w:ind w:firstLineChars="147" w:firstLine="353"/>
        <w:rPr>
          <w:rFonts w:ascii="幼圆" w:eastAsia="幼圆"/>
          <w:sz w:val="24"/>
        </w:rPr>
      </w:pPr>
      <w:r w:rsidRPr="00B969ED">
        <w:rPr>
          <w:rFonts w:ascii="幼圆" w:eastAsia="幼圆" w:hint="eastAsia"/>
          <w:color w:val="FF0000"/>
          <w:sz w:val="24"/>
          <w:highlight w:val="yellow"/>
        </w:rPr>
        <w:t>1）硬件备用</w:t>
      </w:r>
    </w:p>
    <w:p w:rsidR="00536B56" w:rsidRPr="00536B56" w:rsidRDefault="00536B56" w:rsidP="00536B56">
      <w:pPr>
        <w:spacing w:line="360" w:lineRule="auto"/>
        <w:ind w:firstLineChars="147" w:firstLine="413"/>
        <w:rPr>
          <w:rFonts w:ascii="幼圆" w:eastAsia="幼圆"/>
          <w:b/>
          <w:color w:val="FF0000"/>
          <w:sz w:val="28"/>
          <w:szCs w:val="28"/>
        </w:rPr>
      </w:pPr>
      <w:r w:rsidRPr="00536B56">
        <w:rPr>
          <w:rFonts w:ascii="幼圆" w:eastAsia="幼圆" w:hint="eastAsia"/>
          <w:b/>
          <w:color w:val="FF0000"/>
          <w:sz w:val="28"/>
          <w:szCs w:val="28"/>
          <w:highlight w:val="yellow"/>
        </w:rPr>
        <w:t>（上述内容由“项目服务内容信息部分”中的“服务内容”输入的内容进行替换）</w:t>
      </w:r>
    </w:p>
    <w:p w:rsidR="00197C2B" w:rsidRPr="00271904" w:rsidRDefault="00197C2B">
      <w:pPr>
        <w:pStyle w:val="a8"/>
        <w:numPr>
          <w:ilvl w:val="0"/>
          <w:numId w:val="2"/>
        </w:numPr>
        <w:spacing w:beforeLines="50" w:before="156" w:afterLines="50" w:after="156" w:line="360" w:lineRule="auto"/>
        <w:ind w:firstLineChars="0"/>
        <w:outlineLvl w:val="0"/>
        <w:rPr>
          <w:rFonts w:ascii="幼圆" w:eastAsia="幼圆"/>
          <w:b/>
          <w:sz w:val="30"/>
          <w:szCs w:val="30"/>
          <w:lang w:val="en-GB"/>
        </w:rPr>
      </w:pPr>
      <w:bookmarkStart w:id="28" w:name="_Toc270344788"/>
      <w:bookmarkStart w:id="29" w:name="_Toc270344855"/>
      <w:bookmarkStart w:id="30" w:name="_Toc8388850"/>
      <w:r w:rsidRPr="00271904">
        <w:rPr>
          <w:rFonts w:ascii="幼圆" w:eastAsia="幼圆" w:hint="eastAsia"/>
          <w:b/>
          <w:sz w:val="30"/>
          <w:szCs w:val="30"/>
          <w:lang w:val="en-GB"/>
        </w:rPr>
        <w:t>双方责任</w:t>
      </w:r>
      <w:bookmarkEnd w:id="28"/>
      <w:bookmarkEnd w:id="29"/>
      <w:bookmarkEnd w:id="30"/>
    </w:p>
    <w:p w:rsidR="00197C2B" w:rsidRPr="00271904" w:rsidRDefault="00197C2B">
      <w:pPr>
        <w:pStyle w:val="2"/>
        <w:rPr>
          <w:rFonts w:ascii="幼圆" w:eastAsia="幼圆" w:hAnsi="宋体"/>
          <w:sz w:val="28"/>
          <w:szCs w:val="28"/>
          <w:lang w:val="en-GB"/>
        </w:rPr>
      </w:pPr>
      <w:bookmarkStart w:id="31" w:name="_Toc270344789"/>
      <w:bookmarkStart w:id="32" w:name="_Toc270344856"/>
      <w:bookmarkStart w:id="33" w:name="_Toc8388851"/>
      <w:r w:rsidRPr="00271904">
        <w:rPr>
          <w:rFonts w:ascii="幼圆" w:eastAsia="幼圆" w:hAnsi="宋体" w:hint="eastAsia"/>
          <w:sz w:val="28"/>
          <w:szCs w:val="28"/>
          <w:lang w:val="en-GB" w:eastAsia="zh-CN"/>
        </w:rPr>
        <w:t>5.1 甲方</w:t>
      </w:r>
      <w:proofErr w:type="spellStart"/>
      <w:r w:rsidRPr="00271904">
        <w:rPr>
          <w:rFonts w:ascii="幼圆" w:eastAsia="幼圆" w:hAnsi="宋体" w:hint="eastAsia"/>
          <w:sz w:val="28"/>
          <w:szCs w:val="28"/>
          <w:lang w:val="en-GB"/>
        </w:rPr>
        <w:t>责任</w:t>
      </w:r>
      <w:bookmarkEnd w:id="31"/>
      <w:bookmarkEnd w:id="32"/>
      <w:bookmarkEnd w:id="33"/>
      <w:proofErr w:type="spellEnd"/>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bookmarkStart w:id="34" w:name="_Toc198545342"/>
      <w:bookmarkStart w:id="35" w:name="_Toc198547328"/>
      <w:r w:rsidRPr="00271904">
        <w:rPr>
          <w:rFonts w:ascii="幼圆" w:eastAsia="幼圆" w:hAnsi="宋体" w:hint="eastAsia"/>
          <w:sz w:val="24"/>
          <w:szCs w:val="28"/>
        </w:rPr>
        <w:t>遵循定义好的工作流程提交问题申报和服务请求。</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按照相关的操作规程和要求操作，确保不造成人为事故。</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发现问题及时按照乙方联系方式与乙方服务支持人员取得联系，并尽可能地提供详细的信息以便乙方服务支持人员能够尽早排除故障，以减少问题造成的损失或影响。</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参加定期举行的服务回顾会议，反馈意见，满意度调查，协助乙方持续不断地改进工作。</w:t>
      </w:r>
    </w:p>
    <w:p w:rsidR="00197C2B" w:rsidRPr="00271904" w:rsidRDefault="00197C2B" w:rsidP="005918A2">
      <w:pPr>
        <w:widowControl/>
        <w:numPr>
          <w:ilvl w:val="0"/>
          <w:numId w:val="8"/>
        </w:numPr>
        <w:spacing w:line="360" w:lineRule="auto"/>
        <w:ind w:left="993" w:hanging="284"/>
        <w:jc w:val="left"/>
        <w:rPr>
          <w:rFonts w:ascii="幼圆" w:eastAsia="幼圆" w:hAnsi="宋体"/>
          <w:sz w:val="24"/>
          <w:szCs w:val="28"/>
        </w:rPr>
      </w:pPr>
      <w:r w:rsidRPr="00271904">
        <w:rPr>
          <w:rFonts w:ascii="幼圆" w:eastAsia="幼圆" w:hAnsi="宋体" w:hint="eastAsia"/>
          <w:sz w:val="24"/>
          <w:szCs w:val="28"/>
        </w:rPr>
        <w:t>未经乙方书面许可，甲方不得向第三方泄露乙方提供的任何信息或产品资料。</w:t>
      </w:r>
    </w:p>
    <w:p w:rsidR="00197C2B" w:rsidRPr="00271904" w:rsidRDefault="00197C2B">
      <w:pPr>
        <w:pStyle w:val="2"/>
        <w:rPr>
          <w:rFonts w:ascii="幼圆" w:eastAsia="幼圆" w:hAnsi="宋体"/>
          <w:sz w:val="28"/>
          <w:szCs w:val="28"/>
          <w:lang w:val="en-GB"/>
        </w:rPr>
      </w:pPr>
      <w:bookmarkStart w:id="36" w:name="_Toc270344790"/>
      <w:bookmarkStart w:id="37" w:name="_Toc270344857"/>
      <w:bookmarkStart w:id="38" w:name="_Toc8388852"/>
      <w:r w:rsidRPr="00271904">
        <w:rPr>
          <w:rFonts w:ascii="幼圆" w:eastAsia="幼圆" w:hAnsi="宋体" w:hint="eastAsia"/>
          <w:sz w:val="28"/>
          <w:szCs w:val="28"/>
          <w:lang w:val="en-GB" w:eastAsia="zh-CN"/>
        </w:rPr>
        <w:t>5.2 乙方</w:t>
      </w:r>
      <w:proofErr w:type="spellStart"/>
      <w:r w:rsidRPr="00271904">
        <w:rPr>
          <w:rFonts w:ascii="幼圆" w:eastAsia="幼圆" w:hAnsi="宋体" w:hint="eastAsia"/>
          <w:sz w:val="28"/>
          <w:szCs w:val="28"/>
          <w:lang w:val="en-GB"/>
        </w:rPr>
        <w:t>责任</w:t>
      </w:r>
      <w:bookmarkEnd w:id="34"/>
      <w:bookmarkEnd w:id="35"/>
      <w:bookmarkEnd w:id="36"/>
      <w:bookmarkEnd w:id="37"/>
      <w:bookmarkEnd w:id="38"/>
      <w:proofErr w:type="spellEnd"/>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 xml:space="preserve">在承诺的服务提供时段内，保证甲方能够正常地进行业务活动，并享受乙方提供的服务。 </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在承诺的甲方可提交请求时段内，保证甲方能够联系到服务支持人员并在承诺的请求响应时间内开始着手解决甲方的问题或服务请求。</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合理地、有效地组织安排技术支持资源。要确保达到承诺的问题解决时间指标。</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服务支持人员及服务提供人员严格按照定义的工作流程进行工作，相互之间做到紧密配合、互相支持，以解决甲方的问题为最终目的。</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lastRenderedPageBreak/>
        <w:t>服务团队必须定期举行内部回顾会议，结合周期性的统计管理报表数据进行工作绩效检查。确保能够持续不断地为甲方提供符合承诺指标要求的服务。</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根据本协议的安排，定期地、准时地提供指定的统计管理报表给甲方；</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主动联系甲方举行定期的服务回顾会议，向甲方汇报前期的服务结果；接收来自甲方的反馈意见。以甲方的反馈和前期的服务结果为依据，及时做出调整，确保能够持续不断地为甲方提供符合承诺指标要求的服务。</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创建和维护知识库来记录甲方遇到的问题及解决问题的解决方案。</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维持合理数量的经过培训的维护人员，确保承诺的IT服务指标能够被达到。</w:t>
      </w:r>
    </w:p>
    <w:p w:rsidR="00197C2B" w:rsidRPr="00271904" w:rsidRDefault="00197C2B" w:rsidP="005918A2">
      <w:pPr>
        <w:widowControl/>
        <w:numPr>
          <w:ilvl w:val="0"/>
          <w:numId w:val="8"/>
        </w:numPr>
        <w:spacing w:line="360" w:lineRule="auto"/>
        <w:ind w:left="567" w:hanging="336"/>
        <w:jc w:val="left"/>
        <w:rPr>
          <w:rFonts w:ascii="幼圆" w:eastAsia="幼圆" w:hAnsi="宋体"/>
          <w:sz w:val="24"/>
          <w:szCs w:val="28"/>
        </w:rPr>
      </w:pPr>
      <w:r w:rsidRPr="00271904">
        <w:rPr>
          <w:rFonts w:ascii="幼圆" w:eastAsia="幼圆" w:hAnsi="宋体" w:hint="eastAsia"/>
          <w:sz w:val="24"/>
          <w:szCs w:val="28"/>
        </w:rPr>
        <w:t>未经甲方书面许可，乙方不得向第三方泄露甲方提供的任何信息。</w:t>
      </w:r>
    </w:p>
    <w:p w:rsidR="00197C2B" w:rsidRPr="00271904" w:rsidRDefault="00197C2B" w:rsidP="005918A2">
      <w:pPr>
        <w:pStyle w:val="a8"/>
        <w:numPr>
          <w:ilvl w:val="0"/>
          <w:numId w:val="2"/>
        </w:numPr>
        <w:spacing w:beforeLines="50" w:before="156" w:afterLines="50" w:after="156" w:line="360" w:lineRule="auto"/>
        <w:ind w:left="567" w:firstLineChars="0" w:hanging="567"/>
        <w:outlineLvl w:val="0"/>
        <w:rPr>
          <w:rFonts w:ascii="幼圆" w:eastAsia="幼圆"/>
          <w:b/>
          <w:sz w:val="30"/>
          <w:szCs w:val="30"/>
          <w:lang w:val="en-GB"/>
        </w:rPr>
      </w:pPr>
      <w:bookmarkStart w:id="39" w:name="_Toc111001613"/>
      <w:bookmarkStart w:id="40" w:name="_Toc270344791"/>
      <w:bookmarkStart w:id="41" w:name="_Toc270344858"/>
      <w:bookmarkStart w:id="42" w:name="_Toc8388853"/>
      <w:r w:rsidRPr="00271904">
        <w:rPr>
          <w:rFonts w:ascii="幼圆" w:eastAsia="幼圆" w:hint="eastAsia"/>
          <w:b/>
          <w:sz w:val="30"/>
          <w:szCs w:val="30"/>
          <w:lang w:val="en-GB"/>
        </w:rPr>
        <w:t>名词定义</w:t>
      </w:r>
      <w:bookmarkEnd w:id="39"/>
      <w:bookmarkEnd w:id="40"/>
      <w:bookmarkEnd w:id="41"/>
      <w:bookmarkEnd w:id="42"/>
    </w:p>
    <w:p w:rsidR="00197C2B" w:rsidRPr="00271904" w:rsidRDefault="00197C2B">
      <w:pPr>
        <w:pStyle w:val="2"/>
        <w:rPr>
          <w:rFonts w:ascii="幼圆" w:eastAsia="幼圆" w:hAnsi="宋体"/>
          <w:sz w:val="28"/>
          <w:szCs w:val="28"/>
          <w:lang w:val="en-GB" w:eastAsia="zh-CN"/>
        </w:rPr>
      </w:pPr>
      <w:bookmarkStart w:id="43" w:name="_Toc270344793"/>
      <w:bookmarkStart w:id="44" w:name="_Toc270344860"/>
      <w:bookmarkStart w:id="45" w:name="_Toc8388854"/>
      <w:r w:rsidRPr="00271904">
        <w:rPr>
          <w:rFonts w:ascii="幼圆" w:eastAsia="幼圆" w:hAnsi="宋体" w:hint="eastAsia"/>
          <w:sz w:val="28"/>
          <w:szCs w:val="28"/>
          <w:lang w:val="en-GB" w:eastAsia="zh-CN"/>
        </w:rPr>
        <w:t>6.1 问题解决时间</w:t>
      </w:r>
      <w:bookmarkEnd w:id="43"/>
      <w:bookmarkEnd w:id="44"/>
      <w:bookmarkEnd w:id="45"/>
    </w:p>
    <w:p w:rsidR="00197C2B" w:rsidRPr="00271904" w:rsidRDefault="00197C2B">
      <w:pPr>
        <w:spacing w:line="360" w:lineRule="auto"/>
        <w:ind w:left="720"/>
        <w:rPr>
          <w:rFonts w:ascii="幼圆" w:eastAsia="幼圆" w:hAnsi="宋体"/>
          <w:sz w:val="24"/>
          <w:szCs w:val="28"/>
        </w:rPr>
      </w:pPr>
      <w:r w:rsidRPr="00271904">
        <w:rPr>
          <w:rFonts w:ascii="幼圆" w:eastAsia="幼圆" w:hAnsi="宋体" w:hint="eastAsia"/>
          <w:sz w:val="24"/>
          <w:szCs w:val="28"/>
        </w:rPr>
        <w:t>问题解决时间是指从甲方联系服务支持人员报告一个问题到服务支持人员给予解决问题的时间段。</w:t>
      </w:r>
    </w:p>
    <w:p w:rsidR="00197C2B" w:rsidRPr="00271904" w:rsidRDefault="00197C2B">
      <w:pPr>
        <w:pStyle w:val="2"/>
        <w:rPr>
          <w:rFonts w:ascii="幼圆" w:eastAsia="幼圆" w:hAnsi="宋体"/>
          <w:sz w:val="28"/>
          <w:szCs w:val="28"/>
          <w:lang w:val="en-GB" w:eastAsia="zh-CN"/>
        </w:rPr>
      </w:pPr>
      <w:bookmarkStart w:id="46" w:name="_Toc270344794"/>
      <w:bookmarkStart w:id="47" w:name="_Toc270344861"/>
      <w:bookmarkStart w:id="48" w:name="_Toc8388855"/>
      <w:r w:rsidRPr="00271904">
        <w:rPr>
          <w:rFonts w:ascii="幼圆" w:eastAsia="幼圆" w:hAnsi="宋体" w:hint="eastAsia"/>
          <w:sz w:val="28"/>
          <w:szCs w:val="28"/>
          <w:lang w:val="en-GB" w:eastAsia="zh-CN"/>
        </w:rPr>
        <w:t>6.2 请求响应时间</w:t>
      </w:r>
      <w:bookmarkEnd w:id="46"/>
      <w:bookmarkEnd w:id="47"/>
      <w:bookmarkEnd w:id="48"/>
    </w:p>
    <w:p w:rsidR="00197C2B" w:rsidRPr="00271904" w:rsidRDefault="00197C2B">
      <w:pPr>
        <w:spacing w:line="360" w:lineRule="auto"/>
        <w:ind w:left="720"/>
        <w:rPr>
          <w:rFonts w:ascii="幼圆" w:eastAsia="幼圆" w:hAnsi="宋体"/>
          <w:sz w:val="24"/>
          <w:szCs w:val="28"/>
        </w:rPr>
      </w:pPr>
      <w:r w:rsidRPr="00271904">
        <w:rPr>
          <w:rFonts w:ascii="幼圆" w:eastAsia="幼圆" w:hAnsi="宋体" w:hint="eastAsia"/>
          <w:sz w:val="24"/>
          <w:szCs w:val="28"/>
        </w:rPr>
        <w:t>当甲方联系服务支持人员登记一个请求到服务支持人员给予服务的时间。或者，当服务支持人员派单到IT服务专家时，IT服务专家应当在“请求响应时间”定义的时间内开始解决问题的工作并同时给提出请求的甲方以电话答复。</w:t>
      </w:r>
    </w:p>
    <w:p w:rsidR="00197C2B" w:rsidRPr="00271904" w:rsidRDefault="00197C2B">
      <w:pPr>
        <w:pStyle w:val="2"/>
        <w:rPr>
          <w:rFonts w:ascii="幼圆" w:eastAsia="幼圆" w:hAnsi="宋体"/>
          <w:sz w:val="28"/>
          <w:szCs w:val="28"/>
          <w:lang w:val="en-GB" w:eastAsia="zh-CN"/>
        </w:rPr>
      </w:pPr>
      <w:bookmarkStart w:id="49" w:name="_Toc270344795"/>
      <w:bookmarkStart w:id="50" w:name="_Toc270344862"/>
      <w:bookmarkStart w:id="51" w:name="_Toc8388856"/>
      <w:r w:rsidRPr="00271904">
        <w:rPr>
          <w:rFonts w:ascii="幼圆" w:eastAsia="幼圆" w:hAnsi="宋体" w:hint="eastAsia"/>
          <w:sz w:val="28"/>
          <w:szCs w:val="28"/>
          <w:lang w:val="en-GB" w:eastAsia="zh-CN"/>
        </w:rPr>
        <w:t>6.3 满意度</w:t>
      </w:r>
      <w:bookmarkEnd w:id="49"/>
      <w:bookmarkEnd w:id="50"/>
      <w:bookmarkEnd w:id="51"/>
    </w:p>
    <w:p w:rsidR="00197C2B" w:rsidRPr="00271904" w:rsidRDefault="00197C2B">
      <w:pPr>
        <w:spacing w:line="360" w:lineRule="auto"/>
        <w:ind w:left="720"/>
        <w:rPr>
          <w:rFonts w:ascii="幼圆" w:eastAsia="幼圆" w:hAnsi="宋体"/>
          <w:sz w:val="24"/>
          <w:szCs w:val="28"/>
        </w:rPr>
      </w:pPr>
      <w:r w:rsidRPr="00271904">
        <w:rPr>
          <w:rFonts w:ascii="幼圆" w:eastAsia="幼圆" w:hAnsi="宋体" w:hint="eastAsia"/>
          <w:sz w:val="24"/>
          <w:szCs w:val="28"/>
        </w:rPr>
        <w:t>在客户满意度调查中，甲方对处理结果表示满意的请求数量占所有甲方请求数量的百分比。</w:t>
      </w:r>
    </w:p>
    <w:p w:rsidR="00197C2B" w:rsidRPr="00271904" w:rsidRDefault="00197C2B">
      <w:pPr>
        <w:pStyle w:val="a8"/>
        <w:numPr>
          <w:ilvl w:val="0"/>
          <w:numId w:val="2"/>
        </w:numPr>
        <w:spacing w:beforeLines="50" w:before="156" w:afterLines="50" w:after="156" w:line="360" w:lineRule="auto"/>
        <w:ind w:firstLineChars="0"/>
        <w:outlineLvl w:val="0"/>
        <w:rPr>
          <w:rFonts w:ascii="幼圆" w:eastAsia="幼圆"/>
          <w:b/>
          <w:sz w:val="30"/>
          <w:szCs w:val="30"/>
          <w:lang w:val="en-GB"/>
        </w:rPr>
      </w:pPr>
      <w:bookmarkStart w:id="52" w:name="_Toc8388857"/>
      <w:bookmarkStart w:id="53" w:name="_Toc270344804"/>
      <w:bookmarkStart w:id="54" w:name="_Toc270344871"/>
      <w:r w:rsidRPr="00271904">
        <w:rPr>
          <w:rFonts w:ascii="幼圆" w:eastAsia="幼圆" w:hint="eastAsia"/>
          <w:b/>
          <w:sz w:val="30"/>
          <w:szCs w:val="30"/>
          <w:lang w:val="en-GB"/>
        </w:rPr>
        <w:t>服务支持热线</w:t>
      </w:r>
      <w:bookmarkEnd w:id="5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5766"/>
      </w:tblGrid>
      <w:tr w:rsidR="00197C2B" w:rsidRPr="00271904" w:rsidTr="0029177C">
        <w:trPr>
          <w:trHeight w:val="1671"/>
          <w:jc w:val="center"/>
        </w:trPr>
        <w:tc>
          <w:tcPr>
            <w:tcW w:w="2280" w:type="dxa"/>
            <w:vAlign w:val="center"/>
          </w:tcPr>
          <w:p w:rsidR="00197C2B" w:rsidRPr="00271904" w:rsidRDefault="00197C2B">
            <w:pPr>
              <w:spacing w:beforeLines="50" w:before="156" w:afterLines="50" w:after="156" w:line="360" w:lineRule="auto"/>
              <w:rPr>
                <w:rFonts w:ascii="幼圆" w:eastAsia="幼圆" w:hAnsi="宋体"/>
                <w:sz w:val="24"/>
                <w:szCs w:val="28"/>
              </w:rPr>
            </w:pPr>
            <w:r w:rsidRPr="00271904">
              <w:rPr>
                <w:rFonts w:ascii="幼圆" w:eastAsia="幼圆" w:hAnsi="宋体" w:hint="eastAsia"/>
                <w:sz w:val="24"/>
                <w:szCs w:val="28"/>
              </w:rPr>
              <w:t>服务支持联系人</w:t>
            </w:r>
          </w:p>
        </w:tc>
        <w:tc>
          <w:tcPr>
            <w:tcW w:w="5766" w:type="dxa"/>
            <w:vAlign w:val="center"/>
          </w:tcPr>
          <w:p w:rsidR="00197C2B" w:rsidRPr="00271904" w:rsidRDefault="00197C2B" w:rsidP="0029177C">
            <w:pPr>
              <w:spacing w:line="360" w:lineRule="auto"/>
              <w:rPr>
                <w:rFonts w:ascii="幼圆" w:eastAsia="幼圆" w:hAnsi="宋体"/>
                <w:sz w:val="24"/>
                <w:szCs w:val="28"/>
              </w:rPr>
            </w:pPr>
            <w:r w:rsidRPr="00271904">
              <w:rPr>
                <w:rFonts w:ascii="幼圆" w:eastAsia="幼圆" w:hAnsi="宋体" w:hint="eastAsia"/>
                <w:sz w:val="24"/>
                <w:szCs w:val="28"/>
              </w:rPr>
              <w:t>&lt;姓名&gt;：</w:t>
            </w:r>
            <w:r w:rsidR="001F1D2D" w:rsidRPr="0005186A">
              <w:rPr>
                <w:rFonts w:ascii="幼圆" w:eastAsia="幼圆" w:hAnsi="宋体" w:hint="eastAsia"/>
                <w:color w:val="FF0000"/>
                <w:sz w:val="24"/>
                <w:szCs w:val="28"/>
                <w:highlight w:val="yellow"/>
              </w:rPr>
              <w:t>刘XX</w:t>
            </w:r>
            <w:r w:rsidR="0005186A" w:rsidRPr="0005186A">
              <w:rPr>
                <w:rFonts w:ascii="幼圆" w:eastAsia="幼圆" w:hAnsi="宋体" w:hint="eastAsia"/>
                <w:color w:val="FF0000"/>
                <w:sz w:val="24"/>
                <w:szCs w:val="28"/>
                <w:highlight w:val="yellow"/>
              </w:rPr>
              <w:t>（乙方服务联系人姓名）</w:t>
            </w:r>
          </w:p>
          <w:p w:rsidR="00197C2B" w:rsidRPr="00271904" w:rsidRDefault="00197C2B" w:rsidP="0029177C">
            <w:pPr>
              <w:spacing w:line="360" w:lineRule="auto"/>
              <w:rPr>
                <w:rFonts w:ascii="幼圆" w:eastAsia="幼圆" w:hAnsi="宋体"/>
                <w:sz w:val="24"/>
                <w:szCs w:val="28"/>
              </w:rPr>
            </w:pPr>
            <w:r w:rsidRPr="00271904">
              <w:rPr>
                <w:rFonts w:ascii="幼圆" w:eastAsia="幼圆" w:hAnsi="宋体" w:hint="eastAsia"/>
                <w:sz w:val="24"/>
                <w:szCs w:val="28"/>
              </w:rPr>
              <w:t>&lt;职位&gt;：</w:t>
            </w:r>
            <w:r w:rsidR="00AA7B33" w:rsidRPr="00271904">
              <w:rPr>
                <w:rFonts w:ascii="幼圆" w:eastAsia="幼圆" w:hAnsi="宋体" w:hint="eastAsia"/>
                <w:sz w:val="24"/>
                <w:szCs w:val="28"/>
              </w:rPr>
              <w:t>项目经理</w:t>
            </w:r>
          </w:p>
          <w:p w:rsidR="00197C2B" w:rsidRPr="00271904" w:rsidRDefault="00197C2B" w:rsidP="0029177C">
            <w:pPr>
              <w:spacing w:line="360" w:lineRule="auto"/>
              <w:rPr>
                <w:rFonts w:ascii="幼圆" w:eastAsia="幼圆" w:hAnsi="宋体"/>
                <w:sz w:val="24"/>
                <w:szCs w:val="28"/>
                <w:u w:val="single"/>
              </w:rPr>
            </w:pPr>
            <w:r w:rsidRPr="00271904">
              <w:rPr>
                <w:rFonts w:ascii="幼圆" w:eastAsia="幼圆" w:hAnsi="宋体" w:hint="eastAsia"/>
                <w:sz w:val="24"/>
                <w:szCs w:val="28"/>
              </w:rPr>
              <w:t xml:space="preserve"> &lt;E-mail地址&gt;：</w:t>
            </w:r>
            <w:r w:rsidR="0005186A" w:rsidRPr="0005186A">
              <w:rPr>
                <w:rFonts w:ascii="幼圆" w:eastAsia="幼圆" w:hAnsi="宋体" w:hint="eastAsia"/>
                <w:color w:val="FF0000"/>
                <w:sz w:val="24"/>
                <w:szCs w:val="28"/>
                <w:highlight w:val="yellow"/>
              </w:rPr>
              <w:t>（</w:t>
            </w:r>
            <w:r w:rsidR="0005186A" w:rsidRPr="0005186A">
              <w:rPr>
                <w:rFonts w:ascii="幼圆" w:eastAsia="幼圆" w:hAnsi="宋体" w:hint="eastAsia"/>
                <w:color w:val="FF0000"/>
                <w:sz w:val="24"/>
                <w:szCs w:val="28"/>
                <w:highlight w:val="yellow"/>
                <w:u w:val="single"/>
              </w:rPr>
              <w:t>乙方服务联系人邮箱）</w:t>
            </w:r>
          </w:p>
          <w:p w:rsidR="00197C2B" w:rsidRPr="00271904" w:rsidRDefault="00197C2B" w:rsidP="001F1D2D">
            <w:pPr>
              <w:spacing w:line="360" w:lineRule="auto"/>
              <w:rPr>
                <w:rFonts w:ascii="幼圆" w:eastAsia="幼圆" w:hAnsi="宋体"/>
                <w:sz w:val="24"/>
                <w:szCs w:val="28"/>
              </w:rPr>
            </w:pPr>
            <w:r w:rsidRPr="00271904">
              <w:rPr>
                <w:rFonts w:ascii="幼圆" w:eastAsia="幼圆" w:hAnsi="宋体" w:hint="eastAsia"/>
                <w:sz w:val="24"/>
                <w:szCs w:val="28"/>
              </w:rPr>
              <w:t>&lt;</w:t>
            </w:r>
            <w:r w:rsidR="001F1D2D">
              <w:rPr>
                <w:rFonts w:ascii="幼圆" w:eastAsia="幼圆" w:hAnsi="宋体" w:hint="eastAsia"/>
                <w:sz w:val="24"/>
                <w:szCs w:val="28"/>
              </w:rPr>
              <w:t>移动电话</w:t>
            </w:r>
            <w:r w:rsidRPr="00271904">
              <w:rPr>
                <w:rFonts w:ascii="幼圆" w:eastAsia="幼圆" w:hAnsi="宋体" w:hint="eastAsia"/>
                <w:sz w:val="24"/>
                <w:szCs w:val="28"/>
              </w:rPr>
              <w:t>&gt;：</w:t>
            </w:r>
            <w:r w:rsidR="0005186A" w:rsidRPr="0005186A">
              <w:rPr>
                <w:rFonts w:ascii="幼圆" w:eastAsia="幼圆" w:hAnsi="宋体" w:hint="eastAsia"/>
                <w:color w:val="FF0000"/>
                <w:sz w:val="24"/>
                <w:szCs w:val="28"/>
                <w:highlight w:val="yellow"/>
              </w:rPr>
              <w:t>（乙方服务联系人</w:t>
            </w:r>
            <w:r w:rsidR="0005186A">
              <w:rPr>
                <w:rFonts w:ascii="幼圆" w:eastAsia="幼圆" w:hAnsi="宋体" w:hint="eastAsia"/>
                <w:color w:val="FF0000"/>
                <w:sz w:val="24"/>
                <w:szCs w:val="28"/>
                <w:highlight w:val="yellow"/>
              </w:rPr>
              <w:t>手机）</w:t>
            </w:r>
          </w:p>
        </w:tc>
      </w:tr>
    </w:tbl>
    <w:p w:rsidR="00197C2B" w:rsidRPr="00271904" w:rsidRDefault="00197C2B">
      <w:pPr>
        <w:pStyle w:val="a8"/>
        <w:numPr>
          <w:ilvl w:val="0"/>
          <w:numId w:val="2"/>
        </w:numPr>
        <w:spacing w:beforeLines="50" w:before="156" w:afterLines="50" w:after="156" w:line="360" w:lineRule="auto"/>
        <w:ind w:firstLineChars="0"/>
        <w:outlineLvl w:val="0"/>
        <w:rPr>
          <w:rFonts w:ascii="幼圆" w:eastAsia="幼圆"/>
          <w:b/>
          <w:sz w:val="30"/>
          <w:szCs w:val="30"/>
          <w:lang w:val="en-GB"/>
        </w:rPr>
      </w:pPr>
      <w:bookmarkStart w:id="55" w:name="_Toc8388858"/>
      <w:r w:rsidRPr="00271904">
        <w:rPr>
          <w:rFonts w:ascii="幼圆" w:eastAsia="幼圆" w:hint="eastAsia"/>
          <w:b/>
          <w:sz w:val="30"/>
          <w:szCs w:val="30"/>
          <w:lang w:val="en-GB"/>
        </w:rPr>
        <w:t>服务投诉</w:t>
      </w:r>
      <w:bookmarkEnd w:id="53"/>
      <w:bookmarkEnd w:id="54"/>
      <w:bookmarkEnd w:id="5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5766"/>
      </w:tblGrid>
      <w:tr w:rsidR="00197C2B" w:rsidRPr="00271904" w:rsidTr="00B648A4">
        <w:trPr>
          <w:trHeight w:val="1994"/>
          <w:jc w:val="center"/>
        </w:trPr>
        <w:tc>
          <w:tcPr>
            <w:tcW w:w="2280" w:type="dxa"/>
            <w:vAlign w:val="center"/>
          </w:tcPr>
          <w:p w:rsidR="00197C2B" w:rsidRPr="00271904" w:rsidRDefault="00197C2B">
            <w:pPr>
              <w:spacing w:beforeLines="50" w:before="156" w:afterLines="50" w:after="156" w:line="360" w:lineRule="auto"/>
              <w:rPr>
                <w:rFonts w:ascii="幼圆" w:eastAsia="幼圆" w:hAnsi="宋体"/>
                <w:sz w:val="24"/>
                <w:szCs w:val="28"/>
              </w:rPr>
            </w:pPr>
            <w:r w:rsidRPr="00271904">
              <w:rPr>
                <w:rFonts w:ascii="幼圆" w:eastAsia="幼圆" w:hAnsi="宋体" w:hint="eastAsia"/>
                <w:sz w:val="24"/>
                <w:szCs w:val="28"/>
              </w:rPr>
              <w:lastRenderedPageBreak/>
              <w:t>服务投诉联系人</w:t>
            </w:r>
          </w:p>
        </w:tc>
        <w:tc>
          <w:tcPr>
            <w:tcW w:w="5766" w:type="dxa"/>
          </w:tcPr>
          <w:p w:rsidR="00BA2D50" w:rsidRPr="001F1D2D" w:rsidRDefault="00BA2D50" w:rsidP="00BA2D50">
            <w:pPr>
              <w:spacing w:line="360" w:lineRule="auto"/>
              <w:rPr>
                <w:rFonts w:ascii="幼圆" w:eastAsia="幼圆" w:hAnsi="宋体"/>
                <w:sz w:val="24"/>
                <w:szCs w:val="28"/>
                <w:u w:val="single"/>
              </w:rPr>
            </w:pPr>
            <w:r w:rsidRPr="00271904">
              <w:rPr>
                <w:rFonts w:ascii="幼圆" w:eastAsia="幼圆" w:hAnsi="宋体" w:hint="eastAsia"/>
                <w:sz w:val="24"/>
                <w:szCs w:val="28"/>
              </w:rPr>
              <w:t>&lt;姓名&gt;：</w:t>
            </w:r>
            <w:r w:rsidR="001F1D2D" w:rsidRPr="0005186A">
              <w:rPr>
                <w:rFonts w:ascii="幼圆" w:eastAsia="幼圆" w:hAnsi="宋体" w:hint="eastAsia"/>
                <w:color w:val="FF0000"/>
                <w:sz w:val="24"/>
                <w:szCs w:val="28"/>
                <w:highlight w:val="yellow"/>
              </w:rPr>
              <w:t>文XX</w:t>
            </w:r>
            <w:r w:rsidR="0005186A">
              <w:rPr>
                <w:rFonts w:ascii="幼圆" w:eastAsia="幼圆" w:hAnsi="宋体" w:hint="eastAsia"/>
                <w:color w:val="FF0000"/>
                <w:sz w:val="24"/>
                <w:szCs w:val="28"/>
                <w:highlight w:val="yellow"/>
              </w:rPr>
              <w:t>（</w:t>
            </w:r>
            <w:r w:rsidR="0005186A" w:rsidRPr="0005186A">
              <w:rPr>
                <w:rFonts w:ascii="幼圆" w:eastAsia="幼圆" w:hAnsi="宋体" w:hint="eastAsia"/>
                <w:color w:val="FF0000"/>
                <w:sz w:val="24"/>
                <w:szCs w:val="28"/>
                <w:highlight w:val="yellow"/>
              </w:rPr>
              <w:t>乙方服务投诉人姓名</w:t>
            </w:r>
            <w:r w:rsidR="0005186A">
              <w:rPr>
                <w:rFonts w:ascii="幼圆" w:eastAsia="幼圆" w:hAnsi="宋体" w:hint="eastAsia"/>
                <w:color w:val="FF0000"/>
                <w:sz w:val="24"/>
                <w:szCs w:val="28"/>
                <w:highlight w:val="yellow"/>
              </w:rPr>
              <w:t>）</w:t>
            </w:r>
          </w:p>
          <w:p w:rsidR="00BA2D50" w:rsidRPr="00271904" w:rsidRDefault="00BA2D50" w:rsidP="00BA2D50">
            <w:pPr>
              <w:spacing w:line="360" w:lineRule="auto"/>
              <w:rPr>
                <w:rFonts w:ascii="幼圆" w:eastAsia="幼圆" w:hAnsi="宋体"/>
                <w:sz w:val="24"/>
                <w:szCs w:val="28"/>
              </w:rPr>
            </w:pPr>
            <w:r w:rsidRPr="00271904">
              <w:rPr>
                <w:rFonts w:ascii="幼圆" w:eastAsia="幼圆" w:hAnsi="宋体" w:hint="eastAsia"/>
                <w:sz w:val="24"/>
                <w:szCs w:val="28"/>
              </w:rPr>
              <w:t>&lt;职位&gt;：</w:t>
            </w:r>
            <w:r w:rsidR="00B648A4" w:rsidRPr="00271904">
              <w:rPr>
                <w:rFonts w:ascii="幼圆" w:eastAsia="幼圆" w:hAnsi="宋体" w:hint="eastAsia"/>
                <w:sz w:val="24"/>
                <w:szCs w:val="28"/>
              </w:rPr>
              <w:t>经理</w:t>
            </w:r>
          </w:p>
          <w:p w:rsidR="00BA2D50" w:rsidRPr="00271904" w:rsidRDefault="00BA2D50" w:rsidP="00BA2D50">
            <w:pPr>
              <w:spacing w:line="360" w:lineRule="auto"/>
              <w:rPr>
                <w:rFonts w:ascii="幼圆" w:eastAsia="幼圆" w:hAnsi="宋体"/>
                <w:sz w:val="24"/>
                <w:szCs w:val="28"/>
                <w:u w:val="single"/>
              </w:rPr>
            </w:pPr>
            <w:r w:rsidRPr="00271904">
              <w:rPr>
                <w:rFonts w:ascii="幼圆" w:eastAsia="幼圆" w:hAnsi="宋体" w:hint="eastAsia"/>
                <w:sz w:val="24"/>
                <w:szCs w:val="28"/>
              </w:rPr>
              <w:t xml:space="preserve"> &lt;E-mail地址&gt;：</w:t>
            </w:r>
            <w:r w:rsidR="0005186A" w:rsidRPr="0005186A">
              <w:rPr>
                <w:rFonts w:ascii="幼圆" w:eastAsia="幼圆" w:hAnsi="宋体" w:hint="eastAsia"/>
                <w:color w:val="FF0000"/>
                <w:sz w:val="24"/>
                <w:szCs w:val="28"/>
                <w:highlight w:val="yellow"/>
              </w:rPr>
              <w:t>（</w:t>
            </w:r>
            <w:r w:rsidR="0005186A" w:rsidRPr="0005186A">
              <w:rPr>
                <w:rFonts w:ascii="幼圆" w:eastAsia="幼圆" w:hAnsi="宋体" w:hint="eastAsia"/>
                <w:color w:val="FF0000"/>
                <w:sz w:val="24"/>
                <w:szCs w:val="28"/>
                <w:highlight w:val="yellow"/>
                <w:u w:val="single"/>
              </w:rPr>
              <w:t>乙方</w:t>
            </w:r>
            <w:r w:rsidR="0005186A">
              <w:rPr>
                <w:rFonts w:ascii="幼圆" w:eastAsia="幼圆" w:hAnsi="宋体" w:hint="eastAsia"/>
                <w:color w:val="FF0000"/>
                <w:sz w:val="24"/>
                <w:szCs w:val="28"/>
                <w:highlight w:val="yellow"/>
                <w:u w:val="single"/>
              </w:rPr>
              <w:t>服务投诉</w:t>
            </w:r>
            <w:r w:rsidR="0005186A" w:rsidRPr="0005186A">
              <w:rPr>
                <w:rFonts w:ascii="幼圆" w:eastAsia="幼圆" w:hAnsi="宋体" w:hint="eastAsia"/>
                <w:color w:val="FF0000"/>
                <w:sz w:val="24"/>
                <w:szCs w:val="28"/>
                <w:highlight w:val="yellow"/>
                <w:u w:val="single"/>
              </w:rPr>
              <w:t>人邮箱）</w:t>
            </w:r>
            <w:r w:rsidR="00B648A4" w:rsidRPr="0005186A">
              <w:rPr>
                <w:rFonts w:ascii="幼圆" w:eastAsia="幼圆" w:hAnsi="宋体"/>
                <w:color w:val="FF0000"/>
                <w:sz w:val="24"/>
                <w:szCs w:val="28"/>
                <w:highlight w:val="yellow"/>
              </w:rPr>
              <w:t xml:space="preserve"> </w:t>
            </w:r>
          </w:p>
          <w:p w:rsidR="00197C2B" w:rsidRPr="00271904" w:rsidRDefault="00BA2D50" w:rsidP="00B648A4">
            <w:pPr>
              <w:spacing w:line="360" w:lineRule="auto"/>
              <w:rPr>
                <w:rFonts w:ascii="幼圆" w:eastAsia="幼圆" w:hAnsi="宋体"/>
                <w:sz w:val="24"/>
                <w:szCs w:val="28"/>
              </w:rPr>
            </w:pPr>
            <w:r w:rsidRPr="00271904">
              <w:rPr>
                <w:rFonts w:ascii="幼圆" w:eastAsia="幼圆" w:hAnsi="宋体" w:hint="eastAsia"/>
                <w:sz w:val="24"/>
                <w:szCs w:val="28"/>
              </w:rPr>
              <w:t>&lt;</w:t>
            </w:r>
            <w:r w:rsidR="001F1D2D">
              <w:rPr>
                <w:rFonts w:ascii="幼圆" w:eastAsia="幼圆" w:hAnsi="宋体" w:hint="eastAsia"/>
                <w:sz w:val="24"/>
                <w:szCs w:val="28"/>
              </w:rPr>
              <w:t>移动</w:t>
            </w:r>
            <w:r w:rsidRPr="00271904">
              <w:rPr>
                <w:rFonts w:ascii="幼圆" w:eastAsia="幼圆" w:hAnsi="宋体" w:hint="eastAsia"/>
                <w:sz w:val="24"/>
                <w:szCs w:val="28"/>
              </w:rPr>
              <w:t>电话&gt;</w:t>
            </w:r>
            <w:r w:rsidRPr="0005186A">
              <w:rPr>
                <w:rFonts w:ascii="幼圆" w:eastAsia="幼圆" w:hAnsi="宋体" w:hint="eastAsia"/>
                <w:sz w:val="24"/>
                <w:szCs w:val="28"/>
              </w:rPr>
              <w:t>：</w:t>
            </w:r>
            <w:r w:rsidR="0005186A" w:rsidRPr="0005186A">
              <w:rPr>
                <w:rFonts w:ascii="幼圆" w:eastAsia="幼圆" w:hAnsi="宋体" w:hint="eastAsia"/>
                <w:color w:val="FF0000"/>
                <w:sz w:val="24"/>
                <w:szCs w:val="28"/>
                <w:highlight w:val="yellow"/>
              </w:rPr>
              <w:t>（乙方服务</w:t>
            </w:r>
            <w:r w:rsidR="0005186A">
              <w:rPr>
                <w:rFonts w:ascii="幼圆" w:eastAsia="幼圆" w:hAnsi="宋体" w:hint="eastAsia"/>
                <w:color w:val="FF0000"/>
                <w:sz w:val="24"/>
                <w:szCs w:val="28"/>
                <w:highlight w:val="yellow"/>
              </w:rPr>
              <w:t>投诉</w:t>
            </w:r>
            <w:r w:rsidR="0005186A" w:rsidRPr="0005186A">
              <w:rPr>
                <w:rFonts w:ascii="幼圆" w:eastAsia="幼圆" w:hAnsi="宋体" w:hint="eastAsia"/>
                <w:color w:val="FF0000"/>
                <w:sz w:val="24"/>
                <w:szCs w:val="28"/>
                <w:highlight w:val="yellow"/>
              </w:rPr>
              <w:t>人</w:t>
            </w:r>
            <w:r w:rsidR="0005186A">
              <w:rPr>
                <w:rFonts w:ascii="幼圆" w:eastAsia="幼圆" w:hAnsi="宋体" w:hint="eastAsia"/>
                <w:color w:val="FF0000"/>
                <w:sz w:val="24"/>
                <w:szCs w:val="28"/>
                <w:highlight w:val="yellow"/>
              </w:rPr>
              <w:t>手机）</w:t>
            </w:r>
          </w:p>
        </w:tc>
      </w:tr>
    </w:tbl>
    <w:p w:rsidR="00197C2B" w:rsidRPr="00271904" w:rsidRDefault="00197C2B">
      <w:pPr>
        <w:rPr>
          <w:rFonts w:ascii="幼圆" w:eastAsia="幼圆"/>
          <w:lang w:val="en-GB"/>
        </w:rPr>
      </w:pPr>
    </w:p>
    <w:p w:rsidR="00197C2B" w:rsidRPr="00271904" w:rsidRDefault="00197C2B">
      <w:pPr>
        <w:pStyle w:val="a8"/>
        <w:numPr>
          <w:ilvl w:val="0"/>
          <w:numId w:val="2"/>
        </w:numPr>
        <w:spacing w:beforeLines="50" w:before="156" w:afterLines="50" w:after="156" w:line="360" w:lineRule="auto"/>
        <w:ind w:firstLineChars="0"/>
        <w:outlineLvl w:val="0"/>
        <w:rPr>
          <w:rFonts w:ascii="幼圆" w:eastAsia="幼圆"/>
          <w:b/>
          <w:sz w:val="30"/>
          <w:szCs w:val="30"/>
          <w:lang w:val="en-GB"/>
        </w:rPr>
      </w:pPr>
      <w:bookmarkStart w:id="56" w:name="_Toc111001620"/>
      <w:bookmarkStart w:id="57" w:name="_Toc270344805"/>
      <w:bookmarkStart w:id="58" w:name="_Toc270344872"/>
      <w:bookmarkStart w:id="59" w:name="_Toc8388859"/>
      <w:r w:rsidRPr="00271904">
        <w:rPr>
          <w:rFonts w:ascii="幼圆" w:eastAsia="幼圆" w:hint="eastAsia"/>
          <w:b/>
          <w:sz w:val="30"/>
          <w:szCs w:val="30"/>
          <w:lang w:val="en-GB"/>
        </w:rPr>
        <w:t>其他约定</w:t>
      </w:r>
      <w:bookmarkEnd w:id="56"/>
      <w:bookmarkEnd w:id="57"/>
      <w:bookmarkEnd w:id="58"/>
      <w:bookmarkEnd w:id="59"/>
    </w:p>
    <w:p w:rsidR="00197C2B" w:rsidRPr="00271904" w:rsidRDefault="00197C2B" w:rsidP="00B27E28">
      <w:pPr>
        <w:spacing w:line="360" w:lineRule="auto"/>
        <w:ind w:firstLineChars="236" w:firstLine="566"/>
        <w:rPr>
          <w:rFonts w:ascii="幼圆" w:eastAsia="幼圆" w:hAnsi="宋体"/>
          <w:sz w:val="24"/>
          <w:szCs w:val="28"/>
        </w:rPr>
      </w:pPr>
      <w:r w:rsidRPr="00271904">
        <w:rPr>
          <w:rFonts w:ascii="幼圆" w:eastAsia="幼圆" w:hAnsi="宋体" w:hint="eastAsia"/>
          <w:sz w:val="24"/>
          <w:szCs w:val="28"/>
        </w:rPr>
        <w:t>在协议执行期间如果双方发生争议，双方应友好协商解决。如果协商不成，双方同意提交</w:t>
      </w:r>
      <w:r w:rsidR="000C1926">
        <w:rPr>
          <w:rFonts w:ascii="幼圆" w:eastAsia="幼圆" w:hAnsi="宋体" w:hint="eastAsia"/>
          <w:sz w:val="24"/>
          <w:szCs w:val="28"/>
        </w:rPr>
        <w:t>X</w:t>
      </w:r>
      <w:r w:rsidR="000C1926">
        <w:rPr>
          <w:rFonts w:ascii="幼圆" w:eastAsia="幼圆" w:hAnsi="宋体"/>
          <w:sz w:val="24"/>
          <w:szCs w:val="28"/>
        </w:rPr>
        <w:t>XXX</w:t>
      </w:r>
      <w:r w:rsidRPr="00271904">
        <w:rPr>
          <w:rFonts w:ascii="幼圆" w:eastAsia="幼圆" w:hAnsi="宋体" w:hint="eastAsia"/>
          <w:sz w:val="24"/>
          <w:szCs w:val="28"/>
        </w:rPr>
        <w:t>仲裁委员会进行仲裁。</w:t>
      </w:r>
    </w:p>
    <w:p w:rsidR="00197C2B" w:rsidRPr="00271904" w:rsidRDefault="00197C2B">
      <w:pPr>
        <w:pStyle w:val="a8"/>
        <w:numPr>
          <w:ilvl w:val="0"/>
          <w:numId w:val="2"/>
        </w:numPr>
        <w:spacing w:beforeLines="50" w:before="156" w:afterLines="50" w:after="156" w:line="360" w:lineRule="auto"/>
        <w:ind w:firstLineChars="0"/>
        <w:outlineLvl w:val="0"/>
        <w:rPr>
          <w:rFonts w:ascii="幼圆" w:eastAsia="幼圆"/>
          <w:b/>
          <w:sz w:val="30"/>
          <w:szCs w:val="30"/>
          <w:lang w:val="en-GB"/>
        </w:rPr>
      </w:pPr>
      <w:bookmarkStart w:id="60" w:name="_Toc234645049"/>
      <w:bookmarkStart w:id="61" w:name="_Toc267492797"/>
      <w:bookmarkStart w:id="62" w:name="_Toc270344806"/>
      <w:bookmarkStart w:id="63" w:name="_Toc270344873"/>
      <w:bookmarkStart w:id="64" w:name="_Toc8388860"/>
      <w:r w:rsidRPr="00271904">
        <w:rPr>
          <w:rFonts w:ascii="幼圆" w:eastAsia="幼圆" w:hint="eastAsia"/>
          <w:b/>
          <w:sz w:val="30"/>
          <w:szCs w:val="30"/>
          <w:lang w:val="en-GB"/>
        </w:rPr>
        <w:t>协议签署</w:t>
      </w:r>
      <w:bookmarkEnd w:id="60"/>
      <w:bookmarkEnd w:id="61"/>
      <w:bookmarkEnd w:id="62"/>
      <w:bookmarkEnd w:id="63"/>
      <w:bookmarkEnd w:id="64"/>
    </w:p>
    <w:p w:rsidR="00B27E28" w:rsidRPr="00271904" w:rsidRDefault="00B27E28" w:rsidP="00B27E28">
      <w:pPr>
        <w:spacing w:before="60" w:line="360" w:lineRule="auto"/>
        <w:rPr>
          <w:rFonts w:ascii="幼圆" w:eastAsia="幼圆"/>
          <w:b/>
          <w:sz w:val="30"/>
          <w:szCs w:val="30"/>
          <w:lang w:val="en-GB"/>
        </w:rPr>
      </w:pPr>
    </w:p>
    <w:p w:rsidR="002B3ABD" w:rsidRPr="00271904" w:rsidRDefault="00B27E28" w:rsidP="002B3ABD">
      <w:pPr>
        <w:rPr>
          <w:rFonts w:ascii="幼圆" w:eastAsia="幼圆" w:hAnsi="宋体"/>
          <w:sz w:val="24"/>
        </w:rPr>
      </w:pPr>
      <w:r w:rsidRPr="00271904">
        <w:rPr>
          <w:rFonts w:ascii="幼圆" w:eastAsia="幼圆" w:hAnsi="宋体" w:hint="eastAsia"/>
          <w:sz w:val="24"/>
          <w:lang w:val="en-GB"/>
        </w:rPr>
        <w:t>甲方:</w:t>
      </w:r>
      <w:r w:rsidR="001F1D2D" w:rsidRPr="001F1D2D">
        <w:rPr>
          <w:rFonts w:ascii="幼圆" w:eastAsia="幼圆" w:hAnsi="宋体" w:hint="eastAsia"/>
          <w:sz w:val="24"/>
          <w:highlight w:val="yellow"/>
          <w:u w:val="single"/>
        </w:rPr>
        <w:t xml:space="preserve"> </w:t>
      </w:r>
      <w:r w:rsidR="001F1D2D" w:rsidRPr="0048765B">
        <w:rPr>
          <w:rFonts w:ascii="幼圆" w:eastAsia="幼圆" w:hAnsi="宋体" w:hint="eastAsia"/>
          <w:color w:val="FF0000"/>
          <w:sz w:val="24"/>
          <w:highlight w:val="yellow"/>
          <w:u w:val="single"/>
        </w:rPr>
        <w:t>广州港南沙港务公司</w:t>
      </w:r>
      <w:r w:rsidR="0048765B" w:rsidRPr="0048765B">
        <w:rPr>
          <w:rFonts w:ascii="幼圆" w:eastAsia="幼圆" w:hAnsi="宋体" w:hint="eastAsia"/>
          <w:color w:val="FF0000"/>
          <w:sz w:val="24"/>
          <w:highlight w:val="yellow"/>
          <w:u w:val="single"/>
        </w:rPr>
        <w:t>（项目甲方名称）</w:t>
      </w:r>
      <w:r w:rsidR="000C1926" w:rsidRPr="0048765B">
        <w:rPr>
          <w:rFonts w:ascii="幼圆" w:eastAsia="幼圆" w:hAnsi="宋体"/>
          <w:color w:val="FF0000"/>
          <w:sz w:val="24"/>
          <w:szCs w:val="28"/>
        </w:rPr>
        <w:t xml:space="preserve"> </w:t>
      </w:r>
      <w:r w:rsidR="00FB15E6" w:rsidRPr="00271904">
        <w:rPr>
          <w:rFonts w:ascii="幼圆" w:eastAsia="幼圆" w:hAnsi="宋体" w:hint="eastAsia"/>
          <w:sz w:val="24"/>
          <w:szCs w:val="28"/>
        </w:rPr>
        <w:t xml:space="preserve">   </w:t>
      </w:r>
      <w:r w:rsidR="002B3ABD" w:rsidRPr="00271904">
        <w:rPr>
          <w:rFonts w:ascii="幼圆" w:eastAsia="幼圆" w:hAnsi="宋体" w:hint="eastAsia"/>
          <w:sz w:val="24"/>
        </w:rPr>
        <w:t xml:space="preserve">  </w:t>
      </w:r>
      <w:r w:rsidR="002B3ABD" w:rsidRPr="00271904">
        <w:rPr>
          <w:rFonts w:ascii="幼圆" w:eastAsia="幼圆" w:hAnsi="宋体" w:hint="eastAsia"/>
          <w:sz w:val="24"/>
          <w:lang w:val="en-GB"/>
        </w:rPr>
        <w:t>乙方：</w:t>
      </w:r>
      <w:r w:rsidR="00CB33EF" w:rsidRPr="0048765B">
        <w:rPr>
          <w:rFonts w:ascii="幼圆" w:eastAsia="幼圆" w:hAnsi="宋体" w:hint="eastAsia"/>
          <w:color w:val="FF0000"/>
          <w:sz w:val="24"/>
          <w:highlight w:val="yellow"/>
          <w:lang w:val="en-GB"/>
        </w:rPr>
        <w:t>广东科技有限公司</w:t>
      </w:r>
    </w:p>
    <w:p w:rsidR="00B27E28" w:rsidRPr="00271904" w:rsidRDefault="00B27E28" w:rsidP="00FB15E6">
      <w:pPr>
        <w:rPr>
          <w:rFonts w:ascii="幼圆" w:eastAsia="幼圆" w:hAnsi="宋体"/>
          <w:sz w:val="24"/>
        </w:rPr>
      </w:pPr>
    </w:p>
    <w:p w:rsidR="005918A2" w:rsidRPr="00271904" w:rsidRDefault="005918A2" w:rsidP="00FB15E6">
      <w:pPr>
        <w:spacing w:before="60" w:line="360" w:lineRule="auto"/>
        <w:rPr>
          <w:rFonts w:ascii="幼圆" w:eastAsia="幼圆" w:hAnsi="宋体"/>
          <w:sz w:val="24"/>
          <w:lang w:val="en-GB"/>
        </w:rPr>
      </w:pPr>
    </w:p>
    <w:p w:rsidR="00B27E28" w:rsidRPr="00271904" w:rsidRDefault="00B27E28" w:rsidP="00B27E28">
      <w:pPr>
        <w:spacing w:before="60" w:line="360" w:lineRule="auto"/>
        <w:ind w:leftChars="-36" w:left="6044" w:hangingChars="2550" w:hanging="6120"/>
        <w:rPr>
          <w:rFonts w:ascii="幼圆" w:eastAsia="幼圆" w:hAnsi="宋体"/>
          <w:sz w:val="24"/>
          <w:lang w:val="en-GB"/>
        </w:rPr>
      </w:pPr>
      <w:r w:rsidRPr="00271904">
        <w:rPr>
          <w:rFonts w:ascii="幼圆" w:eastAsia="幼圆" w:hAnsi="宋体" w:hint="eastAsia"/>
          <w:sz w:val="24"/>
          <w:lang w:val="en-GB"/>
        </w:rPr>
        <w:t>甲方代表（签字）：</w:t>
      </w:r>
      <w:r w:rsidR="005918A2" w:rsidRPr="00271904">
        <w:rPr>
          <w:rFonts w:ascii="幼圆" w:eastAsia="幼圆" w:hAnsi="宋体" w:hint="eastAsia"/>
          <w:sz w:val="24"/>
          <w:lang w:val="en-GB"/>
        </w:rPr>
        <w:t xml:space="preserve">                    </w:t>
      </w:r>
      <w:r w:rsidR="0048765B">
        <w:rPr>
          <w:rFonts w:ascii="幼圆" w:eastAsia="幼圆" w:hAnsi="宋体" w:hint="eastAsia"/>
          <w:sz w:val="24"/>
          <w:lang w:val="en-GB"/>
        </w:rPr>
        <w:t xml:space="preserve">         </w:t>
      </w:r>
      <w:r w:rsidR="005918A2" w:rsidRPr="00271904">
        <w:rPr>
          <w:rFonts w:ascii="幼圆" w:eastAsia="幼圆" w:hAnsi="宋体" w:hint="eastAsia"/>
          <w:sz w:val="24"/>
          <w:lang w:val="en-GB"/>
        </w:rPr>
        <w:t xml:space="preserve"> </w:t>
      </w:r>
      <w:r w:rsidRPr="00271904">
        <w:rPr>
          <w:rFonts w:ascii="幼圆" w:eastAsia="幼圆" w:hAnsi="宋体" w:hint="eastAsia"/>
          <w:sz w:val="24"/>
          <w:lang w:val="en-GB"/>
        </w:rPr>
        <w:t>乙方代表（签字）：</w:t>
      </w:r>
    </w:p>
    <w:p w:rsidR="00B27E28" w:rsidRPr="00271904" w:rsidRDefault="00B27E28" w:rsidP="00B27E28">
      <w:pPr>
        <w:spacing w:before="60" w:line="360" w:lineRule="auto"/>
        <w:ind w:leftChars="-150" w:left="6045" w:hangingChars="2650" w:hanging="6360"/>
        <w:rPr>
          <w:rFonts w:ascii="幼圆" w:eastAsia="幼圆" w:hAnsi="宋体"/>
          <w:sz w:val="24"/>
        </w:rPr>
      </w:pPr>
    </w:p>
    <w:p w:rsidR="00197C2B" w:rsidRPr="00271904" w:rsidRDefault="00B27E28" w:rsidP="00EA446E">
      <w:pPr>
        <w:spacing w:before="60" w:line="360" w:lineRule="auto"/>
        <w:ind w:leftChars="-36" w:left="6044" w:hangingChars="2550" w:hanging="6120"/>
        <w:rPr>
          <w:rFonts w:ascii="幼圆" w:eastAsia="幼圆" w:hAnsi="宋体"/>
          <w:sz w:val="24"/>
        </w:rPr>
      </w:pPr>
      <w:r w:rsidRPr="00271904">
        <w:rPr>
          <w:rFonts w:ascii="幼圆" w:eastAsia="幼圆" w:hAnsi="宋体" w:hint="eastAsia"/>
          <w:sz w:val="24"/>
        </w:rPr>
        <w:t>日  期：</w:t>
      </w:r>
      <w:r w:rsidR="00956150" w:rsidRPr="00271904">
        <w:rPr>
          <w:rFonts w:ascii="幼圆" w:eastAsia="幼圆" w:hAnsi="宋体" w:hint="eastAsia"/>
          <w:sz w:val="24"/>
        </w:rPr>
        <w:t xml:space="preserve">          </w:t>
      </w:r>
      <w:r w:rsidR="001F1D2D">
        <w:rPr>
          <w:rFonts w:ascii="幼圆" w:eastAsia="幼圆" w:hAnsi="宋体" w:hint="eastAsia"/>
          <w:sz w:val="24"/>
        </w:rPr>
        <w:t xml:space="preserve">                 </w:t>
      </w:r>
      <w:r w:rsidR="0048765B">
        <w:rPr>
          <w:rFonts w:ascii="幼圆" w:eastAsia="幼圆" w:hAnsi="宋体" w:hint="eastAsia"/>
          <w:sz w:val="24"/>
        </w:rPr>
        <w:t xml:space="preserve">       </w:t>
      </w:r>
      <w:r w:rsidR="001F1D2D">
        <w:rPr>
          <w:rFonts w:ascii="幼圆" w:eastAsia="幼圆" w:hAnsi="宋体" w:hint="eastAsia"/>
          <w:sz w:val="24"/>
        </w:rPr>
        <w:t xml:space="preserve">  </w:t>
      </w:r>
      <w:r w:rsidR="00956150" w:rsidRPr="00271904">
        <w:rPr>
          <w:rFonts w:ascii="幼圆" w:eastAsia="幼圆" w:hAnsi="宋体" w:hint="eastAsia"/>
          <w:sz w:val="24"/>
        </w:rPr>
        <w:t xml:space="preserve"> </w:t>
      </w:r>
      <w:r w:rsidR="005918A2" w:rsidRPr="00271904">
        <w:rPr>
          <w:rFonts w:ascii="幼圆" w:eastAsia="幼圆" w:hAnsi="宋体" w:hint="eastAsia"/>
          <w:sz w:val="24"/>
        </w:rPr>
        <w:t xml:space="preserve"> </w:t>
      </w:r>
      <w:r w:rsidRPr="00271904">
        <w:rPr>
          <w:rFonts w:ascii="幼圆" w:eastAsia="幼圆" w:hAnsi="宋体" w:hint="eastAsia"/>
          <w:sz w:val="24"/>
        </w:rPr>
        <w:t>日  期：</w:t>
      </w:r>
      <w:r w:rsidR="001F1D2D">
        <w:rPr>
          <w:rFonts w:ascii="幼圆" w:eastAsia="幼圆" w:hAnsi="宋体" w:hint="eastAsia"/>
          <w:sz w:val="24"/>
        </w:rPr>
        <w:t xml:space="preserve"> </w:t>
      </w:r>
    </w:p>
    <w:sectPr w:rsidR="00197C2B" w:rsidRPr="00271904" w:rsidSect="00594F87">
      <w:pgSz w:w="11906" w:h="16838" w:code="9"/>
      <w:pgMar w:top="1134" w:right="1134" w:bottom="1134" w:left="1418" w:header="567" w:footer="567"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B83" w:rsidRDefault="003F1B83">
      <w:r>
        <w:separator/>
      </w:r>
    </w:p>
  </w:endnote>
  <w:endnote w:type="continuationSeparator" w:id="0">
    <w:p w:rsidR="003F1B83" w:rsidRDefault="003F1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B41" w:rsidRPr="000E52AA" w:rsidRDefault="00CB33EF" w:rsidP="00926C2C">
    <w:pPr>
      <w:pStyle w:val="a5"/>
      <w:tabs>
        <w:tab w:val="clear" w:pos="4153"/>
      </w:tabs>
      <w:rPr>
        <w:rFonts w:ascii="幼圆" w:eastAsia="幼圆"/>
      </w:rPr>
    </w:pPr>
    <w:r w:rsidRPr="00B53D7C">
      <w:rPr>
        <w:rFonts w:ascii="幼圆" w:eastAsia="幼圆" w:hint="eastAsia"/>
        <w:color w:val="FF0000"/>
        <w:highlight w:val="yellow"/>
        <w:lang w:eastAsia="zh-CN"/>
      </w:rPr>
      <w:t>广东科技有限公司</w:t>
    </w:r>
    <w:r w:rsidR="006C1B41" w:rsidRPr="006210FE">
      <w:rPr>
        <w:rFonts w:ascii="幼圆" w:eastAsia="幼圆" w:hint="eastAsia"/>
        <w:lang w:eastAsia="zh-CN"/>
      </w:rPr>
      <w:t xml:space="preserve">  </w:t>
    </w:r>
    <w:r w:rsidR="006C1B41">
      <w:rPr>
        <w:rFonts w:ascii="幼圆" w:eastAsia="幼圆" w:hint="eastAsia"/>
        <w:lang w:eastAsia="zh-CN"/>
      </w:rPr>
      <w:t xml:space="preserve">          </w:t>
    </w:r>
    <w:r w:rsidR="00956150">
      <w:rPr>
        <w:rFonts w:ascii="幼圆" w:eastAsia="幼圆"/>
        <w:lang w:eastAsia="zh-CN"/>
      </w:rPr>
      <w:t xml:space="preserve"> </w:t>
    </w:r>
    <w:r w:rsidR="00D86362">
      <w:rPr>
        <w:rFonts w:ascii="幼圆" w:eastAsia="幼圆" w:hint="eastAsia"/>
        <w:lang w:eastAsia="zh-CN"/>
      </w:rPr>
      <w:t xml:space="preserve">     </w:t>
    </w:r>
    <w:r w:rsidR="006C1B41">
      <w:rPr>
        <w:rFonts w:ascii="幼圆" w:eastAsia="幼圆" w:hint="eastAsia"/>
        <w:lang w:eastAsia="zh-CN"/>
      </w:rPr>
      <w:t xml:space="preserve">                 </w:t>
    </w:r>
    <w:r w:rsidR="000C1926">
      <w:rPr>
        <w:rFonts w:ascii="幼圆" w:eastAsia="幼圆"/>
        <w:lang w:eastAsia="zh-CN"/>
      </w:rPr>
      <w:t xml:space="preserve">        </w:t>
    </w:r>
    <w:r w:rsidR="006C1B41">
      <w:rPr>
        <w:rFonts w:ascii="幼圆" w:eastAsia="幼圆" w:hint="eastAsia"/>
        <w:lang w:eastAsia="zh-CN"/>
      </w:rPr>
      <w:t xml:space="preserve">                    </w:t>
    </w:r>
    <w:r w:rsidR="006C1B41" w:rsidRPr="006210FE">
      <w:rPr>
        <w:rFonts w:ascii="幼圆" w:eastAsia="幼圆" w:hint="eastAsia"/>
        <w:lang w:eastAsia="zh-CN"/>
      </w:rPr>
      <w:t xml:space="preserve"> 第</w:t>
    </w:r>
    <w:r w:rsidR="006C1B41" w:rsidRPr="006210FE">
      <w:rPr>
        <w:rFonts w:ascii="幼圆" w:eastAsia="幼圆" w:hint="eastAsia"/>
        <w:lang w:val="zh-CN" w:eastAsia="zh-CN"/>
      </w:rPr>
      <w:t xml:space="preserve"> </w:t>
    </w:r>
    <w:r w:rsidR="006C1B41" w:rsidRPr="006210FE">
      <w:rPr>
        <w:rFonts w:ascii="幼圆" w:eastAsia="幼圆" w:hint="eastAsia"/>
        <w:bCs/>
      </w:rPr>
      <w:fldChar w:fldCharType="begin"/>
    </w:r>
    <w:r w:rsidR="006C1B41" w:rsidRPr="006210FE">
      <w:rPr>
        <w:rFonts w:ascii="幼圆" w:eastAsia="幼圆" w:hint="eastAsia"/>
        <w:bCs/>
      </w:rPr>
      <w:instrText>PAGE</w:instrText>
    </w:r>
    <w:r w:rsidR="006C1B41" w:rsidRPr="006210FE">
      <w:rPr>
        <w:rFonts w:ascii="幼圆" w:eastAsia="幼圆" w:hint="eastAsia"/>
        <w:bCs/>
      </w:rPr>
      <w:fldChar w:fldCharType="separate"/>
    </w:r>
    <w:r w:rsidR="005A2A69">
      <w:rPr>
        <w:rFonts w:ascii="幼圆" w:eastAsia="幼圆"/>
        <w:bCs/>
        <w:noProof/>
      </w:rPr>
      <w:t>6</w:t>
    </w:r>
    <w:r w:rsidR="006C1B41" w:rsidRPr="006210FE">
      <w:rPr>
        <w:rFonts w:ascii="幼圆" w:eastAsia="幼圆" w:hint="eastAsia"/>
        <w:bCs/>
      </w:rPr>
      <w:fldChar w:fldCharType="end"/>
    </w:r>
    <w:r w:rsidR="006C1B41" w:rsidRPr="006210FE">
      <w:rPr>
        <w:rFonts w:ascii="幼圆" w:eastAsia="幼圆" w:hint="eastAsia"/>
        <w:lang w:val="zh-CN" w:eastAsia="zh-CN"/>
      </w:rPr>
      <w:t xml:space="preserve"> 页，共 </w:t>
    </w:r>
    <w:r w:rsidR="006C1B41" w:rsidRPr="006210FE">
      <w:rPr>
        <w:rFonts w:ascii="幼圆" w:eastAsia="幼圆" w:hint="eastAsia"/>
        <w:bCs/>
      </w:rPr>
      <w:fldChar w:fldCharType="begin"/>
    </w:r>
    <w:r w:rsidR="006C1B41">
      <w:rPr>
        <w:rFonts w:ascii="幼圆" w:eastAsia="幼圆" w:hint="eastAsia"/>
        <w:bCs/>
        <w:lang w:eastAsia="zh-CN"/>
      </w:rPr>
      <w:instrText>=</w:instrText>
    </w:r>
    <w:r w:rsidR="006C1B41" w:rsidRPr="006210FE">
      <w:rPr>
        <w:rFonts w:ascii="幼圆" w:eastAsia="幼圆" w:hint="eastAsia"/>
        <w:bCs/>
      </w:rPr>
      <w:fldChar w:fldCharType="begin"/>
    </w:r>
    <w:r w:rsidR="006C1B41" w:rsidRPr="006210FE">
      <w:rPr>
        <w:rFonts w:ascii="幼圆" w:eastAsia="幼圆" w:hint="eastAsia"/>
        <w:bCs/>
      </w:rPr>
      <w:instrText>NUMPAGES</w:instrText>
    </w:r>
    <w:r w:rsidR="006C1B41" w:rsidRPr="006210FE">
      <w:rPr>
        <w:rFonts w:ascii="幼圆" w:eastAsia="幼圆" w:hint="eastAsia"/>
        <w:bCs/>
      </w:rPr>
      <w:fldChar w:fldCharType="separate"/>
    </w:r>
    <w:r w:rsidR="005A2A69">
      <w:rPr>
        <w:rFonts w:ascii="幼圆" w:eastAsia="幼圆"/>
        <w:bCs/>
        <w:noProof/>
      </w:rPr>
      <w:instrText>7</w:instrText>
    </w:r>
    <w:r w:rsidR="006C1B41" w:rsidRPr="006210FE">
      <w:rPr>
        <w:rFonts w:ascii="幼圆" w:eastAsia="幼圆" w:hint="eastAsia"/>
        <w:bCs/>
      </w:rPr>
      <w:fldChar w:fldCharType="end"/>
    </w:r>
    <w:r w:rsidR="006C1B41">
      <w:rPr>
        <w:rFonts w:ascii="幼圆" w:eastAsia="幼圆" w:hint="eastAsia"/>
        <w:bCs/>
        <w:lang w:eastAsia="zh-CN"/>
      </w:rPr>
      <w:instrText>-1</w:instrText>
    </w:r>
    <w:r w:rsidR="006C1B41" w:rsidRPr="006210FE">
      <w:rPr>
        <w:rFonts w:ascii="幼圆" w:eastAsia="幼圆" w:hint="eastAsia"/>
        <w:bCs/>
      </w:rPr>
      <w:fldChar w:fldCharType="separate"/>
    </w:r>
    <w:r w:rsidR="005A2A69">
      <w:rPr>
        <w:rFonts w:ascii="幼圆" w:eastAsia="幼圆"/>
        <w:bCs/>
        <w:noProof/>
        <w:lang w:eastAsia="zh-CN"/>
      </w:rPr>
      <w:t>6</w:t>
    </w:r>
    <w:r w:rsidR="006C1B41" w:rsidRPr="006210FE">
      <w:rPr>
        <w:rFonts w:ascii="幼圆" w:eastAsia="幼圆" w:hint="eastAsia"/>
        <w:bCs/>
      </w:rPr>
      <w:fldChar w:fldCharType="end"/>
    </w:r>
    <w:r w:rsidR="006C1B41" w:rsidRPr="006210FE">
      <w:rPr>
        <w:rFonts w:ascii="幼圆" w:eastAsia="幼圆" w:hint="eastAsia"/>
        <w:bCs/>
        <w:lang w:eastAsia="zh-CN"/>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B83" w:rsidRDefault="003F1B83">
      <w:r>
        <w:separator/>
      </w:r>
    </w:p>
  </w:footnote>
  <w:footnote w:type="continuationSeparator" w:id="0">
    <w:p w:rsidR="003F1B83" w:rsidRDefault="003F1B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B41" w:rsidRPr="000E52AA" w:rsidRDefault="002B3A49" w:rsidP="000E52AA">
    <w:pPr>
      <w:rPr>
        <w:rFonts w:ascii="幼圆" w:eastAsia="幼圆"/>
        <w:sz w:val="18"/>
        <w:szCs w:val="18"/>
      </w:rPr>
    </w:pPr>
    <w:r w:rsidRPr="00B53D7C">
      <w:rPr>
        <w:rFonts w:ascii="幼圆" w:eastAsia="幼圆" w:hint="eastAsia"/>
        <w:color w:val="FF0000"/>
        <w:sz w:val="18"/>
        <w:szCs w:val="18"/>
        <w:highlight w:val="yellow"/>
      </w:rPr>
      <w:t>ZRXX</w:t>
    </w:r>
    <w:r w:rsidR="006C1B41" w:rsidRPr="00B53D7C">
      <w:rPr>
        <w:rFonts w:ascii="幼圆" w:eastAsia="幼圆" w:hint="eastAsia"/>
        <w:sz w:val="18"/>
        <w:szCs w:val="18"/>
      </w:rPr>
      <w:t>-</w:t>
    </w:r>
    <w:r w:rsidRPr="00B53D7C">
      <w:rPr>
        <w:rFonts w:ascii="幼圆" w:eastAsia="幼圆" w:hint="eastAsia"/>
        <w:sz w:val="18"/>
        <w:szCs w:val="18"/>
      </w:rPr>
      <w:t>20000</w:t>
    </w:r>
    <w:r w:rsidR="006C1B41" w:rsidRPr="00B53D7C">
      <w:rPr>
        <w:rFonts w:ascii="幼圆" w:eastAsia="幼圆" w:hint="eastAsia"/>
        <w:sz w:val="18"/>
        <w:szCs w:val="18"/>
      </w:rPr>
      <w:t>-SL-R-03 服务级别协议（SLA）</w:t>
    </w:r>
    <w:r w:rsidR="006C1B41">
      <w:rPr>
        <w:rFonts w:ascii="幼圆" w:eastAsia="幼圆" w:hint="eastAsia"/>
        <w:sz w:val="18"/>
        <w:szCs w:val="18"/>
      </w:rPr>
      <w:t xml:space="preserve">                                                        </w:t>
    </w:r>
    <w:r w:rsidR="00A91402">
      <w:rPr>
        <w:rFonts w:ascii="幼圆" w:eastAsia="幼圆" w:hint="eastAsia"/>
        <w:sz w:val="18"/>
        <w:szCs w:val="18"/>
      </w:rPr>
      <w:t>版本</w:t>
    </w:r>
    <w:r w:rsidR="006C1B41">
      <w:rPr>
        <w:rFonts w:ascii="幼圆" w:eastAsia="幼圆" w:hint="eastAsia"/>
        <w:sz w:val="18"/>
        <w:szCs w:val="18"/>
      </w:rPr>
      <w:t>：</w:t>
    </w:r>
    <w:r w:rsidR="00A91402">
      <w:rPr>
        <w:rFonts w:ascii="幼圆" w:eastAsia="幼圆" w:hint="eastAsia"/>
        <w:sz w:val="18"/>
        <w:szCs w:val="18"/>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1">
    <w:nsid w:val="0000000B"/>
    <w:multiLevelType w:val="multilevel"/>
    <w:tmpl w:val="0000000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C"/>
    <w:multiLevelType w:val="multilevel"/>
    <w:tmpl w:val="0000000C"/>
    <w:lvl w:ilvl="0">
      <w:start w:val="1"/>
      <w:numFmt w:val="decimal"/>
      <w:lvlText w:val="%1."/>
      <w:lvlJc w:val="left"/>
      <w:pPr>
        <w:tabs>
          <w:tab w:val="num" w:pos="360"/>
        </w:tabs>
        <w:ind w:left="360" w:hanging="360"/>
      </w:pPr>
    </w:lvl>
    <w:lvl w:ilvl="1">
      <w:start w:val="1"/>
      <w:numFmt w:val="decimal"/>
      <w:lvlText w:val="%1.%2."/>
      <w:lvlJc w:val="left"/>
      <w:pPr>
        <w:tabs>
          <w:tab w:val="num" w:pos="1004"/>
        </w:tabs>
        <w:ind w:left="644"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000D"/>
    <w:multiLevelType w:val="multilevel"/>
    <w:tmpl w:val="0000000D"/>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4">
    <w:nsid w:val="0000000E"/>
    <w:multiLevelType w:val="multilevel"/>
    <w:tmpl w:val="0000000E"/>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5">
    <w:nsid w:val="0000000F"/>
    <w:multiLevelType w:val="multilevel"/>
    <w:tmpl w:val="0000000F"/>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6">
    <w:nsid w:val="00000010"/>
    <w:multiLevelType w:val="multilevel"/>
    <w:tmpl w:val="00000010"/>
    <w:lvl w:ilvl="0">
      <w:start w:val="1"/>
      <w:numFmt w:val="bullet"/>
      <w:lvlText w:val=""/>
      <w:lvlJc w:val="left"/>
      <w:pPr>
        <w:ind w:left="988" w:hanging="420"/>
      </w:pPr>
      <w:rPr>
        <w:rFonts w:ascii="Wingdings" w:hAnsi="Wingdings" w:hint="default"/>
      </w:rPr>
    </w:lvl>
    <w:lvl w:ilvl="1">
      <w:start w:val="1"/>
      <w:numFmt w:val="bullet"/>
      <w:lvlText w:val=""/>
      <w:lvlJc w:val="left"/>
      <w:pPr>
        <w:ind w:left="1408" w:hanging="420"/>
      </w:pPr>
      <w:rPr>
        <w:rFonts w:ascii="Wingdings" w:hAnsi="Wingdings" w:hint="default"/>
      </w:rPr>
    </w:lvl>
    <w:lvl w:ilvl="2">
      <w:start w:val="1"/>
      <w:numFmt w:val="bullet"/>
      <w:lvlText w:val=""/>
      <w:lvlJc w:val="left"/>
      <w:pPr>
        <w:ind w:left="1828" w:hanging="420"/>
      </w:pPr>
      <w:rPr>
        <w:rFonts w:ascii="Wingdings" w:hAnsi="Wingdings" w:hint="default"/>
      </w:rPr>
    </w:lvl>
    <w:lvl w:ilvl="3">
      <w:start w:val="1"/>
      <w:numFmt w:val="bullet"/>
      <w:lvlText w:val=""/>
      <w:lvlJc w:val="left"/>
      <w:pPr>
        <w:ind w:left="2248" w:hanging="420"/>
      </w:pPr>
      <w:rPr>
        <w:rFonts w:ascii="Wingdings" w:hAnsi="Wingdings" w:hint="default"/>
      </w:rPr>
    </w:lvl>
    <w:lvl w:ilvl="4">
      <w:start w:val="1"/>
      <w:numFmt w:val="bullet"/>
      <w:lvlText w:val=""/>
      <w:lvlJc w:val="left"/>
      <w:pPr>
        <w:ind w:left="2668" w:hanging="420"/>
      </w:pPr>
      <w:rPr>
        <w:rFonts w:ascii="Wingdings" w:hAnsi="Wingdings" w:hint="default"/>
      </w:rPr>
    </w:lvl>
    <w:lvl w:ilvl="5">
      <w:start w:val="1"/>
      <w:numFmt w:val="bullet"/>
      <w:lvlText w:val=""/>
      <w:lvlJc w:val="left"/>
      <w:pPr>
        <w:ind w:left="3088" w:hanging="420"/>
      </w:pPr>
      <w:rPr>
        <w:rFonts w:ascii="Wingdings" w:hAnsi="Wingdings" w:hint="default"/>
      </w:rPr>
    </w:lvl>
    <w:lvl w:ilvl="6">
      <w:start w:val="1"/>
      <w:numFmt w:val="bullet"/>
      <w:lvlText w:val=""/>
      <w:lvlJc w:val="left"/>
      <w:pPr>
        <w:ind w:left="3508" w:hanging="420"/>
      </w:pPr>
      <w:rPr>
        <w:rFonts w:ascii="Wingdings" w:hAnsi="Wingdings" w:hint="default"/>
      </w:rPr>
    </w:lvl>
    <w:lvl w:ilvl="7">
      <w:start w:val="1"/>
      <w:numFmt w:val="bullet"/>
      <w:lvlText w:val=""/>
      <w:lvlJc w:val="left"/>
      <w:pPr>
        <w:ind w:left="3928" w:hanging="420"/>
      </w:pPr>
      <w:rPr>
        <w:rFonts w:ascii="Wingdings" w:hAnsi="Wingdings" w:hint="default"/>
      </w:rPr>
    </w:lvl>
    <w:lvl w:ilvl="8">
      <w:start w:val="1"/>
      <w:numFmt w:val="bullet"/>
      <w:lvlText w:val=""/>
      <w:lvlJc w:val="left"/>
      <w:pPr>
        <w:ind w:left="4348" w:hanging="420"/>
      </w:pPr>
      <w:rPr>
        <w:rFonts w:ascii="Wingdings" w:hAnsi="Wingdings" w:hint="default"/>
      </w:rPr>
    </w:lvl>
  </w:abstractNum>
  <w:abstractNum w:abstractNumId="7">
    <w:nsid w:val="00000011"/>
    <w:multiLevelType w:val="multilevel"/>
    <w:tmpl w:val="00000011"/>
    <w:lvl w:ilvl="0">
      <w:start w:val="1"/>
      <w:numFmt w:val="bullet"/>
      <w:lvlText w:val=""/>
      <w:lvlJc w:val="left"/>
      <w:pPr>
        <w:ind w:left="1130" w:hanging="420"/>
      </w:pPr>
      <w:rPr>
        <w:rFonts w:ascii="Wingdings" w:hAnsi="Wingdings" w:hint="default"/>
      </w:rPr>
    </w:lvl>
    <w:lvl w:ilvl="1">
      <w:start w:val="1"/>
      <w:numFmt w:val="bullet"/>
      <w:lvlText w:val=""/>
      <w:lvlJc w:val="left"/>
      <w:pPr>
        <w:ind w:left="1550" w:hanging="420"/>
      </w:pPr>
      <w:rPr>
        <w:rFonts w:ascii="Wingdings" w:hAnsi="Wingdings" w:hint="default"/>
      </w:rPr>
    </w:lvl>
    <w:lvl w:ilvl="2">
      <w:start w:val="1"/>
      <w:numFmt w:val="bullet"/>
      <w:lvlText w:val=""/>
      <w:lvlJc w:val="left"/>
      <w:pPr>
        <w:ind w:left="1970" w:hanging="420"/>
      </w:pPr>
      <w:rPr>
        <w:rFonts w:ascii="Wingdings" w:hAnsi="Wingdings" w:hint="default"/>
      </w:rPr>
    </w:lvl>
    <w:lvl w:ilvl="3">
      <w:start w:val="1"/>
      <w:numFmt w:val="bullet"/>
      <w:lvlText w:val=""/>
      <w:lvlJc w:val="left"/>
      <w:pPr>
        <w:ind w:left="2390" w:hanging="420"/>
      </w:pPr>
      <w:rPr>
        <w:rFonts w:ascii="Wingdings" w:hAnsi="Wingdings" w:hint="default"/>
      </w:rPr>
    </w:lvl>
    <w:lvl w:ilvl="4">
      <w:start w:val="1"/>
      <w:numFmt w:val="bullet"/>
      <w:lvlText w:val=""/>
      <w:lvlJc w:val="left"/>
      <w:pPr>
        <w:ind w:left="2810" w:hanging="420"/>
      </w:pPr>
      <w:rPr>
        <w:rFonts w:ascii="Wingdings" w:hAnsi="Wingdings" w:hint="default"/>
      </w:rPr>
    </w:lvl>
    <w:lvl w:ilvl="5">
      <w:start w:val="1"/>
      <w:numFmt w:val="bullet"/>
      <w:lvlText w:val=""/>
      <w:lvlJc w:val="left"/>
      <w:pPr>
        <w:ind w:left="3230" w:hanging="420"/>
      </w:pPr>
      <w:rPr>
        <w:rFonts w:ascii="Wingdings" w:hAnsi="Wingdings" w:hint="default"/>
      </w:rPr>
    </w:lvl>
    <w:lvl w:ilvl="6">
      <w:start w:val="1"/>
      <w:numFmt w:val="bullet"/>
      <w:lvlText w:val=""/>
      <w:lvlJc w:val="left"/>
      <w:pPr>
        <w:ind w:left="3650" w:hanging="420"/>
      </w:pPr>
      <w:rPr>
        <w:rFonts w:ascii="Wingdings" w:hAnsi="Wingdings" w:hint="default"/>
      </w:rPr>
    </w:lvl>
    <w:lvl w:ilvl="7">
      <w:start w:val="1"/>
      <w:numFmt w:val="bullet"/>
      <w:lvlText w:val=""/>
      <w:lvlJc w:val="left"/>
      <w:pPr>
        <w:ind w:left="4070" w:hanging="420"/>
      </w:pPr>
      <w:rPr>
        <w:rFonts w:ascii="Wingdings" w:hAnsi="Wingdings" w:hint="default"/>
      </w:rPr>
    </w:lvl>
    <w:lvl w:ilvl="8">
      <w:start w:val="1"/>
      <w:numFmt w:val="bullet"/>
      <w:lvlText w:val=""/>
      <w:lvlJc w:val="left"/>
      <w:pPr>
        <w:ind w:left="4490" w:hanging="420"/>
      </w:pPr>
      <w:rPr>
        <w:rFonts w:ascii="Wingdings" w:hAnsi="Wingdings" w:hint="default"/>
      </w:rPr>
    </w:lvl>
  </w:abstractNum>
  <w:abstractNum w:abstractNumId="8">
    <w:nsid w:val="05F940D2"/>
    <w:multiLevelType w:val="hybridMultilevel"/>
    <w:tmpl w:val="922AFACA"/>
    <w:lvl w:ilvl="0" w:tplc="816CAC9C">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9">
    <w:nsid w:val="08D91BED"/>
    <w:multiLevelType w:val="hybridMultilevel"/>
    <w:tmpl w:val="FF1EDF42"/>
    <w:lvl w:ilvl="0" w:tplc="A59A7410">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7DA10DF"/>
    <w:multiLevelType w:val="hybridMultilevel"/>
    <w:tmpl w:val="035C18F6"/>
    <w:lvl w:ilvl="0" w:tplc="A59A7410">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11">
    <w:nsid w:val="2B021938"/>
    <w:multiLevelType w:val="multilevel"/>
    <w:tmpl w:val="0000000D"/>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128"/>
        </w:tabs>
        <w:ind w:left="1128" w:hanging="420"/>
      </w:pPr>
    </w:lvl>
    <w:lvl w:ilvl="2">
      <w:start w:val="1"/>
      <w:numFmt w:val="lowerRoman"/>
      <w:lvlText w:val="%3."/>
      <w:lvlJc w:val="right"/>
      <w:pPr>
        <w:tabs>
          <w:tab w:val="num" w:pos="1548"/>
        </w:tabs>
        <w:ind w:left="1548" w:hanging="420"/>
      </w:pPr>
    </w:lvl>
    <w:lvl w:ilvl="3">
      <w:start w:val="1"/>
      <w:numFmt w:val="decimal"/>
      <w:lvlText w:val="%4."/>
      <w:lvlJc w:val="left"/>
      <w:pPr>
        <w:tabs>
          <w:tab w:val="num" w:pos="1968"/>
        </w:tabs>
        <w:ind w:left="1968" w:hanging="420"/>
      </w:pPr>
    </w:lvl>
    <w:lvl w:ilvl="4">
      <w:start w:val="1"/>
      <w:numFmt w:val="lowerLetter"/>
      <w:lvlText w:val="%5)"/>
      <w:lvlJc w:val="left"/>
      <w:pPr>
        <w:tabs>
          <w:tab w:val="num" w:pos="2388"/>
        </w:tabs>
        <w:ind w:left="2388" w:hanging="420"/>
      </w:pPr>
    </w:lvl>
    <w:lvl w:ilvl="5">
      <w:start w:val="1"/>
      <w:numFmt w:val="lowerRoman"/>
      <w:lvlText w:val="%6."/>
      <w:lvlJc w:val="right"/>
      <w:pPr>
        <w:tabs>
          <w:tab w:val="num" w:pos="2808"/>
        </w:tabs>
        <w:ind w:left="2808" w:hanging="420"/>
      </w:pPr>
    </w:lvl>
    <w:lvl w:ilvl="6">
      <w:start w:val="1"/>
      <w:numFmt w:val="decimal"/>
      <w:lvlText w:val="%7."/>
      <w:lvlJc w:val="left"/>
      <w:pPr>
        <w:tabs>
          <w:tab w:val="num" w:pos="3228"/>
        </w:tabs>
        <w:ind w:left="3228" w:hanging="420"/>
      </w:pPr>
    </w:lvl>
    <w:lvl w:ilvl="7">
      <w:start w:val="1"/>
      <w:numFmt w:val="lowerLetter"/>
      <w:lvlText w:val="%8)"/>
      <w:lvlJc w:val="left"/>
      <w:pPr>
        <w:tabs>
          <w:tab w:val="num" w:pos="3648"/>
        </w:tabs>
        <w:ind w:left="3648" w:hanging="420"/>
      </w:pPr>
    </w:lvl>
    <w:lvl w:ilvl="8">
      <w:start w:val="1"/>
      <w:numFmt w:val="lowerRoman"/>
      <w:lvlText w:val="%9."/>
      <w:lvlJc w:val="right"/>
      <w:pPr>
        <w:tabs>
          <w:tab w:val="num" w:pos="4068"/>
        </w:tabs>
        <w:ind w:left="4068" w:hanging="420"/>
      </w:pPr>
    </w:lvl>
  </w:abstractNum>
  <w:abstractNum w:abstractNumId="12">
    <w:nsid w:val="2CF442E3"/>
    <w:multiLevelType w:val="hybridMultilevel"/>
    <w:tmpl w:val="0B96C4E4"/>
    <w:lvl w:ilvl="0" w:tplc="0864540E">
      <w:start w:val="3"/>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408"/>
        </w:tabs>
        <w:ind w:left="1408" w:hanging="420"/>
      </w:pPr>
    </w:lvl>
    <w:lvl w:ilvl="2" w:tplc="0409001B" w:tentative="1">
      <w:start w:val="1"/>
      <w:numFmt w:val="lowerRoman"/>
      <w:lvlText w:val="%3."/>
      <w:lvlJc w:val="right"/>
      <w:pPr>
        <w:tabs>
          <w:tab w:val="num" w:pos="1828"/>
        </w:tabs>
        <w:ind w:left="1828" w:hanging="420"/>
      </w:pPr>
    </w:lvl>
    <w:lvl w:ilvl="3" w:tplc="0409000F" w:tentative="1">
      <w:start w:val="1"/>
      <w:numFmt w:val="decimal"/>
      <w:lvlText w:val="%4."/>
      <w:lvlJc w:val="left"/>
      <w:pPr>
        <w:tabs>
          <w:tab w:val="num" w:pos="2248"/>
        </w:tabs>
        <w:ind w:left="2248" w:hanging="420"/>
      </w:pPr>
    </w:lvl>
    <w:lvl w:ilvl="4" w:tplc="04090019" w:tentative="1">
      <w:start w:val="1"/>
      <w:numFmt w:val="lowerLetter"/>
      <w:lvlText w:val="%5)"/>
      <w:lvlJc w:val="left"/>
      <w:pPr>
        <w:tabs>
          <w:tab w:val="num" w:pos="2668"/>
        </w:tabs>
        <w:ind w:left="2668" w:hanging="420"/>
      </w:pPr>
    </w:lvl>
    <w:lvl w:ilvl="5" w:tplc="0409001B" w:tentative="1">
      <w:start w:val="1"/>
      <w:numFmt w:val="lowerRoman"/>
      <w:lvlText w:val="%6."/>
      <w:lvlJc w:val="right"/>
      <w:pPr>
        <w:tabs>
          <w:tab w:val="num" w:pos="3088"/>
        </w:tabs>
        <w:ind w:left="3088" w:hanging="420"/>
      </w:pPr>
    </w:lvl>
    <w:lvl w:ilvl="6" w:tplc="0409000F" w:tentative="1">
      <w:start w:val="1"/>
      <w:numFmt w:val="decimal"/>
      <w:lvlText w:val="%7."/>
      <w:lvlJc w:val="left"/>
      <w:pPr>
        <w:tabs>
          <w:tab w:val="num" w:pos="3508"/>
        </w:tabs>
        <w:ind w:left="3508" w:hanging="420"/>
      </w:pPr>
    </w:lvl>
    <w:lvl w:ilvl="7" w:tplc="04090019" w:tentative="1">
      <w:start w:val="1"/>
      <w:numFmt w:val="lowerLetter"/>
      <w:lvlText w:val="%8)"/>
      <w:lvlJc w:val="left"/>
      <w:pPr>
        <w:tabs>
          <w:tab w:val="num" w:pos="3928"/>
        </w:tabs>
        <w:ind w:left="3928" w:hanging="420"/>
      </w:pPr>
    </w:lvl>
    <w:lvl w:ilvl="8" w:tplc="0409001B" w:tentative="1">
      <w:start w:val="1"/>
      <w:numFmt w:val="lowerRoman"/>
      <w:lvlText w:val="%9."/>
      <w:lvlJc w:val="right"/>
      <w:pPr>
        <w:tabs>
          <w:tab w:val="num" w:pos="4348"/>
        </w:tabs>
        <w:ind w:left="4348" w:hanging="420"/>
      </w:pPr>
    </w:lvl>
  </w:abstractNum>
  <w:abstractNum w:abstractNumId="13">
    <w:nsid w:val="309172CE"/>
    <w:multiLevelType w:val="hybridMultilevel"/>
    <w:tmpl w:val="230CF8A4"/>
    <w:lvl w:ilvl="0" w:tplc="816CAC9C">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ABC1CA3"/>
    <w:multiLevelType w:val="hybridMultilevel"/>
    <w:tmpl w:val="62665C66"/>
    <w:lvl w:ilvl="0" w:tplc="C7046E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D0C1B17"/>
    <w:multiLevelType w:val="hybridMultilevel"/>
    <w:tmpl w:val="857440FA"/>
    <w:lvl w:ilvl="0" w:tplc="B2307470">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 w:numId="8">
    <w:abstractNumId w:val="7"/>
  </w:num>
  <w:num w:numId="9">
    <w:abstractNumId w:val="11"/>
  </w:num>
  <w:num w:numId="10">
    <w:abstractNumId w:val="12"/>
  </w:num>
  <w:num w:numId="11">
    <w:abstractNumId w:val="8"/>
  </w:num>
  <w:num w:numId="12">
    <w:abstractNumId w:val="10"/>
  </w:num>
  <w:num w:numId="13">
    <w:abstractNumId w:val="9"/>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B4D"/>
    <w:rsid w:val="000478EB"/>
    <w:rsid w:val="0005186A"/>
    <w:rsid w:val="000620BF"/>
    <w:rsid w:val="000C1926"/>
    <w:rsid w:val="000E52AA"/>
    <w:rsid w:val="000E7F94"/>
    <w:rsid w:val="000F6F46"/>
    <w:rsid w:val="0010528A"/>
    <w:rsid w:val="00151FD5"/>
    <w:rsid w:val="00153199"/>
    <w:rsid w:val="00167DEB"/>
    <w:rsid w:val="00172A27"/>
    <w:rsid w:val="00197C2B"/>
    <w:rsid w:val="001D51AC"/>
    <w:rsid w:val="001F1D2D"/>
    <w:rsid w:val="00202C5C"/>
    <w:rsid w:val="0025058B"/>
    <w:rsid w:val="00271904"/>
    <w:rsid w:val="0027600C"/>
    <w:rsid w:val="0028637F"/>
    <w:rsid w:val="0029177C"/>
    <w:rsid w:val="002B3A49"/>
    <w:rsid w:val="002B3ABD"/>
    <w:rsid w:val="002C0843"/>
    <w:rsid w:val="002E764D"/>
    <w:rsid w:val="00305310"/>
    <w:rsid w:val="0032637F"/>
    <w:rsid w:val="00362584"/>
    <w:rsid w:val="00392BD1"/>
    <w:rsid w:val="003A0D89"/>
    <w:rsid w:val="003C431B"/>
    <w:rsid w:val="003E710B"/>
    <w:rsid w:val="003F1B83"/>
    <w:rsid w:val="003F2158"/>
    <w:rsid w:val="00401717"/>
    <w:rsid w:val="00427D68"/>
    <w:rsid w:val="00462AD2"/>
    <w:rsid w:val="00470447"/>
    <w:rsid w:val="004819A1"/>
    <w:rsid w:val="0048765B"/>
    <w:rsid w:val="00491766"/>
    <w:rsid w:val="00491B64"/>
    <w:rsid w:val="004D62D9"/>
    <w:rsid w:val="004E1A0D"/>
    <w:rsid w:val="004F68CC"/>
    <w:rsid w:val="00511C58"/>
    <w:rsid w:val="005127AD"/>
    <w:rsid w:val="00517E8E"/>
    <w:rsid w:val="00536B56"/>
    <w:rsid w:val="00536FE8"/>
    <w:rsid w:val="005424E6"/>
    <w:rsid w:val="00554AD7"/>
    <w:rsid w:val="005801C5"/>
    <w:rsid w:val="005918A2"/>
    <w:rsid w:val="00594F87"/>
    <w:rsid w:val="005A2A69"/>
    <w:rsid w:val="005C41FF"/>
    <w:rsid w:val="005D42DC"/>
    <w:rsid w:val="00622A6C"/>
    <w:rsid w:val="0066296F"/>
    <w:rsid w:val="00674504"/>
    <w:rsid w:val="00695B17"/>
    <w:rsid w:val="00696524"/>
    <w:rsid w:val="00696F09"/>
    <w:rsid w:val="006C1B41"/>
    <w:rsid w:val="006C6E12"/>
    <w:rsid w:val="006E6E23"/>
    <w:rsid w:val="006F0DCA"/>
    <w:rsid w:val="006F40FA"/>
    <w:rsid w:val="00711441"/>
    <w:rsid w:val="007159F7"/>
    <w:rsid w:val="00721654"/>
    <w:rsid w:val="007534B2"/>
    <w:rsid w:val="00780BF6"/>
    <w:rsid w:val="007938E7"/>
    <w:rsid w:val="007A494E"/>
    <w:rsid w:val="007A686C"/>
    <w:rsid w:val="007D1EEA"/>
    <w:rsid w:val="00810A14"/>
    <w:rsid w:val="00846879"/>
    <w:rsid w:val="00863A4D"/>
    <w:rsid w:val="00886583"/>
    <w:rsid w:val="008B46B5"/>
    <w:rsid w:val="008D2982"/>
    <w:rsid w:val="008D4EBA"/>
    <w:rsid w:val="009116F3"/>
    <w:rsid w:val="00926C2C"/>
    <w:rsid w:val="009554E8"/>
    <w:rsid w:val="00956150"/>
    <w:rsid w:val="00996835"/>
    <w:rsid w:val="009A79EF"/>
    <w:rsid w:val="009D3C87"/>
    <w:rsid w:val="009E4E82"/>
    <w:rsid w:val="009E6CA0"/>
    <w:rsid w:val="00A24DED"/>
    <w:rsid w:val="00A91402"/>
    <w:rsid w:val="00AA4AA2"/>
    <w:rsid w:val="00AA7B33"/>
    <w:rsid w:val="00AD3FBB"/>
    <w:rsid w:val="00AE5F69"/>
    <w:rsid w:val="00AF3F5E"/>
    <w:rsid w:val="00B05083"/>
    <w:rsid w:val="00B27E28"/>
    <w:rsid w:val="00B30197"/>
    <w:rsid w:val="00B4393B"/>
    <w:rsid w:val="00B46EDA"/>
    <w:rsid w:val="00B53D7C"/>
    <w:rsid w:val="00B648A4"/>
    <w:rsid w:val="00B70297"/>
    <w:rsid w:val="00B71914"/>
    <w:rsid w:val="00B877A1"/>
    <w:rsid w:val="00B969ED"/>
    <w:rsid w:val="00B97565"/>
    <w:rsid w:val="00BA1025"/>
    <w:rsid w:val="00BA2D50"/>
    <w:rsid w:val="00BA3BDC"/>
    <w:rsid w:val="00BE133F"/>
    <w:rsid w:val="00C131BD"/>
    <w:rsid w:val="00C26D70"/>
    <w:rsid w:val="00C431B5"/>
    <w:rsid w:val="00C50CF6"/>
    <w:rsid w:val="00C54359"/>
    <w:rsid w:val="00C605A0"/>
    <w:rsid w:val="00C72DB3"/>
    <w:rsid w:val="00CB33EF"/>
    <w:rsid w:val="00CD1BAF"/>
    <w:rsid w:val="00CF00A2"/>
    <w:rsid w:val="00D07614"/>
    <w:rsid w:val="00D20300"/>
    <w:rsid w:val="00D42DA3"/>
    <w:rsid w:val="00D4397E"/>
    <w:rsid w:val="00D4783C"/>
    <w:rsid w:val="00D52101"/>
    <w:rsid w:val="00D5410E"/>
    <w:rsid w:val="00D86362"/>
    <w:rsid w:val="00E0461B"/>
    <w:rsid w:val="00E1225F"/>
    <w:rsid w:val="00E200F3"/>
    <w:rsid w:val="00E40A36"/>
    <w:rsid w:val="00E51CDD"/>
    <w:rsid w:val="00E53167"/>
    <w:rsid w:val="00EA446E"/>
    <w:rsid w:val="00EA4C35"/>
    <w:rsid w:val="00F07D51"/>
    <w:rsid w:val="00F4674A"/>
    <w:rsid w:val="00F507C6"/>
    <w:rsid w:val="00F538CE"/>
    <w:rsid w:val="00F54269"/>
    <w:rsid w:val="00F71994"/>
    <w:rsid w:val="00F776FC"/>
    <w:rsid w:val="00F81396"/>
    <w:rsid w:val="00FA292D"/>
    <w:rsid w:val="00FB15E6"/>
    <w:rsid w:val="00FC1732"/>
    <w:rsid w:val="00FD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6" w:lineRule="auto"/>
      <w:outlineLvl w:val="0"/>
    </w:pPr>
    <w:rPr>
      <w:b/>
      <w:bCs/>
      <w:kern w:val="44"/>
      <w:sz w:val="44"/>
      <w:szCs w:val="44"/>
      <w:lang w:val="x-none" w:eastAsia="x-none"/>
    </w:rPr>
  </w:style>
  <w:style w:type="paragraph" w:styleId="2">
    <w:name w:val="heading 2"/>
    <w:basedOn w:val="a"/>
    <w:next w:val="a"/>
    <w:link w:val="2Char"/>
    <w:qFormat/>
    <w:pPr>
      <w:keepNext/>
      <w:widowControl/>
      <w:ind w:left="288"/>
      <w:jc w:val="left"/>
      <w:outlineLvl w:val="1"/>
    </w:pPr>
    <w:rPr>
      <w:rFonts w:ascii="Arial" w:eastAsia="PMingLiU" w:hAnsi="Arial"/>
      <w:b/>
      <w:kern w:val="0"/>
      <w:sz w:val="20"/>
      <w:szCs w:val="20"/>
      <w:lang w:val="x-none" w:eastAsia="en-US"/>
    </w:rPr>
  </w:style>
  <w:style w:type="paragraph" w:styleId="3">
    <w:name w:val="heading 3"/>
    <w:basedOn w:val="a"/>
    <w:next w:val="a"/>
    <w:link w:val="3Char"/>
    <w:qFormat/>
    <w:pPr>
      <w:keepNext/>
      <w:keepLines/>
      <w:spacing w:before="260" w:after="260" w:line="413" w:lineRule="auto"/>
      <w:outlineLvl w:val="2"/>
    </w:pPr>
    <w:rPr>
      <w:b/>
      <w:bCs/>
      <w:kern w:val="0"/>
      <w:sz w:val="32"/>
      <w:szCs w:val="32"/>
      <w:lang w:val="x-none" w:eastAsia="x-none"/>
    </w:rPr>
  </w:style>
  <w:style w:type="paragraph" w:styleId="4">
    <w:name w:val="heading 4"/>
    <w:basedOn w:val="a"/>
    <w:next w:val="a"/>
    <w:link w:val="4Char"/>
    <w:qFormat/>
    <w:pPr>
      <w:keepNext/>
      <w:keepLines/>
      <w:spacing w:before="280" w:after="290" w:line="372" w:lineRule="auto"/>
      <w:outlineLvl w:val="3"/>
    </w:pPr>
    <w:rPr>
      <w:rFonts w:ascii="Cambria" w:hAnsi="Cambria"/>
      <w:b/>
      <w:bCs/>
      <w:kern w:val="0"/>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Times New Roman" w:eastAsia="宋体" w:hAnsi="Times New Roman" w:cs="Times New Roman"/>
      <w:sz w:val="18"/>
      <w:szCs w:val="18"/>
    </w:rPr>
  </w:style>
  <w:style w:type="character" w:customStyle="1" w:styleId="3Char0">
    <w:name w:val="正文文本缩进 3 Char"/>
    <w:link w:val="30"/>
    <w:rPr>
      <w:rFonts w:ascii="Garamond" w:eastAsia="PMingLiU" w:hAnsi="Garamond" w:cs="Times New Roman"/>
      <w:kern w:val="0"/>
      <w:sz w:val="20"/>
      <w:szCs w:val="20"/>
      <w:lang w:eastAsia="en-US"/>
    </w:rPr>
  </w:style>
  <w:style w:type="character" w:customStyle="1" w:styleId="2Char0">
    <w:name w:val="正文文本缩进 2 Char"/>
    <w:link w:val="20"/>
    <w:rPr>
      <w:rFonts w:ascii="Garamond" w:eastAsia="PMingLiU" w:hAnsi="Garamond" w:cs="Times New Roman"/>
      <w:kern w:val="0"/>
      <w:sz w:val="20"/>
      <w:szCs w:val="20"/>
      <w:lang w:eastAsia="en-US"/>
    </w:rPr>
  </w:style>
  <w:style w:type="character" w:customStyle="1" w:styleId="2Char">
    <w:name w:val="标题 2 Char"/>
    <w:link w:val="2"/>
    <w:rPr>
      <w:rFonts w:ascii="Arial" w:eastAsia="PMingLiU" w:hAnsi="Arial" w:cs="Times New Roman"/>
      <w:b/>
      <w:kern w:val="0"/>
      <w:sz w:val="20"/>
      <w:szCs w:val="20"/>
      <w:lang w:eastAsia="en-US"/>
    </w:rPr>
  </w:style>
  <w:style w:type="character" w:customStyle="1" w:styleId="Char0">
    <w:name w:val="批注框文本 Char"/>
    <w:link w:val="a4"/>
    <w:rPr>
      <w:rFonts w:ascii="Times New Roman" w:eastAsia="宋体" w:hAnsi="Times New Roman" w:cs="Times New Roman"/>
      <w:sz w:val="18"/>
      <w:szCs w:val="18"/>
    </w:rPr>
  </w:style>
  <w:style w:type="character" w:customStyle="1" w:styleId="Char1">
    <w:name w:val="页脚 Char"/>
    <w:link w:val="a5"/>
    <w:uiPriority w:val="99"/>
    <w:rPr>
      <w:rFonts w:ascii="Times New Roman" w:eastAsia="宋体" w:hAnsi="Times New Roman" w:cs="Times New Roman"/>
      <w:sz w:val="18"/>
      <w:szCs w:val="18"/>
    </w:rPr>
  </w:style>
  <w:style w:type="character" w:customStyle="1" w:styleId="4Char">
    <w:name w:val="标题 4 Char"/>
    <w:link w:val="4"/>
    <w:rPr>
      <w:rFonts w:ascii="Cambria" w:eastAsia="宋体" w:hAnsi="Cambria" w:cs="Times New Roman"/>
      <w:b/>
      <w:bCs/>
      <w:sz w:val="28"/>
      <w:szCs w:val="28"/>
    </w:rPr>
  </w:style>
  <w:style w:type="character" w:customStyle="1" w:styleId="Char2">
    <w:name w:val="文档结构图 Char"/>
    <w:link w:val="a6"/>
    <w:rPr>
      <w:rFonts w:ascii="宋体" w:eastAsia="宋体" w:hAnsi="Times New Roman" w:cs="Times New Roman"/>
      <w:sz w:val="18"/>
      <w:szCs w:val="18"/>
    </w:rPr>
  </w:style>
  <w:style w:type="character" w:customStyle="1" w:styleId="3Char">
    <w:name w:val="标题 3 Char"/>
    <w:link w:val="3"/>
    <w:rPr>
      <w:rFonts w:ascii="Times New Roman" w:eastAsia="宋体" w:hAnsi="Times New Roman" w:cs="Times New Roman"/>
      <w:b/>
      <w:bCs/>
      <w:sz w:val="32"/>
      <w:szCs w:val="32"/>
    </w:rPr>
  </w:style>
  <w:style w:type="character" w:customStyle="1" w:styleId="1Char">
    <w:name w:val="标题 1 Char"/>
    <w:link w:val="1"/>
    <w:rPr>
      <w:rFonts w:ascii="Times New Roman" w:eastAsia="宋体" w:hAnsi="Times New Roman" w:cs="Times New Roman"/>
      <w:b/>
      <w:bCs/>
      <w:kern w:val="44"/>
      <w:sz w:val="44"/>
      <w:szCs w:val="44"/>
    </w:rPr>
  </w:style>
  <w:style w:type="character" w:styleId="a7">
    <w:name w:val="Hyperlink"/>
    <w:uiPriority w:val="99"/>
    <w:rPr>
      <w:color w:val="0000FF"/>
      <w:u w:val="single"/>
    </w:rPr>
  </w:style>
  <w:style w:type="paragraph" w:styleId="10">
    <w:name w:val="toc 1"/>
    <w:basedOn w:val="a"/>
    <w:next w:val="a"/>
    <w:uiPriority w:val="39"/>
    <w:pPr>
      <w:spacing w:before="120" w:after="120"/>
      <w:jc w:val="left"/>
    </w:pPr>
    <w:rPr>
      <w:rFonts w:asciiTheme="minorHAnsi" w:hAnsiTheme="minorHAnsi" w:cstheme="minorHAnsi"/>
      <w:b/>
      <w:bCs/>
      <w:caps/>
      <w:sz w:val="20"/>
      <w:szCs w:val="20"/>
    </w:rPr>
  </w:style>
  <w:style w:type="paragraph" w:styleId="20">
    <w:name w:val="Body Text Indent 2"/>
    <w:basedOn w:val="a"/>
    <w:link w:val="2Char0"/>
    <w:pPr>
      <w:widowControl/>
      <w:ind w:left="720"/>
      <w:jc w:val="left"/>
    </w:pPr>
    <w:rPr>
      <w:rFonts w:ascii="Garamond" w:eastAsia="PMingLiU" w:hAnsi="Garamond"/>
      <w:kern w:val="0"/>
      <w:sz w:val="20"/>
      <w:szCs w:val="20"/>
      <w:lang w:val="x-none" w:eastAsia="en-US"/>
    </w:rPr>
  </w:style>
  <w:style w:type="paragraph" w:styleId="31">
    <w:name w:val="toc 3"/>
    <w:basedOn w:val="a"/>
    <w:next w:val="a"/>
    <w:pPr>
      <w:ind w:left="420"/>
      <w:jc w:val="left"/>
    </w:pPr>
    <w:rPr>
      <w:rFonts w:asciiTheme="minorHAnsi" w:hAnsiTheme="minorHAnsi" w:cstheme="minorHAnsi"/>
      <w:i/>
      <w:iCs/>
      <w:sz w:val="20"/>
      <w:szCs w:val="20"/>
    </w:rPr>
  </w:style>
  <w:style w:type="paragraph" w:styleId="21">
    <w:name w:val="toc 2"/>
    <w:basedOn w:val="a"/>
    <w:next w:val="a"/>
    <w:uiPriority w:val="39"/>
    <w:pPr>
      <w:ind w:left="210"/>
      <w:jc w:val="left"/>
    </w:pPr>
    <w:rPr>
      <w:rFonts w:asciiTheme="minorHAnsi" w:hAnsiTheme="minorHAnsi" w:cstheme="minorHAnsi"/>
      <w:smallCaps/>
      <w:sz w:val="20"/>
      <w:szCs w:val="20"/>
    </w:rPr>
  </w:style>
  <w:style w:type="paragraph" w:styleId="a3">
    <w:name w:val="header"/>
    <w:basedOn w:val="a"/>
    <w:link w:val="Char"/>
    <w:pPr>
      <w:pBdr>
        <w:bottom w:val="single" w:sz="6" w:space="1" w:color="auto"/>
      </w:pBdr>
      <w:tabs>
        <w:tab w:val="center" w:pos="4153"/>
        <w:tab w:val="right" w:pos="8306"/>
      </w:tabs>
      <w:snapToGrid w:val="0"/>
      <w:ind w:left="720"/>
      <w:jc w:val="center"/>
    </w:pPr>
    <w:rPr>
      <w:kern w:val="0"/>
      <w:sz w:val="18"/>
      <w:szCs w:val="18"/>
      <w:lang w:val="x-none" w:eastAsia="x-none"/>
    </w:rPr>
  </w:style>
  <w:style w:type="paragraph" w:styleId="30">
    <w:name w:val="Body Text Indent 3"/>
    <w:basedOn w:val="a"/>
    <w:link w:val="3Char0"/>
    <w:pPr>
      <w:widowControl/>
      <w:ind w:left="576"/>
      <w:jc w:val="left"/>
    </w:pPr>
    <w:rPr>
      <w:rFonts w:ascii="Garamond" w:eastAsia="PMingLiU" w:hAnsi="Garamond"/>
      <w:kern w:val="0"/>
      <w:sz w:val="20"/>
      <w:szCs w:val="20"/>
      <w:lang w:val="x-none" w:eastAsia="en-US"/>
    </w:rPr>
  </w:style>
  <w:style w:type="paragraph" w:styleId="a6">
    <w:name w:val="Document Map"/>
    <w:basedOn w:val="a"/>
    <w:link w:val="Char2"/>
    <w:rPr>
      <w:rFonts w:ascii="宋体"/>
      <w:kern w:val="0"/>
      <w:sz w:val="18"/>
      <w:szCs w:val="18"/>
      <w:lang w:val="x-none" w:eastAsia="x-none"/>
    </w:rPr>
  </w:style>
  <w:style w:type="paragraph" w:customStyle="1" w:styleId="Numberedlist23">
    <w:name w:val="Numbered list 2.3"/>
    <w:basedOn w:val="3"/>
    <w:next w:val="a"/>
    <w:pPr>
      <w:keepLines w:val="0"/>
      <w:widowControl/>
      <w:tabs>
        <w:tab w:val="left" w:pos="1080"/>
      </w:tabs>
      <w:spacing w:before="240" w:after="60" w:line="240" w:lineRule="auto"/>
      <w:ind w:left="1080" w:hanging="360"/>
      <w:jc w:val="left"/>
    </w:pPr>
    <w:rPr>
      <w:rFonts w:ascii="Futura Bk" w:hAnsi="Futura Bk"/>
      <w:bCs w:val="0"/>
      <w:sz w:val="22"/>
      <w:szCs w:val="20"/>
      <w:lang w:val="en-GB" w:eastAsia="en-US"/>
    </w:rPr>
  </w:style>
  <w:style w:type="paragraph" w:customStyle="1" w:styleId="Table">
    <w:name w:val="Table"/>
    <w:basedOn w:val="a"/>
    <w:pPr>
      <w:widowControl/>
      <w:spacing w:before="40" w:after="40"/>
      <w:jc w:val="left"/>
    </w:pPr>
    <w:rPr>
      <w:rFonts w:ascii="Futura Bk" w:hAnsi="Futura Bk"/>
      <w:kern w:val="0"/>
      <w:sz w:val="20"/>
      <w:szCs w:val="20"/>
      <w:lang w:val="en-GB" w:eastAsia="en-US"/>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CharChar">
    <w:name w:val="Char Char"/>
    <w:basedOn w:val="a"/>
    <w:pPr>
      <w:widowControl/>
      <w:spacing w:after="160" w:line="240" w:lineRule="exact"/>
      <w:jc w:val="left"/>
    </w:pPr>
    <w:rPr>
      <w:rFonts w:ascii="Arial" w:hAnsi="Arial"/>
      <w:kern w:val="0"/>
      <w:sz w:val="20"/>
      <w:szCs w:val="20"/>
      <w:lang w:eastAsia="en-US"/>
    </w:rPr>
  </w:style>
  <w:style w:type="paragraph" w:customStyle="1" w:styleId="Numberedlist22">
    <w:name w:val="Numbered list 2.2"/>
    <w:basedOn w:val="2"/>
    <w:next w:val="a"/>
    <w:pPr>
      <w:tabs>
        <w:tab w:val="left" w:pos="720"/>
      </w:tabs>
      <w:spacing w:before="240" w:after="60"/>
      <w:ind w:left="644" w:hanging="360"/>
    </w:pPr>
    <w:rPr>
      <w:rFonts w:ascii="Futura Bk" w:eastAsia="宋体" w:hAnsi="Futura Bk"/>
      <w:sz w:val="24"/>
      <w:lang w:val="en-GB"/>
    </w:rPr>
  </w:style>
  <w:style w:type="paragraph" w:customStyle="1" w:styleId="Numberedlist24">
    <w:name w:val="Numbered list 2.4"/>
    <w:basedOn w:val="4"/>
    <w:next w:val="a"/>
    <w:pPr>
      <w:keepLines w:val="0"/>
      <w:widowControl/>
      <w:tabs>
        <w:tab w:val="left" w:pos="1080"/>
        <w:tab w:val="left" w:pos="1440"/>
        <w:tab w:val="left" w:pos="1800"/>
      </w:tabs>
      <w:spacing w:before="240" w:after="60" w:line="240" w:lineRule="auto"/>
      <w:ind w:left="1080" w:hanging="1080"/>
      <w:jc w:val="left"/>
    </w:pPr>
    <w:rPr>
      <w:rFonts w:ascii="Futura Bk" w:hAnsi="Futura Bk"/>
      <w:bCs w:val="0"/>
      <w:sz w:val="20"/>
      <w:szCs w:val="20"/>
      <w:lang w:val="en-GB" w:eastAsia="en-US"/>
    </w:rPr>
  </w:style>
  <w:style w:type="paragraph" w:customStyle="1" w:styleId="Numberedlist21">
    <w:name w:val="Numbered list 2.1"/>
    <w:basedOn w:val="1"/>
    <w:next w:val="a"/>
    <w:pPr>
      <w:keepLines w:val="0"/>
      <w:widowControl/>
      <w:tabs>
        <w:tab w:val="left" w:pos="720"/>
      </w:tabs>
      <w:spacing w:before="240" w:after="60" w:line="240" w:lineRule="auto"/>
      <w:ind w:left="360" w:hanging="360"/>
      <w:jc w:val="left"/>
    </w:pPr>
    <w:rPr>
      <w:rFonts w:ascii="Futura Bk" w:hAnsi="Futura Bk"/>
      <w:bCs w:val="0"/>
      <w:kern w:val="28"/>
      <w:sz w:val="28"/>
      <w:szCs w:val="20"/>
      <w:lang w:val="en-GB" w:eastAsia="en-US"/>
    </w:rPr>
  </w:style>
  <w:style w:type="paragraph" w:styleId="a8">
    <w:name w:val="List Paragraph"/>
    <w:basedOn w:val="a"/>
    <w:qFormat/>
    <w:pPr>
      <w:ind w:firstLineChars="200" w:firstLine="420"/>
    </w:pPr>
  </w:style>
  <w:style w:type="paragraph" w:styleId="a5">
    <w:name w:val="footer"/>
    <w:basedOn w:val="a"/>
    <w:link w:val="Char1"/>
    <w:uiPriority w:val="99"/>
    <w:pPr>
      <w:tabs>
        <w:tab w:val="center" w:pos="4153"/>
        <w:tab w:val="right" w:pos="8306"/>
      </w:tabs>
      <w:snapToGrid w:val="0"/>
      <w:jc w:val="left"/>
    </w:pPr>
    <w:rPr>
      <w:kern w:val="0"/>
      <w:sz w:val="18"/>
      <w:szCs w:val="18"/>
      <w:lang w:val="x-none" w:eastAsia="x-none"/>
    </w:rPr>
  </w:style>
  <w:style w:type="paragraph" w:styleId="a4">
    <w:name w:val="Balloon Text"/>
    <w:basedOn w:val="a"/>
    <w:link w:val="Char0"/>
    <w:rPr>
      <w:kern w:val="0"/>
      <w:sz w:val="18"/>
      <w:szCs w:val="18"/>
      <w:lang w:val="x-none" w:eastAsia="x-none"/>
    </w:rPr>
  </w:style>
  <w:style w:type="paragraph" w:customStyle="1" w:styleId="CharChar0">
    <w:name w:val="Char Char"/>
    <w:basedOn w:val="a"/>
    <w:rsid w:val="009A79EF"/>
    <w:rPr>
      <w:rFonts w:ascii="Tahoma" w:hAnsi="Tahoma"/>
      <w:sz w:val="24"/>
      <w:szCs w:val="20"/>
    </w:rPr>
  </w:style>
  <w:style w:type="paragraph" w:styleId="a9">
    <w:name w:val="No Spacing"/>
    <w:link w:val="Char3"/>
    <w:uiPriority w:val="1"/>
    <w:qFormat/>
    <w:rsid w:val="0025058B"/>
    <w:rPr>
      <w:sz w:val="22"/>
      <w:szCs w:val="22"/>
    </w:rPr>
  </w:style>
  <w:style w:type="character" w:customStyle="1" w:styleId="Char3">
    <w:name w:val="无间隔 Char"/>
    <w:link w:val="a9"/>
    <w:uiPriority w:val="1"/>
    <w:rsid w:val="0025058B"/>
    <w:rPr>
      <w:sz w:val="22"/>
      <w:szCs w:val="22"/>
      <w:lang w:val="en-US" w:eastAsia="zh-CN" w:bidi="ar-SA"/>
    </w:rPr>
  </w:style>
  <w:style w:type="paragraph" w:styleId="40">
    <w:name w:val="toc 4"/>
    <w:basedOn w:val="a"/>
    <w:next w:val="a"/>
    <w:autoRedefine/>
    <w:rsid w:val="00B05083"/>
    <w:pPr>
      <w:ind w:left="630"/>
      <w:jc w:val="left"/>
    </w:pPr>
    <w:rPr>
      <w:rFonts w:asciiTheme="minorHAnsi" w:hAnsiTheme="minorHAnsi" w:cstheme="minorHAnsi"/>
      <w:sz w:val="18"/>
      <w:szCs w:val="18"/>
    </w:rPr>
  </w:style>
  <w:style w:type="paragraph" w:styleId="5">
    <w:name w:val="toc 5"/>
    <w:basedOn w:val="a"/>
    <w:next w:val="a"/>
    <w:autoRedefine/>
    <w:rsid w:val="00B05083"/>
    <w:pPr>
      <w:ind w:left="840"/>
      <w:jc w:val="left"/>
    </w:pPr>
    <w:rPr>
      <w:rFonts w:asciiTheme="minorHAnsi" w:hAnsiTheme="minorHAnsi" w:cstheme="minorHAnsi"/>
      <w:sz w:val="18"/>
      <w:szCs w:val="18"/>
    </w:rPr>
  </w:style>
  <w:style w:type="paragraph" w:styleId="6">
    <w:name w:val="toc 6"/>
    <w:basedOn w:val="a"/>
    <w:next w:val="a"/>
    <w:autoRedefine/>
    <w:rsid w:val="00B05083"/>
    <w:pPr>
      <w:ind w:left="1050"/>
      <w:jc w:val="left"/>
    </w:pPr>
    <w:rPr>
      <w:rFonts w:asciiTheme="minorHAnsi" w:hAnsiTheme="minorHAnsi" w:cstheme="minorHAnsi"/>
      <w:sz w:val="18"/>
      <w:szCs w:val="18"/>
    </w:rPr>
  </w:style>
  <w:style w:type="paragraph" w:styleId="7">
    <w:name w:val="toc 7"/>
    <w:basedOn w:val="a"/>
    <w:next w:val="a"/>
    <w:autoRedefine/>
    <w:rsid w:val="00B05083"/>
    <w:pPr>
      <w:ind w:left="1260"/>
      <w:jc w:val="left"/>
    </w:pPr>
    <w:rPr>
      <w:rFonts w:asciiTheme="minorHAnsi" w:hAnsiTheme="minorHAnsi" w:cstheme="minorHAnsi"/>
      <w:sz w:val="18"/>
      <w:szCs w:val="18"/>
    </w:rPr>
  </w:style>
  <w:style w:type="paragraph" w:styleId="8">
    <w:name w:val="toc 8"/>
    <w:basedOn w:val="a"/>
    <w:next w:val="a"/>
    <w:autoRedefine/>
    <w:rsid w:val="00B05083"/>
    <w:pPr>
      <w:ind w:left="1470"/>
      <w:jc w:val="left"/>
    </w:pPr>
    <w:rPr>
      <w:rFonts w:asciiTheme="minorHAnsi" w:hAnsiTheme="minorHAnsi" w:cstheme="minorHAnsi"/>
      <w:sz w:val="18"/>
      <w:szCs w:val="18"/>
    </w:rPr>
  </w:style>
  <w:style w:type="paragraph" w:styleId="9">
    <w:name w:val="toc 9"/>
    <w:basedOn w:val="a"/>
    <w:next w:val="a"/>
    <w:autoRedefine/>
    <w:rsid w:val="00B05083"/>
    <w:pPr>
      <w:ind w:left="1680"/>
      <w:jc w:val="left"/>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6" w:lineRule="auto"/>
      <w:outlineLvl w:val="0"/>
    </w:pPr>
    <w:rPr>
      <w:b/>
      <w:bCs/>
      <w:kern w:val="44"/>
      <w:sz w:val="44"/>
      <w:szCs w:val="44"/>
      <w:lang w:val="x-none" w:eastAsia="x-none"/>
    </w:rPr>
  </w:style>
  <w:style w:type="paragraph" w:styleId="2">
    <w:name w:val="heading 2"/>
    <w:basedOn w:val="a"/>
    <w:next w:val="a"/>
    <w:link w:val="2Char"/>
    <w:qFormat/>
    <w:pPr>
      <w:keepNext/>
      <w:widowControl/>
      <w:ind w:left="288"/>
      <w:jc w:val="left"/>
      <w:outlineLvl w:val="1"/>
    </w:pPr>
    <w:rPr>
      <w:rFonts w:ascii="Arial" w:eastAsia="PMingLiU" w:hAnsi="Arial"/>
      <w:b/>
      <w:kern w:val="0"/>
      <w:sz w:val="20"/>
      <w:szCs w:val="20"/>
      <w:lang w:val="x-none" w:eastAsia="en-US"/>
    </w:rPr>
  </w:style>
  <w:style w:type="paragraph" w:styleId="3">
    <w:name w:val="heading 3"/>
    <w:basedOn w:val="a"/>
    <w:next w:val="a"/>
    <w:link w:val="3Char"/>
    <w:qFormat/>
    <w:pPr>
      <w:keepNext/>
      <w:keepLines/>
      <w:spacing w:before="260" w:after="260" w:line="413" w:lineRule="auto"/>
      <w:outlineLvl w:val="2"/>
    </w:pPr>
    <w:rPr>
      <w:b/>
      <w:bCs/>
      <w:kern w:val="0"/>
      <w:sz w:val="32"/>
      <w:szCs w:val="32"/>
      <w:lang w:val="x-none" w:eastAsia="x-none"/>
    </w:rPr>
  </w:style>
  <w:style w:type="paragraph" w:styleId="4">
    <w:name w:val="heading 4"/>
    <w:basedOn w:val="a"/>
    <w:next w:val="a"/>
    <w:link w:val="4Char"/>
    <w:qFormat/>
    <w:pPr>
      <w:keepNext/>
      <w:keepLines/>
      <w:spacing w:before="280" w:after="290" w:line="372" w:lineRule="auto"/>
      <w:outlineLvl w:val="3"/>
    </w:pPr>
    <w:rPr>
      <w:rFonts w:ascii="Cambria" w:hAnsi="Cambria"/>
      <w:b/>
      <w:bCs/>
      <w:kern w:val="0"/>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Times New Roman" w:eastAsia="宋体" w:hAnsi="Times New Roman" w:cs="Times New Roman"/>
      <w:sz w:val="18"/>
      <w:szCs w:val="18"/>
    </w:rPr>
  </w:style>
  <w:style w:type="character" w:customStyle="1" w:styleId="3Char0">
    <w:name w:val="正文文本缩进 3 Char"/>
    <w:link w:val="30"/>
    <w:rPr>
      <w:rFonts w:ascii="Garamond" w:eastAsia="PMingLiU" w:hAnsi="Garamond" w:cs="Times New Roman"/>
      <w:kern w:val="0"/>
      <w:sz w:val="20"/>
      <w:szCs w:val="20"/>
      <w:lang w:eastAsia="en-US"/>
    </w:rPr>
  </w:style>
  <w:style w:type="character" w:customStyle="1" w:styleId="2Char0">
    <w:name w:val="正文文本缩进 2 Char"/>
    <w:link w:val="20"/>
    <w:rPr>
      <w:rFonts w:ascii="Garamond" w:eastAsia="PMingLiU" w:hAnsi="Garamond" w:cs="Times New Roman"/>
      <w:kern w:val="0"/>
      <w:sz w:val="20"/>
      <w:szCs w:val="20"/>
      <w:lang w:eastAsia="en-US"/>
    </w:rPr>
  </w:style>
  <w:style w:type="character" w:customStyle="1" w:styleId="2Char">
    <w:name w:val="标题 2 Char"/>
    <w:link w:val="2"/>
    <w:rPr>
      <w:rFonts w:ascii="Arial" w:eastAsia="PMingLiU" w:hAnsi="Arial" w:cs="Times New Roman"/>
      <w:b/>
      <w:kern w:val="0"/>
      <w:sz w:val="20"/>
      <w:szCs w:val="20"/>
      <w:lang w:eastAsia="en-US"/>
    </w:rPr>
  </w:style>
  <w:style w:type="character" w:customStyle="1" w:styleId="Char0">
    <w:name w:val="批注框文本 Char"/>
    <w:link w:val="a4"/>
    <w:rPr>
      <w:rFonts w:ascii="Times New Roman" w:eastAsia="宋体" w:hAnsi="Times New Roman" w:cs="Times New Roman"/>
      <w:sz w:val="18"/>
      <w:szCs w:val="18"/>
    </w:rPr>
  </w:style>
  <w:style w:type="character" w:customStyle="1" w:styleId="Char1">
    <w:name w:val="页脚 Char"/>
    <w:link w:val="a5"/>
    <w:uiPriority w:val="99"/>
    <w:rPr>
      <w:rFonts w:ascii="Times New Roman" w:eastAsia="宋体" w:hAnsi="Times New Roman" w:cs="Times New Roman"/>
      <w:sz w:val="18"/>
      <w:szCs w:val="18"/>
    </w:rPr>
  </w:style>
  <w:style w:type="character" w:customStyle="1" w:styleId="4Char">
    <w:name w:val="标题 4 Char"/>
    <w:link w:val="4"/>
    <w:rPr>
      <w:rFonts w:ascii="Cambria" w:eastAsia="宋体" w:hAnsi="Cambria" w:cs="Times New Roman"/>
      <w:b/>
      <w:bCs/>
      <w:sz w:val="28"/>
      <w:szCs w:val="28"/>
    </w:rPr>
  </w:style>
  <w:style w:type="character" w:customStyle="1" w:styleId="Char2">
    <w:name w:val="文档结构图 Char"/>
    <w:link w:val="a6"/>
    <w:rPr>
      <w:rFonts w:ascii="宋体" w:eastAsia="宋体" w:hAnsi="Times New Roman" w:cs="Times New Roman"/>
      <w:sz w:val="18"/>
      <w:szCs w:val="18"/>
    </w:rPr>
  </w:style>
  <w:style w:type="character" w:customStyle="1" w:styleId="3Char">
    <w:name w:val="标题 3 Char"/>
    <w:link w:val="3"/>
    <w:rPr>
      <w:rFonts w:ascii="Times New Roman" w:eastAsia="宋体" w:hAnsi="Times New Roman" w:cs="Times New Roman"/>
      <w:b/>
      <w:bCs/>
      <w:sz w:val="32"/>
      <w:szCs w:val="32"/>
    </w:rPr>
  </w:style>
  <w:style w:type="character" w:customStyle="1" w:styleId="1Char">
    <w:name w:val="标题 1 Char"/>
    <w:link w:val="1"/>
    <w:rPr>
      <w:rFonts w:ascii="Times New Roman" w:eastAsia="宋体" w:hAnsi="Times New Roman" w:cs="Times New Roman"/>
      <w:b/>
      <w:bCs/>
      <w:kern w:val="44"/>
      <w:sz w:val="44"/>
      <w:szCs w:val="44"/>
    </w:rPr>
  </w:style>
  <w:style w:type="character" w:styleId="a7">
    <w:name w:val="Hyperlink"/>
    <w:uiPriority w:val="99"/>
    <w:rPr>
      <w:color w:val="0000FF"/>
      <w:u w:val="single"/>
    </w:rPr>
  </w:style>
  <w:style w:type="paragraph" w:styleId="10">
    <w:name w:val="toc 1"/>
    <w:basedOn w:val="a"/>
    <w:next w:val="a"/>
    <w:uiPriority w:val="39"/>
    <w:pPr>
      <w:spacing w:before="120" w:after="120"/>
      <w:jc w:val="left"/>
    </w:pPr>
    <w:rPr>
      <w:rFonts w:asciiTheme="minorHAnsi" w:hAnsiTheme="minorHAnsi" w:cstheme="minorHAnsi"/>
      <w:b/>
      <w:bCs/>
      <w:caps/>
      <w:sz w:val="20"/>
      <w:szCs w:val="20"/>
    </w:rPr>
  </w:style>
  <w:style w:type="paragraph" w:styleId="20">
    <w:name w:val="Body Text Indent 2"/>
    <w:basedOn w:val="a"/>
    <w:link w:val="2Char0"/>
    <w:pPr>
      <w:widowControl/>
      <w:ind w:left="720"/>
      <w:jc w:val="left"/>
    </w:pPr>
    <w:rPr>
      <w:rFonts w:ascii="Garamond" w:eastAsia="PMingLiU" w:hAnsi="Garamond"/>
      <w:kern w:val="0"/>
      <w:sz w:val="20"/>
      <w:szCs w:val="20"/>
      <w:lang w:val="x-none" w:eastAsia="en-US"/>
    </w:rPr>
  </w:style>
  <w:style w:type="paragraph" w:styleId="31">
    <w:name w:val="toc 3"/>
    <w:basedOn w:val="a"/>
    <w:next w:val="a"/>
    <w:pPr>
      <w:ind w:left="420"/>
      <w:jc w:val="left"/>
    </w:pPr>
    <w:rPr>
      <w:rFonts w:asciiTheme="minorHAnsi" w:hAnsiTheme="minorHAnsi" w:cstheme="minorHAnsi"/>
      <w:i/>
      <w:iCs/>
      <w:sz w:val="20"/>
      <w:szCs w:val="20"/>
    </w:rPr>
  </w:style>
  <w:style w:type="paragraph" w:styleId="21">
    <w:name w:val="toc 2"/>
    <w:basedOn w:val="a"/>
    <w:next w:val="a"/>
    <w:uiPriority w:val="39"/>
    <w:pPr>
      <w:ind w:left="210"/>
      <w:jc w:val="left"/>
    </w:pPr>
    <w:rPr>
      <w:rFonts w:asciiTheme="minorHAnsi" w:hAnsiTheme="minorHAnsi" w:cstheme="minorHAnsi"/>
      <w:smallCaps/>
      <w:sz w:val="20"/>
      <w:szCs w:val="20"/>
    </w:rPr>
  </w:style>
  <w:style w:type="paragraph" w:styleId="a3">
    <w:name w:val="header"/>
    <w:basedOn w:val="a"/>
    <w:link w:val="Char"/>
    <w:pPr>
      <w:pBdr>
        <w:bottom w:val="single" w:sz="6" w:space="1" w:color="auto"/>
      </w:pBdr>
      <w:tabs>
        <w:tab w:val="center" w:pos="4153"/>
        <w:tab w:val="right" w:pos="8306"/>
      </w:tabs>
      <w:snapToGrid w:val="0"/>
      <w:ind w:left="720"/>
      <w:jc w:val="center"/>
    </w:pPr>
    <w:rPr>
      <w:kern w:val="0"/>
      <w:sz w:val="18"/>
      <w:szCs w:val="18"/>
      <w:lang w:val="x-none" w:eastAsia="x-none"/>
    </w:rPr>
  </w:style>
  <w:style w:type="paragraph" w:styleId="30">
    <w:name w:val="Body Text Indent 3"/>
    <w:basedOn w:val="a"/>
    <w:link w:val="3Char0"/>
    <w:pPr>
      <w:widowControl/>
      <w:ind w:left="576"/>
      <w:jc w:val="left"/>
    </w:pPr>
    <w:rPr>
      <w:rFonts w:ascii="Garamond" w:eastAsia="PMingLiU" w:hAnsi="Garamond"/>
      <w:kern w:val="0"/>
      <w:sz w:val="20"/>
      <w:szCs w:val="20"/>
      <w:lang w:val="x-none" w:eastAsia="en-US"/>
    </w:rPr>
  </w:style>
  <w:style w:type="paragraph" w:styleId="a6">
    <w:name w:val="Document Map"/>
    <w:basedOn w:val="a"/>
    <w:link w:val="Char2"/>
    <w:rPr>
      <w:rFonts w:ascii="宋体"/>
      <w:kern w:val="0"/>
      <w:sz w:val="18"/>
      <w:szCs w:val="18"/>
      <w:lang w:val="x-none" w:eastAsia="x-none"/>
    </w:rPr>
  </w:style>
  <w:style w:type="paragraph" w:customStyle="1" w:styleId="Numberedlist23">
    <w:name w:val="Numbered list 2.3"/>
    <w:basedOn w:val="3"/>
    <w:next w:val="a"/>
    <w:pPr>
      <w:keepLines w:val="0"/>
      <w:widowControl/>
      <w:tabs>
        <w:tab w:val="left" w:pos="1080"/>
      </w:tabs>
      <w:spacing w:before="240" w:after="60" w:line="240" w:lineRule="auto"/>
      <w:ind w:left="1080" w:hanging="360"/>
      <w:jc w:val="left"/>
    </w:pPr>
    <w:rPr>
      <w:rFonts w:ascii="Futura Bk" w:hAnsi="Futura Bk"/>
      <w:bCs w:val="0"/>
      <w:sz w:val="22"/>
      <w:szCs w:val="20"/>
      <w:lang w:val="en-GB" w:eastAsia="en-US"/>
    </w:rPr>
  </w:style>
  <w:style w:type="paragraph" w:customStyle="1" w:styleId="Table">
    <w:name w:val="Table"/>
    <w:basedOn w:val="a"/>
    <w:pPr>
      <w:widowControl/>
      <w:spacing w:before="40" w:after="40"/>
      <w:jc w:val="left"/>
    </w:pPr>
    <w:rPr>
      <w:rFonts w:ascii="Futura Bk" w:hAnsi="Futura Bk"/>
      <w:kern w:val="0"/>
      <w:sz w:val="20"/>
      <w:szCs w:val="20"/>
      <w:lang w:val="en-GB" w:eastAsia="en-US"/>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CharChar">
    <w:name w:val="Char Char"/>
    <w:basedOn w:val="a"/>
    <w:pPr>
      <w:widowControl/>
      <w:spacing w:after="160" w:line="240" w:lineRule="exact"/>
      <w:jc w:val="left"/>
    </w:pPr>
    <w:rPr>
      <w:rFonts w:ascii="Arial" w:hAnsi="Arial"/>
      <w:kern w:val="0"/>
      <w:sz w:val="20"/>
      <w:szCs w:val="20"/>
      <w:lang w:eastAsia="en-US"/>
    </w:rPr>
  </w:style>
  <w:style w:type="paragraph" w:customStyle="1" w:styleId="Numberedlist22">
    <w:name w:val="Numbered list 2.2"/>
    <w:basedOn w:val="2"/>
    <w:next w:val="a"/>
    <w:pPr>
      <w:tabs>
        <w:tab w:val="left" w:pos="720"/>
      </w:tabs>
      <w:spacing w:before="240" w:after="60"/>
      <w:ind w:left="644" w:hanging="360"/>
    </w:pPr>
    <w:rPr>
      <w:rFonts w:ascii="Futura Bk" w:eastAsia="宋体" w:hAnsi="Futura Bk"/>
      <w:sz w:val="24"/>
      <w:lang w:val="en-GB"/>
    </w:rPr>
  </w:style>
  <w:style w:type="paragraph" w:customStyle="1" w:styleId="Numberedlist24">
    <w:name w:val="Numbered list 2.4"/>
    <w:basedOn w:val="4"/>
    <w:next w:val="a"/>
    <w:pPr>
      <w:keepLines w:val="0"/>
      <w:widowControl/>
      <w:tabs>
        <w:tab w:val="left" w:pos="1080"/>
        <w:tab w:val="left" w:pos="1440"/>
        <w:tab w:val="left" w:pos="1800"/>
      </w:tabs>
      <w:spacing w:before="240" w:after="60" w:line="240" w:lineRule="auto"/>
      <w:ind w:left="1080" w:hanging="1080"/>
      <w:jc w:val="left"/>
    </w:pPr>
    <w:rPr>
      <w:rFonts w:ascii="Futura Bk" w:hAnsi="Futura Bk"/>
      <w:bCs w:val="0"/>
      <w:sz w:val="20"/>
      <w:szCs w:val="20"/>
      <w:lang w:val="en-GB" w:eastAsia="en-US"/>
    </w:rPr>
  </w:style>
  <w:style w:type="paragraph" w:customStyle="1" w:styleId="Numberedlist21">
    <w:name w:val="Numbered list 2.1"/>
    <w:basedOn w:val="1"/>
    <w:next w:val="a"/>
    <w:pPr>
      <w:keepLines w:val="0"/>
      <w:widowControl/>
      <w:tabs>
        <w:tab w:val="left" w:pos="720"/>
      </w:tabs>
      <w:spacing w:before="240" w:after="60" w:line="240" w:lineRule="auto"/>
      <w:ind w:left="360" w:hanging="360"/>
      <w:jc w:val="left"/>
    </w:pPr>
    <w:rPr>
      <w:rFonts w:ascii="Futura Bk" w:hAnsi="Futura Bk"/>
      <w:bCs w:val="0"/>
      <w:kern w:val="28"/>
      <w:sz w:val="28"/>
      <w:szCs w:val="20"/>
      <w:lang w:val="en-GB" w:eastAsia="en-US"/>
    </w:rPr>
  </w:style>
  <w:style w:type="paragraph" w:styleId="a8">
    <w:name w:val="List Paragraph"/>
    <w:basedOn w:val="a"/>
    <w:qFormat/>
    <w:pPr>
      <w:ind w:firstLineChars="200" w:firstLine="420"/>
    </w:pPr>
  </w:style>
  <w:style w:type="paragraph" w:styleId="a5">
    <w:name w:val="footer"/>
    <w:basedOn w:val="a"/>
    <w:link w:val="Char1"/>
    <w:uiPriority w:val="99"/>
    <w:pPr>
      <w:tabs>
        <w:tab w:val="center" w:pos="4153"/>
        <w:tab w:val="right" w:pos="8306"/>
      </w:tabs>
      <w:snapToGrid w:val="0"/>
      <w:jc w:val="left"/>
    </w:pPr>
    <w:rPr>
      <w:kern w:val="0"/>
      <w:sz w:val="18"/>
      <w:szCs w:val="18"/>
      <w:lang w:val="x-none" w:eastAsia="x-none"/>
    </w:rPr>
  </w:style>
  <w:style w:type="paragraph" w:styleId="a4">
    <w:name w:val="Balloon Text"/>
    <w:basedOn w:val="a"/>
    <w:link w:val="Char0"/>
    <w:rPr>
      <w:kern w:val="0"/>
      <w:sz w:val="18"/>
      <w:szCs w:val="18"/>
      <w:lang w:val="x-none" w:eastAsia="x-none"/>
    </w:rPr>
  </w:style>
  <w:style w:type="paragraph" w:customStyle="1" w:styleId="CharChar0">
    <w:name w:val="Char Char"/>
    <w:basedOn w:val="a"/>
    <w:rsid w:val="009A79EF"/>
    <w:rPr>
      <w:rFonts w:ascii="Tahoma" w:hAnsi="Tahoma"/>
      <w:sz w:val="24"/>
      <w:szCs w:val="20"/>
    </w:rPr>
  </w:style>
  <w:style w:type="paragraph" w:styleId="a9">
    <w:name w:val="No Spacing"/>
    <w:link w:val="Char3"/>
    <w:uiPriority w:val="1"/>
    <w:qFormat/>
    <w:rsid w:val="0025058B"/>
    <w:rPr>
      <w:sz w:val="22"/>
      <w:szCs w:val="22"/>
    </w:rPr>
  </w:style>
  <w:style w:type="character" w:customStyle="1" w:styleId="Char3">
    <w:name w:val="无间隔 Char"/>
    <w:link w:val="a9"/>
    <w:uiPriority w:val="1"/>
    <w:rsid w:val="0025058B"/>
    <w:rPr>
      <w:sz w:val="22"/>
      <w:szCs w:val="22"/>
      <w:lang w:val="en-US" w:eastAsia="zh-CN" w:bidi="ar-SA"/>
    </w:rPr>
  </w:style>
  <w:style w:type="paragraph" w:styleId="40">
    <w:name w:val="toc 4"/>
    <w:basedOn w:val="a"/>
    <w:next w:val="a"/>
    <w:autoRedefine/>
    <w:rsid w:val="00B05083"/>
    <w:pPr>
      <w:ind w:left="630"/>
      <w:jc w:val="left"/>
    </w:pPr>
    <w:rPr>
      <w:rFonts w:asciiTheme="minorHAnsi" w:hAnsiTheme="minorHAnsi" w:cstheme="minorHAnsi"/>
      <w:sz w:val="18"/>
      <w:szCs w:val="18"/>
    </w:rPr>
  </w:style>
  <w:style w:type="paragraph" w:styleId="5">
    <w:name w:val="toc 5"/>
    <w:basedOn w:val="a"/>
    <w:next w:val="a"/>
    <w:autoRedefine/>
    <w:rsid w:val="00B05083"/>
    <w:pPr>
      <w:ind w:left="840"/>
      <w:jc w:val="left"/>
    </w:pPr>
    <w:rPr>
      <w:rFonts w:asciiTheme="minorHAnsi" w:hAnsiTheme="minorHAnsi" w:cstheme="minorHAnsi"/>
      <w:sz w:val="18"/>
      <w:szCs w:val="18"/>
    </w:rPr>
  </w:style>
  <w:style w:type="paragraph" w:styleId="6">
    <w:name w:val="toc 6"/>
    <w:basedOn w:val="a"/>
    <w:next w:val="a"/>
    <w:autoRedefine/>
    <w:rsid w:val="00B05083"/>
    <w:pPr>
      <w:ind w:left="1050"/>
      <w:jc w:val="left"/>
    </w:pPr>
    <w:rPr>
      <w:rFonts w:asciiTheme="minorHAnsi" w:hAnsiTheme="minorHAnsi" w:cstheme="minorHAnsi"/>
      <w:sz w:val="18"/>
      <w:szCs w:val="18"/>
    </w:rPr>
  </w:style>
  <w:style w:type="paragraph" w:styleId="7">
    <w:name w:val="toc 7"/>
    <w:basedOn w:val="a"/>
    <w:next w:val="a"/>
    <w:autoRedefine/>
    <w:rsid w:val="00B05083"/>
    <w:pPr>
      <w:ind w:left="1260"/>
      <w:jc w:val="left"/>
    </w:pPr>
    <w:rPr>
      <w:rFonts w:asciiTheme="minorHAnsi" w:hAnsiTheme="minorHAnsi" w:cstheme="minorHAnsi"/>
      <w:sz w:val="18"/>
      <w:szCs w:val="18"/>
    </w:rPr>
  </w:style>
  <w:style w:type="paragraph" w:styleId="8">
    <w:name w:val="toc 8"/>
    <w:basedOn w:val="a"/>
    <w:next w:val="a"/>
    <w:autoRedefine/>
    <w:rsid w:val="00B05083"/>
    <w:pPr>
      <w:ind w:left="1470"/>
      <w:jc w:val="left"/>
    </w:pPr>
    <w:rPr>
      <w:rFonts w:asciiTheme="minorHAnsi" w:hAnsiTheme="minorHAnsi" w:cstheme="minorHAnsi"/>
      <w:sz w:val="18"/>
      <w:szCs w:val="18"/>
    </w:rPr>
  </w:style>
  <w:style w:type="paragraph" w:styleId="9">
    <w:name w:val="toc 9"/>
    <w:basedOn w:val="a"/>
    <w:next w:val="a"/>
    <w:autoRedefine/>
    <w:rsid w:val="00B05083"/>
    <w:pPr>
      <w:ind w:left="16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70320">
      <w:bodyDiv w:val="1"/>
      <w:marLeft w:val="0"/>
      <w:marRight w:val="0"/>
      <w:marTop w:val="0"/>
      <w:marBottom w:val="0"/>
      <w:divBdr>
        <w:top w:val="none" w:sz="0" w:space="0" w:color="auto"/>
        <w:left w:val="none" w:sz="0" w:space="0" w:color="auto"/>
        <w:bottom w:val="none" w:sz="0" w:space="0" w:color="auto"/>
        <w:right w:val="none" w:sz="0" w:space="0" w:color="auto"/>
      </w:divBdr>
      <w:divsChild>
        <w:div w:id="293605227">
          <w:marLeft w:val="0"/>
          <w:marRight w:val="0"/>
          <w:marTop w:val="0"/>
          <w:marBottom w:val="0"/>
          <w:divBdr>
            <w:top w:val="none" w:sz="0" w:space="0" w:color="auto"/>
            <w:left w:val="none" w:sz="0" w:space="0" w:color="auto"/>
            <w:bottom w:val="none" w:sz="0" w:space="0" w:color="auto"/>
            <w:right w:val="none" w:sz="0" w:space="0" w:color="auto"/>
          </w:divBdr>
        </w:div>
      </w:divsChild>
    </w:div>
    <w:div w:id="628171991">
      <w:bodyDiv w:val="1"/>
      <w:marLeft w:val="0"/>
      <w:marRight w:val="0"/>
      <w:marTop w:val="0"/>
      <w:marBottom w:val="0"/>
      <w:divBdr>
        <w:top w:val="none" w:sz="0" w:space="0" w:color="auto"/>
        <w:left w:val="none" w:sz="0" w:space="0" w:color="auto"/>
        <w:bottom w:val="none" w:sz="0" w:space="0" w:color="auto"/>
        <w:right w:val="none" w:sz="0" w:space="0" w:color="auto"/>
      </w:divBdr>
      <w:divsChild>
        <w:div w:id="91947599">
          <w:marLeft w:val="0"/>
          <w:marRight w:val="0"/>
          <w:marTop w:val="0"/>
          <w:marBottom w:val="0"/>
          <w:divBdr>
            <w:top w:val="none" w:sz="0" w:space="0" w:color="auto"/>
            <w:left w:val="none" w:sz="0" w:space="0" w:color="auto"/>
            <w:bottom w:val="none" w:sz="0" w:space="0" w:color="auto"/>
            <w:right w:val="none" w:sz="0" w:space="0" w:color="auto"/>
          </w:divBdr>
        </w:div>
      </w:divsChild>
    </w:div>
    <w:div w:id="905140558">
      <w:bodyDiv w:val="1"/>
      <w:marLeft w:val="0"/>
      <w:marRight w:val="0"/>
      <w:marTop w:val="0"/>
      <w:marBottom w:val="0"/>
      <w:divBdr>
        <w:top w:val="none" w:sz="0" w:space="0" w:color="auto"/>
        <w:left w:val="none" w:sz="0" w:space="0" w:color="auto"/>
        <w:bottom w:val="none" w:sz="0" w:space="0" w:color="auto"/>
        <w:right w:val="none" w:sz="0" w:space="0" w:color="auto"/>
      </w:divBdr>
      <w:divsChild>
        <w:div w:id="690381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97AB6-FA83-4D94-8917-75A2BCD2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639</Words>
  <Characters>3643</Characters>
  <Application>Microsoft Office Word</Application>
  <DocSecurity>0</DocSecurity>
  <Lines>30</Lines>
  <Paragraphs>8</Paragraphs>
  <ScaleCrop>false</ScaleCrop>
  <Company>gzbrt.com</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宇星科技发展（深圳）有限公司</dc:title>
  <dc:creator>gzbrt</dc:creator>
  <cp:lastModifiedBy>lukesun</cp:lastModifiedBy>
  <cp:revision>9</cp:revision>
  <cp:lastPrinted>2014-04-12T05:37:00Z</cp:lastPrinted>
  <dcterms:created xsi:type="dcterms:W3CDTF">2019-05-10T03:26:00Z</dcterms:created>
  <dcterms:modified xsi:type="dcterms:W3CDTF">2019-05-13T02:23:00Z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