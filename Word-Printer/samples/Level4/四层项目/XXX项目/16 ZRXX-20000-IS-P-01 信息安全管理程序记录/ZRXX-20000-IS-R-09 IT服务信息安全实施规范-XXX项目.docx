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BD7" w:rsidRPr="00816BD7" w:rsidRDefault="00816BD7" w:rsidP="00816BD7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816BD7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816BD7" w:rsidRDefault="00816BD7" w:rsidP="00816BD7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816BD7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E24A6B" w:rsidRPr="003E6AE5" w:rsidRDefault="003E6AE5" w:rsidP="00816BD7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3E6AE5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816BD7" w:rsidRPr="00816BD7" w:rsidRDefault="00816BD7" w:rsidP="00816BD7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816BD7">
        <w:rPr>
          <w:rFonts w:ascii="幼圆" w:eastAsia="幼圆" w:hAnsi="宋体" w:hint="eastAsia"/>
          <w:b/>
          <w:color w:val="000000"/>
          <w:sz w:val="72"/>
          <w:szCs w:val="72"/>
        </w:rPr>
        <w:t>IT服务</w:t>
      </w:r>
      <w:r>
        <w:rPr>
          <w:rFonts w:ascii="幼圆" w:eastAsia="幼圆" w:hAnsi="宋体" w:hint="eastAsia"/>
          <w:b/>
          <w:color w:val="000000"/>
          <w:sz w:val="72"/>
          <w:szCs w:val="72"/>
        </w:rPr>
        <w:t>信息安全实施规范</w:t>
      </w:r>
    </w:p>
    <w:p w:rsidR="00816BD7" w:rsidRPr="00816BD7" w:rsidRDefault="00816BD7" w:rsidP="00816BD7">
      <w:pPr>
        <w:jc w:val="center"/>
        <w:rPr>
          <w:rFonts w:ascii="幼圆" w:eastAsia="幼圆"/>
          <w:b/>
          <w:sz w:val="32"/>
        </w:rPr>
      </w:pPr>
      <w:r w:rsidRPr="00725C6D">
        <w:rPr>
          <w:rFonts w:ascii="幼圆" w:eastAsia="幼圆" w:hAnsi="Arial" w:hint="eastAsia"/>
          <w:b/>
          <w:color w:val="FF0000"/>
          <w:sz w:val="32"/>
          <w:highlight w:val="yellow"/>
        </w:rPr>
        <w:t>ZRXX</w:t>
      </w:r>
      <w:r w:rsidRPr="00816BD7">
        <w:rPr>
          <w:rFonts w:ascii="幼圆" w:eastAsia="幼圆" w:hAnsi="Arial" w:hint="eastAsia"/>
          <w:b/>
          <w:sz w:val="32"/>
        </w:rPr>
        <w:t>-20000-</w:t>
      </w:r>
      <w:r>
        <w:rPr>
          <w:rFonts w:ascii="幼圆" w:eastAsia="幼圆" w:hAnsi="Arial" w:hint="eastAsia"/>
          <w:b/>
          <w:sz w:val="32"/>
        </w:rPr>
        <w:t>IS</w:t>
      </w:r>
      <w:r w:rsidRPr="00816BD7">
        <w:rPr>
          <w:rFonts w:ascii="幼圆" w:eastAsia="幼圆" w:hAnsi="Arial" w:hint="eastAsia"/>
          <w:b/>
          <w:sz w:val="32"/>
        </w:rPr>
        <w:t>-R-0</w:t>
      </w:r>
      <w:r w:rsidR="00725C6D">
        <w:rPr>
          <w:rFonts w:ascii="幼圆" w:eastAsia="幼圆" w:hAnsi="Arial" w:hint="eastAsia"/>
          <w:b/>
          <w:sz w:val="32"/>
        </w:rPr>
        <w:t>9</w:t>
      </w:r>
    </w:p>
    <w:p w:rsidR="00816BD7" w:rsidRPr="00816BD7" w:rsidRDefault="00816BD7" w:rsidP="00816BD7">
      <w:pPr>
        <w:jc w:val="center"/>
        <w:rPr>
          <w:rFonts w:ascii="幼圆" w:eastAsia="幼圆"/>
          <w:b/>
          <w:sz w:val="52"/>
        </w:rPr>
      </w:pPr>
    </w:p>
    <w:p w:rsidR="00816BD7" w:rsidRPr="00816BD7" w:rsidRDefault="00816BD7" w:rsidP="00816BD7">
      <w:pPr>
        <w:rPr>
          <w:rFonts w:ascii="幼圆" w:eastAsia="幼圆"/>
          <w:b/>
          <w:sz w:val="52"/>
        </w:rPr>
      </w:pPr>
    </w:p>
    <w:p w:rsidR="00816BD7" w:rsidRPr="00816BD7" w:rsidRDefault="00816BD7" w:rsidP="00816BD7">
      <w:pPr>
        <w:rPr>
          <w:rFonts w:ascii="幼圆" w:eastAsia="幼圆"/>
          <w:b/>
          <w:sz w:val="40"/>
        </w:rPr>
      </w:pPr>
    </w:p>
    <w:p w:rsidR="00816BD7" w:rsidRPr="003E6AE5" w:rsidRDefault="003B0352" w:rsidP="00816BD7">
      <w:pPr>
        <w:ind w:firstLine="643"/>
        <w:jc w:val="center"/>
        <w:rPr>
          <w:rFonts w:ascii="幼圆" w:eastAsia="幼圆"/>
          <w:b/>
          <w:color w:val="EF0000"/>
          <w:sz w:val="32"/>
        </w:rPr>
      </w:pPr>
      <w:r>
        <w:rPr>
          <w:rFonts w:ascii="幼圆" w:eastAsia="幼圆"/>
          <w:b/>
          <w:color w:val="EF0000"/>
          <w:sz w:val="32"/>
          <w:highlight w:val="yellow"/>
        </w:rPr>
        <w:t>logo</w:t>
      </w:r>
      <w:bookmarkStart w:id="0" w:name="_GoBack"/>
      <w:bookmarkEnd w:id="0"/>
    </w:p>
    <w:p w:rsidR="00816BD7" w:rsidRPr="00816BD7" w:rsidRDefault="00816BD7" w:rsidP="00816BD7">
      <w:pPr>
        <w:rPr>
          <w:rFonts w:ascii="幼圆" w:eastAsia="幼圆"/>
          <w:b/>
          <w:sz w:val="52"/>
        </w:rPr>
      </w:pPr>
    </w:p>
    <w:p w:rsidR="00816BD7" w:rsidRPr="003E6AE5" w:rsidRDefault="00816BD7" w:rsidP="00816BD7">
      <w:pPr>
        <w:jc w:val="center"/>
        <w:rPr>
          <w:rFonts w:ascii="幼圆" w:eastAsia="幼圆"/>
          <w:color w:val="FE0000"/>
          <w:sz w:val="36"/>
        </w:rPr>
      </w:pPr>
      <w:r w:rsidRPr="003E6AE5">
        <w:rPr>
          <w:rFonts w:ascii="幼圆" w:eastAsia="幼圆" w:hint="eastAsia"/>
          <w:color w:val="FE0000"/>
          <w:sz w:val="36"/>
          <w:highlight w:val="yellow"/>
        </w:rPr>
        <w:t>广东科技有限公司</w:t>
      </w:r>
    </w:p>
    <w:p w:rsidR="00816BD7" w:rsidRPr="00816BD7" w:rsidRDefault="00816BD7" w:rsidP="00816BD7">
      <w:pPr>
        <w:jc w:val="center"/>
        <w:rPr>
          <w:rFonts w:ascii="幼圆" w:eastAsia="幼圆"/>
          <w:sz w:val="36"/>
        </w:rPr>
      </w:pPr>
    </w:p>
    <w:p w:rsidR="00816BD7" w:rsidRPr="00816BD7" w:rsidRDefault="00816BD7" w:rsidP="00816BD7">
      <w:pPr>
        <w:jc w:val="center"/>
        <w:rPr>
          <w:rFonts w:ascii="幼圆" w:eastAsia="幼圆"/>
          <w:sz w:val="36"/>
        </w:rPr>
        <w:sectPr w:rsidR="00816BD7" w:rsidRPr="00816BD7" w:rsidSect="00816BD7">
          <w:footerReference w:type="default" r:id="rId8"/>
          <w:pgSz w:w="11906" w:h="16838"/>
          <w:pgMar w:top="1418" w:right="1418" w:bottom="1247" w:left="1418" w:header="851" w:footer="992" w:gutter="0"/>
          <w:cols w:space="425"/>
          <w:titlePg/>
          <w:docGrid w:type="linesAndChars" w:linePitch="312"/>
        </w:sect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AF0491" w:rsidTr="001B39B2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491" w:rsidRDefault="00AF0491" w:rsidP="001B39B2">
            <w:pPr>
              <w:pStyle w:val="051"/>
              <w:jc w:val="center"/>
            </w:pPr>
            <w:bookmarkStart w:id="1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491" w:rsidRDefault="00AF0491" w:rsidP="001B39B2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491" w:rsidRDefault="00AF0491" w:rsidP="001B39B2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491" w:rsidRDefault="00AF0491" w:rsidP="001B39B2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491" w:rsidRDefault="00AF0491" w:rsidP="001B39B2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AF0491" w:rsidTr="001B39B2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491" w:rsidRDefault="00AF0491" w:rsidP="001B39B2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491" w:rsidRDefault="00AF0491" w:rsidP="001B39B2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491" w:rsidRDefault="00AF0491" w:rsidP="001B39B2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491" w:rsidRPr="00621E65" w:rsidRDefault="00AF0491" w:rsidP="001B39B2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1"/>
      </w:tr>
    </w:tbl>
    <w:p w:rsidR="00816BD7" w:rsidRPr="00816BD7" w:rsidRDefault="00816BD7" w:rsidP="00816BD7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816BD7" w:rsidRPr="00816BD7" w:rsidRDefault="00816BD7" w:rsidP="00816BD7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816BD7" w:rsidRPr="00816BD7" w:rsidRDefault="00816BD7" w:rsidP="00816BD7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16BD7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AF0491" w:rsidRPr="004346A9" w:rsidTr="001B39B2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AF0491" w:rsidRPr="004346A9" w:rsidTr="001B39B2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AF0491" w:rsidRPr="004346A9" w:rsidRDefault="00AF0491" w:rsidP="001B39B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AF0491" w:rsidRPr="004346A9" w:rsidRDefault="00AF0491" w:rsidP="001B39B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AF0491" w:rsidRPr="005E437B" w:rsidRDefault="00AF0491" w:rsidP="001B39B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8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AF0491" w:rsidRPr="00FC7632" w:rsidRDefault="00AF0491" w:rsidP="001B39B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8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AF0491" w:rsidRPr="00297208" w:rsidRDefault="00AF0491" w:rsidP="001B39B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AF0491" w:rsidRPr="00297208" w:rsidRDefault="00AF0491" w:rsidP="001B39B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AF0491" w:rsidRPr="00297208" w:rsidRDefault="00AF0491" w:rsidP="001B39B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AF0491" w:rsidRPr="004346A9" w:rsidTr="001B39B2">
        <w:trPr>
          <w:jc w:val="center"/>
        </w:trPr>
        <w:tc>
          <w:tcPr>
            <w:tcW w:w="697" w:type="dxa"/>
            <w:vAlign w:val="center"/>
          </w:tcPr>
          <w:p w:rsidR="00AF0491" w:rsidRPr="004346A9" w:rsidRDefault="00AF0491" w:rsidP="001B39B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AF0491" w:rsidRPr="004346A9" w:rsidRDefault="00AF0491" w:rsidP="001B39B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AF0491" w:rsidRPr="005E437B" w:rsidRDefault="00AF0491" w:rsidP="001B39B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8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AF0491" w:rsidRPr="00297208" w:rsidRDefault="00AF0491" w:rsidP="001B39B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8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AF0491" w:rsidRPr="005E437B" w:rsidRDefault="00AF0491" w:rsidP="001B39B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8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AF0491" w:rsidRPr="00FC7632" w:rsidRDefault="00AF0491" w:rsidP="001B39B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8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AF0491" w:rsidRPr="005E437B" w:rsidRDefault="00AF0491" w:rsidP="001B39B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8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AF0491" w:rsidRPr="00FC7632" w:rsidRDefault="00AF0491" w:rsidP="001B39B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8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AF0491" w:rsidRPr="005E437B" w:rsidRDefault="00AF0491" w:rsidP="001B39B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8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AF0491" w:rsidRPr="00FC7632" w:rsidRDefault="00AF0491" w:rsidP="001B39B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8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AF0491" w:rsidRPr="004346A9" w:rsidTr="001B39B2">
        <w:trPr>
          <w:jc w:val="center"/>
        </w:trPr>
        <w:tc>
          <w:tcPr>
            <w:tcW w:w="69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F0491" w:rsidRPr="004346A9" w:rsidTr="001B39B2">
        <w:trPr>
          <w:jc w:val="center"/>
        </w:trPr>
        <w:tc>
          <w:tcPr>
            <w:tcW w:w="69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F0491" w:rsidRPr="004346A9" w:rsidTr="001B39B2">
        <w:trPr>
          <w:jc w:val="center"/>
        </w:trPr>
        <w:tc>
          <w:tcPr>
            <w:tcW w:w="69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F0491" w:rsidRPr="004346A9" w:rsidTr="001B39B2">
        <w:trPr>
          <w:jc w:val="center"/>
        </w:trPr>
        <w:tc>
          <w:tcPr>
            <w:tcW w:w="69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F0491" w:rsidRPr="004346A9" w:rsidTr="001B39B2">
        <w:trPr>
          <w:jc w:val="center"/>
        </w:trPr>
        <w:tc>
          <w:tcPr>
            <w:tcW w:w="69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F0491" w:rsidRPr="004346A9" w:rsidTr="001B39B2">
        <w:trPr>
          <w:jc w:val="center"/>
        </w:trPr>
        <w:tc>
          <w:tcPr>
            <w:tcW w:w="69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F0491" w:rsidRPr="004346A9" w:rsidTr="001B39B2">
        <w:trPr>
          <w:jc w:val="center"/>
        </w:trPr>
        <w:tc>
          <w:tcPr>
            <w:tcW w:w="69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F0491" w:rsidRPr="004346A9" w:rsidTr="001B39B2">
        <w:trPr>
          <w:jc w:val="center"/>
        </w:trPr>
        <w:tc>
          <w:tcPr>
            <w:tcW w:w="69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F0491" w:rsidRPr="004346A9" w:rsidTr="001B39B2">
        <w:trPr>
          <w:jc w:val="center"/>
        </w:trPr>
        <w:tc>
          <w:tcPr>
            <w:tcW w:w="69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F0491" w:rsidRPr="004346A9" w:rsidTr="001B39B2">
        <w:trPr>
          <w:jc w:val="center"/>
        </w:trPr>
        <w:tc>
          <w:tcPr>
            <w:tcW w:w="69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F0491" w:rsidRPr="004346A9" w:rsidTr="001B39B2">
        <w:trPr>
          <w:jc w:val="center"/>
        </w:trPr>
        <w:tc>
          <w:tcPr>
            <w:tcW w:w="69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F0491" w:rsidRPr="004346A9" w:rsidTr="001B39B2">
        <w:trPr>
          <w:jc w:val="center"/>
        </w:trPr>
        <w:tc>
          <w:tcPr>
            <w:tcW w:w="69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F0491" w:rsidRPr="004346A9" w:rsidRDefault="00AF0491" w:rsidP="001B39B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816BD7" w:rsidRPr="00816BD7" w:rsidRDefault="00816BD7" w:rsidP="00816BD7"/>
    <w:p w:rsidR="00816BD7" w:rsidRPr="00816BD7" w:rsidRDefault="00816BD7" w:rsidP="00816BD7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</w:p>
    <w:p w:rsidR="00816BD7" w:rsidRDefault="00816BD7">
      <w:pPr>
        <w:jc w:val="center"/>
        <w:rPr>
          <w:rFonts w:ascii="幼圆" w:eastAsia="幼圆"/>
          <w:b/>
          <w:sz w:val="36"/>
          <w:szCs w:val="36"/>
        </w:rPr>
      </w:pPr>
    </w:p>
    <w:p w:rsidR="004E4ABB" w:rsidRDefault="00816BD7">
      <w:pPr>
        <w:jc w:val="center"/>
        <w:rPr>
          <w:rFonts w:ascii="幼圆" w:eastAsia="幼圆" w:hAnsi="宋体"/>
          <w:b/>
          <w:sz w:val="24"/>
        </w:rPr>
      </w:pPr>
      <w:r>
        <w:rPr>
          <w:rFonts w:ascii="幼圆" w:eastAsia="幼圆" w:hint="eastAsia"/>
          <w:b/>
          <w:sz w:val="36"/>
          <w:szCs w:val="36"/>
        </w:rPr>
        <w:t xml:space="preserve"> </w:t>
      </w:r>
    </w:p>
    <w:p w:rsidR="00D87B0D" w:rsidRDefault="00D87B0D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Pr="00816BD7" w:rsidRDefault="00816BD7" w:rsidP="00816BD7">
      <w:pPr>
        <w:pStyle w:val="TOC"/>
        <w:jc w:val="center"/>
        <w:rPr>
          <w:sz w:val="32"/>
          <w:szCs w:val="32"/>
        </w:rPr>
      </w:pPr>
      <w:r w:rsidRPr="00816BD7">
        <w:rPr>
          <w:sz w:val="32"/>
          <w:szCs w:val="32"/>
          <w:lang w:val="zh-CN"/>
        </w:rPr>
        <w:lastRenderedPageBreak/>
        <w:t>目录</w:t>
      </w:r>
    </w:p>
    <w:p w:rsidR="00816BD7" w:rsidRPr="00816BD7" w:rsidRDefault="00816BD7">
      <w:pPr>
        <w:pStyle w:val="11"/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92455" w:history="1">
        <w:r w:rsidRPr="00E81FC7">
          <w:rPr>
            <w:rStyle w:val="ac"/>
            <w:rFonts w:ascii="幼圆" w:eastAsia="幼圆"/>
            <w:noProof/>
          </w:rPr>
          <w:t>1</w:t>
        </w:r>
        <w:r w:rsidRPr="00816BD7">
          <w:rPr>
            <w:rFonts w:ascii="Calibri" w:hAnsi="Calibri"/>
            <w:noProof/>
            <w:szCs w:val="22"/>
          </w:rPr>
          <w:tab/>
        </w:r>
        <w:r w:rsidRPr="00E81FC7">
          <w:rPr>
            <w:rStyle w:val="ac"/>
            <w:rFonts w:ascii="幼圆" w:eastAsia="幼圆"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6BD7" w:rsidRPr="00816BD7" w:rsidRDefault="005D778F">
      <w:pPr>
        <w:pStyle w:val="2c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2456" w:history="1">
        <w:r w:rsidR="00816BD7" w:rsidRPr="00E81FC7">
          <w:rPr>
            <w:rStyle w:val="ac"/>
            <w:rFonts w:ascii="幼圆" w:eastAsia="幼圆"/>
            <w:noProof/>
          </w:rPr>
          <w:t>1.1</w:t>
        </w:r>
        <w:r w:rsidR="00816BD7" w:rsidRPr="00816BD7">
          <w:rPr>
            <w:rFonts w:ascii="Calibri" w:hAnsi="Calibri"/>
            <w:noProof/>
            <w:szCs w:val="22"/>
          </w:rPr>
          <w:tab/>
        </w:r>
        <w:r w:rsidR="00816BD7" w:rsidRPr="00E81FC7">
          <w:rPr>
            <w:rStyle w:val="ac"/>
            <w:rFonts w:ascii="幼圆" w:eastAsia="幼圆" w:hint="eastAsia"/>
            <w:noProof/>
          </w:rPr>
          <w:t>客户信息</w:t>
        </w:r>
        <w:r w:rsidR="00816BD7">
          <w:rPr>
            <w:noProof/>
            <w:webHidden/>
          </w:rPr>
          <w:tab/>
        </w:r>
        <w:r w:rsidR="00816BD7">
          <w:rPr>
            <w:noProof/>
            <w:webHidden/>
          </w:rPr>
          <w:fldChar w:fldCharType="begin"/>
        </w:r>
        <w:r w:rsidR="00816BD7">
          <w:rPr>
            <w:noProof/>
            <w:webHidden/>
          </w:rPr>
          <w:instrText xml:space="preserve"> PAGEREF _Toc7092456 \h </w:instrText>
        </w:r>
        <w:r w:rsidR="00816BD7">
          <w:rPr>
            <w:noProof/>
            <w:webHidden/>
          </w:rPr>
        </w:r>
        <w:r w:rsidR="00816BD7"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4</w:t>
        </w:r>
        <w:r w:rsidR="00816BD7">
          <w:rPr>
            <w:noProof/>
            <w:webHidden/>
          </w:rPr>
          <w:fldChar w:fldCharType="end"/>
        </w:r>
      </w:hyperlink>
    </w:p>
    <w:p w:rsidR="00816BD7" w:rsidRPr="00816BD7" w:rsidRDefault="005D778F">
      <w:pPr>
        <w:pStyle w:val="2c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2457" w:history="1">
        <w:r w:rsidR="00816BD7" w:rsidRPr="00E81FC7">
          <w:rPr>
            <w:rStyle w:val="ac"/>
            <w:rFonts w:ascii="幼圆" w:eastAsia="幼圆"/>
            <w:noProof/>
          </w:rPr>
          <w:t>1.2</w:t>
        </w:r>
        <w:r w:rsidR="00816BD7" w:rsidRPr="00816BD7">
          <w:rPr>
            <w:rFonts w:ascii="Calibri" w:hAnsi="Calibri"/>
            <w:noProof/>
            <w:szCs w:val="22"/>
          </w:rPr>
          <w:tab/>
        </w:r>
        <w:r w:rsidR="00816BD7" w:rsidRPr="00E81FC7">
          <w:rPr>
            <w:rStyle w:val="ac"/>
            <w:rFonts w:ascii="幼圆" w:eastAsia="幼圆" w:hint="eastAsia"/>
            <w:noProof/>
          </w:rPr>
          <w:t>信息安全目标</w:t>
        </w:r>
        <w:r w:rsidR="00816BD7">
          <w:rPr>
            <w:noProof/>
            <w:webHidden/>
          </w:rPr>
          <w:tab/>
        </w:r>
        <w:r w:rsidR="00816BD7">
          <w:rPr>
            <w:noProof/>
            <w:webHidden/>
          </w:rPr>
          <w:fldChar w:fldCharType="begin"/>
        </w:r>
        <w:r w:rsidR="00816BD7">
          <w:rPr>
            <w:noProof/>
            <w:webHidden/>
          </w:rPr>
          <w:instrText xml:space="preserve"> PAGEREF _Toc7092457 \h </w:instrText>
        </w:r>
        <w:r w:rsidR="00816BD7">
          <w:rPr>
            <w:noProof/>
            <w:webHidden/>
          </w:rPr>
        </w:r>
        <w:r w:rsidR="00816BD7"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4</w:t>
        </w:r>
        <w:r w:rsidR="00816BD7">
          <w:rPr>
            <w:noProof/>
            <w:webHidden/>
          </w:rPr>
          <w:fldChar w:fldCharType="end"/>
        </w:r>
      </w:hyperlink>
    </w:p>
    <w:p w:rsidR="00816BD7" w:rsidRPr="00816BD7" w:rsidRDefault="005D778F">
      <w:pPr>
        <w:pStyle w:val="2c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2458" w:history="1">
        <w:r w:rsidR="00816BD7" w:rsidRPr="00E81FC7">
          <w:rPr>
            <w:rStyle w:val="ac"/>
            <w:rFonts w:ascii="幼圆" w:eastAsia="幼圆"/>
            <w:noProof/>
          </w:rPr>
          <w:t>1.3</w:t>
        </w:r>
        <w:r w:rsidR="00816BD7" w:rsidRPr="00816BD7">
          <w:rPr>
            <w:rFonts w:ascii="Calibri" w:hAnsi="Calibri"/>
            <w:noProof/>
            <w:szCs w:val="22"/>
          </w:rPr>
          <w:tab/>
        </w:r>
        <w:r w:rsidR="00816BD7" w:rsidRPr="00E81FC7">
          <w:rPr>
            <w:rStyle w:val="ac"/>
            <w:rFonts w:ascii="幼圆" w:eastAsia="幼圆"/>
            <w:noProof/>
          </w:rPr>
          <w:t>IT</w:t>
        </w:r>
        <w:r w:rsidR="00816BD7" w:rsidRPr="00E81FC7">
          <w:rPr>
            <w:rStyle w:val="ac"/>
            <w:rFonts w:ascii="幼圆" w:eastAsia="幼圆" w:hint="eastAsia"/>
            <w:noProof/>
          </w:rPr>
          <w:t>服务及其级别</w:t>
        </w:r>
        <w:r w:rsidR="00816BD7">
          <w:rPr>
            <w:noProof/>
            <w:webHidden/>
          </w:rPr>
          <w:tab/>
        </w:r>
        <w:r w:rsidR="00816BD7">
          <w:rPr>
            <w:noProof/>
            <w:webHidden/>
          </w:rPr>
          <w:fldChar w:fldCharType="begin"/>
        </w:r>
        <w:r w:rsidR="00816BD7">
          <w:rPr>
            <w:noProof/>
            <w:webHidden/>
          </w:rPr>
          <w:instrText xml:space="preserve"> PAGEREF _Toc7092458 \h </w:instrText>
        </w:r>
        <w:r w:rsidR="00816BD7">
          <w:rPr>
            <w:noProof/>
            <w:webHidden/>
          </w:rPr>
        </w:r>
        <w:r w:rsidR="00816BD7"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4</w:t>
        </w:r>
        <w:r w:rsidR="00816BD7">
          <w:rPr>
            <w:noProof/>
            <w:webHidden/>
          </w:rPr>
          <w:fldChar w:fldCharType="end"/>
        </w:r>
      </w:hyperlink>
    </w:p>
    <w:p w:rsidR="00816BD7" w:rsidRPr="00816BD7" w:rsidRDefault="005D778F">
      <w:pPr>
        <w:pStyle w:val="2c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2459" w:history="1">
        <w:r w:rsidR="00816BD7" w:rsidRPr="00E81FC7">
          <w:rPr>
            <w:rStyle w:val="ac"/>
            <w:rFonts w:ascii="幼圆" w:eastAsia="幼圆"/>
            <w:noProof/>
          </w:rPr>
          <w:t>1.4</w:t>
        </w:r>
        <w:r w:rsidR="00816BD7" w:rsidRPr="00816BD7">
          <w:rPr>
            <w:rFonts w:ascii="Calibri" w:hAnsi="Calibri"/>
            <w:noProof/>
            <w:szCs w:val="22"/>
          </w:rPr>
          <w:tab/>
        </w:r>
        <w:r w:rsidR="00816BD7" w:rsidRPr="00E81FC7">
          <w:rPr>
            <w:rStyle w:val="ac"/>
            <w:rFonts w:ascii="幼圆" w:eastAsia="幼圆" w:hint="eastAsia"/>
            <w:noProof/>
          </w:rPr>
          <w:t>服务时间</w:t>
        </w:r>
        <w:r w:rsidR="00816BD7">
          <w:rPr>
            <w:noProof/>
            <w:webHidden/>
          </w:rPr>
          <w:tab/>
        </w:r>
        <w:r w:rsidR="00816BD7">
          <w:rPr>
            <w:noProof/>
            <w:webHidden/>
          </w:rPr>
          <w:fldChar w:fldCharType="begin"/>
        </w:r>
        <w:r w:rsidR="00816BD7">
          <w:rPr>
            <w:noProof/>
            <w:webHidden/>
          </w:rPr>
          <w:instrText xml:space="preserve"> PAGEREF _Toc7092459 \h </w:instrText>
        </w:r>
        <w:r w:rsidR="00816BD7">
          <w:rPr>
            <w:noProof/>
            <w:webHidden/>
          </w:rPr>
        </w:r>
        <w:r w:rsidR="00816BD7"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4</w:t>
        </w:r>
        <w:r w:rsidR="00816BD7">
          <w:rPr>
            <w:noProof/>
            <w:webHidden/>
          </w:rPr>
          <w:fldChar w:fldCharType="end"/>
        </w:r>
      </w:hyperlink>
    </w:p>
    <w:p w:rsidR="00816BD7" w:rsidRPr="00816BD7" w:rsidRDefault="005D778F">
      <w:pPr>
        <w:pStyle w:val="2c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2460" w:history="1">
        <w:r w:rsidR="00816BD7" w:rsidRPr="00E81FC7">
          <w:rPr>
            <w:rStyle w:val="ac"/>
            <w:rFonts w:ascii="幼圆" w:eastAsia="幼圆"/>
            <w:noProof/>
          </w:rPr>
          <w:t>1.5</w:t>
        </w:r>
        <w:r w:rsidR="00816BD7" w:rsidRPr="00816BD7">
          <w:rPr>
            <w:rFonts w:ascii="Calibri" w:hAnsi="Calibri"/>
            <w:noProof/>
            <w:szCs w:val="22"/>
          </w:rPr>
          <w:tab/>
        </w:r>
        <w:r w:rsidR="00816BD7" w:rsidRPr="00E81FC7">
          <w:rPr>
            <w:rStyle w:val="ac"/>
            <w:rFonts w:ascii="幼圆" w:eastAsia="幼圆" w:hint="eastAsia"/>
            <w:noProof/>
          </w:rPr>
          <w:t>项目信息安全负责人</w:t>
        </w:r>
        <w:r w:rsidR="00816BD7">
          <w:rPr>
            <w:noProof/>
            <w:webHidden/>
          </w:rPr>
          <w:tab/>
        </w:r>
        <w:r w:rsidR="00816BD7">
          <w:rPr>
            <w:noProof/>
            <w:webHidden/>
          </w:rPr>
          <w:fldChar w:fldCharType="begin"/>
        </w:r>
        <w:r w:rsidR="00816BD7">
          <w:rPr>
            <w:noProof/>
            <w:webHidden/>
          </w:rPr>
          <w:instrText xml:space="preserve"> PAGEREF _Toc7092460 \h </w:instrText>
        </w:r>
        <w:r w:rsidR="00816BD7">
          <w:rPr>
            <w:noProof/>
            <w:webHidden/>
          </w:rPr>
        </w:r>
        <w:r w:rsidR="00816BD7"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4</w:t>
        </w:r>
        <w:r w:rsidR="00816BD7">
          <w:rPr>
            <w:noProof/>
            <w:webHidden/>
          </w:rPr>
          <w:fldChar w:fldCharType="end"/>
        </w:r>
      </w:hyperlink>
    </w:p>
    <w:p w:rsidR="00816BD7" w:rsidRPr="00816BD7" w:rsidRDefault="005D778F">
      <w:pPr>
        <w:pStyle w:val="11"/>
        <w:rPr>
          <w:rFonts w:ascii="Calibri" w:hAnsi="Calibri"/>
          <w:noProof/>
          <w:szCs w:val="22"/>
        </w:rPr>
      </w:pPr>
      <w:hyperlink w:anchor="_Toc7092461" w:history="1">
        <w:r w:rsidR="00816BD7" w:rsidRPr="00E81FC7">
          <w:rPr>
            <w:rStyle w:val="ac"/>
            <w:rFonts w:ascii="幼圆" w:eastAsia="幼圆"/>
            <w:noProof/>
          </w:rPr>
          <w:t>2</w:t>
        </w:r>
        <w:r w:rsidR="00816BD7" w:rsidRPr="00816BD7">
          <w:rPr>
            <w:rFonts w:ascii="Calibri" w:hAnsi="Calibri"/>
            <w:noProof/>
            <w:szCs w:val="22"/>
          </w:rPr>
          <w:tab/>
        </w:r>
        <w:r w:rsidR="00816BD7" w:rsidRPr="00E81FC7">
          <w:rPr>
            <w:rStyle w:val="ac"/>
            <w:rFonts w:ascii="幼圆" w:eastAsia="幼圆" w:hint="eastAsia"/>
            <w:noProof/>
          </w:rPr>
          <w:t>信息安全实施细则</w:t>
        </w:r>
        <w:r w:rsidR="00816BD7">
          <w:rPr>
            <w:noProof/>
            <w:webHidden/>
          </w:rPr>
          <w:tab/>
        </w:r>
        <w:r w:rsidR="00816BD7">
          <w:rPr>
            <w:noProof/>
            <w:webHidden/>
          </w:rPr>
          <w:fldChar w:fldCharType="begin"/>
        </w:r>
        <w:r w:rsidR="00816BD7">
          <w:rPr>
            <w:noProof/>
            <w:webHidden/>
          </w:rPr>
          <w:instrText xml:space="preserve"> PAGEREF _Toc7092461 \h </w:instrText>
        </w:r>
        <w:r w:rsidR="00816BD7">
          <w:rPr>
            <w:noProof/>
            <w:webHidden/>
          </w:rPr>
        </w:r>
        <w:r w:rsidR="00816BD7"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4</w:t>
        </w:r>
        <w:r w:rsidR="00816BD7">
          <w:rPr>
            <w:noProof/>
            <w:webHidden/>
          </w:rPr>
          <w:fldChar w:fldCharType="end"/>
        </w:r>
      </w:hyperlink>
    </w:p>
    <w:p w:rsidR="00816BD7" w:rsidRPr="00816BD7" w:rsidRDefault="005D778F">
      <w:pPr>
        <w:pStyle w:val="2c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2462" w:history="1">
        <w:r w:rsidR="00816BD7" w:rsidRPr="00E81FC7">
          <w:rPr>
            <w:rStyle w:val="ac"/>
            <w:rFonts w:ascii="幼圆" w:eastAsia="幼圆"/>
            <w:noProof/>
          </w:rPr>
          <w:t>2.1</w:t>
        </w:r>
        <w:r w:rsidR="00816BD7" w:rsidRPr="00816BD7">
          <w:rPr>
            <w:rFonts w:ascii="Calibri" w:hAnsi="Calibri"/>
            <w:noProof/>
            <w:szCs w:val="22"/>
          </w:rPr>
          <w:tab/>
        </w:r>
        <w:r w:rsidR="00816BD7" w:rsidRPr="00E81FC7">
          <w:rPr>
            <w:rStyle w:val="ac"/>
            <w:rFonts w:ascii="幼圆" w:eastAsia="幼圆" w:hint="eastAsia"/>
            <w:noProof/>
          </w:rPr>
          <w:t>保密协议</w:t>
        </w:r>
        <w:r w:rsidR="00816BD7">
          <w:rPr>
            <w:noProof/>
            <w:webHidden/>
          </w:rPr>
          <w:tab/>
        </w:r>
        <w:r w:rsidR="00816BD7">
          <w:rPr>
            <w:noProof/>
            <w:webHidden/>
          </w:rPr>
          <w:fldChar w:fldCharType="begin"/>
        </w:r>
        <w:r w:rsidR="00816BD7">
          <w:rPr>
            <w:noProof/>
            <w:webHidden/>
          </w:rPr>
          <w:instrText xml:space="preserve"> PAGEREF _Toc7092462 \h </w:instrText>
        </w:r>
        <w:r w:rsidR="00816BD7">
          <w:rPr>
            <w:noProof/>
            <w:webHidden/>
          </w:rPr>
        </w:r>
        <w:r w:rsidR="00816BD7"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4</w:t>
        </w:r>
        <w:r w:rsidR="00816BD7">
          <w:rPr>
            <w:noProof/>
            <w:webHidden/>
          </w:rPr>
          <w:fldChar w:fldCharType="end"/>
        </w:r>
      </w:hyperlink>
    </w:p>
    <w:p w:rsidR="00816BD7" w:rsidRPr="00816BD7" w:rsidRDefault="005D778F">
      <w:pPr>
        <w:pStyle w:val="2c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2463" w:history="1">
        <w:r w:rsidR="00816BD7" w:rsidRPr="00E81FC7">
          <w:rPr>
            <w:rStyle w:val="ac"/>
            <w:rFonts w:ascii="幼圆" w:eastAsia="幼圆"/>
            <w:noProof/>
          </w:rPr>
          <w:t>2.2</w:t>
        </w:r>
        <w:r w:rsidR="00816BD7" w:rsidRPr="00816BD7">
          <w:rPr>
            <w:rFonts w:ascii="Calibri" w:hAnsi="Calibri"/>
            <w:noProof/>
            <w:szCs w:val="22"/>
          </w:rPr>
          <w:tab/>
        </w:r>
        <w:r w:rsidR="00816BD7" w:rsidRPr="00E81FC7">
          <w:rPr>
            <w:rStyle w:val="ac"/>
            <w:rFonts w:ascii="幼圆" w:eastAsia="幼圆" w:hint="eastAsia"/>
            <w:noProof/>
          </w:rPr>
          <w:t>物理访问安全</w:t>
        </w:r>
        <w:r w:rsidR="00816BD7">
          <w:rPr>
            <w:noProof/>
            <w:webHidden/>
          </w:rPr>
          <w:tab/>
        </w:r>
        <w:r w:rsidR="00816BD7">
          <w:rPr>
            <w:noProof/>
            <w:webHidden/>
          </w:rPr>
          <w:fldChar w:fldCharType="begin"/>
        </w:r>
        <w:r w:rsidR="00816BD7">
          <w:rPr>
            <w:noProof/>
            <w:webHidden/>
          </w:rPr>
          <w:instrText xml:space="preserve"> PAGEREF _Toc7092463 \h </w:instrText>
        </w:r>
        <w:r w:rsidR="00816BD7">
          <w:rPr>
            <w:noProof/>
            <w:webHidden/>
          </w:rPr>
        </w:r>
        <w:r w:rsidR="00816BD7"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4</w:t>
        </w:r>
        <w:r w:rsidR="00816BD7">
          <w:rPr>
            <w:noProof/>
            <w:webHidden/>
          </w:rPr>
          <w:fldChar w:fldCharType="end"/>
        </w:r>
      </w:hyperlink>
    </w:p>
    <w:p w:rsidR="00816BD7" w:rsidRPr="00816BD7" w:rsidRDefault="005D778F">
      <w:pPr>
        <w:pStyle w:val="2c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2464" w:history="1">
        <w:r w:rsidR="00816BD7" w:rsidRPr="00E81FC7">
          <w:rPr>
            <w:rStyle w:val="ac"/>
            <w:rFonts w:ascii="幼圆" w:eastAsia="幼圆"/>
            <w:noProof/>
          </w:rPr>
          <w:t>2.3</w:t>
        </w:r>
        <w:r w:rsidR="00816BD7" w:rsidRPr="00816BD7">
          <w:rPr>
            <w:rFonts w:ascii="Calibri" w:hAnsi="Calibri"/>
            <w:noProof/>
            <w:szCs w:val="22"/>
          </w:rPr>
          <w:tab/>
        </w:r>
        <w:r w:rsidR="00816BD7" w:rsidRPr="00E81FC7">
          <w:rPr>
            <w:rStyle w:val="ac"/>
            <w:rFonts w:ascii="幼圆" w:eastAsia="幼圆" w:hint="eastAsia"/>
            <w:noProof/>
          </w:rPr>
          <w:t>数据处理安全</w:t>
        </w:r>
        <w:r w:rsidR="00816BD7">
          <w:rPr>
            <w:noProof/>
            <w:webHidden/>
          </w:rPr>
          <w:tab/>
        </w:r>
        <w:r w:rsidR="00816BD7">
          <w:rPr>
            <w:noProof/>
            <w:webHidden/>
          </w:rPr>
          <w:fldChar w:fldCharType="begin"/>
        </w:r>
        <w:r w:rsidR="00816BD7">
          <w:rPr>
            <w:noProof/>
            <w:webHidden/>
          </w:rPr>
          <w:instrText xml:space="preserve"> PAGEREF _Toc7092464 \h </w:instrText>
        </w:r>
        <w:r w:rsidR="00816BD7">
          <w:rPr>
            <w:noProof/>
            <w:webHidden/>
          </w:rPr>
        </w:r>
        <w:r w:rsidR="00816BD7"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5</w:t>
        </w:r>
        <w:r w:rsidR="00816BD7">
          <w:rPr>
            <w:noProof/>
            <w:webHidden/>
          </w:rPr>
          <w:fldChar w:fldCharType="end"/>
        </w:r>
      </w:hyperlink>
    </w:p>
    <w:p w:rsidR="00816BD7" w:rsidRPr="00816BD7" w:rsidRDefault="005D778F">
      <w:pPr>
        <w:pStyle w:val="2c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7092465" w:history="1">
        <w:r w:rsidR="00816BD7" w:rsidRPr="00E81FC7">
          <w:rPr>
            <w:rStyle w:val="ac"/>
            <w:rFonts w:ascii="幼圆" w:eastAsia="幼圆"/>
            <w:noProof/>
          </w:rPr>
          <w:t>2.4</w:t>
        </w:r>
        <w:r w:rsidR="00816BD7" w:rsidRPr="00816BD7">
          <w:rPr>
            <w:rFonts w:ascii="Calibri" w:hAnsi="Calibri"/>
            <w:noProof/>
            <w:szCs w:val="22"/>
          </w:rPr>
          <w:tab/>
        </w:r>
        <w:r w:rsidR="00816BD7" w:rsidRPr="00E81FC7">
          <w:rPr>
            <w:rStyle w:val="ac"/>
            <w:rFonts w:ascii="幼圆" w:eastAsia="幼圆" w:hint="eastAsia"/>
            <w:noProof/>
          </w:rPr>
          <w:t>服务器访问安全</w:t>
        </w:r>
        <w:r w:rsidR="00816BD7">
          <w:rPr>
            <w:noProof/>
            <w:webHidden/>
          </w:rPr>
          <w:tab/>
        </w:r>
        <w:r w:rsidR="00816BD7">
          <w:rPr>
            <w:noProof/>
            <w:webHidden/>
          </w:rPr>
          <w:fldChar w:fldCharType="begin"/>
        </w:r>
        <w:r w:rsidR="00816BD7">
          <w:rPr>
            <w:noProof/>
            <w:webHidden/>
          </w:rPr>
          <w:instrText xml:space="preserve"> PAGEREF _Toc7092465 \h </w:instrText>
        </w:r>
        <w:r w:rsidR="00816BD7">
          <w:rPr>
            <w:noProof/>
            <w:webHidden/>
          </w:rPr>
        </w:r>
        <w:r w:rsidR="00816BD7"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5</w:t>
        </w:r>
        <w:r w:rsidR="00816BD7">
          <w:rPr>
            <w:noProof/>
            <w:webHidden/>
          </w:rPr>
          <w:fldChar w:fldCharType="end"/>
        </w:r>
      </w:hyperlink>
    </w:p>
    <w:p w:rsidR="00816BD7" w:rsidRPr="00816BD7" w:rsidRDefault="005D778F">
      <w:pPr>
        <w:pStyle w:val="11"/>
        <w:rPr>
          <w:rFonts w:ascii="Calibri" w:hAnsi="Calibri"/>
          <w:noProof/>
          <w:szCs w:val="22"/>
        </w:rPr>
      </w:pPr>
      <w:hyperlink w:anchor="_Toc7092466" w:history="1">
        <w:r w:rsidR="00816BD7" w:rsidRPr="00E81FC7">
          <w:rPr>
            <w:rStyle w:val="ac"/>
            <w:rFonts w:ascii="幼圆" w:eastAsia="幼圆"/>
            <w:noProof/>
          </w:rPr>
          <w:t>3</w:t>
        </w:r>
        <w:r w:rsidR="00816BD7" w:rsidRPr="00816BD7">
          <w:rPr>
            <w:rFonts w:ascii="Calibri" w:hAnsi="Calibri"/>
            <w:noProof/>
            <w:szCs w:val="22"/>
          </w:rPr>
          <w:tab/>
        </w:r>
        <w:r w:rsidR="00816BD7" w:rsidRPr="00E81FC7">
          <w:rPr>
            <w:rStyle w:val="ac"/>
            <w:rFonts w:ascii="幼圆" w:eastAsia="幼圆" w:hint="eastAsia"/>
            <w:noProof/>
          </w:rPr>
          <w:t>变更记录</w:t>
        </w:r>
        <w:r w:rsidR="00816BD7">
          <w:rPr>
            <w:noProof/>
            <w:webHidden/>
          </w:rPr>
          <w:tab/>
        </w:r>
        <w:r w:rsidR="00816BD7">
          <w:rPr>
            <w:noProof/>
            <w:webHidden/>
          </w:rPr>
          <w:fldChar w:fldCharType="begin"/>
        </w:r>
        <w:r w:rsidR="00816BD7">
          <w:rPr>
            <w:noProof/>
            <w:webHidden/>
          </w:rPr>
          <w:instrText xml:space="preserve"> PAGEREF _Toc7092466 \h </w:instrText>
        </w:r>
        <w:r w:rsidR="00816BD7">
          <w:rPr>
            <w:noProof/>
            <w:webHidden/>
          </w:rPr>
        </w:r>
        <w:r w:rsidR="00816BD7">
          <w:rPr>
            <w:noProof/>
            <w:webHidden/>
          </w:rPr>
          <w:fldChar w:fldCharType="separate"/>
        </w:r>
        <w:r w:rsidR="001D4524">
          <w:rPr>
            <w:noProof/>
            <w:webHidden/>
          </w:rPr>
          <w:t>5</w:t>
        </w:r>
        <w:r w:rsidR="00816BD7">
          <w:rPr>
            <w:noProof/>
            <w:webHidden/>
          </w:rPr>
          <w:fldChar w:fldCharType="end"/>
        </w:r>
      </w:hyperlink>
    </w:p>
    <w:p w:rsidR="00816BD7" w:rsidRDefault="00816BD7">
      <w:r>
        <w:rPr>
          <w:b/>
          <w:bCs/>
          <w:lang w:val="zh-CN"/>
        </w:rPr>
        <w:fldChar w:fldCharType="end"/>
      </w: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Default="00816BD7">
      <w:pPr>
        <w:jc w:val="center"/>
        <w:rPr>
          <w:rFonts w:ascii="幼圆" w:eastAsia="幼圆" w:hAnsi="宋体"/>
          <w:b/>
          <w:sz w:val="24"/>
        </w:rPr>
      </w:pPr>
    </w:p>
    <w:p w:rsidR="00816BD7" w:rsidRPr="00D87B0D" w:rsidRDefault="00816BD7">
      <w:pPr>
        <w:jc w:val="center"/>
        <w:rPr>
          <w:rFonts w:ascii="幼圆" w:eastAsia="幼圆" w:hAnsi="宋体"/>
          <w:b/>
          <w:sz w:val="24"/>
        </w:rPr>
      </w:pPr>
    </w:p>
    <w:p w:rsidR="004E4ABB" w:rsidRPr="00D87B0D" w:rsidRDefault="004E4ABB" w:rsidP="00D87B0D">
      <w:pPr>
        <w:pStyle w:val="1"/>
        <w:numPr>
          <w:ilvl w:val="0"/>
          <w:numId w:val="3"/>
        </w:numPr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/>
          <w:sz w:val="32"/>
          <w:szCs w:val="32"/>
        </w:rPr>
      </w:pPr>
      <w:bookmarkStart w:id="2" w:name="_Toc7092455"/>
      <w:r w:rsidRPr="00D87B0D">
        <w:rPr>
          <w:rFonts w:ascii="幼圆" w:eastAsia="幼圆" w:hint="eastAsia"/>
          <w:sz w:val="32"/>
          <w:szCs w:val="32"/>
        </w:rPr>
        <w:lastRenderedPageBreak/>
        <w:t>概述</w:t>
      </w:r>
      <w:bookmarkEnd w:id="2"/>
    </w:p>
    <w:p w:rsidR="004E4ABB" w:rsidRPr="00D87B0D" w:rsidRDefault="004E4ABB" w:rsidP="00D87B0D">
      <w:pPr>
        <w:pStyle w:val="20"/>
        <w:tabs>
          <w:tab w:val="left" w:pos="576"/>
        </w:tabs>
        <w:spacing w:before="120" w:after="120" w:line="240" w:lineRule="auto"/>
        <w:ind w:left="828" w:hangingChars="275" w:hanging="828"/>
        <w:rPr>
          <w:rFonts w:ascii="幼圆" w:eastAsia="幼圆"/>
          <w:sz w:val="30"/>
          <w:szCs w:val="30"/>
        </w:rPr>
      </w:pPr>
      <w:bookmarkStart w:id="3" w:name="_Toc180490697"/>
      <w:bookmarkStart w:id="4" w:name="_Toc203234208"/>
      <w:bookmarkStart w:id="5" w:name="_Toc203234284"/>
      <w:bookmarkStart w:id="6" w:name="_Toc240809587"/>
      <w:bookmarkStart w:id="7" w:name="_Toc270337967"/>
      <w:bookmarkStart w:id="8" w:name="_Toc7092456"/>
      <w:r w:rsidRPr="00D87B0D">
        <w:rPr>
          <w:rFonts w:ascii="幼圆" w:eastAsia="幼圆" w:hint="eastAsia"/>
          <w:sz w:val="30"/>
          <w:szCs w:val="30"/>
        </w:rPr>
        <w:t>客户信息</w:t>
      </w:r>
      <w:bookmarkEnd w:id="3"/>
      <w:bookmarkEnd w:id="4"/>
      <w:bookmarkEnd w:id="5"/>
      <w:bookmarkEnd w:id="6"/>
      <w:bookmarkEnd w:id="7"/>
      <w:bookmarkEnd w:id="8"/>
    </w:p>
    <w:p w:rsidR="004E4ABB" w:rsidRPr="00816BD7" w:rsidRDefault="004E4ABB" w:rsidP="007E4CE2">
      <w:pPr>
        <w:pStyle w:val="24"/>
        <w:spacing w:beforeLines="0" w:before="0" w:afterLines="0" w:after="0" w:line="360" w:lineRule="auto"/>
        <w:ind w:firstLine="480"/>
        <w:rPr>
          <w:rFonts w:ascii="幼圆" w:eastAsia="幼圆" w:hAnsi="宋体" w:cs="Arial"/>
          <w:b w:val="0"/>
          <w:sz w:val="24"/>
        </w:rPr>
      </w:pPr>
      <w:r w:rsidRPr="00D87B0D">
        <w:rPr>
          <w:rFonts w:ascii="幼圆" w:eastAsia="幼圆" w:hAnsi="宋体" w:cs="Arial" w:hint="eastAsia"/>
          <w:b w:val="0"/>
          <w:sz w:val="24"/>
        </w:rPr>
        <w:t>客户单位：</w:t>
      </w:r>
      <w:r w:rsidR="001D4524" w:rsidRPr="000D2520">
        <w:rPr>
          <w:rFonts w:ascii="幼圆" w:eastAsia="幼圆" w:hAnsi="宋体" w:cs="Arial" w:hint="eastAsia"/>
          <w:b w:val="0"/>
          <w:color w:val="D30000"/>
          <w:w w:val="90"/>
          <w:sz w:val="24"/>
          <w:highlight w:val="yellow"/>
        </w:rPr>
        <w:t>项目甲方名称</w:t>
      </w:r>
    </w:p>
    <w:p w:rsidR="004E4ABB" w:rsidRPr="00816BD7" w:rsidRDefault="004E4ABB" w:rsidP="007E4CE2">
      <w:pPr>
        <w:pStyle w:val="24"/>
        <w:spacing w:beforeLines="0" w:before="0" w:afterLines="0" w:after="0" w:line="360" w:lineRule="auto"/>
        <w:ind w:firstLine="480"/>
        <w:rPr>
          <w:rFonts w:ascii="幼圆" w:eastAsia="幼圆" w:hAnsi="宋体" w:cs="Arial"/>
          <w:b w:val="0"/>
          <w:sz w:val="24"/>
        </w:rPr>
      </w:pPr>
      <w:r w:rsidRPr="00816BD7">
        <w:rPr>
          <w:rFonts w:ascii="幼圆" w:eastAsia="幼圆" w:hAnsi="宋体" w:cs="Arial" w:hint="eastAsia"/>
          <w:b w:val="0"/>
          <w:sz w:val="24"/>
        </w:rPr>
        <w:t>客户联系人：</w:t>
      </w:r>
      <w:r w:rsidR="001D4524" w:rsidRPr="003F62BB">
        <w:rPr>
          <w:rFonts w:ascii="幼圆" w:eastAsia="幼圆" w:hAnsi="宋体" w:cs="Arial" w:hint="eastAsia"/>
          <w:b w:val="0"/>
          <w:color w:val="D20000"/>
          <w:sz w:val="24"/>
          <w:highlight w:val="yellow"/>
        </w:rPr>
        <w:t>甲方联系人姓名</w:t>
      </w:r>
    </w:p>
    <w:p w:rsidR="004E4ABB" w:rsidRPr="00D87B0D" w:rsidRDefault="0019363A" w:rsidP="007E4CE2">
      <w:pPr>
        <w:pStyle w:val="24"/>
        <w:spacing w:beforeLines="0" w:before="0" w:afterLines="0" w:after="0" w:line="360" w:lineRule="auto"/>
        <w:ind w:firstLine="480"/>
        <w:rPr>
          <w:rFonts w:ascii="幼圆" w:eastAsia="幼圆" w:hAnsi="宋体" w:cs="Arial"/>
          <w:b w:val="0"/>
          <w:sz w:val="24"/>
        </w:rPr>
      </w:pPr>
      <w:r w:rsidRPr="00816BD7">
        <w:rPr>
          <w:rFonts w:ascii="幼圆" w:eastAsia="幼圆" w:hAnsi="宋体" w:cs="Arial" w:hint="eastAsia"/>
          <w:b w:val="0"/>
          <w:sz w:val="24"/>
        </w:rPr>
        <w:t>联系电话</w:t>
      </w:r>
      <w:r w:rsidR="0055586F" w:rsidRPr="00816BD7">
        <w:rPr>
          <w:rFonts w:ascii="幼圆" w:eastAsia="幼圆" w:hAnsi="宋体" w:cs="Arial" w:hint="eastAsia"/>
          <w:b w:val="0"/>
          <w:sz w:val="24"/>
        </w:rPr>
        <w:t>:</w:t>
      </w:r>
      <w:r w:rsidR="0055586F" w:rsidRPr="00816BD7">
        <w:rPr>
          <w:rFonts w:ascii="幼圆" w:eastAsia="幼圆" w:hAnsi="宋体" w:cs="Arial"/>
          <w:b w:val="0"/>
          <w:sz w:val="24"/>
        </w:rPr>
        <w:t xml:space="preserve">  </w:t>
      </w:r>
      <w:r w:rsidR="001D4524" w:rsidRPr="003F62BB">
        <w:rPr>
          <w:rFonts w:ascii="幼圆" w:eastAsia="幼圆" w:hAnsi="宋体" w:cs="Arial" w:hint="eastAsia"/>
          <w:b w:val="0"/>
          <w:color w:val="D10000"/>
          <w:sz w:val="24"/>
          <w:highlight w:val="yellow"/>
        </w:rPr>
        <w:t>甲方联系电话</w:t>
      </w:r>
    </w:p>
    <w:p w:rsidR="004E4ABB" w:rsidRPr="00D87B0D" w:rsidRDefault="004E4ABB" w:rsidP="00D87B0D">
      <w:pPr>
        <w:pStyle w:val="20"/>
        <w:tabs>
          <w:tab w:val="left" w:pos="576"/>
        </w:tabs>
        <w:spacing w:before="120" w:after="120" w:line="240" w:lineRule="auto"/>
        <w:ind w:left="828" w:hangingChars="275" w:hanging="828"/>
        <w:rPr>
          <w:rFonts w:ascii="幼圆" w:eastAsia="幼圆"/>
          <w:sz w:val="30"/>
          <w:szCs w:val="30"/>
        </w:rPr>
      </w:pPr>
      <w:bookmarkStart w:id="9" w:name="_Toc7092457"/>
      <w:r w:rsidRPr="00D87B0D">
        <w:rPr>
          <w:rFonts w:ascii="幼圆" w:eastAsia="幼圆" w:hint="eastAsia"/>
          <w:sz w:val="30"/>
          <w:szCs w:val="30"/>
        </w:rPr>
        <w:t>信息安全目标</w:t>
      </w:r>
      <w:bookmarkEnd w:id="9"/>
    </w:p>
    <w:p w:rsidR="004E4ABB" w:rsidRPr="007E4CE2" w:rsidRDefault="004E4ABB" w:rsidP="007E4CE2">
      <w:pPr>
        <w:pStyle w:val="24"/>
        <w:spacing w:beforeLines="0" w:before="0" w:afterLines="0" w:after="0" w:line="360" w:lineRule="auto"/>
        <w:ind w:firstLine="480"/>
        <w:rPr>
          <w:rFonts w:ascii="幼圆" w:eastAsia="幼圆" w:hAnsi="宋体" w:cs="Arial"/>
          <w:b w:val="0"/>
          <w:sz w:val="24"/>
        </w:rPr>
      </w:pPr>
      <w:bookmarkStart w:id="10" w:name="_Toc180490687"/>
      <w:r w:rsidRPr="007E4CE2">
        <w:rPr>
          <w:rFonts w:ascii="幼圆" w:eastAsia="幼圆" w:hAnsi="宋体" w:cs="Arial" w:hint="eastAsia"/>
          <w:b w:val="0"/>
          <w:sz w:val="24"/>
        </w:rPr>
        <w:t>保证客户业务系统持续运行，为客户业务提供更好的支持。避免在服务过程中造成信息安全事件。及时响应信息安全事件，使之符合IT服务的总体目标。</w:t>
      </w:r>
    </w:p>
    <w:p w:rsidR="004E4ABB" w:rsidRPr="00D87B0D" w:rsidRDefault="004E4ABB" w:rsidP="00D87B0D">
      <w:pPr>
        <w:pStyle w:val="20"/>
        <w:tabs>
          <w:tab w:val="left" w:pos="576"/>
        </w:tabs>
        <w:spacing w:before="120" w:after="120" w:line="240" w:lineRule="auto"/>
        <w:ind w:left="828" w:hangingChars="275" w:hanging="828"/>
        <w:rPr>
          <w:rFonts w:ascii="幼圆" w:eastAsia="幼圆"/>
          <w:sz w:val="30"/>
          <w:szCs w:val="30"/>
        </w:rPr>
      </w:pPr>
      <w:bookmarkStart w:id="11" w:name="_Toc180490690"/>
      <w:bookmarkStart w:id="12" w:name="_Toc203234201"/>
      <w:bookmarkStart w:id="13" w:name="_Toc203234277"/>
      <w:bookmarkStart w:id="14" w:name="_Toc240809580"/>
      <w:bookmarkStart w:id="15" w:name="_Toc270337961"/>
      <w:bookmarkStart w:id="16" w:name="_Toc7092458"/>
      <w:bookmarkEnd w:id="10"/>
      <w:r w:rsidRPr="00D87B0D">
        <w:rPr>
          <w:rFonts w:ascii="幼圆" w:eastAsia="幼圆" w:hint="eastAsia"/>
          <w:sz w:val="30"/>
          <w:szCs w:val="30"/>
        </w:rPr>
        <w:t>IT服务及其级别</w:t>
      </w:r>
      <w:bookmarkEnd w:id="11"/>
      <w:bookmarkEnd w:id="12"/>
      <w:bookmarkEnd w:id="13"/>
      <w:bookmarkEnd w:id="14"/>
      <w:bookmarkEnd w:id="15"/>
      <w:bookmarkEnd w:id="16"/>
    </w:p>
    <w:p w:rsidR="004E4ABB" w:rsidRPr="00816BD7" w:rsidRDefault="004E4ABB" w:rsidP="007E4CE2">
      <w:pPr>
        <w:pStyle w:val="24"/>
        <w:spacing w:beforeLines="0" w:before="0" w:afterLines="0" w:after="0" w:line="360" w:lineRule="auto"/>
        <w:ind w:firstLine="480"/>
        <w:rPr>
          <w:rFonts w:ascii="幼圆" w:eastAsia="幼圆" w:hAnsi="宋体" w:cs="Arial"/>
          <w:b w:val="0"/>
          <w:sz w:val="24"/>
        </w:rPr>
      </w:pPr>
      <w:r w:rsidRPr="00D87B0D">
        <w:rPr>
          <w:rFonts w:ascii="幼圆" w:eastAsia="幼圆" w:hAnsi="宋体" w:cs="Arial" w:hint="eastAsia"/>
          <w:b w:val="0"/>
          <w:sz w:val="24"/>
        </w:rPr>
        <w:t>软件维护服务，服务级别为：</w:t>
      </w:r>
      <w:r w:rsidRPr="00816BD7">
        <w:rPr>
          <w:rFonts w:ascii="幼圆" w:eastAsia="幼圆" w:hAnsi="宋体" w:cs="Arial" w:hint="eastAsia"/>
          <w:b w:val="0"/>
          <w:sz w:val="24"/>
        </w:rPr>
        <w:t xml:space="preserve">SLA-B </w:t>
      </w:r>
    </w:p>
    <w:p w:rsidR="004E4ABB" w:rsidRPr="007E4CE2" w:rsidRDefault="004E4ABB" w:rsidP="007E4CE2">
      <w:pPr>
        <w:pStyle w:val="24"/>
        <w:spacing w:beforeLines="0" w:before="0" w:afterLines="0" w:after="0" w:line="360" w:lineRule="auto"/>
        <w:ind w:firstLine="480"/>
        <w:rPr>
          <w:rFonts w:ascii="幼圆" w:eastAsia="幼圆" w:hAnsi="宋体" w:cs="Arial"/>
          <w:b w:val="0"/>
          <w:sz w:val="24"/>
        </w:rPr>
      </w:pPr>
      <w:r w:rsidRPr="00816BD7">
        <w:rPr>
          <w:rFonts w:ascii="幼圆" w:eastAsia="幼圆" w:hAnsi="宋体" w:cs="Arial" w:hint="eastAsia"/>
          <w:b w:val="0"/>
          <w:sz w:val="24"/>
        </w:rPr>
        <w:t>软件升级优化服务，服务级别为：SLA-B</w:t>
      </w:r>
      <w:r w:rsidRPr="007E4CE2">
        <w:rPr>
          <w:rFonts w:ascii="幼圆" w:eastAsia="幼圆" w:hAnsi="宋体" w:cs="Arial" w:hint="eastAsia"/>
          <w:b w:val="0"/>
          <w:sz w:val="24"/>
        </w:rPr>
        <w:t xml:space="preserve"> </w:t>
      </w:r>
    </w:p>
    <w:p w:rsidR="004E4ABB" w:rsidRPr="00D87B0D" w:rsidRDefault="004E4ABB" w:rsidP="00D87B0D">
      <w:pPr>
        <w:pStyle w:val="20"/>
        <w:tabs>
          <w:tab w:val="left" w:pos="576"/>
        </w:tabs>
        <w:spacing w:before="120" w:after="120" w:line="240" w:lineRule="auto"/>
        <w:ind w:left="828" w:hangingChars="275" w:hanging="828"/>
        <w:rPr>
          <w:rFonts w:ascii="幼圆" w:eastAsia="幼圆"/>
          <w:sz w:val="30"/>
          <w:szCs w:val="30"/>
        </w:rPr>
      </w:pPr>
      <w:bookmarkStart w:id="17" w:name="_Toc180490696"/>
      <w:bookmarkStart w:id="18" w:name="_Toc203234207"/>
      <w:bookmarkStart w:id="19" w:name="_Toc203234283"/>
      <w:bookmarkStart w:id="20" w:name="_Toc240809586"/>
      <w:bookmarkStart w:id="21" w:name="_Toc270337966"/>
      <w:bookmarkStart w:id="22" w:name="_Toc7092459"/>
      <w:r w:rsidRPr="00D87B0D">
        <w:rPr>
          <w:rFonts w:ascii="幼圆" w:eastAsia="幼圆" w:hint="eastAsia"/>
          <w:sz w:val="30"/>
          <w:szCs w:val="30"/>
        </w:rPr>
        <w:t>服务时间</w:t>
      </w:r>
      <w:bookmarkEnd w:id="17"/>
      <w:bookmarkEnd w:id="18"/>
      <w:bookmarkEnd w:id="19"/>
      <w:bookmarkEnd w:id="20"/>
      <w:bookmarkEnd w:id="21"/>
      <w:bookmarkEnd w:id="22"/>
    </w:p>
    <w:p w:rsidR="004E4ABB" w:rsidRPr="00506386" w:rsidRDefault="001D4524" w:rsidP="007E4CE2">
      <w:pPr>
        <w:pStyle w:val="24"/>
        <w:spacing w:beforeLines="0" w:before="0" w:afterLines="0" w:after="0" w:line="360" w:lineRule="auto"/>
        <w:ind w:firstLine="480"/>
        <w:rPr>
          <w:rFonts w:ascii="幼圆" w:eastAsia="幼圆" w:hAnsi="宋体" w:cs="Arial"/>
          <w:b w:val="0"/>
          <w:color w:val="C80000"/>
          <w:sz w:val="24"/>
        </w:rPr>
      </w:pPr>
      <w:r w:rsidRPr="00506386">
        <w:rPr>
          <w:rFonts w:ascii="幼圆" w:eastAsia="幼圆" w:hAnsi="宋体" w:cs="Arial" w:hint="eastAsia"/>
          <w:b w:val="0"/>
          <w:color w:val="C80000"/>
          <w:sz w:val="24"/>
          <w:highlight w:val="yellow"/>
        </w:rPr>
        <w:t>项目有效期</w:t>
      </w:r>
    </w:p>
    <w:p w:rsidR="004E4ABB" w:rsidRPr="00D87B0D" w:rsidRDefault="004E4ABB" w:rsidP="001D4524">
      <w:pPr>
        <w:pStyle w:val="20"/>
        <w:tabs>
          <w:tab w:val="left" w:pos="576"/>
        </w:tabs>
        <w:spacing w:before="120" w:after="120" w:line="240" w:lineRule="auto"/>
        <w:ind w:left="828" w:hangingChars="275" w:hanging="828"/>
        <w:rPr>
          <w:rFonts w:ascii="幼圆" w:eastAsia="幼圆"/>
          <w:sz w:val="30"/>
          <w:szCs w:val="30"/>
        </w:rPr>
      </w:pPr>
      <w:bookmarkStart w:id="23" w:name="_Toc7092460"/>
      <w:r w:rsidRPr="00D87B0D">
        <w:rPr>
          <w:rFonts w:ascii="幼圆" w:eastAsia="幼圆" w:hint="eastAsia"/>
          <w:sz w:val="30"/>
          <w:szCs w:val="30"/>
        </w:rPr>
        <w:t>项目信息安全负责人</w:t>
      </w:r>
      <w:bookmarkEnd w:id="23"/>
    </w:p>
    <w:p w:rsidR="004E4ABB" w:rsidRPr="00816BD7" w:rsidRDefault="004E4ABB" w:rsidP="007E4CE2">
      <w:pPr>
        <w:pStyle w:val="24"/>
        <w:spacing w:beforeLines="0" w:before="0" w:afterLines="0" w:after="0" w:line="360" w:lineRule="auto"/>
        <w:ind w:firstLine="480"/>
        <w:rPr>
          <w:rFonts w:ascii="幼圆" w:eastAsia="幼圆" w:hAnsi="宋体" w:cs="Arial"/>
          <w:b w:val="0"/>
          <w:sz w:val="24"/>
        </w:rPr>
      </w:pPr>
      <w:r w:rsidRPr="007E4CE2">
        <w:rPr>
          <w:rFonts w:ascii="幼圆" w:eastAsia="幼圆" w:hAnsi="宋体" w:cs="Arial" w:hint="eastAsia"/>
          <w:b w:val="0"/>
          <w:sz w:val="24"/>
        </w:rPr>
        <w:t>项目信息安全负责人</w:t>
      </w:r>
      <w:r w:rsidRPr="00816BD7">
        <w:rPr>
          <w:rFonts w:ascii="幼圆" w:eastAsia="幼圆" w:hAnsi="宋体" w:cs="Arial" w:hint="eastAsia"/>
          <w:b w:val="0"/>
          <w:sz w:val="24"/>
        </w:rPr>
        <w:t>：</w:t>
      </w:r>
      <w:r w:rsidR="001D4524" w:rsidRPr="00506386">
        <w:rPr>
          <w:rFonts w:ascii="幼圆" w:eastAsia="幼圆" w:hAnsi="宋体" w:cs="Arial" w:hint="eastAsia"/>
          <w:b w:val="0"/>
          <w:color w:val="BF0000"/>
          <w:sz w:val="24"/>
          <w:highlight w:val="yellow"/>
        </w:rPr>
        <w:t>项目经理</w:t>
      </w:r>
    </w:p>
    <w:p w:rsidR="004E4ABB" w:rsidRPr="00D87B0D" w:rsidRDefault="004E4ABB" w:rsidP="00D87B0D">
      <w:pPr>
        <w:pStyle w:val="1"/>
        <w:numPr>
          <w:ilvl w:val="0"/>
          <w:numId w:val="3"/>
        </w:numPr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/>
          <w:sz w:val="32"/>
          <w:szCs w:val="32"/>
        </w:rPr>
      </w:pPr>
      <w:bookmarkStart w:id="24" w:name="_Toc7092461"/>
      <w:r w:rsidRPr="00D87B0D">
        <w:rPr>
          <w:rFonts w:ascii="幼圆" w:eastAsia="幼圆" w:hint="eastAsia"/>
          <w:sz w:val="32"/>
          <w:szCs w:val="32"/>
        </w:rPr>
        <w:t>信息安全实施细则</w:t>
      </w:r>
      <w:bookmarkEnd w:id="24"/>
    </w:p>
    <w:p w:rsidR="004E4ABB" w:rsidRPr="00D87B0D" w:rsidRDefault="004E4ABB" w:rsidP="00D87B0D">
      <w:pPr>
        <w:pStyle w:val="20"/>
        <w:tabs>
          <w:tab w:val="left" w:pos="576"/>
        </w:tabs>
        <w:spacing w:before="120" w:after="120" w:line="240" w:lineRule="auto"/>
        <w:ind w:left="828" w:hangingChars="275" w:hanging="828"/>
        <w:rPr>
          <w:rFonts w:ascii="幼圆" w:eastAsia="幼圆"/>
          <w:sz w:val="30"/>
          <w:szCs w:val="30"/>
        </w:rPr>
      </w:pPr>
      <w:bookmarkStart w:id="25" w:name="_Toc7092462"/>
      <w:r w:rsidRPr="00D87B0D">
        <w:rPr>
          <w:rFonts w:ascii="幼圆" w:eastAsia="幼圆" w:hint="eastAsia"/>
          <w:sz w:val="30"/>
          <w:szCs w:val="30"/>
        </w:rPr>
        <w:t>保密协议</w:t>
      </w:r>
      <w:bookmarkEnd w:id="25"/>
    </w:p>
    <w:p w:rsidR="004E4ABB" w:rsidRPr="00D87B0D" w:rsidRDefault="004E4ABB" w:rsidP="00D87B0D">
      <w:pPr>
        <w:pStyle w:val="24"/>
        <w:spacing w:beforeLines="0" w:before="0" w:afterLines="0" w:after="0" w:line="360" w:lineRule="auto"/>
        <w:ind w:firstLine="480"/>
        <w:rPr>
          <w:rFonts w:ascii="幼圆" w:eastAsia="幼圆" w:hAnsi="宋体" w:cs="Arial"/>
          <w:b w:val="0"/>
          <w:sz w:val="24"/>
        </w:rPr>
      </w:pPr>
      <w:r w:rsidRPr="00D87B0D">
        <w:rPr>
          <w:rFonts w:ascii="幼圆" w:eastAsia="幼圆" w:hAnsi="宋体" w:cs="Arial" w:hint="eastAsia"/>
          <w:b w:val="0"/>
          <w:sz w:val="24"/>
        </w:rPr>
        <w:t>服务双方必须遵守保密协议，未经对方书面许可不得向第三方泄露任何信息。</w:t>
      </w:r>
    </w:p>
    <w:p w:rsidR="004E4ABB" w:rsidRPr="00D87B0D" w:rsidRDefault="004E4ABB" w:rsidP="00D87B0D">
      <w:pPr>
        <w:pStyle w:val="20"/>
        <w:tabs>
          <w:tab w:val="left" w:pos="576"/>
        </w:tabs>
        <w:spacing w:before="120" w:after="120" w:line="240" w:lineRule="auto"/>
        <w:ind w:left="828" w:hangingChars="275" w:hanging="828"/>
        <w:rPr>
          <w:rFonts w:ascii="幼圆" w:eastAsia="幼圆"/>
          <w:sz w:val="30"/>
          <w:szCs w:val="30"/>
        </w:rPr>
      </w:pPr>
      <w:bookmarkStart w:id="26" w:name="_Toc7092463"/>
      <w:r w:rsidRPr="00D87B0D">
        <w:rPr>
          <w:rFonts w:ascii="幼圆" w:eastAsia="幼圆" w:hint="eastAsia"/>
          <w:sz w:val="30"/>
          <w:szCs w:val="30"/>
        </w:rPr>
        <w:t>物理访问安全</w:t>
      </w:r>
      <w:bookmarkEnd w:id="26"/>
    </w:p>
    <w:p w:rsidR="004E4ABB" w:rsidRPr="00D87B0D" w:rsidRDefault="004E4ABB" w:rsidP="00D87B0D">
      <w:pPr>
        <w:pStyle w:val="24"/>
        <w:spacing w:beforeLines="0" w:before="0" w:afterLines="0" w:after="0" w:line="360" w:lineRule="auto"/>
        <w:ind w:firstLine="480"/>
        <w:rPr>
          <w:rFonts w:ascii="幼圆" w:eastAsia="幼圆" w:hAnsi="宋体" w:cs="Arial"/>
          <w:b w:val="0"/>
          <w:sz w:val="24"/>
        </w:rPr>
      </w:pPr>
      <w:r w:rsidRPr="00D87B0D">
        <w:rPr>
          <w:rFonts w:ascii="幼圆" w:eastAsia="幼圆" w:hAnsi="宋体" w:cs="Arial" w:hint="eastAsia"/>
          <w:b w:val="0"/>
          <w:sz w:val="24"/>
        </w:rPr>
        <w:t>客户现场服务必须遵守客户管理规定。机房、数据库等重要场所或设施设备的访问必须有客户指定的负责人陪同。</w:t>
      </w:r>
    </w:p>
    <w:p w:rsidR="004E4ABB" w:rsidRPr="00D87B0D" w:rsidRDefault="004E4ABB" w:rsidP="00D87B0D">
      <w:pPr>
        <w:pStyle w:val="20"/>
        <w:tabs>
          <w:tab w:val="left" w:pos="576"/>
        </w:tabs>
        <w:spacing w:before="120" w:after="120" w:line="240" w:lineRule="auto"/>
        <w:ind w:left="828" w:hangingChars="275" w:hanging="828"/>
        <w:rPr>
          <w:rFonts w:ascii="幼圆" w:eastAsia="幼圆"/>
          <w:sz w:val="30"/>
          <w:szCs w:val="30"/>
        </w:rPr>
      </w:pPr>
      <w:bookmarkStart w:id="27" w:name="_Toc7092464"/>
      <w:r w:rsidRPr="00D87B0D">
        <w:rPr>
          <w:rFonts w:ascii="幼圆" w:eastAsia="幼圆" w:hint="eastAsia"/>
          <w:sz w:val="30"/>
          <w:szCs w:val="30"/>
        </w:rPr>
        <w:lastRenderedPageBreak/>
        <w:t>数据处理安全</w:t>
      </w:r>
      <w:bookmarkEnd w:id="27"/>
    </w:p>
    <w:p w:rsidR="004E4ABB" w:rsidRPr="00D87B0D" w:rsidRDefault="004E4ABB" w:rsidP="00D87B0D">
      <w:pPr>
        <w:pStyle w:val="24"/>
        <w:spacing w:beforeLines="0" w:before="0" w:afterLines="0" w:after="0" w:line="360" w:lineRule="auto"/>
        <w:ind w:firstLine="480"/>
        <w:rPr>
          <w:rFonts w:ascii="幼圆" w:eastAsia="幼圆" w:hAnsi="宋体" w:cs="Arial"/>
          <w:b w:val="0"/>
          <w:sz w:val="24"/>
        </w:rPr>
      </w:pPr>
      <w:r w:rsidRPr="00D87B0D">
        <w:rPr>
          <w:rFonts w:ascii="幼圆" w:eastAsia="幼圆" w:hAnsi="宋体" w:cs="Arial" w:hint="eastAsia"/>
          <w:b w:val="0"/>
          <w:sz w:val="24"/>
        </w:rPr>
        <w:t>客户现场实施IT服务涉及到数据处理时，必须先进行数据备份；</w:t>
      </w:r>
    </w:p>
    <w:p w:rsidR="004E4ABB" w:rsidRPr="00D87B0D" w:rsidRDefault="004E4ABB" w:rsidP="00D87B0D">
      <w:pPr>
        <w:pStyle w:val="24"/>
        <w:spacing w:beforeLines="0" w:before="0" w:afterLines="0" w:after="0" w:line="360" w:lineRule="auto"/>
        <w:ind w:firstLine="480"/>
        <w:rPr>
          <w:rFonts w:ascii="幼圆" w:eastAsia="幼圆" w:hAnsi="宋体" w:cs="Arial"/>
          <w:b w:val="0"/>
          <w:sz w:val="24"/>
        </w:rPr>
      </w:pPr>
      <w:r w:rsidRPr="00D87B0D">
        <w:rPr>
          <w:rFonts w:ascii="幼圆" w:eastAsia="幼圆" w:hAnsi="宋体" w:cs="Arial" w:hint="eastAsia"/>
          <w:b w:val="0"/>
          <w:sz w:val="24"/>
        </w:rPr>
        <w:t>如果需要拷贝客户数据回公司进行处理，必须得到客户方负责人的书面许可；客户数据不得在公司内部传播，相关工作一旦完成，客户数据立即删除。</w:t>
      </w:r>
    </w:p>
    <w:p w:rsidR="004E4ABB" w:rsidRPr="00D87B0D" w:rsidRDefault="004E4ABB" w:rsidP="00D87B0D">
      <w:pPr>
        <w:pStyle w:val="20"/>
        <w:tabs>
          <w:tab w:val="left" w:pos="576"/>
        </w:tabs>
        <w:spacing w:before="120" w:after="120" w:line="240" w:lineRule="auto"/>
        <w:ind w:left="828" w:hangingChars="275" w:hanging="828"/>
        <w:rPr>
          <w:rFonts w:ascii="幼圆" w:eastAsia="幼圆"/>
          <w:sz w:val="30"/>
          <w:szCs w:val="30"/>
        </w:rPr>
      </w:pPr>
      <w:bookmarkStart w:id="28" w:name="_Toc7092465"/>
      <w:r w:rsidRPr="00D87B0D">
        <w:rPr>
          <w:rFonts w:ascii="幼圆" w:eastAsia="幼圆" w:hint="eastAsia"/>
          <w:sz w:val="30"/>
          <w:szCs w:val="30"/>
        </w:rPr>
        <w:t>服务器访问安全</w:t>
      </w:r>
      <w:bookmarkEnd w:id="28"/>
    </w:p>
    <w:p w:rsidR="004E4ABB" w:rsidRPr="00D87B0D" w:rsidRDefault="004E4ABB" w:rsidP="00D87B0D">
      <w:pPr>
        <w:pStyle w:val="24"/>
        <w:spacing w:beforeLines="0" w:before="0" w:afterLines="0" w:after="0" w:line="360" w:lineRule="auto"/>
        <w:ind w:firstLine="480"/>
        <w:rPr>
          <w:rFonts w:ascii="幼圆" w:eastAsia="幼圆" w:hAnsi="宋体" w:cs="Arial"/>
          <w:b w:val="0"/>
          <w:sz w:val="24"/>
        </w:rPr>
      </w:pPr>
      <w:r w:rsidRPr="00D87B0D">
        <w:rPr>
          <w:rFonts w:ascii="幼圆" w:eastAsia="幼圆" w:hAnsi="宋体" w:cs="Arial" w:hint="eastAsia"/>
          <w:b w:val="0"/>
          <w:sz w:val="24"/>
        </w:rPr>
        <w:t>在客户方指定的负责人的陪同下访问服务器，除工作需要以外（得到陪同人员的许可）不得对客户的服务器内部环境进行任何修改，不得私自连接外部设备，不得拷贝任何数据。</w:t>
      </w:r>
    </w:p>
    <w:p w:rsidR="004E4ABB" w:rsidRPr="00D87B0D" w:rsidRDefault="004E4ABB" w:rsidP="00D87B0D">
      <w:pPr>
        <w:pStyle w:val="1"/>
        <w:numPr>
          <w:ilvl w:val="0"/>
          <w:numId w:val="3"/>
        </w:numPr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/>
          <w:sz w:val="32"/>
          <w:szCs w:val="32"/>
        </w:rPr>
      </w:pPr>
      <w:bookmarkStart w:id="29" w:name="_Toc267318551"/>
      <w:bookmarkStart w:id="30" w:name="_Toc267561352"/>
      <w:bookmarkStart w:id="31" w:name="_Toc7092466"/>
      <w:r w:rsidRPr="00D87B0D">
        <w:rPr>
          <w:rFonts w:ascii="幼圆" w:eastAsia="幼圆" w:hint="eastAsia"/>
          <w:sz w:val="32"/>
          <w:szCs w:val="32"/>
        </w:rPr>
        <w:t>变更记录</w:t>
      </w:r>
      <w:bookmarkEnd w:id="29"/>
      <w:bookmarkEnd w:id="30"/>
      <w:bookmarkEnd w:id="31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left w:w="80" w:type="dxa"/>
          <w:bottom w:w="57" w:type="dxa"/>
          <w:right w:w="80" w:type="dxa"/>
        </w:tblCellMar>
        <w:tblLook w:val="0000" w:firstRow="0" w:lastRow="0" w:firstColumn="0" w:lastColumn="0" w:noHBand="0" w:noVBand="0"/>
      </w:tblPr>
      <w:tblGrid>
        <w:gridCol w:w="980"/>
        <w:gridCol w:w="1200"/>
        <w:gridCol w:w="1140"/>
        <w:gridCol w:w="1080"/>
        <w:gridCol w:w="1440"/>
        <w:gridCol w:w="2520"/>
      </w:tblGrid>
      <w:tr w:rsidR="004E4ABB" w:rsidRPr="00D87B0D" w:rsidTr="00816BD7">
        <w:trPr>
          <w:cantSplit/>
          <w:jc w:val="center"/>
        </w:trPr>
        <w:tc>
          <w:tcPr>
            <w:tcW w:w="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E4ABB" w:rsidRPr="007E4CE2" w:rsidRDefault="004E4ABB" w:rsidP="007E4CE2">
            <w:pPr>
              <w:spacing w:line="260" w:lineRule="exact"/>
              <w:jc w:val="center"/>
              <w:rPr>
                <w:rFonts w:ascii="幼圆" w:eastAsia="幼圆"/>
                <w:b/>
              </w:rPr>
            </w:pPr>
            <w:r w:rsidRPr="007E4CE2">
              <w:rPr>
                <w:rFonts w:ascii="幼圆" w:eastAsia="幼圆" w:hint="eastAsia"/>
                <w:b/>
              </w:rPr>
              <w:t>版本号</w:t>
            </w:r>
          </w:p>
        </w:tc>
        <w:tc>
          <w:tcPr>
            <w:tcW w:w="12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E4ABB" w:rsidRPr="007E4CE2" w:rsidRDefault="004E4ABB" w:rsidP="007E4CE2">
            <w:pPr>
              <w:spacing w:line="260" w:lineRule="exact"/>
              <w:jc w:val="center"/>
              <w:rPr>
                <w:rFonts w:ascii="幼圆" w:eastAsia="幼圆"/>
                <w:b/>
              </w:rPr>
            </w:pPr>
            <w:r w:rsidRPr="007E4CE2">
              <w:rPr>
                <w:rFonts w:ascii="幼圆" w:eastAsia="幼圆" w:hint="eastAsia"/>
                <w:b/>
              </w:rPr>
              <w:t>变更日期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E4ABB" w:rsidRPr="007E4CE2" w:rsidRDefault="004E4ABB" w:rsidP="007E4CE2">
            <w:pPr>
              <w:spacing w:line="260" w:lineRule="exact"/>
              <w:jc w:val="center"/>
              <w:rPr>
                <w:rFonts w:ascii="幼圆" w:eastAsia="幼圆" w:hAnsi="宋体"/>
                <w:b/>
              </w:rPr>
            </w:pPr>
            <w:r w:rsidRPr="007E4CE2">
              <w:rPr>
                <w:rFonts w:ascii="幼圆" w:eastAsia="幼圆" w:hint="eastAsia"/>
                <w:b/>
              </w:rPr>
              <w:t>变更类型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E4ABB" w:rsidRPr="007E4CE2" w:rsidRDefault="004E4ABB" w:rsidP="007E4CE2">
            <w:pPr>
              <w:spacing w:line="260" w:lineRule="exact"/>
              <w:jc w:val="center"/>
              <w:rPr>
                <w:rFonts w:ascii="幼圆" w:eastAsia="幼圆"/>
                <w:b/>
              </w:rPr>
            </w:pPr>
            <w:r w:rsidRPr="007E4CE2">
              <w:rPr>
                <w:rFonts w:ascii="幼圆" w:eastAsia="幼圆" w:hint="eastAsia"/>
                <w:b/>
              </w:rPr>
              <w:t>变更人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E4ABB" w:rsidRPr="007E4CE2" w:rsidRDefault="004E4ABB" w:rsidP="007E4CE2">
            <w:pPr>
              <w:spacing w:line="260" w:lineRule="exact"/>
              <w:ind w:left="4" w:hangingChars="2" w:hanging="4"/>
              <w:jc w:val="left"/>
              <w:rPr>
                <w:rFonts w:ascii="幼圆" w:eastAsia="幼圆"/>
                <w:b/>
              </w:rPr>
            </w:pPr>
            <w:r w:rsidRPr="007E4CE2">
              <w:rPr>
                <w:rFonts w:ascii="幼圆" w:eastAsia="幼圆" w:hint="eastAsia"/>
                <w:b/>
              </w:rPr>
              <w:t>变更摘要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E4ABB" w:rsidRPr="007E4CE2" w:rsidRDefault="004E4ABB" w:rsidP="007E4CE2">
            <w:pPr>
              <w:spacing w:line="260" w:lineRule="exact"/>
              <w:jc w:val="center"/>
              <w:rPr>
                <w:rFonts w:ascii="幼圆" w:eastAsia="幼圆"/>
                <w:b/>
              </w:rPr>
            </w:pPr>
            <w:r w:rsidRPr="007E4CE2">
              <w:rPr>
                <w:rFonts w:ascii="幼圆" w:eastAsia="幼圆" w:hint="eastAsia"/>
                <w:b/>
              </w:rPr>
              <w:t>备注</w:t>
            </w:r>
          </w:p>
        </w:tc>
      </w:tr>
      <w:tr w:rsidR="004E4ABB" w:rsidRPr="00D87B0D" w:rsidTr="007E4CE2">
        <w:trPr>
          <w:cantSplit/>
          <w:jc w:val="center"/>
        </w:trPr>
        <w:tc>
          <w:tcPr>
            <w:tcW w:w="980" w:type="dxa"/>
            <w:tcBorders>
              <w:top w:val="single" w:sz="6" w:space="0" w:color="auto"/>
            </w:tcBorders>
            <w:vAlign w:val="center"/>
          </w:tcPr>
          <w:p w:rsidR="004E4ABB" w:rsidRPr="00D87B0D" w:rsidRDefault="001D4524" w:rsidP="007E4CE2">
            <w:pPr>
              <w:spacing w:line="240" w:lineRule="exact"/>
              <w:rPr>
                <w:rFonts w:ascii="幼圆" w:eastAsia="幼圆" w:hAnsi="Arial" w:cs="Arial"/>
                <w:sz w:val="20"/>
                <w:szCs w:val="20"/>
              </w:rPr>
            </w:pPr>
            <w:r>
              <w:rPr>
                <w:rFonts w:ascii="幼圆" w:eastAsia="幼圆" w:hAnsi="Arial" w:cs="Arial" w:hint="eastAsia"/>
                <w:sz w:val="20"/>
                <w:szCs w:val="20"/>
              </w:rPr>
              <w:t>无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4E4ABB" w:rsidRPr="00D87B0D" w:rsidRDefault="004E4ABB" w:rsidP="006460E4">
            <w:pPr>
              <w:spacing w:line="24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auto"/>
            </w:tcBorders>
          </w:tcPr>
          <w:p w:rsidR="004E4ABB" w:rsidRPr="00D87B0D" w:rsidRDefault="004E4ABB" w:rsidP="007E4CE2">
            <w:pPr>
              <w:spacing w:line="240" w:lineRule="exact"/>
              <w:rPr>
                <w:rFonts w:ascii="幼圆" w:eastAsia="幼圆" w:hAnsi="宋体"/>
              </w:rPr>
            </w:pPr>
          </w:p>
        </w:tc>
        <w:tc>
          <w:tcPr>
            <w:tcW w:w="1080" w:type="dxa"/>
            <w:tcBorders>
              <w:top w:val="single" w:sz="6" w:space="0" w:color="auto"/>
            </w:tcBorders>
            <w:vAlign w:val="center"/>
          </w:tcPr>
          <w:p w:rsidR="004E4ABB" w:rsidRPr="00D87B0D" w:rsidRDefault="004E4ABB" w:rsidP="007E4CE2">
            <w:pPr>
              <w:spacing w:line="24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4E4ABB" w:rsidRPr="00D87B0D" w:rsidRDefault="004E4ABB" w:rsidP="007E4CE2">
            <w:pPr>
              <w:spacing w:line="240" w:lineRule="exact"/>
              <w:ind w:left="4" w:rightChars="-50" w:right="-105" w:hangingChars="2" w:hanging="4"/>
              <w:jc w:val="left"/>
              <w:rPr>
                <w:rFonts w:ascii="幼圆" w:eastAsia="幼圆" w:hAnsi="宋体"/>
              </w:rPr>
            </w:pPr>
          </w:p>
        </w:tc>
        <w:tc>
          <w:tcPr>
            <w:tcW w:w="2520" w:type="dxa"/>
            <w:tcBorders>
              <w:top w:val="single" w:sz="6" w:space="0" w:color="auto"/>
            </w:tcBorders>
          </w:tcPr>
          <w:p w:rsidR="004E4ABB" w:rsidRPr="00D87B0D" w:rsidRDefault="004E4ABB" w:rsidP="007E4CE2">
            <w:pPr>
              <w:spacing w:line="240" w:lineRule="exact"/>
              <w:rPr>
                <w:rFonts w:ascii="幼圆" w:eastAsia="幼圆" w:hAnsi="宋体"/>
              </w:rPr>
            </w:pPr>
          </w:p>
        </w:tc>
      </w:tr>
      <w:tr w:rsidR="004E4ABB" w:rsidRPr="00D87B0D" w:rsidTr="007E4CE2">
        <w:trPr>
          <w:cantSplit/>
          <w:jc w:val="center"/>
        </w:trPr>
        <w:tc>
          <w:tcPr>
            <w:tcW w:w="980" w:type="dxa"/>
            <w:vAlign w:val="center"/>
          </w:tcPr>
          <w:p w:rsidR="004E4ABB" w:rsidRPr="00D87B0D" w:rsidRDefault="004E4ABB" w:rsidP="00FB3D85">
            <w:pPr>
              <w:spacing w:line="24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</w:tc>
        <w:tc>
          <w:tcPr>
            <w:tcW w:w="1200" w:type="dxa"/>
            <w:vAlign w:val="center"/>
          </w:tcPr>
          <w:p w:rsidR="004E4ABB" w:rsidRPr="00D87B0D" w:rsidRDefault="004E4ABB" w:rsidP="00C565B8">
            <w:pPr>
              <w:spacing w:line="24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</w:tc>
        <w:tc>
          <w:tcPr>
            <w:tcW w:w="1140" w:type="dxa"/>
          </w:tcPr>
          <w:p w:rsidR="004E4ABB" w:rsidRPr="00D87B0D" w:rsidRDefault="004E4ABB" w:rsidP="007E4CE2">
            <w:pPr>
              <w:spacing w:line="240" w:lineRule="exact"/>
              <w:rPr>
                <w:rFonts w:ascii="幼圆" w:eastAsia="幼圆" w:hAnsi="宋体"/>
              </w:rPr>
            </w:pPr>
          </w:p>
        </w:tc>
        <w:tc>
          <w:tcPr>
            <w:tcW w:w="1080" w:type="dxa"/>
            <w:vAlign w:val="center"/>
          </w:tcPr>
          <w:p w:rsidR="004E4ABB" w:rsidRPr="00D87B0D" w:rsidRDefault="004E4ABB" w:rsidP="007E4CE2">
            <w:pPr>
              <w:spacing w:line="240" w:lineRule="exact"/>
              <w:rPr>
                <w:rFonts w:ascii="幼圆" w:eastAsia="幼圆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4E4ABB" w:rsidRPr="00D87B0D" w:rsidRDefault="004E4ABB" w:rsidP="007E4CE2">
            <w:pPr>
              <w:spacing w:line="240" w:lineRule="exact"/>
              <w:ind w:left="4" w:rightChars="-50" w:right="-105" w:hangingChars="2" w:hanging="4"/>
              <w:jc w:val="left"/>
              <w:rPr>
                <w:rFonts w:ascii="幼圆" w:eastAsia="幼圆" w:hAnsi="宋体"/>
              </w:rPr>
            </w:pPr>
          </w:p>
        </w:tc>
        <w:tc>
          <w:tcPr>
            <w:tcW w:w="2520" w:type="dxa"/>
          </w:tcPr>
          <w:p w:rsidR="004E4ABB" w:rsidRPr="00D87B0D" w:rsidRDefault="004E4ABB" w:rsidP="007E4CE2">
            <w:pPr>
              <w:spacing w:line="240" w:lineRule="exact"/>
              <w:rPr>
                <w:rFonts w:ascii="幼圆" w:eastAsia="幼圆" w:hAnsi="宋体"/>
              </w:rPr>
            </w:pPr>
          </w:p>
        </w:tc>
      </w:tr>
      <w:tr w:rsidR="004E4ABB" w:rsidRPr="00D87B0D" w:rsidTr="007E4CE2">
        <w:trPr>
          <w:cantSplit/>
          <w:jc w:val="center"/>
        </w:trPr>
        <w:tc>
          <w:tcPr>
            <w:tcW w:w="980" w:type="dxa"/>
          </w:tcPr>
          <w:p w:rsidR="004E4ABB" w:rsidRPr="00D87B0D" w:rsidRDefault="004E4ABB" w:rsidP="007E4CE2">
            <w:pPr>
              <w:spacing w:line="240" w:lineRule="exact"/>
              <w:rPr>
                <w:rFonts w:ascii="幼圆" w:eastAsia="幼圆" w:hAnsi="宋体"/>
              </w:rPr>
            </w:pPr>
          </w:p>
        </w:tc>
        <w:tc>
          <w:tcPr>
            <w:tcW w:w="1200" w:type="dxa"/>
          </w:tcPr>
          <w:p w:rsidR="004E4ABB" w:rsidRPr="00D87B0D" w:rsidRDefault="004E4ABB" w:rsidP="007E4CE2">
            <w:pPr>
              <w:spacing w:line="240" w:lineRule="exact"/>
              <w:rPr>
                <w:rFonts w:ascii="幼圆" w:eastAsia="幼圆" w:hAnsi="宋体"/>
              </w:rPr>
            </w:pPr>
          </w:p>
        </w:tc>
        <w:tc>
          <w:tcPr>
            <w:tcW w:w="1140" w:type="dxa"/>
          </w:tcPr>
          <w:p w:rsidR="004E4ABB" w:rsidRPr="00D87B0D" w:rsidRDefault="004E4ABB" w:rsidP="007E4CE2">
            <w:pPr>
              <w:spacing w:line="240" w:lineRule="exact"/>
              <w:rPr>
                <w:rFonts w:ascii="幼圆" w:eastAsia="幼圆" w:hAnsi="宋体"/>
              </w:rPr>
            </w:pPr>
          </w:p>
        </w:tc>
        <w:tc>
          <w:tcPr>
            <w:tcW w:w="1080" w:type="dxa"/>
          </w:tcPr>
          <w:p w:rsidR="004E4ABB" w:rsidRPr="00D87B0D" w:rsidRDefault="004E4ABB" w:rsidP="007E4CE2">
            <w:pPr>
              <w:spacing w:line="240" w:lineRule="exact"/>
              <w:rPr>
                <w:rFonts w:ascii="幼圆" w:eastAsia="幼圆" w:hAnsi="宋体"/>
              </w:rPr>
            </w:pPr>
          </w:p>
        </w:tc>
        <w:tc>
          <w:tcPr>
            <w:tcW w:w="1440" w:type="dxa"/>
          </w:tcPr>
          <w:p w:rsidR="004E4ABB" w:rsidRPr="00D87B0D" w:rsidRDefault="004E4ABB" w:rsidP="007E4CE2">
            <w:pPr>
              <w:spacing w:line="240" w:lineRule="exact"/>
              <w:ind w:left="4" w:rightChars="-50" w:right="-105" w:hangingChars="2" w:hanging="4"/>
              <w:jc w:val="left"/>
              <w:rPr>
                <w:rFonts w:ascii="幼圆" w:eastAsia="幼圆" w:hAnsi="宋体"/>
              </w:rPr>
            </w:pPr>
          </w:p>
        </w:tc>
        <w:tc>
          <w:tcPr>
            <w:tcW w:w="2520" w:type="dxa"/>
          </w:tcPr>
          <w:p w:rsidR="004E4ABB" w:rsidRPr="00D87B0D" w:rsidRDefault="004E4ABB" w:rsidP="007E4CE2">
            <w:pPr>
              <w:spacing w:line="240" w:lineRule="exact"/>
              <w:rPr>
                <w:rFonts w:ascii="幼圆" w:eastAsia="幼圆" w:hAnsi="宋体"/>
              </w:rPr>
            </w:pPr>
          </w:p>
        </w:tc>
      </w:tr>
    </w:tbl>
    <w:p w:rsidR="004E4ABB" w:rsidRPr="00D87B0D" w:rsidRDefault="004E4ABB">
      <w:pPr>
        <w:pStyle w:val="24"/>
        <w:spacing w:beforeLines="0" w:afterLines="0" w:line="360" w:lineRule="auto"/>
        <w:ind w:firstLineChars="0" w:firstLine="0"/>
        <w:rPr>
          <w:rFonts w:ascii="幼圆" w:eastAsia="幼圆" w:hAnsi="宋体" w:cs="Arial"/>
          <w:b w:val="0"/>
          <w:sz w:val="24"/>
        </w:rPr>
      </w:pPr>
    </w:p>
    <w:sectPr w:rsidR="004E4ABB" w:rsidRPr="00D87B0D" w:rsidSect="00816B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18" w:right="1418" w:bottom="1247" w:left="1418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78F" w:rsidRDefault="005D778F">
      <w:r>
        <w:separator/>
      </w:r>
    </w:p>
  </w:endnote>
  <w:endnote w:type="continuationSeparator" w:id="0">
    <w:p w:rsidR="005D778F" w:rsidRDefault="005D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BD7" w:rsidRPr="0048614C" w:rsidRDefault="00816BD7" w:rsidP="00FE3590">
    <w:pPr>
      <w:pStyle w:val="af7"/>
      <w:rPr>
        <w:rFonts w:ascii="幼圆" w:eastAsia="幼圆"/>
      </w:rPr>
    </w:pPr>
    <w:r>
      <w:rPr>
        <w:rFonts w:ascii="幼圆" w:eastAsia="幼圆" w:hint="eastAsia"/>
      </w:rPr>
      <w:t xml:space="preserve">                                               </w:t>
    </w:r>
    <w:r>
      <w:rPr>
        <w:rFonts w:ascii="幼圆" w:eastAsia="幼圆"/>
      </w:rPr>
      <w:t xml:space="preserve">        </w:t>
    </w:r>
    <w:r>
      <w:rPr>
        <w:rFonts w:ascii="幼圆" w:eastAsia="幼圆" w:hint="eastAsia"/>
      </w:rPr>
      <w:t xml:space="preserve">    </w:t>
    </w:r>
    <w:r w:rsidRPr="00AA1791">
      <w:rPr>
        <w:rFonts w:ascii="幼圆" w:eastAsia="幼圆" w:hint="eastAsia"/>
      </w:rPr>
      <w:t>第</w:t>
    </w:r>
    <w:r w:rsidRPr="00AA1791">
      <w:rPr>
        <w:rFonts w:ascii="幼圆" w:eastAsia="幼圆" w:hint="eastAsia"/>
        <w:lang w:val="zh-CN"/>
      </w:rPr>
      <w:t xml:space="preserve"> </w:t>
    </w:r>
    <w:r w:rsidRPr="00AA1791">
      <w:rPr>
        <w:rFonts w:ascii="幼圆" w:eastAsia="幼圆" w:hint="eastAsia"/>
        <w:bCs/>
      </w:rPr>
      <w:fldChar w:fldCharType="begin"/>
    </w:r>
    <w:r w:rsidRPr="00AA1791">
      <w:rPr>
        <w:rFonts w:ascii="幼圆" w:eastAsia="幼圆" w:hint="eastAsia"/>
        <w:bCs/>
      </w:rPr>
      <w:instrText>PAGE</w:instrText>
    </w:r>
    <w:r w:rsidRPr="00AA1791">
      <w:rPr>
        <w:rFonts w:ascii="幼圆" w:eastAsia="幼圆" w:hint="eastAsia"/>
        <w:bCs/>
      </w:rPr>
      <w:fldChar w:fldCharType="separate"/>
    </w:r>
    <w:r w:rsidR="00E24A6B">
      <w:rPr>
        <w:rFonts w:ascii="幼圆" w:eastAsia="幼圆"/>
        <w:bCs/>
        <w:noProof/>
      </w:rPr>
      <w:t>2</w:t>
    </w:r>
    <w:r w:rsidRPr="00AA1791">
      <w:rPr>
        <w:rFonts w:ascii="幼圆" w:eastAsia="幼圆" w:hint="eastAsia"/>
        <w:bCs/>
      </w:rPr>
      <w:fldChar w:fldCharType="end"/>
    </w:r>
    <w:r w:rsidRPr="00AA1791">
      <w:rPr>
        <w:rFonts w:ascii="幼圆" w:eastAsia="幼圆" w:hint="eastAsia"/>
        <w:lang w:val="zh-CN"/>
      </w:rPr>
      <w:t xml:space="preserve"> 页，共 </w:t>
    </w:r>
    <w:r w:rsidRPr="00AA1791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</w:rPr>
      <w:instrText>=</w:instrText>
    </w:r>
    <w:r w:rsidRPr="00AA1791">
      <w:rPr>
        <w:rFonts w:ascii="幼圆" w:eastAsia="幼圆" w:hint="eastAsia"/>
        <w:bCs/>
      </w:rPr>
      <w:fldChar w:fldCharType="begin"/>
    </w:r>
    <w:r w:rsidRPr="00AA1791">
      <w:rPr>
        <w:rFonts w:ascii="幼圆" w:eastAsia="幼圆" w:hint="eastAsia"/>
        <w:bCs/>
      </w:rPr>
      <w:instrText>NUMPAGES</w:instrText>
    </w:r>
    <w:r w:rsidRPr="00AA1791">
      <w:rPr>
        <w:rFonts w:ascii="幼圆" w:eastAsia="幼圆" w:hint="eastAsia"/>
        <w:bCs/>
      </w:rPr>
      <w:fldChar w:fldCharType="separate"/>
    </w:r>
    <w:r w:rsidR="00E24A6B">
      <w:rPr>
        <w:rFonts w:ascii="幼圆" w:eastAsia="幼圆"/>
        <w:bCs/>
        <w:noProof/>
      </w:rPr>
      <w:instrText>6</w:instrText>
    </w:r>
    <w:r w:rsidRPr="00AA1791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</w:rPr>
      <w:instrText>-1</w:instrText>
    </w:r>
    <w:r w:rsidRPr="00AA1791">
      <w:rPr>
        <w:rFonts w:ascii="幼圆" w:eastAsia="幼圆" w:hint="eastAsia"/>
        <w:bCs/>
      </w:rPr>
      <w:fldChar w:fldCharType="separate"/>
    </w:r>
    <w:r w:rsidR="00E24A6B">
      <w:rPr>
        <w:rFonts w:ascii="幼圆" w:eastAsia="幼圆"/>
        <w:bCs/>
        <w:noProof/>
      </w:rPr>
      <w:t>5</w:t>
    </w:r>
    <w:r w:rsidRPr="00AA1791">
      <w:rPr>
        <w:rFonts w:ascii="幼圆" w:eastAsia="幼圆" w:hint="eastAsia"/>
        <w:bCs/>
      </w:rPr>
      <w:fldChar w:fldCharType="end"/>
    </w:r>
    <w:r w:rsidRPr="00AA1791">
      <w:rPr>
        <w:rFonts w:ascii="幼圆" w:eastAsia="幼圆" w:hint="eastAsia"/>
        <w:bCs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ABB" w:rsidRDefault="004E4ABB">
    <w:pPr>
      <w:pStyle w:val="af7"/>
      <w:ind w:right="36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ABB" w:rsidRPr="007E4CE2" w:rsidRDefault="000E20EA" w:rsidP="003A0B00">
    <w:pPr>
      <w:pStyle w:val="af7"/>
      <w:rPr>
        <w:rFonts w:ascii="幼圆" w:eastAsia="幼圆"/>
      </w:rPr>
    </w:pPr>
    <w:r w:rsidRPr="000D2520">
      <w:rPr>
        <w:rFonts w:ascii="幼圆" w:eastAsia="幼圆" w:hint="eastAsia"/>
        <w:color w:val="FE0000"/>
        <w:highlight w:val="yellow"/>
      </w:rPr>
      <w:t>广东科技有限公司</w:t>
    </w:r>
    <w:r w:rsidR="007E4CE2">
      <w:rPr>
        <w:rFonts w:ascii="幼圆" w:eastAsia="幼圆" w:hint="eastAsia"/>
      </w:rPr>
      <w:t xml:space="preserve">                   </w:t>
    </w:r>
    <w:r w:rsidR="003A0B00">
      <w:rPr>
        <w:rFonts w:ascii="幼圆" w:eastAsia="幼圆"/>
      </w:rPr>
      <w:t xml:space="preserve">    </w:t>
    </w:r>
    <w:r w:rsidR="007E4CE2">
      <w:rPr>
        <w:rFonts w:ascii="幼圆" w:eastAsia="幼圆" w:hint="eastAsia"/>
      </w:rPr>
      <w:t xml:space="preserve">                                </w:t>
    </w:r>
    <w:r w:rsidR="007E4CE2" w:rsidRPr="007E4CE2">
      <w:rPr>
        <w:rFonts w:ascii="幼圆" w:eastAsia="幼圆" w:hint="eastAsia"/>
      </w:rPr>
      <w:t xml:space="preserve">  第</w:t>
    </w:r>
    <w:r w:rsidR="007E4CE2" w:rsidRPr="007E4CE2">
      <w:rPr>
        <w:rFonts w:ascii="幼圆" w:eastAsia="幼圆" w:hint="eastAsia"/>
        <w:lang w:val="zh-CN"/>
      </w:rPr>
      <w:t xml:space="preserve"> </w:t>
    </w:r>
    <w:r w:rsidR="007E4CE2" w:rsidRPr="007E4CE2">
      <w:rPr>
        <w:rFonts w:ascii="幼圆" w:eastAsia="幼圆" w:hint="eastAsia"/>
        <w:bCs/>
      </w:rPr>
      <w:fldChar w:fldCharType="begin"/>
    </w:r>
    <w:r w:rsidR="007E4CE2" w:rsidRPr="007E4CE2">
      <w:rPr>
        <w:rFonts w:ascii="幼圆" w:eastAsia="幼圆" w:hint="eastAsia"/>
        <w:bCs/>
      </w:rPr>
      <w:instrText>PAGE</w:instrText>
    </w:r>
    <w:r w:rsidR="007E4CE2" w:rsidRPr="007E4CE2">
      <w:rPr>
        <w:rFonts w:ascii="幼圆" w:eastAsia="幼圆" w:hint="eastAsia"/>
        <w:bCs/>
      </w:rPr>
      <w:fldChar w:fldCharType="separate"/>
    </w:r>
    <w:r w:rsidR="003B0352">
      <w:rPr>
        <w:rFonts w:ascii="幼圆" w:eastAsia="幼圆"/>
        <w:bCs/>
        <w:noProof/>
      </w:rPr>
      <w:t>2</w:t>
    </w:r>
    <w:r w:rsidR="007E4CE2" w:rsidRPr="007E4CE2">
      <w:rPr>
        <w:rFonts w:ascii="幼圆" w:eastAsia="幼圆" w:hint="eastAsia"/>
        <w:bCs/>
      </w:rPr>
      <w:fldChar w:fldCharType="end"/>
    </w:r>
    <w:r w:rsidR="007E4CE2" w:rsidRPr="007E4CE2">
      <w:rPr>
        <w:rFonts w:ascii="幼圆" w:eastAsia="幼圆" w:hint="eastAsia"/>
        <w:lang w:val="zh-CN"/>
      </w:rPr>
      <w:t xml:space="preserve"> 页，共 </w:t>
    </w:r>
    <w:r w:rsidR="007E4CE2" w:rsidRPr="007E4CE2">
      <w:rPr>
        <w:rFonts w:ascii="幼圆" w:eastAsia="幼圆" w:hint="eastAsia"/>
        <w:bCs/>
      </w:rPr>
      <w:fldChar w:fldCharType="begin"/>
    </w:r>
    <w:r w:rsidR="007E4CE2" w:rsidRPr="007E4CE2">
      <w:rPr>
        <w:rFonts w:ascii="幼圆" w:eastAsia="幼圆" w:hint="eastAsia"/>
        <w:bCs/>
      </w:rPr>
      <w:instrText>NUMPAGES</w:instrText>
    </w:r>
    <w:r w:rsidR="007E4CE2" w:rsidRPr="007E4CE2">
      <w:rPr>
        <w:rFonts w:ascii="幼圆" w:eastAsia="幼圆" w:hint="eastAsia"/>
        <w:bCs/>
      </w:rPr>
      <w:fldChar w:fldCharType="separate"/>
    </w:r>
    <w:r w:rsidR="003B0352">
      <w:rPr>
        <w:rFonts w:ascii="幼圆" w:eastAsia="幼圆"/>
        <w:bCs/>
        <w:noProof/>
      </w:rPr>
      <w:t>5</w:t>
    </w:r>
    <w:r w:rsidR="007E4CE2" w:rsidRPr="007E4CE2">
      <w:rPr>
        <w:rFonts w:ascii="幼圆" w:eastAsia="幼圆" w:hint="eastAsia"/>
        <w:bCs/>
      </w:rPr>
      <w:fldChar w:fldCharType="end"/>
    </w:r>
    <w:r w:rsidR="007E4CE2" w:rsidRPr="007E4CE2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78F" w:rsidRDefault="005D778F">
      <w:r>
        <w:separator/>
      </w:r>
    </w:p>
  </w:footnote>
  <w:footnote w:type="continuationSeparator" w:id="0">
    <w:p w:rsidR="005D778F" w:rsidRDefault="005D7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ABB" w:rsidRDefault="00725C6D">
    <w:pPr>
      <w:pStyle w:val="af5"/>
      <w:jc w:val="right"/>
    </w:pPr>
    <w:r>
      <w:rPr>
        <w:rFonts w:ascii="Verdana" w:hAnsi="Verdana"/>
        <w:noProof/>
        <w:color w:val="00000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-225425</wp:posOffset>
          </wp:positionV>
          <wp:extent cx="702945" cy="353695"/>
          <wp:effectExtent l="0" t="0" r="1905" b="825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702945" cy="353695"/>
          <wp:effectExtent l="0" t="0" r="1905" b="825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4ABB">
      <w:t xml:space="preserve"> ITSM-2-IM-01</w:t>
    </w:r>
    <w:r w:rsidR="004E4ABB">
      <w:rPr>
        <w:rFonts w:ascii="Verdana" w:hAnsi="Verdana" w:hint="eastAsia"/>
        <w:color w:val="000000"/>
        <w:sz w:val="20"/>
        <w:szCs w:val="20"/>
      </w:rPr>
      <w:t>-</w:t>
    </w:r>
    <w:r w:rsidR="004E4ABB">
      <w:rPr>
        <w:rFonts w:ascii="宋体" w:hAnsi="宋体" w:hint="eastAsia"/>
      </w:rPr>
      <w:t>事件管理流程手册</w:t>
    </w:r>
  </w:p>
  <w:p w:rsidR="004E4ABB" w:rsidRDefault="004E4AB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ABB" w:rsidRPr="007E4CE2" w:rsidRDefault="0055586F" w:rsidP="00816BD7">
    <w:pPr>
      <w:jc w:val="left"/>
      <w:rPr>
        <w:rFonts w:ascii="幼圆" w:eastAsia="幼圆"/>
        <w:sz w:val="18"/>
        <w:szCs w:val="18"/>
      </w:rPr>
    </w:pPr>
    <w:r w:rsidRPr="001D4524">
      <w:rPr>
        <w:rFonts w:ascii="幼圆" w:eastAsia="幼圆"/>
        <w:color w:val="FF0000"/>
        <w:sz w:val="18"/>
        <w:szCs w:val="18"/>
        <w:highlight w:val="yellow"/>
      </w:rPr>
      <w:t>ZRXX</w:t>
    </w:r>
    <w:r w:rsidRPr="001D4524">
      <w:rPr>
        <w:rFonts w:ascii="幼圆" w:eastAsia="幼圆"/>
        <w:sz w:val="18"/>
        <w:szCs w:val="18"/>
      </w:rPr>
      <w:t>-20000</w:t>
    </w:r>
    <w:r w:rsidR="004E4ABB" w:rsidRPr="001D4524">
      <w:rPr>
        <w:rFonts w:ascii="幼圆" w:eastAsia="幼圆" w:hint="eastAsia"/>
        <w:sz w:val="18"/>
        <w:szCs w:val="18"/>
      </w:rPr>
      <w:t>-IS-R-0</w:t>
    </w:r>
    <w:r w:rsidR="00816BD7" w:rsidRPr="001D4524">
      <w:rPr>
        <w:rFonts w:ascii="幼圆" w:eastAsia="幼圆" w:hint="eastAsia"/>
        <w:sz w:val="18"/>
        <w:szCs w:val="18"/>
      </w:rPr>
      <w:t xml:space="preserve">8 </w:t>
    </w:r>
    <w:r w:rsidR="004E4ABB" w:rsidRPr="001D4524">
      <w:rPr>
        <w:rFonts w:ascii="幼圆" w:eastAsia="幼圆" w:hint="eastAsia"/>
        <w:sz w:val="18"/>
        <w:szCs w:val="18"/>
      </w:rPr>
      <w:t>IT服务信息安全实施规范</w:t>
    </w:r>
    <w:r w:rsidR="00816BD7">
      <w:rPr>
        <w:rFonts w:ascii="幼圆" w:eastAsia="幼圆" w:hint="eastAsia"/>
        <w:sz w:val="18"/>
        <w:szCs w:val="18"/>
      </w:rPr>
      <w:t xml:space="preserve">                                            版本：V1.0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ABB" w:rsidRPr="00D87B0D" w:rsidRDefault="00D87B0D" w:rsidP="00D87B0D">
    <w:pPr>
      <w:jc w:val="right"/>
      <w:rPr>
        <w:rFonts w:ascii="幼圆" w:eastAsia="幼圆"/>
        <w:sz w:val="18"/>
        <w:szCs w:val="18"/>
      </w:rPr>
    </w:pPr>
    <w:r w:rsidRPr="00D87B0D">
      <w:rPr>
        <w:rFonts w:ascii="幼圆" w:eastAsia="幼圆" w:hint="eastAsia"/>
        <w:sz w:val="18"/>
        <w:szCs w:val="18"/>
      </w:rPr>
      <w:t>JDXT</w:t>
    </w:r>
    <w:r w:rsidR="004E4ABB" w:rsidRPr="00D87B0D">
      <w:rPr>
        <w:rFonts w:ascii="幼圆" w:eastAsia="幼圆" w:hint="eastAsia"/>
        <w:sz w:val="18"/>
        <w:szCs w:val="18"/>
      </w:rPr>
      <w:t>-ITSM-IS-R-09  IT服务信息安全实施规范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singleLevel"/>
    <w:tmpl w:val="00000006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singleLevel"/>
    <w:tmpl w:val="00000008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decimal"/>
      <w:pStyle w:val="Number"/>
      <w:lvlText w:val="%1）"/>
      <w:lvlJc w:val="left"/>
      <w:pPr>
        <w:tabs>
          <w:tab w:val="num" w:pos="1140"/>
        </w:tabs>
        <w:ind w:left="11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D"/>
    <w:multiLevelType w:val="multilevel"/>
    <w:tmpl w:val="0000000D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0000000E"/>
    <w:multiLevelType w:val="multilevel"/>
    <w:tmpl w:val="000000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0000010"/>
    <w:multiLevelType w:val="singleLevel"/>
    <w:tmpl w:val="00000010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8" w15:restartNumberingAfterBreak="0">
    <w:nsid w:val="00000013"/>
    <w:multiLevelType w:val="singleLevel"/>
    <w:tmpl w:val="00000013"/>
    <w:lvl w:ilvl="0">
      <w:start w:val="1"/>
      <w:numFmt w:val="decimal"/>
      <w:pStyle w:val="40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9" w15:restartNumberingAfterBreak="0">
    <w:nsid w:val="00000015"/>
    <w:multiLevelType w:val="singleLevel"/>
    <w:tmpl w:val="00000015"/>
    <w:lvl w:ilvl="0">
      <w:start w:val="1"/>
      <w:numFmt w:val="decimal"/>
      <w:pStyle w:val="30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10" w15:restartNumberingAfterBreak="0">
    <w:nsid w:val="0000001A"/>
    <w:multiLevelType w:val="singleLevel"/>
    <w:tmpl w:val="0000001A"/>
    <w:lvl w:ilvl="0">
      <w:start w:val="1"/>
      <w:numFmt w:val="decimal"/>
      <w:pStyle w:val="21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1" w15:restartNumberingAfterBreak="0">
    <w:nsid w:val="0000001B"/>
    <w:multiLevelType w:val="singleLevel"/>
    <w:tmpl w:val="0000001B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12" w15:restartNumberingAfterBreak="0">
    <w:nsid w:val="0000001C"/>
    <w:multiLevelType w:val="singleLevel"/>
    <w:tmpl w:val="0000001C"/>
    <w:lvl w:ilvl="0">
      <w:start w:val="1"/>
      <w:numFmt w:val="bullet"/>
      <w:pStyle w:val="41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3" w15:restartNumberingAfterBreak="0">
    <w:nsid w:val="0000001D"/>
    <w:multiLevelType w:val="singleLevel"/>
    <w:tmpl w:val="0000001D"/>
    <w:lvl w:ilvl="0">
      <w:start w:val="1"/>
      <w:numFmt w:val="bullet"/>
      <w:pStyle w:val="31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14" w15:restartNumberingAfterBreak="0">
    <w:nsid w:val="0000001E"/>
    <w:multiLevelType w:val="singleLevel"/>
    <w:tmpl w:val="0000001E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15" w15:restartNumberingAfterBreak="0">
    <w:nsid w:val="60380619"/>
    <w:multiLevelType w:val="singleLevel"/>
    <w:tmpl w:val="00000000"/>
    <w:lvl w:ilvl="0">
      <w:start w:val="1"/>
      <w:numFmt w:val="decimal"/>
      <w:pStyle w:val="51"/>
      <w:lvlText w:val="%1."/>
      <w:lvlJc w:val="left"/>
      <w:pPr>
        <w:tabs>
          <w:tab w:val="num" w:pos="2040"/>
        </w:tabs>
        <w:ind w:left="2040" w:hanging="36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2"/>
  </w:num>
  <w:num w:numId="5">
    <w:abstractNumId w:val="13"/>
  </w:num>
  <w:num w:numId="6">
    <w:abstractNumId w:val="0"/>
  </w:num>
  <w:num w:numId="7">
    <w:abstractNumId w:val="10"/>
  </w:num>
  <w:num w:numId="8">
    <w:abstractNumId w:val="12"/>
  </w:num>
  <w:num w:numId="9">
    <w:abstractNumId w:val="1"/>
  </w:num>
  <w:num w:numId="10">
    <w:abstractNumId w:val="8"/>
  </w:num>
  <w:num w:numId="11">
    <w:abstractNumId w:val="11"/>
  </w:num>
  <w:num w:numId="12">
    <w:abstractNumId w:val="15"/>
  </w:num>
  <w:num w:numId="13">
    <w:abstractNumId w:val="3"/>
  </w:num>
  <w:num w:numId="14">
    <w:abstractNumId w:val="7"/>
  </w:num>
  <w:num w:numId="15">
    <w:abstractNumId w:val="14"/>
  </w:num>
  <w:num w:numId="16">
    <w:abstractNumId w:val="4"/>
  </w:num>
  <w:num w:numId="17">
    <w:abstractNumId w:val="5"/>
  </w:num>
  <w:num w:numId="18">
    <w:abstractNumId w:val="5"/>
  </w:num>
  <w:num w:numId="19">
    <w:abstractNumId w:val="5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C92"/>
    <w:rsid w:val="000632D4"/>
    <w:rsid w:val="000D2520"/>
    <w:rsid w:val="000E20EA"/>
    <w:rsid w:val="00172A27"/>
    <w:rsid w:val="0019363A"/>
    <w:rsid w:val="001D30FC"/>
    <w:rsid w:val="001D4524"/>
    <w:rsid w:val="001F010E"/>
    <w:rsid w:val="002B66CA"/>
    <w:rsid w:val="002D4624"/>
    <w:rsid w:val="003273AB"/>
    <w:rsid w:val="00356520"/>
    <w:rsid w:val="003629CE"/>
    <w:rsid w:val="003A0B00"/>
    <w:rsid w:val="003B0352"/>
    <w:rsid w:val="003D2061"/>
    <w:rsid w:val="003E6AE5"/>
    <w:rsid w:val="003F62BB"/>
    <w:rsid w:val="004E4ABB"/>
    <w:rsid w:val="004F36AE"/>
    <w:rsid w:val="004F55F4"/>
    <w:rsid w:val="00506386"/>
    <w:rsid w:val="00543D3A"/>
    <w:rsid w:val="0055586F"/>
    <w:rsid w:val="005D778F"/>
    <w:rsid w:val="00601DA7"/>
    <w:rsid w:val="006460E4"/>
    <w:rsid w:val="00725C6D"/>
    <w:rsid w:val="007E4CE2"/>
    <w:rsid w:val="00800B31"/>
    <w:rsid w:val="00816BD7"/>
    <w:rsid w:val="00826CBB"/>
    <w:rsid w:val="00887241"/>
    <w:rsid w:val="00A110DA"/>
    <w:rsid w:val="00AD0C46"/>
    <w:rsid w:val="00AF0491"/>
    <w:rsid w:val="00B35B1D"/>
    <w:rsid w:val="00B40A85"/>
    <w:rsid w:val="00B67E4A"/>
    <w:rsid w:val="00BC77F8"/>
    <w:rsid w:val="00C20E8F"/>
    <w:rsid w:val="00C565B8"/>
    <w:rsid w:val="00D87B0D"/>
    <w:rsid w:val="00E24A6B"/>
    <w:rsid w:val="00E9236D"/>
    <w:rsid w:val="00ED488D"/>
    <w:rsid w:val="00F411BC"/>
    <w:rsid w:val="00FA2979"/>
    <w:rsid w:val="00FB3D85"/>
    <w:rsid w:val="00FC669C"/>
    <w:rsid w:val="00FE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870883"/>
  <w15:docId w15:val="{ECEECC9D-EBEF-462B-9834-4715EBF6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1"/>
    <w:next w:val="a1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黑体" w:hAnsi="Arial" w:cs="Arial"/>
      <w:b/>
      <w:bCs/>
      <w:kern w:val="44"/>
      <w:sz w:val="36"/>
      <w:szCs w:val="36"/>
    </w:rPr>
  </w:style>
  <w:style w:type="paragraph" w:styleId="20">
    <w:name w:val="heading 2"/>
    <w:basedOn w:val="a1"/>
    <w:next w:val="a1"/>
    <w:link w:val="22"/>
    <w:qFormat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1"/>
    <w:next w:val="a1"/>
    <w:link w:val="32"/>
    <w:qFormat/>
    <w:pPr>
      <w:keepNext/>
      <w:keepLines/>
      <w:numPr>
        <w:ilvl w:val="2"/>
        <w:numId w:val="3"/>
      </w:numPr>
      <w:tabs>
        <w:tab w:val="left" w:pos="720"/>
      </w:tabs>
      <w:spacing w:before="260" w:after="260" w:line="416" w:lineRule="auto"/>
      <w:outlineLvl w:val="2"/>
    </w:pPr>
    <w:rPr>
      <w:rFonts w:ascii="Arial" w:eastAsia="黑体" w:hAnsi="Arial" w:cs="Arial"/>
      <w:b/>
      <w:bCs/>
      <w:sz w:val="30"/>
      <w:szCs w:val="30"/>
    </w:rPr>
  </w:style>
  <w:style w:type="paragraph" w:styleId="4">
    <w:name w:val="heading 4"/>
    <w:basedOn w:val="a1"/>
    <w:next w:val="a1"/>
    <w:link w:val="42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</w:rPr>
  </w:style>
  <w:style w:type="paragraph" w:styleId="5">
    <w:name w:val="heading 5"/>
    <w:basedOn w:val="a1"/>
    <w:next w:val="a1"/>
    <w:link w:val="52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link w:val="70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0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0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3">
    <w:name w:val="正文文本 2 字符"/>
    <w:link w:val="24"/>
    <w:rPr>
      <w:rFonts w:ascii="Arial" w:eastAsia="黑体" w:hAnsi="Arial" w:cs="Times New Roman"/>
      <w:b/>
      <w:szCs w:val="24"/>
    </w:rPr>
  </w:style>
  <w:style w:type="character" w:styleId="a5">
    <w:name w:val="line number"/>
    <w:basedOn w:val="a2"/>
  </w:style>
  <w:style w:type="character" w:customStyle="1" w:styleId="HTML">
    <w:name w:val="HTML 地址 字符"/>
    <w:link w:val="HTML0"/>
    <w:rPr>
      <w:rFonts w:ascii="Arial" w:eastAsia="宋体" w:hAnsi="Arial" w:cs="Times New Roman"/>
      <w:i/>
      <w:iCs/>
      <w:szCs w:val="24"/>
    </w:rPr>
  </w:style>
  <w:style w:type="character" w:customStyle="1" w:styleId="a6">
    <w:name w:val="纯文本 字符"/>
    <w:link w:val="a7"/>
    <w:rPr>
      <w:rFonts w:ascii="宋体" w:eastAsia="宋体" w:hAnsi="Courier New" w:cs="Courier New"/>
      <w:szCs w:val="21"/>
    </w:rPr>
  </w:style>
  <w:style w:type="character" w:customStyle="1" w:styleId="25">
    <w:name w:val="正文文本缩进 2 字符"/>
    <w:link w:val="26"/>
    <w:rPr>
      <w:rFonts w:ascii="Arial" w:eastAsia="宋体" w:hAnsi="Arial" w:cs="Times New Roman"/>
      <w:szCs w:val="24"/>
    </w:rPr>
  </w:style>
  <w:style w:type="character" w:customStyle="1" w:styleId="42">
    <w:name w:val="标题 4 字符"/>
    <w:link w:val="4"/>
    <w:rPr>
      <w:rFonts w:ascii="Arial" w:eastAsia="黑体" w:hAnsi="Arial"/>
      <w:b/>
      <w:bCs/>
      <w:kern w:val="2"/>
      <w:sz w:val="28"/>
      <w:szCs w:val="24"/>
      <w:lang w:val="en-US" w:eastAsia="zh-CN" w:bidi="ar-SA"/>
    </w:rPr>
  </w:style>
  <w:style w:type="character" w:styleId="a8">
    <w:name w:val="Strong"/>
    <w:qFormat/>
    <w:rPr>
      <w:b/>
      <w:bCs/>
    </w:rPr>
  </w:style>
  <w:style w:type="character" w:styleId="a9">
    <w:name w:val="page number"/>
    <w:basedOn w:val="a2"/>
  </w:style>
  <w:style w:type="character" w:styleId="aa">
    <w:name w:val="FollowedHyperlink"/>
    <w:rPr>
      <w:color w:val="800080"/>
      <w:u w:val="single"/>
    </w:rPr>
  </w:style>
  <w:style w:type="character" w:styleId="ab">
    <w:name w:val="Emphasis"/>
    <w:qFormat/>
    <w:rPr>
      <w:i/>
      <w:iCs/>
    </w:rPr>
  </w:style>
  <w:style w:type="character" w:styleId="HTML1">
    <w:name w:val="HTML Definition"/>
    <w:rPr>
      <w:i/>
      <w:iCs/>
    </w:rPr>
  </w:style>
  <w:style w:type="character" w:styleId="HTML2">
    <w:name w:val="HTML Typewriter"/>
    <w:rPr>
      <w:rFonts w:ascii="Courier New" w:hAnsi="Courier New" w:cs="Courier New"/>
      <w:sz w:val="20"/>
      <w:szCs w:val="20"/>
    </w:rPr>
  </w:style>
  <w:style w:type="character" w:styleId="HTML3">
    <w:name w:val="HTML Acronym"/>
    <w:basedOn w:val="a2"/>
  </w:style>
  <w:style w:type="character" w:styleId="HTML4">
    <w:name w:val="HTML Variable"/>
    <w:rPr>
      <w:i/>
      <w:iCs/>
    </w:rPr>
  </w:style>
  <w:style w:type="character" w:styleId="ac">
    <w:name w:val="Hyperlink"/>
    <w:uiPriority w:val="99"/>
    <w:rPr>
      <w:color w:val="0000FF"/>
      <w:u w:val="single"/>
    </w:rPr>
  </w:style>
  <w:style w:type="character" w:styleId="HTML5">
    <w:name w:val="HTML Code"/>
    <w:rPr>
      <w:rFonts w:ascii="Courier New" w:hAnsi="Courier New" w:cs="Courier New"/>
      <w:sz w:val="20"/>
      <w:szCs w:val="20"/>
    </w:rPr>
  </w:style>
  <w:style w:type="character" w:styleId="HTML6">
    <w:name w:val="HTML Cite"/>
    <w:rPr>
      <w:i/>
      <w:iCs/>
    </w:rPr>
  </w:style>
  <w:style w:type="character" w:styleId="ad">
    <w:name w:val="footnote reference"/>
    <w:rPr>
      <w:vertAlign w:val="superscript"/>
    </w:rPr>
  </w:style>
  <w:style w:type="character" w:styleId="HTML7">
    <w:name w:val="HTML Keyboard"/>
    <w:rPr>
      <w:rFonts w:ascii="Courier New" w:hAnsi="Courier New" w:cs="Courier New"/>
      <w:sz w:val="20"/>
      <w:szCs w:val="20"/>
    </w:rPr>
  </w:style>
  <w:style w:type="character" w:styleId="HTML8">
    <w:name w:val="HTML Sample"/>
    <w:rPr>
      <w:rFonts w:ascii="Courier New" w:hAnsi="Courier New" w:cs="Courier New"/>
    </w:rPr>
  </w:style>
  <w:style w:type="character" w:customStyle="1" w:styleId="52">
    <w:name w:val="标题 5 字符"/>
    <w:link w:val="5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ae">
    <w:name w:val="签名 字符"/>
    <w:link w:val="af"/>
    <w:rPr>
      <w:rFonts w:ascii="Arial" w:eastAsia="宋体" w:hAnsi="Arial" w:cs="Times New Roman"/>
      <w:szCs w:val="24"/>
    </w:rPr>
  </w:style>
  <w:style w:type="character" w:customStyle="1" w:styleId="af0">
    <w:name w:val="信息标题 字符"/>
    <w:link w:val="af1"/>
    <w:rPr>
      <w:rFonts w:ascii="Arial" w:eastAsia="宋体" w:hAnsi="Arial" w:cs="Arial"/>
      <w:sz w:val="24"/>
      <w:szCs w:val="24"/>
      <w:shd w:val="pct20" w:color="auto" w:fill="auto"/>
    </w:rPr>
  </w:style>
  <w:style w:type="character" w:customStyle="1" w:styleId="80">
    <w:name w:val="标题 8 字符"/>
    <w:link w:val="8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af2">
    <w:name w:val="称呼 字符"/>
    <w:link w:val="af3"/>
    <w:rPr>
      <w:rFonts w:ascii="Arial" w:eastAsia="宋体" w:hAnsi="Arial" w:cs="Times New Roman"/>
      <w:szCs w:val="24"/>
    </w:rPr>
  </w:style>
  <w:style w:type="character" w:customStyle="1" w:styleId="af4">
    <w:name w:val="页眉 字符"/>
    <w:link w:val="af5"/>
    <w:rPr>
      <w:sz w:val="18"/>
      <w:szCs w:val="18"/>
    </w:rPr>
  </w:style>
  <w:style w:type="character" w:customStyle="1" w:styleId="af6">
    <w:name w:val="页脚 字符"/>
    <w:link w:val="af7"/>
    <w:uiPriority w:val="99"/>
    <w:rPr>
      <w:sz w:val="18"/>
      <w:szCs w:val="18"/>
    </w:rPr>
  </w:style>
  <w:style w:type="character" w:customStyle="1" w:styleId="10">
    <w:name w:val="标题 1 字符"/>
    <w:link w:val="1"/>
    <w:rPr>
      <w:rFonts w:ascii="Arial" w:eastAsia="黑体" w:hAnsi="Arial" w:cs="Arial"/>
      <w:b/>
      <w:bCs/>
      <w:kern w:val="44"/>
      <w:sz w:val="36"/>
      <w:szCs w:val="36"/>
    </w:rPr>
  </w:style>
  <w:style w:type="character" w:customStyle="1" w:styleId="22">
    <w:name w:val="标题 2 字符"/>
    <w:link w:val="20"/>
    <w:rPr>
      <w:rFonts w:ascii="Arial" w:eastAsia="黑体" w:hAnsi="Arial"/>
      <w:b/>
      <w:bCs/>
      <w:kern w:val="2"/>
      <w:sz w:val="32"/>
      <w:szCs w:val="32"/>
    </w:rPr>
  </w:style>
  <w:style w:type="character" w:customStyle="1" w:styleId="32">
    <w:name w:val="标题 3 字符"/>
    <w:link w:val="3"/>
    <w:rPr>
      <w:rFonts w:ascii="Arial" w:eastAsia="黑体" w:hAnsi="Arial" w:cs="Arial"/>
      <w:b/>
      <w:bCs/>
      <w:kern w:val="2"/>
      <w:sz w:val="30"/>
      <w:szCs w:val="30"/>
      <w:lang w:val="en-US" w:eastAsia="zh-CN" w:bidi="ar-SA"/>
    </w:rPr>
  </w:style>
  <w:style w:type="character" w:customStyle="1" w:styleId="60">
    <w:name w:val="标题 6 字符"/>
    <w:link w:val="6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70">
    <w:name w:val="标题 7 字符"/>
    <w:link w:val="7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90">
    <w:name w:val="标题 9 字符"/>
    <w:link w:val="9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HTML9">
    <w:name w:val="HTML 预设格式 字符"/>
    <w:link w:val="HTMLa"/>
    <w:rPr>
      <w:rFonts w:ascii="Courier New" w:eastAsia="宋体" w:hAnsi="Courier New" w:cs="Times New Roman"/>
      <w:sz w:val="20"/>
      <w:szCs w:val="20"/>
    </w:rPr>
  </w:style>
  <w:style w:type="character" w:customStyle="1" w:styleId="af8">
    <w:name w:val="文档结构图 字符"/>
    <w:link w:val="af9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afa">
    <w:name w:val="无间隔 字符"/>
    <w:link w:val="afb"/>
    <w:rPr>
      <w:sz w:val="22"/>
      <w:szCs w:val="22"/>
      <w:lang w:val="en-US" w:eastAsia="zh-CN" w:bidi="ar-SA"/>
    </w:rPr>
  </w:style>
  <w:style w:type="character" w:customStyle="1" w:styleId="afc">
    <w:name w:val="批注框文本 字符"/>
    <w:link w:val="afd"/>
    <w:rPr>
      <w:rFonts w:ascii="Times New Roman" w:eastAsia="宋体" w:hAnsi="Times New Roman" w:cs="Times New Roman"/>
      <w:sz w:val="18"/>
      <w:szCs w:val="18"/>
    </w:rPr>
  </w:style>
  <w:style w:type="character" w:customStyle="1" w:styleId="afe">
    <w:name w:val="电子邮件签名 字符"/>
    <w:link w:val="aff"/>
    <w:rPr>
      <w:rFonts w:ascii="Arial" w:eastAsia="宋体" w:hAnsi="Arial" w:cs="Times New Roman"/>
      <w:szCs w:val="24"/>
    </w:rPr>
  </w:style>
  <w:style w:type="character" w:customStyle="1" w:styleId="aff0">
    <w:name w:val="结束语 字符"/>
    <w:link w:val="aff1"/>
    <w:rPr>
      <w:rFonts w:ascii="Arial" w:eastAsia="宋体" w:hAnsi="Arial" w:cs="Times New Roman"/>
      <w:szCs w:val="24"/>
    </w:rPr>
  </w:style>
  <w:style w:type="character" w:customStyle="1" w:styleId="aff2">
    <w:name w:val="日期 字符"/>
    <w:link w:val="aff3"/>
    <w:rPr>
      <w:rFonts w:ascii="Arial" w:eastAsia="宋体" w:hAnsi="Arial" w:cs="Times New Roman"/>
      <w:szCs w:val="24"/>
    </w:rPr>
  </w:style>
  <w:style w:type="character" w:customStyle="1" w:styleId="aff4">
    <w:name w:val="正文文本缩进 字符"/>
    <w:link w:val="aff5"/>
    <w:rPr>
      <w:rFonts w:ascii="Arial" w:eastAsia="宋体" w:hAnsi="Arial" w:cs="Times New Roman"/>
      <w:szCs w:val="24"/>
    </w:rPr>
  </w:style>
  <w:style w:type="character" w:customStyle="1" w:styleId="27">
    <w:name w:val="正文首行缩进 2 字符"/>
    <w:basedOn w:val="aff4"/>
    <w:link w:val="28"/>
    <w:rPr>
      <w:rFonts w:ascii="Arial" w:eastAsia="宋体" w:hAnsi="Arial" w:cs="Times New Roman"/>
      <w:szCs w:val="24"/>
    </w:rPr>
  </w:style>
  <w:style w:type="character" w:customStyle="1" w:styleId="33">
    <w:name w:val="正文文本 3 字符"/>
    <w:link w:val="34"/>
    <w:rPr>
      <w:rFonts w:ascii="Arial" w:eastAsia="宋体" w:hAnsi="Arial" w:cs="Times New Roman"/>
      <w:sz w:val="16"/>
      <w:szCs w:val="16"/>
    </w:rPr>
  </w:style>
  <w:style w:type="character" w:customStyle="1" w:styleId="35">
    <w:name w:val="正文文本缩进 3 字符"/>
    <w:link w:val="36"/>
    <w:rPr>
      <w:rFonts w:ascii="Arial" w:eastAsia="宋体" w:hAnsi="Arial" w:cs="Times New Roman"/>
      <w:sz w:val="16"/>
      <w:szCs w:val="16"/>
    </w:rPr>
  </w:style>
  <w:style w:type="character" w:customStyle="1" w:styleId="aff6">
    <w:name w:val="注释标题 字符"/>
    <w:link w:val="aff7"/>
    <w:rPr>
      <w:rFonts w:ascii="Arial" w:eastAsia="宋体" w:hAnsi="Arial" w:cs="Times New Roman"/>
      <w:szCs w:val="24"/>
    </w:rPr>
  </w:style>
  <w:style w:type="character" w:customStyle="1" w:styleId="aff8">
    <w:name w:val="标题 字符"/>
    <w:link w:val="aff9"/>
    <w:rPr>
      <w:rFonts w:ascii="Times New Roman" w:eastAsia="宋体" w:hAnsi="Times New Roman" w:cs="Arial"/>
      <w:b/>
      <w:bCs/>
      <w:color w:val="CC3300"/>
      <w:sz w:val="36"/>
      <w:szCs w:val="36"/>
    </w:rPr>
  </w:style>
  <w:style w:type="character" w:customStyle="1" w:styleId="affa">
    <w:name w:val="副标题 字符"/>
    <w:link w:val="affb"/>
    <w:rPr>
      <w:rFonts w:ascii="Arial" w:eastAsia="黑体" w:hAnsi="Arial" w:cs="Arial"/>
      <w:bCs/>
      <w:kern w:val="28"/>
      <w:sz w:val="30"/>
      <w:szCs w:val="32"/>
    </w:rPr>
  </w:style>
  <w:style w:type="character" w:customStyle="1" w:styleId="affc">
    <w:name w:val="正文文本 字符"/>
    <w:link w:val="affd"/>
    <w:rPr>
      <w:rFonts w:ascii="Arial" w:eastAsia="宋体" w:hAnsi="Arial" w:cs="Times New Roman"/>
      <w:szCs w:val="24"/>
    </w:rPr>
  </w:style>
  <w:style w:type="character" w:customStyle="1" w:styleId="affe">
    <w:name w:val="正文首行缩进 字符"/>
    <w:basedOn w:val="affc"/>
    <w:link w:val="afff"/>
    <w:rPr>
      <w:rFonts w:ascii="Arial" w:eastAsia="宋体" w:hAnsi="Arial" w:cs="Times New Roman"/>
      <w:szCs w:val="24"/>
    </w:rPr>
  </w:style>
  <w:style w:type="paragraph" w:customStyle="1" w:styleId="BulletSingle2">
    <w:name w:val="Bullet Single 2"/>
    <w:basedOn w:val="a1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styleId="30">
    <w:name w:val="List Number 3"/>
    <w:basedOn w:val="a1"/>
    <w:pPr>
      <w:numPr>
        <w:numId w:val="2"/>
      </w:numPr>
      <w:tabs>
        <w:tab w:val="left" w:pos="1200"/>
      </w:tabs>
    </w:pPr>
    <w:rPr>
      <w:rFonts w:ascii="Arial" w:hAnsi="Arial"/>
    </w:rPr>
  </w:style>
  <w:style w:type="paragraph" w:styleId="afff0">
    <w:name w:val="envelope return"/>
    <w:basedOn w:val="a1"/>
    <w:pPr>
      <w:snapToGrid w:val="0"/>
    </w:pPr>
    <w:rPr>
      <w:rFonts w:ascii="Arial" w:hAnsi="Arial" w:cs="Arial"/>
    </w:rPr>
  </w:style>
  <w:style w:type="paragraph" w:styleId="29">
    <w:name w:val="List 2"/>
    <w:basedOn w:val="a1"/>
    <w:pPr>
      <w:ind w:leftChars="200" w:left="100" w:hangingChars="200" w:hanging="200"/>
    </w:pPr>
    <w:rPr>
      <w:rFonts w:ascii="Arial" w:hAnsi="Arial"/>
    </w:rPr>
  </w:style>
  <w:style w:type="paragraph" w:styleId="af7">
    <w:name w:val="footer"/>
    <w:basedOn w:val="a1"/>
    <w:link w:val="af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">
    <w:name w:val="List Bullet 2"/>
    <w:basedOn w:val="a1"/>
    <w:pPr>
      <w:numPr>
        <w:numId w:val="4"/>
      </w:numPr>
      <w:tabs>
        <w:tab w:val="left" w:pos="780"/>
      </w:tabs>
    </w:pPr>
    <w:rPr>
      <w:rFonts w:ascii="Arial" w:hAnsi="Arial"/>
    </w:rPr>
  </w:style>
  <w:style w:type="paragraph" w:styleId="afff1">
    <w:name w:val="Normal (Web)"/>
    <w:basedOn w:val="a1"/>
    <w:rPr>
      <w:rFonts w:ascii="Arial" w:hAnsi="Arial"/>
      <w:sz w:val="24"/>
    </w:rPr>
  </w:style>
  <w:style w:type="paragraph" w:styleId="31">
    <w:name w:val="List Bullet 3"/>
    <w:basedOn w:val="a1"/>
    <w:pPr>
      <w:numPr>
        <w:numId w:val="5"/>
      </w:numPr>
      <w:tabs>
        <w:tab w:val="left" w:pos="1200"/>
      </w:tabs>
    </w:pPr>
    <w:rPr>
      <w:rFonts w:ascii="Arial" w:hAnsi="Arial"/>
    </w:rPr>
  </w:style>
  <w:style w:type="paragraph" w:customStyle="1" w:styleId="CharChar1CharCharCharChar">
    <w:name w:val="Char Char1 Char Char Char Char"/>
    <w:basedOn w:val="a1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37">
    <w:name w:val="List 3"/>
    <w:basedOn w:val="a1"/>
    <w:pPr>
      <w:ind w:leftChars="400" w:left="100" w:hangingChars="200" w:hanging="200"/>
    </w:pPr>
    <w:rPr>
      <w:rFonts w:ascii="Arial" w:hAnsi="Arial"/>
    </w:rPr>
  </w:style>
  <w:style w:type="paragraph" w:styleId="afff">
    <w:name w:val="Body Text First Indent"/>
    <w:basedOn w:val="affd"/>
    <w:link w:val="affe"/>
    <w:pPr>
      <w:spacing w:after="60"/>
      <w:ind w:firstLineChars="200" w:firstLine="200"/>
    </w:pPr>
  </w:style>
  <w:style w:type="paragraph" w:styleId="affd">
    <w:name w:val="Body Text"/>
    <w:basedOn w:val="a1"/>
    <w:link w:val="affc"/>
    <w:pPr>
      <w:spacing w:line="300" w:lineRule="auto"/>
    </w:pPr>
    <w:rPr>
      <w:rFonts w:ascii="Arial" w:hAnsi="Arial"/>
    </w:rPr>
  </w:style>
  <w:style w:type="paragraph" w:styleId="a">
    <w:name w:val="List Bullet"/>
    <w:basedOn w:val="a1"/>
    <w:pPr>
      <w:numPr>
        <w:numId w:val="6"/>
      </w:numPr>
      <w:tabs>
        <w:tab w:val="left" w:pos="360"/>
      </w:tabs>
    </w:pPr>
    <w:rPr>
      <w:rFonts w:ascii="Arial" w:hAnsi="Arial"/>
    </w:rPr>
  </w:style>
  <w:style w:type="paragraph" w:styleId="21">
    <w:name w:val="List Number 2"/>
    <w:basedOn w:val="a1"/>
    <w:pPr>
      <w:numPr>
        <w:numId w:val="7"/>
      </w:numPr>
      <w:tabs>
        <w:tab w:val="left" w:pos="780"/>
      </w:tabs>
    </w:pPr>
    <w:rPr>
      <w:rFonts w:ascii="Arial" w:hAnsi="Arial"/>
    </w:rPr>
  </w:style>
  <w:style w:type="paragraph" w:styleId="aff7">
    <w:name w:val="Note Heading"/>
    <w:basedOn w:val="a1"/>
    <w:next w:val="a1"/>
    <w:link w:val="aff6"/>
    <w:pPr>
      <w:jc w:val="center"/>
    </w:pPr>
    <w:rPr>
      <w:rFonts w:ascii="Arial" w:hAnsi="Arial"/>
    </w:rPr>
  </w:style>
  <w:style w:type="paragraph" w:styleId="28">
    <w:name w:val="Body Text First Indent 2"/>
    <w:basedOn w:val="aff5"/>
    <w:link w:val="27"/>
    <w:pPr>
      <w:ind w:firstLineChars="200" w:firstLine="420"/>
    </w:pPr>
  </w:style>
  <w:style w:type="paragraph" w:styleId="26">
    <w:name w:val="Body Text Indent 2"/>
    <w:basedOn w:val="a1"/>
    <w:link w:val="25"/>
    <w:pPr>
      <w:spacing w:after="120" w:line="480" w:lineRule="auto"/>
      <w:ind w:leftChars="200" w:left="420"/>
    </w:pPr>
    <w:rPr>
      <w:rFonts w:ascii="Arial" w:hAnsi="Arial"/>
    </w:rPr>
  </w:style>
  <w:style w:type="paragraph" w:styleId="41">
    <w:name w:val="List Bullet 4"/>
    <w:basedOn w:val="a1"/>
    <w:pPr>
      <w:numPr>
        <w:numId w:val="8"/>
      </w:numPr>
      <w:tabs>
        <w:tab w:val="left" w:pos="1620"/>
      </w:tabs>
    </w:pPr>
    <w:rPr>
      <w:rFonts w:ascii="Arial" w:hAnsi="Arial"/>
    </w:rPr>
  </w:style>
  <w:style w:type="paragraph" w:styleId="2a">
    <w:name w:val="List Continue 2"/>
    <w:basedOn w:val="a1"/>
    <w:pPr>
      <w:spacing w:after="120"/>
      <w:ind w:leftChars="400" w:left="840"/>
    </w:pPr>
    <w:rPr>
      <w:rFonts w:ascii="Arial" w:hAnsi="Arial"/>
    </w:rPr>
  </w:style>
  <w:style w:type="paragraph" w:styleId="aff">
    <w:name w:val="E-mail Signature"/>
    <w:basedOn w:val="a1"/>
    <w:link w:val="afe"/>
    <w:rPr>
      <w:rFonts w:ascii="Arial" w:hAnsi="Arial"/>
    </w:rPr>
  </w:style>
  <w:style w:type="paragraph" w:styleId="24">
    <w:name w:val="Body Text 2"/>
    <w:basedOn w:val="a1"/>
    <w:link w:val="23"/>
    <w:pPr>
      <w:spacing w:beforeLines="50" w:before="156" w:afterLines="50" w:after="156" w:line="300" w:lineRule="auto"/>
      <w:ind w:firstLineChars="200" w:firstLine="200"/>
    </w:pPr>
    <w:rPr>
      <w:rFonts w:ascii="Arial" w:eastAsia="黑体" w:hAnsi="Arial"/>
      <w:b/>
    </w:rPr>
  </w:style>
  <w:style w:type="paragraph" w:styleId="afff2">
    <w:name w:val="Normal Indent"/>
    <w:basedOn w:val="a1"/>
    <w:pPr>
      <w:ind w:firstLineChars="200" w:firstLine="420"/>
    </w:pPr>
    <w:rPr>
      <w:rFonts w:ascii="Arial" w:hAnsi="Arial"/>
    </w:rPr>
  </w:style>
  <w:style w:type="paragraph" w:styleId="afff3">
    <w:name w:val="List Paragraph"/>
    <w:basedOn w:val="a1"/>
    <w:qFormat/>
    <w:pPr>
      <w:ind w:firstLineChars="200" w:firstLine="420"/>
    </w:pPr>
  </w:style>
  <w:style w:type="paragraph" w:customStyle="1" w:styleId="xl98">
    <w:name w:val="xl98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styleId="a0">
    <w:name w:val="List Number"/>
    <w:basedOn w:val="a1"/>
    <w:pPr>
      <w:numPr>
        <w:numId w:val="9"/>
      </w:numPr>
      <w:tabs>
        <w:tab w:val="left" w:pos="360"/>
      </w:tabs>
    </w:pPr>
    <w:rPr>
      <w:rFonts w:ascii="Arial" w:hAnsi="Arial"/>
    </w:rPr>
  </w:style>
  <w:style w:type="paragraph" w:styleId="afff4">
    <w:name w:val="caption"/>
    <w:basedOn w:val="a1"/>
    <w:next w:val="a1"/>
    <w:qFormat/>
    <w:pPr>
      <w:spacing w:beforeLines="100" w:before="312" w:afterLines="50" w:after="156"/>
      <w:jc w:val="center"/>
    </w:pPr>
    <w:rPr>
      <w:rFonts w:ascii="Arial" w:eastAsia="黑体" w:hAnsi="Arial" w:cs="Arial"/>
      <w:szCs w:val="20"/>
    </w:rPr>
  </w:style>
  <w:style w:type="paragraph" w:styleId="40">
    <w:name w:val="List Number 4"/>
    <w:basedOn w:val="a1"/>
    <w:pPr>
      <w:numPr>
        <w:numId w:val="10"/>
      </w:numPr>
      <w:tabs>
        <w:tab w:val="left" w:pos="1620"/>
      </w:tabs>
    </w:pPr>
    <w:rPr>
      <w:rFonts w:ascii="Arial" w:hAnsi="Arial"/>
    </w:rPr>
  </w:style>
  <w:style w:type="paragraph" w:styleId="HTML0">
    <w:name w:val="HTML Address"/>
    <w:basedOn w:val="a1"/>
    <w:link w:val="HTML"/>
    <w:rPr>
      <w:rFonts w:ascii="Arial" w:hAnsi="Arial"/>
      <w:i/>
      <w:iCs/>
    </w:rPr>
  </w:style>
  <w:style w:type="paragraph" w:styleId="afff5">
    <w:name w:val="envelope address"/>
    <w:basedOn w:val="a1"/>
    <w:pPr>
      <w:snapToGrid w:val="0"/>
      <w:ind w:leftChars="1400" w:left="100"/>
    </w:pPr>
    <w:rPr>
      <w:rFonts w:ascii="Arial" w:hAnsi="Arial" w:cs="Arial"/>
      <w:sz w:val="24"/>
    </w:rPr>
  </w:style>
  <w:style w:type="paragraph" w:styleId="af9">
    <w:name w:val="Document Map"/>
    <w:basedOn w:val="a1"/>
    <w:link w:val="af8"/>
    <w:pPr>
      <w:shd w:val="clear" w:color="auto" w:fill="000080"/>
    </w:pPr>
    <w:rPr>
      <w:shd w:val="clear" w:color="auto" w:fill="000080"/>
    </w:rPr>
  </w:style>
  <w:style w:type="paragraph" w:styleId="a7">
    <w:name w:val="Plain Text"/>
    <w:basedOn w:val="a1"/>
    <w:link w:val="a6"/>
    <w:rPr>
      <w:rFonts w:ascii="宋体" w:hAnsi="Courier New" w:cs="Courier New"/>
      <w:szCs w:val="21"/>
    </w:rPr>
  </w:style>
  <w:style w:type="paragraph" w:customStyle="1" w:styleId="xl91">
    <w:name w:val="xl91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ignature"/>
    <w:basedOn w:val="a1"/>
    <w:link w:val="ae"/>
    <w:pPr>
      <w:ind w:leftChars="2100" w:left="100"/>
    </w:pPr>
    <w:rPr>
      <w:rFonts w:ascii="Arial" w:hAnsi="Arial"/>
    </w:rPr>
  </w:style>
  <w:style w:type="paragraph" w:styleId="af3">
    <w:name w:val="Salutation"/>
    <w:basedOn w:val="a1"/>
    <w:next w:val="a1"/>
    <w:link w:val="af2"/>
    <w:rPr>
      <w:rFonts w:ascii="Arial" w:hAnsi="Arial"/>
    </w:rPr>
  </w:style>
  <w:style w:type="paragraph" w:styleId="af1">
    <w:name w:val="Message Header"/>
    <w:basedOn w:val="a1"/>
    <w:link w:val="a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hd w:val="pct20" w:color="auto" w:fill="auto"/>
    </w:rPr>
  </w:style>
  <w:style w:type="paragraph" w:styleId="34">
    <w:name w:val="Body Text 3"/>
    <w:basedOn w:val="a1"/>
    <w:link w:val="33"/>
    <w:pPr>
      <w:spacing w:after="120"/>
    </w:pPr>
    <w:rPr>
      <w:rFonts w:ascii="Arial" w:hAnsi="Arial"/>
      <w:sz w:val="16"/>
      <w:szCs w:val="16"/>
    </w:rPr>
  </w:style>
  <w:style w:type="paragraph" w:styleId="afff6">
    <w:name w:val="Block Text"/>
    <w:basedOn w:val="a1"/>
    <w:pPr>
      <w:spacing w:after="120"/>
      <w:ind w:leftChars="700" w:left="1440" w:rightChars="700" w:right="1440"/>
    </w:pPr>
    <w:rPr>
      <w:rFonts w:ascii="Arial" w:hAnsi="Arial"/>
    </w:rPr>
  </w:style>
  <w:style w:type="paragraph" w:styleId="aff1">
    <w:name w:val="Closing"/>
    <w:basedOn w:val="a1"/>
    <w:link w:val="aff0"/>
    <w:pPr>
      <w:ind w:leftChars="2100" w:left="100"/>
    </w:pPr>
    <w:rPr>
      <w:rFonts w:ascii="Arial" w:hAnsi="Arial"/>
    </w:rPr>
  </w:style>
  <w:style w:type="paragraph" w:styleId="aff5">
    <w:name w:val="Body Text Indent"/>
    <w:basedOn w:val="a1"/>
    <w:link w:val="aff4"/>
    <w:pPr>
      <w:spacing w:after="120"/>
      <w:ind w:leftChars="200" w:left="420"/>
    </w:pPr>
    <w:rPr>
      <w:rFonts w:ascii="Arial" w:hAnsi="Arial"/>
    </w:rPr>
  </w:style>
  <w:style w:type="paragraph" w:styleId="afff7">
    <w:name w:val="List Continue"/>
    <w:basedOn w:val="a1"/>
    <w:pPr>
      <w:spacing w:after="120"/>
      <w:ind w:leftChars="200" w:left="420"/>
    </w:pPr>
    <w:rPr>
      <w:rFonts w:ascii="Arial" w:hAnsi="Arial"/>
    </w:rPr>
  </w:style>
  <w:style w:type="paragraph" w:styleId="38">
    <w:name w:val="toc 3"/>
    <w:basedOn w:val="a1"/>
    <w:next w:val="a1"/>
    <w:pPr>
      <w:ind w:leftChars="400" w:left="840"/>
    </w:pPr>
  </w:style>
  <w:style w:type="paragraph" w:customStyle="1" w:styleId="xl92">
    <w:name w:val="xl92"/>
    <w:basedOn w:val="a1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styleId="HTMLa">
    <w:name w:val="HTML Preformatted"/>
    <w:basedOn w:val="a1"/>
    <w:link w:val="HTML9"/>
    <w:rPr>
      <w:rFonts w:ascii="Courier New" w:hAnsi="Courier New"/>
      <w:sz w:val="20"/>
      <w:szCs w:val="20"/>
    </w:rPr>
  </w:style>
  <w:style w:type="paragraph" w:styleId="50">
    <w:name w:val="List Bullet 5"/>
    <w:basedOn w:val="a1"/>
    <w:pPr>
      <w:numPr>
        <w:numId w:val="11"/>
      </w:numPr>
      <w:tabs>
        <w:tab w:val="left" w:pos="2040"/>
      </w:tabs>
    </w:pPr>
    <w:rPr>
      <w:rFonts w:ascii="Arial" w:hAnsi="Arial"/>
    </w:rPr>
  </w:style>
  <w:style w:type="paragraph" w:customStyle="1" w:styleId="xl105">
    <w:name w:val="xl105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f3">
    <w:name w:val="Date"/>
    <w:basedOn w:val="a1"/>
    <w:next w:val="a1"/>
    <w:link w:val="aff2"/>
    <w:pPr>
      <w:ind w:leftChars="2500" w:left="100"/>
    </w:pPr>
    <w:rPr>
      <w:rFonts w:ascii="Arial" w:hAnsi="Arial"/>
    </w:rPr>
  </w:style>
  <w:style w:type="paragraph" w:styleId="53">
    <w:name w:val="List Continue 5"/>
    <w:basedOn w:val="a1"/>
    <w:pPr>
      <w:spacing w:after="120"/>
      <w:ind w:leftChars="1000" w:left="2100"/>
    </w:pPr>
    <w:rPr>
      <w:rFonts w:ascii="Arial" w:hAnsi="Arial"/>
    </w:rPr>
  </w:style>
  <w:style w:type="paragraph" w:styleId="afd">
    <w:name w:val="Balloon Text"/>
    <w:basedOn w:val="a1"/>
    <w:link w:val="afc"/>
    <w:rPr>
      <w:sz w:val="18"/>
      <w:szCs w:val="18"/>
    </w:rPr>
  </w:style>
  <w:style w:type="paragraph" w:styleId="af5">
    <w:name w:val="header"/>
    <w:basedOn w:val="a1"/>
    <w:link w:val="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b">
    <w:name w:val="Subtitle"/>
    <w:basedOn w:val="a1"/>
    <w:link w:val="affa"/>
    <w:qFormat/>
    <w:pPr>
      <w:spacing w:before="480"/>
      <w:jc w:val="center"/>
      <w:outlineLvl w:val="1"/>
    </w:pPr>
    <w:rPr>
      <w:rFonts w:ascii="Arial" w:eastAsia="黑体" w:hAnsi="Arial" w:cs="Arial"/>
      <w:bCs/>
      <w:kern w:val="28"/>
      <w:sz w:val="30"/>
      <w:szCs w:val="32"/>
    </w:rPr>
  </w:style>
  <w:style w:type="paragraph" w:styleId="11">
    <w:name w:val="toc 1"/>
    <w:basedOn w:val="a1"/>
    <w:next w:val="a1"/>
    <w:uiPriority w:val="39"/>
    <w:pPr>
      <w:tabs>
        <w:tab w:val="left" w:pos="420"/>
        <w:tab w:val="right" w:leader="dot" w:pos="9060"/>
      </w:tabs>
    </w:pPr>
  </w:style>
  <w:style w:type="paragraph" w:styleId="43">
    <w:name w:val="List Continue 4"/>
    <w:basedOn w:val="a1"/>
    <w:pPr>
      <w:spacing w:after="120"/>
      <w:ind w:leftChars="800" w:left="1680"/>
    </w:pPr>
    <w:rPr>
      <w:rFonts w:ascii="Arial" w:hAnsi="Arial"/>
    </w:rPr>
  </w:style>
  <w:style w:type="paragraph" w:customStyle="1" w:styleId="2b">
    <w:name w:val="正文缩进2字符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44">
    <w:name w:val="toc 4"/>
    <w:basedOn w:val="a1"/>
    <w:next w:val="a1"/>
    <w:pPr>
      <w:ind w:leftChars="600" w:left="1260"/>
    </w:pPr>
    <w:rPr>
      <w:rFonts w:ascii="Arial" w:hAnsi="Arial"/>
    </w:rPr>
  </w:style>
  <w:style w:type="paragraph" w:styleId="51">
    <w:name w:val="List Number 5"/>
    <w:basedOn w:val="a1"/>
    <w:pPr>
      <w:numPr>
        <w:numId w:val="12"/>
      </w:numPr>
      <w:tabs>
        <w:tab w:val="left" w:pos="2040"/>
      </w:tabs>
    </w:pPr>
    <w:rPr>
      <w:rFonts w:ascii="Arial" w:hAnsi="Arial"/>
    </w:rPr>
  </w:style>
  <w:style w:type="paragraph" w:styleId="afff8">
    <w:name w:val="List"/>
    <w:basedOn w:val="a1"/>
    <w:pPr>
      <w:ind w:left="200" w:hangingChars="200" w:hanging="200"/>
    </w:pPr>
    <w:rPr>
      <w:rFonts w:ascii="Arial" w:hAnsi="Arial"/>
    </w:rPr>
  </w:style>
  <w:style w:type="paragraph" w:styleId="54">
    <w:name w:val="List 5"/>
    <w:basedOn w:val="a1"/>
    <w:pPr>
      <w:ind w:leftChars="800" w:left="100" w:hangingChars="200" w:hanging="200"/>
    </w:pPr>
    <w:rPr>
      <w:rFonts w:ascii="Arial" w:hAnsi="Arial"/>
    </w:rPr>
  </w:style>
  <w:style w:type="paragraph" w:styleId="36">
    <w:name w:val="Body Text Indent 3"/>
    <w:basedOn w:val="a1"/>
    <w:link w:val="35"/>
    <w:pPr>
      <w:spacing w:after="120"/>
      <w:ind w:leftChars="200" w:left="420"/>
    </w:pPr>
    <w:rPr>
      <w:rFonts w:ascii="Arial" w:hAnsi="Arial"/>
      <w:sz w:val="16"/>
      <w:szCs w:val="16"/>
    </w:rPr>
  </w:style>
  <w:style w:type="paragraph" w:styleId="2c">
    <w:name w:val="toc 2"/>
    <w:basedOn w:val="a1"/>
    <w:next w:val="a1"/>
    <w:uiPriority w:val="39"/>
    <w:pPr>
      <w:ind w:leftChars="200" w:left="420"/>
    </w:pPr>
  </w:style>
  <w:style w:type="paragraph" w:styleId="45">
    <w:name w:val="List 4"/>
    <w:basedOn w:val="a1"/>
    <w:pPr>
      <w:ind w:leftChars="600" w:left="100" w:hangingChars="200" w:hanging="200"/>
    </w:pPr>
    <w:rPr>
      <w:rFonts w:ascii="Arial" w:hAnsi="Arial"/>
    </w:rPr>
  </w:style>
  <w:style w:type="paragraph" w:styleId="39">
    <w:name w:val="List Continue 3"/>
    <w:basedOn w:val="a1"/>
    <w:pPr>
      <w:spacing w:after="120"/>
      <w:ind w:leftChars="600" w:left="1260"/>
    </w:pPr>
    <w:rPr>
      <w:rFonts w:ascii="Arial" w:hAnsi="Arial"/>
    </w:rPr>
  </w:style>
  <w:style w:type="paragraph" w:styleId="aff9">
    <w:name w:val="Title"/>
    <w:basedOn w:val="a1"/>
    <w:link w:val="aff8"/>
    <w:qFormat/>
    <w:pPr>
      <w:spacing w:after="360"/>
      <w:jc w:val="center"/>
      <w:outlineLvl w:val="0"/>
    </w:pPr>
    <w:rPr>
      <w:rFonts w:cs="Arial"/>
      <w:b/>
      <w:bCs/>
      <w:color w:val="CC3300"/>
      <w:sz w:val="36"/>
      <w:szCs w:val="36"/>
    </w:rPr>
  </w:style>
  <w:style w:type="paragraph" w:customStyle="1" w:styleId="xl118">
    <w:name w:val="xl118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f9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fffa">
    <w:name w:val="封面标准文稿编辑信息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fffb">
    <w:name w:val="封面标准英文名称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fffc">
    <w:name w:val="封面一致性程度标识"/>
    <w:pPr>
      <w:spacing w:before="440" w:line="400" w:lineRule="exact"/>
      <w:jc w:val="center"/>
    </w:pPr>
    <w:rPr>
      <w:rFonts w:ascii="宋体" w:hAnsi="Times New Roman"/>
      <w:sz w:val="28"/>
    </w:rPr>
  </w:style>
  <w:style w:type="paragraph" w:customStyle="1" w:styleId="Char">
    <w:name w:val="Char"/>
    <w:basedOn w:val="a1"/>
    <w:pPr>
      <w:tabs>
        <w:tab w:val="left" w:pos="360"/>
      </w:tabs>
    </w:pPr>
    <w:rPr>
      <w:sz w:val="24"/>
    </w:rPr>
  </w:style>
  <w:style w:type="paragraph" w:styleId="afb">
    <w:name w:val="No Spacing"/>
    <w:link w:val="afa"/>
    <w:qFormat/>
    <w:rPr>
      <w:sz w:val="22"/>
      <w:szCs w:val="22"/>
    </w:rPr>
  </w:style>
  <w:style w:type="paragraph" w:customStyle="1" w:styleId="CharChar1">
    <w:name w:val="Char Char1"/>
    <w:basedOn w:val="a1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d">
    <w:name w:val="表格标题"/>
    <w:next w:val="afffe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e">
    <w:name w:val="表格正文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Bullet">
    <w:name w:val="Bullet"/>
    <w:basedOn w:val="affd"/>
    <w:pPr>
      <w:widowControl/>
      <w:numPr>
        <w:numId w:val="13"/>
      </w:numPr>
      <w:tabs>
        <w:tab w:val="left" w:pos="360"/>
      </w:tabs>
      <w:spacing w:before="120" w:line="240" w:lineRule="auto"/>
      <w:jc w:val="left"/>
    </w:pPr>
    <w:rPr>
      <w:rFonts w:eastAsia="Times New Roman"/>
      <w:snapToGrid w:val="0"/>
      <w:kern w:val="0"/>
      <w:sz w:val="20"/>
      <w:szCs w:val="20"/>
      <w:lang w:val="en-GB" w:eastAsia="en-US"/>
    </w:rPr>
  </w:style>
  <w:style w:type="paragraph" w:customStyle="1" w:styleId="Table">
    <w:name w:val="Table"/>
    <w:basedOn w:val="a1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Bulletwithtext1">
    <w:name w:val="Bullet with text 1"/>
    <w:basedOn w:val="a1"/>
    <w:pPr>
      <w:widowControl/>
      <w:numPr>
        <w:numId w:val="14"/>
      </w:numPr>
      <w:tabs>
        <w:tab w:val="left" w:pos="360"/>
      </w:tabs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1"/>
    <w:pPr>
      <w:widowControl/>
      <w:spacing w:after="160" w:line="240" w:lineRule="exact"/>
      <w:jc w:val="left"/>
    </w:pPr>
    <w:rPr>
      <w:rFonts w:ascii="Tahoma" w:hAnsi="Tahoma"/>
      <w:sz w:val="24"/>
    </w:rPr>
  </w:style>
  <w:style w:type="paragraph" w:customStyle="1" w:styleId="TableText">
    <w:name w:val="Table Text"/>
    <w:basedOn w:val="a1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1"/>
    <w:next w:val="a1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f">
    <w:name w:val="表文"/>
    <w:basedOn w:val="afff2"/>
    <w:pPr>
      <w:adjustRightInd w:val="0"/>
      <w:snapToGrid w:val="0"/>
      <w:ind w:firstLineChars="0" w:firstLine="0"/>
    </w:pPr>
    <w:rPr>
      <w:rFonts w:ascii="Tahoma" w:hAnsi="Tahoma"/>
    </w:rPr>
  </w:style>
  <w:style w:type="paragraph" w:customStyle="1" w:styleId="CharCharChar">
    <w:name w:val="Char Char Char"/>
    <w:basedOn w:val="a1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Bulletwithtext3">
    <w:name w:val="Bullet with text 3"/>
    <w:basedOn w:val="a1"/>
    <w:pPr>
      <w:widowControl/>
      <w:numPr>
        <w:numId w:val="15"/>
      </w:numPr>
      <w:tabs>
        <w:tab w:val="left" w:pos="1080"/>
      </w:tabs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font0">
    <w:name w:val="font0"/>
    <w:basedOn w:val="a1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1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3">
    <w:name w:val="xl93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1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1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1"/>
    <w:uiPriority w:val="39"/>
    <w:qFormat/>
    <w:pPr>
      <w:widowControl/>
      <w:numPr>
        <w:numId w:val="0"/>
      </w:numPr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font6">
    <w:name w:val="font6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font8">
    <w:name w:val="font8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6">
    <w:name w:val="xl106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7">
    <w:name w:val="xl107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9">
    <w:name w:val="xl109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0">
    <w:name w:val="xl110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1">
    <w:name w:val="xl111"/>
    <w:basedOn w:val="a1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2">
    <w:name w:val="xl112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3">
    <w:name w:val="xl113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4">
    <w:name w:val="xl114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5">
    <w:name w:val="xl115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xl116">
    <w:name w:val="xl116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7">
    <w:name w:val="xl117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9">
    <w:name w:val="xl119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Number">
    <w:name w:val="Number"/>
    <w:basedOn w:val="a1"/>
    <w:pPr>
      <w:numPr>
        <w:numId w:val="16"/>
      </w:numPr>
      <w:tabs>
        <w:tab w:val="left" w:pos="1140"/>
        <w:tab w:val="left" w:pos="1197"/>
      </w:tabs>
      <w:spacing w:beforeLines="50" w:before="156" w:line="360" w:lineRule="auto"/>
    </w:pPr>
    <w:rPr>
      <w:rFonts w:ascii="Verdana" w:hAnsi="Verdana"/>
      <w:sz w:val="24"/>
    </w:rPr>
  </w:style>
  <w:style w:type="paragraph" w:customStyle="1" w:styleId="1111515">
    <w:name w:val="样式 样式 样式 样式 标题 1 + 段前: 1 行 段后: 1 行 + 小四 + 段前: 1.5 行 + 段前: 1.5 行..."/>
    <w:basedOn w:val="a1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051">
    <w:name w:val="样式 段后: 0.5 行 行距: 单倍行距1"/>
    <w:basedOn w:val="a1"/>
    <w:autoRedefine/>
    <w:rsid w:val="00AF0491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hub\WordPrinter\Word-Printer\samples\Level4\&#22235;&#23618;&#39033;&#30446;\XXX&#39033;&#30446;\16%20ZRXX-20000-IS-P-01%20&#20449;&#24687;&#23433;&#20840;&#31649;&#29702;&#31243;&#24207;&#35760;&#24405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E63C3-CC9C-4007-B94B-DA3993B53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</TotalTime>
  <Pages>5</Pages>
  <Words>273</Words>
  <Characters>1561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>gzbrt.com</Company>
  <LinksUpToDate>false</LinksUpToDate>
  <CharactersWithSpaces>1831</CharactersWithSpaces>
  <SharedDoc>false</SharedDoc>
  <HLinks>
    <vt:vector size="72" baseType="variant">
      <vt:variant>
        <vt:i4>2293770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_Toc7092466</vt:lpwstr>
      </vt:variant>
      <vt:variant>
        <vt:i4>2293770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_Toc7092465</vt:lpwstr>
      </vt:variant>
      <vt:variant>
        <vt:i4>2293770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_Toc7092464</vt:lpwstr>
      </vt:variant>
      <vt:variant>
        <vt:i4>2293770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_Toc7092463</vt:lpwstr>
      </vt:variant>
      <vt:variant>
        <vt:i4>2293770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_Toc7092462</vt:lpwstr>
      </vt:variant>
      <vt:variant>
        <vt:i4>2293770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_Toc7092461</vt:lpwstr>
      </vt:variant>
      <vt:variant>
        <vt:i4>2293770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_Toc7092460</vt:lpwstr>
      </vt:variant>
      <vt:variant>
        <vt:i4>2097162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_Toc7092459</vt:lpwstr>
      </vt:variant>
      <vt:variant>
        <vt:i4>2097162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_Toc7092458</vt:lpwstr>
      </vt:variant>
      <vt:variant>
        <vt:i4>2097162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_Toc7092457</vt:lpwstr>
      </vt:variant>
      <vt:variant>
        <vt:i4>2097162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_Toc7092456</vt:lpwstr>
      </vt:variant>
      <vt:variant>
        <vt:i4>2097162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_Toc7092455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SLR模板</dc:title>
  <dc:creator>gzbrt</dc:creator>
  <cp:lastModifiedBy>Ming</cp:lastModifiedBy>
  <cp:revision>10</cp:revision>
  <cp:lastPrinted>2015-07-02T07:25:00Z</cp:lastPrinted>
  <dcterms:created xsi:type="dcterms:W3CDTF">2019-05-14T10:37:00Z</dcterms:created>
  <dcterms:modified xsi:type="dcterms:W3CDTF">2019-08-15T07:28:00Z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